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5CE" w:rsidRDefault="006D35CE">
      <w:pPr>
        <w:spacing w:line="200" w:lineRule="exact"/>
      </w:pPr>
    </w:p>
    <w:p w:rsidR="006D35CE" w:rsidRDefault="006D35CE">
      <w:pPr>
        <w:spacing w:line="200" w:lineRule="exact"/>
      </w:pPr>
    </w:p>
    <w:p w:rsidR="006D35CE" w:rsidRDefault="006D35CE">
      <w:pPr>
        <w:spacing w:line="200" w:lineRule="exact"/>
      </w:pPr>
    </w:p>
    <w:p w:rsidR="006D35CE" w:rsidRDefault="006D35CE">
      <w:pPr>
        <w:spacing w:line="200" w:lineRule="exact"/>
      </w:pPr>
    </w:p>
    <w:p w:rsidR="006D35CE" w:rsidRDefault="006D35CE">
      <w:pPr>
        <w:spacing w:before="18" w:line="260" w:lineRule="exact"/>
        <w:rPr>
          <w:sz w:val="26"/>
          <w:szCs w:val="26"/>
        </w:rPr>
      </w:pPr>
    </w:p>
    <w:p w:rsidR="006D35CE" w:rsidRDefault="00C62D56">
      <w:pPr>
        <w:tabs>
          <w:tab w:val="left" w:pos="580"/>
        </w:tabs>
        <w:spacing w:before="32" w:line="275" w:lineRule="auto"/>
        <w:ind w:left="600" w:right="2042" w:hanging="497"/>
      </w:pPr>
      <w:r>
        <w:pict>
          <v:group id="_x0000_s1174" style="position:absolute;left:0;text-align:left;margin-left:83.5pt;margin-top:.8pt;width:14.05pt;height:11.9pt;z-index:-251683840;mso-position-horizontal-relative:page" coordorigin="1670,16" coordsize="281,238">
            <v:shape id="_x0000_s1176" style="position:absolute;left:1678;top:23;width:266;height:223" coordorigin="1678,23" coordsize="266,223" path="m1678,23r266,l1944,246r-266,l1678,23xe" fillcolor="#d1d4d8" stroked="f">
              <v:path arrowok="t"/>
            </v:shape>
            <v:shape id="_x0000_s1175" style="position:absolute;left:1723;top:69;width:178;height:134" coordorigin="1723,69" coordsize="178,134" path="m1723,69r178,l1901,203r-178,l1723,69xe" stroked="f">
              <v:path arrowok="t"/>
            </v:shape>
            <w10:wrap anchorx="page"/>
          </v:group>
        </w:pict>
      </w:r>
      <w:r w:rsidR="004D58EB">
        <w:rPr>
          <w:position w:val="2"/>
          <w:sz w:val="18"/>
          <w:szCs w:val="18"/>
        </w:rPr>
        <w:t>1</w:t>
      </w:r>
      <w:r w:rsidR="004D58EB">
        <w:rPr>
          <w:spacing w:val="-40"/>
          <w:position w:val="2"/>
          <w:sz w:val="18"/>
          <w:szCs w:val="18"/>
        </w:rPr>
        <w:t xml:space="preserve"> </w:t>
      </w:r>
      <w:r w:rsidR="004D58EB">
        <w:rPr>
          <w:position w:val="2"/>
          <w:sz w:val="18"/>
          <w:szCs w:val="18"/>
        </w:rPr>
        <w:tab/>
      </w:r>
      <w:r w:rsidR="004D58EB">
        <w:t>REM</w:t>
      </w:r>
      <w:r w:rsidR="004D58EB">
        <w:rPr>
          <w:spacing w:val="-7"/>
        </w:rPr>
        <w:t xml:space="preserve"> </w:t>
      </w:r>
      <w:r w:rsidR="004D58EB">
        <w:rPr>
          <w:w w:val="94"/>
        </w:rPr>
        <w:t>SLEEP</w:t>
      </w:r>
      <w:r w:rsidR="004D58EB">
        <w:rPr>
          <w:spacing w:val="-4"/>
          <w:w w:val="94"/>
        </w:rPr>
        <w:t xml:space="preserve"> </w:t>
      </w:r>
      <w:r w:rsidR="004D58EB">
        <w:rPr>
          <w:spacing w:val="2"/>
          <w:w w:val="94"/>
        </w:rPr>
        <w:t>S</w:t>
      </w:r>
      <w:r w:rsidR="004D58EB">
        <w:rPr>
          <w:spacing w:val="-14"/>
          <w:w w:val="94"/>
        </w:rPr>
        <w:t>T</w:t>
      </w:r>
      <w:r w:rsidR="004D58EB">
        <w:rPr>
          <w:spacing w:val="-3"/>
          <w:w w:val="94"/>
        </w:rPr>
        <w:t>A</w:t>
      </w:r>
      <w:r w:rsidR="004D58EB">
        <w:rPr>
          <w:w w:val="94"/>
        </w:rPr>
        <w:t>GE</w:t>
      </w:r>
      <w:r w:rsidR="004D58EB">
        <w:rPr>
          <w:spacing w:val="6"/>
          <w:w w:val="94"/>
        </w:rPr>
        <w:t xml:space="preserve"> </w:t>
      </w:r>
      <w:r w:rsidR="004D58EB">
        <w:rPr>
          <w:spacing w:val="1"/>
          <w:w w:val="94"/>
        </w:rPr>
        <w:t>I</w:t>
      </w:r>
      <w:r w:rsidR="004D58EB">
        <w:rPr>
          <w:spacing w:val="-1"/>
          <w:w w:val="94"/>
        </w:rPr>
        <w:t>D</w:t>
      </w:r>
      <w:r w:rsidR="004D58EB">
        <w:rPr>
          <w:w w:val="94"/>
        </w:rPr>
        <w:t>E</w:t>
      </w:r>
      <w:r w:rsidR="004D58EB">
        <w:rPr>
          <w:spacing w:val="2"/>
          <w:w w:val="94"/>
        </w:rPr>
        <w:t>N</w:t>
      </w:r>
      <w:r w:rsidR="004D58EB">
        <w:rPr>
          <w:spacing w:val="1"/>
          <w:w w:val="94"/>
        </w:rPr>
        <w:t>T</w:t>
      </w:r>
      <w:r w:rsidR="004D58EB">
        <w:rPr>
          <w:spacing w:val="-1"/>
          <w:w w:val="94"/>
        </w:rPr>
        <w:t>I</w:t>
      </w:r>
      <w:r w:rsidR="004D58EB">
        <w:rPr>
          <w:w w:val="94"/>
        </w:rPr>
        <w:t>F</w:t>
      </w:r>
      <w:r w:rsidR="004D58EB">
        <w:rPr>
          <w:spacing w:val="-1"/>
          <w:w w:val="94"/>
        </w:rPr>
        <w:t>I</w:t>
      </w:r>
      <w:r w:rsidR="004D58EB">
        <w:rPr>
          <w:spacing w:val="1"/>
          <w:w w:val="94"/>
        </w:rPr>
        <w:t>C</w:t>
      </w:r>
      <w:r w:rsidR="004D58EB">
        <w:rPr>
          <w:spacing w:val="-14"/>
          <w:w w:val="94"/>
        </w:rPr>
        <w:t>A</w:t>
      </w:r>
      <w:r w:rsidR="004D58EB">
        <w:rPr>
          <w:spacing w:val="1"/>
          <w:w w:val="94"/>
        </w:rPr>
        <w:t>T</w:t>
      </w:r>
      <w:r w:rsidR="004D58EB">
        <w:rPr>
          <w:spacing w:val="-1"/>
          <w:w w:val="94"/>
        </w:rPr>
        <w:t>I</w:t>
      </w:r>
      <w:r w:rsidR="004D58EB">
        <w:rPr>
          <w:w w:val="94"/>
        </w:rPr>
        <w:t xml:space="preserve">ON </w:t>
      </w:r>
      <w:r w:rsidR="004D58EB">
        <w:rPr>
          <w:spacing w:val="13"/>
          <w:w w:val="94"/>
        </w:rPr>
        <w:t xml:space="preserve"> </w:t>
      </w:r>
      <w:r w:rsidR="004D58EB">
        <w:rPr>
          <w:spacing w:val="-1"/>
        </w:rPr>
        <w:t>WI</w:t>
      </w:r>
      <w:r w:rsidR="004D58EB">
        <w:rPr>
          <w:spacing w:val="1"/>
        </w:rPr>
        <w:t>T</w:t>
      </w:r>
      <w:r w:rsidR="004D58EB">
        <w:t>H</w:t>
      </w:r>
      <w:r w:rsidR="004D58EB">
        <w:rPr>
          <w:spacing w:val="9"/>
        </w:rPr>
        <w:t xml:space="preserve"> </w:t>
      </w:r>
      <w:r w:rsidR="004D58EB">
        <w:rPr>
          <w:spacing w:val="-6"/>
          <w:w w:val="92"/>
        </w:rPr>
        <w:t>W</w:t>
      </w:r>
      <w:r w:rsidR="004D58EB">
        <w:rPr>
          <w:spacing w:val="-12"/>
          <w:w w:val="92"/>
        </w:rPr>
        <w:t>A</w:t>
      </w:r>
      <w:r w:rsidR="004D58EB">
        <w:rPr>
          <w:spacing w:val="-1"/>
          <w:w w:val="92"/>
        </w:rPr>
        <w:t>V</w:t>
      </w:r>
      <w:r w:rsidR="004D58EB">
        <w:rPr>
          <w:w w:val="92"/>
        </w:rPr>
        <w:t>E</w:t>
      </w:r>
      <w:r w:rsidR="004D58EB">
        <w:rPr>
          <w:spacing w:val="-2"/>
          <w:w w:val="92"/>
        </w:rPr>
        <w:t>L</w:t>
      </w:r>
      <w:r w:rsidR="004D58EB">
        <w:rPr>
          <w:spacing w:val="4"/>
          <w:w w:val="92"/>
        </w:rPr>
        <w:t>E</w:t>
      </w:r>
      <w:r w:rsidR="004D58EB">
        <w:rPr>
          <w:w w:val="92"/>
        </w:rPr>
        <w:t>T</w:t>
      </w:r>
      <w:r w:rsidR="004D58EB">
        <w:rPr>
          <w:spacing w:val="14"/>
          <w:w w:val="92"/>
        </w:rPr>
        <w:t xml:space="preserve"> </w:t>
      </w:r>
      <w:r w:rsidR="004D58EB">
        <w:rPr>
          <w:spacing w:val="1"/>
        </w:rPr>
        <w:t>D</w:t>
      </w:r>
      <w:r w:rsidR="004D58EB">
        <w:t>E</w:t>
      </w:r>
      <w:r w:rsidR="004D58EB">
        <w:rPr>
          <w:spacing w:val="-3"/>
        </w:rPr>
        <w:t>C</w:t>
      </w:r>
      <w:r w:rsidR="004D58EB">
        <w:t>O</w:t>
      </w:r>
      <w:r w:rsidR="004D58EB">
        <w:rPr>
          <w:spacing w:val="-1"/>
        </w:rPr>
        <w:t>M</w:t>
      </w:r>
      <w:r w:rsidR="004D58EB">
        <w:rPr>
          <w:spacing w:val="1"/>
        </w:rPr>
        <w:t>P</w:t>
      </w:r>
      <w:r w:rsidR="004D58EB">
        <w:t>OS</w:t>
      </w:r>
      <w:r w:rsidR="004D58EB">
        <w:rPr>
          <w:spacing w:val="1"/>
        </w:rPr>
        <w:t>IT</w:t>
      </w:r>
      <w:r w:rsidR="004D58EB">
        <w:rPr>
          <w:spacing w:val="-1"/>
        </w:rPr>
        <w:t>I</w:t>
      </w:r>
      <w:r w:rsidR="004D58EB">
        <w:t>ON</w:t>
      </w:r>
      <w:r w:rsidR="004D58EB">
        <w:rPr>
          <w:spacing w:val="8"/>
        </w:rPr>
        <w:t xml:space="preserve"> </w:t>
      </w:r>
      <w:r w:rsidR="004D58EB">
        <w:rPr>
          <w:spacing w:val="-1"/>
        </w:rPr>
        <w:t>A</w:t>
      </w:r>
      <w:r w:rsidR="004D58EB">
        <w:rPr>
          <w:spacing w:val="2"/>
        </w:rPr>
        <w:t>N</w:t>
      </w:r>
      <w:r w:rsidR="004D58EB">
        <w:t>D</w:t>
      </w:r>
      <w:r w:rsidR="004D58EB">
        <w:rPr>
          <w:spacing w:val="5"/>
        </w:rPr>
        <w:t xml:space="preserve"> </w:t>
      </w:r>
      <w:r w:rsidR="004D58EB">
        <w:rPr>
          <w:spacing w:val="-1"/>
          <w:w w:val="96"/>
        </w:rPr>
        <w:t>A</w:t>
      </w:r>
      <w:r w:rsidR="004D58EB">
        <w:rPr>
          <w:spacing w:val="-4"/>
          <w:w w:val="97"/>
        </w:rPr>
        <w:t>R</w:t>
      </w:r>
      <w:r w:rsidR="004D58EB">
        <w:rPr>
          <w:spacing w:val="1"/>
          <w:w w:val="95"/>
        </w:rPr>
        <w:t>T</w:t>
      </w:r>
      <w:r w:rsidR="004D58EB">
        <w:rPr>
          <w:spacing w:val="-1"/>
          <w:w w:val="94"/>
        </w:rPr>
        <w:t>I</w:t>
      </w:r>
      <w:r w:rsidR="004D58EB">
        <w:rPr>
          <w:w w:val="93"/>
        </w:rPr>
        <w:t>F</w:t>
      </w:r>
      <w:r w:rsidR="004D58EB">
        <w:rPr>
          <w:spacing w:val="-1"/>
          <w:w w:val="94"/>
        </w:rPr>
        <w:t>I</w:t>
      </w:r>
      <w:r w:rsidR="004D58EB">
        <w:rPr>
          <w:spacing w:val="1"/>
          <w:w w:val="93"/>
        </w:rPr>
        <w:t>C</w:t>
      </w:r>
      <w:r w:rsidR="004D58EB">
        <w:rPr>
          <w:spacing w:val="-1"/>
          <w:w w:val="94"/>
        </w:rPr>
        <w:t>I</w:t>
      </w:r>
      <w:r w:rsidR="004D58EB">
        <w:rPr>
          <w:spacing w:val="-1"/>
          <w:w w:val="96"/>
        </w:rPr>
        <w:t>A</w:t>
      </w:r>
      <w:r w:rsidR="004D58EB">
        <w:rPr>
          <w:w w:val="83"/>
        </w:rPr>
        <w:t xml:space="preserve">L </w:t>
      </w:r>
      <w:r w:rsidR="004D58EB">
        <w:rPr>
          <w:spacing w:val="2"/>
          <w:w w:val="95"/>
        </w:rPr>
        <w:t>N</w:t>
      </w:r>
      <w:r w:rsidR="004D58EB">
        <w:rPr>
          <w:w w:val="95"/>
        </w:rPr>
        <w:t>E</w:t>
      </w:r>
      <w:r w:rsidR="004D58EB">
        <w:rPr>
          <w:spacing w:val="-1"/>
          <w:w w:val="95"/>
        </w:rPr>
        <w:t>U</w:t>
      </w:r>
      <w:r w:rsidR="004D58EB">
        <w:rPr>
          <w:w w:val="95"/>
        </w:rPr>
        <w:t>R</w:t>
      </w:r>
      <w:r w:rsidR="004D58EB">
        <w:rPr>
          <w:spacing w:val="-1"/>
          <w:w w:val="95"/>
        </w:rPr>
        <w:t>A</w:t>
      </w:r>
      <w:r w:rsidR="004D58EB">
        <w:rPr>
          <w:w w:val="95"/>
        </w:rPr>
        <w:t>L</w:t>
      </w:r>
      <w:r w:rsidR="004D58EB">
        <w:rPr>
          <w:spacing w:val="8"/>
          <w:w w:val="95"/>
        </w:rPr>
        <w:t xml:space="preserve"> </w:t>
      </w:r>
      <w:r w:rsidR="004D58EB">
        <w:t>N</w:t>
      </w:r>
      <w:r w:rsidR="004D58EB">
        <w:rPr>
          <w:spacing w:val="4"/>
        </w:rPr>
        <w:t>E</w:t>
      </w:r>
      <w:r w:rsidR="004D58EB">
        <w:rPr>
          <w:spacing w:val="5"/>
        </w:rPr>
        <w:t>T</w:t>
      </w:r>
      <w:r w:rsidR="004D58EB">
        <w:rPr>
          <w:spacing w:val="-1"/>
        </w:rPr>
        <w:t>W</w:t>
      </w:r>
      <w:r w:rsidR="004D58EB">
        <w:t>ORK</w:t>
      </w:r>
      <w:r w:rsidR="004D58EB">
        <w:rPr>
          <w:spacing w:val="-18"/>
        </w:rPr>
        <w:t xml:space="preserve"> </w:t>
      </w:r>
      <w:r w:rsidR="004D58EB">
        <w:rPr>
          <w:spacing w:val="-1"/>
        </w:rPr>
        <w:t>U</w:t>
      </w:r>
      <w:r w:rsidR="004D58EB">
        <w:rPr>
          <w:spacing w:val="2"/>
        </w:rPr>
        <w:t>S</w:t>
      </w:r>
      <w:r w:rsidR="004D58EB">
        <w:rPr>
          <w:spacing w:val="-1"/>
        </w:rPr>
        <w:t>I</w:t>
      </w:r>
      <w:r w:rsidR="004D58EB">
        <w:rPr>
          <w:spacing w:val="2"/>
        </w:rPr>
        <w:t>N</w:t>
      </w:r>
      <w:r w:rsidR="004D58EB">
        <w:t>G</w:t>
      </w:r>
      <w:r w:rsidR="004D58EB">
        <w:rPr>
          <w:spacing w:val="2"/>
        </w:rPr>
        <w:t xml:space="preserve"> </w:t>
      </w:r>
      <w:r w:rsidR="004D58EB">
        <w:t>A</w:t>
      </w:r>
      <w:r w:rsidR="004D58EB">
        <w:rPr>
          <w:spacing w:val="-3"/>
        </w:rPr>
        <w:t xml:space="preserve"> </w:t>
      </w:r>
      <w:r w:rsidR="004D58EB">
        <w:rPr>
          <w:w w:val="96"/>
        </w:rPr>
        <w:t>S</w:t>
      </w:r>
      <w:r w:rsidR="004D58EB">
        <w:rPr>
          <w:spacing w:val="-1"/>
          <w:w w:val="96"/>
        </w:rPr>
        <w:t>I</w:t>
      </w:r>
      <w:r w:rsidR="004D58EB">
        <w:rPr>
          <w:spacing w:val="2"/>
          <w:w w:val="96"/>
        </w:rPr>
        <w:t>N</w:t>
      </w:r>
      <w:r w:rsidR="004D58EB">
        <w:rPr>
          <w:w w:val="96"/>
        </w:rPr>
        <w:t>GLE</w:t>
      </w:r>
      <w:r w:rsidR="004D58EB">
        <w:rPr>
          <w:spacing w:val="-5"/>
          <w:w w:val="96"/>
        </w:rPr>
        <w:t xml:space="preserve"> </w:t>
      </w:r>
      <w:r w:rsidR="004D58EB">
        <w:rPr>
          <w:spacing w:val="1"/>
          <w:w w:val="96"/>
        </w:rPr>
        <w:t>CH</w:t>
      </w:r>
      <w:r w:rsidR="004D58EB">
        <w:rPr>
          <w:spacing w:val="-1"/>
          <w:w w:val="96"/>
        </w:rPr>
        <w:t>A</w:t>
      </w:r>
      <w:r w:rsidR="004D58EB">
        <w:rPr>
          <w:w w:val="96"/>
        </w:rPr>
        <w:t>N</w:t>
      </w:r>
      <w:r w:rsidR="004D58EB">
        <w:rPr>
          <w:spacing w:val="2"/>
          <w:w w:val="96"/>
        </w:rPr>
        <w:t>N</w:t>
      </w:r>
      <w:r w:rsidR="004D58EB">
        <w:rPr>
          <w:w w:val="96"/>
        </w:rPr>
        <w:t>EL</w:t>
      </w:r>
      <w:r w:rsidR="004D58EB">
        <w:rPr>
          <w:spacing w:val="14"/>
          <w:w w:val="96"/>
        </w:rPr>
        <w:t xml:space="preserve"> </w:t>
      </w:r>
      <w:r w:rsidR="004D58EB">
        <w:t>EEG</w:t>
      </w:r>
    </w:p>
    <w:p w:rsidR="006D35CE" w:rsidRDefault="004D58EB">
      <w:pPr>
        <w:spacing w:before="52"/>
        <w:ind w:left="600"/>
      </w:pPr>
      <w:r>
        <w:rPr>
          <w:spacing w:val="1"/>
        </w:rPr>
        <w:t>G</w:t>
      </w:r>
      <w:r>
        <w:rPr>
          <w:spacing w:val="-2"/>
        </w:rPr>
        <w:t>a</w:t>
      </w:r>
      <w:r>
        <w:rPr>
          <w:spacing w:val="1"/>
        </w:rPr>
        <w:t>br</w:t>
      </w:r>
      <w:r>
        <w:t>iel</w:t>
      </w:r>
      <w:r>
        <w:rPr>
          <w:spacing w:val="23"/>
        </w:rPr>
        <w:t xml:space="preserve"> </w:t>
      </w:r>
      <w:r>
        <w:rPr>
          <w:spacing w:val="-21"/>
          <w:w w:val="85"/>
        </w:rPr>
        <w:t>T</w:t>
      </w:r>
      <w:r>
        <w:rPr>
          <w:spacing w:val="1"/>
          <w:w w:val="116"/>
        </w:rPr>
        <w:t>o</w:t>
      </w:r>
      <w:r>
        <w:rPr>
          <w:spacing w:val="-1"/>
          <w:w w:val="116"/>
        </w:rPr>
        <w:t>b</w:t>
      </w:r>
      <w:r>
        <w:rPr>
          <w:spacing w:val="-2"/>
          <w:w w:val="114"/>
        </w:rPr>
        <w:t>a</w:t>
      </w:r>
      <w:r>
        <w:rPr>
          <w:w w:val="112"/>
        </w:rPr>
        <w:t>n</w:t>
      </w:r>
    </w:p>
    <w:p w:rsidR="006D35CE" w:rsidRDefault="006D35CE">
      <w:pPr>
        <w:spacing w:before="6" w:line="160" w:lineRule="exact"/>
        <w:rPr>
          <w:sz w:val="16"/>
          <w:szCs w:val="16"/>
        </w:rPr>
      </w:pPr>
    </w:p>
    <w:p w:rsidR="006D35CE" w:rsidRDefault="00C62D56">
      <w:pPr>
        <w:ind w:left="103"/>
      </w:pPr>
      <w:r>
        <w:pict>
          <v:group id="_x0000_s1171" style="position:absolute;left:0;text-align:left;margin-left:83.5pt;margin-top:.1pt;width:14.05pt;height:11.8pt;z-index:-251682816;mso-position-horizontal-relative:page" coordorigin="1670,2" coordsize="281,236">
            <v:shape id="_x0000_s1173" style="position:absolute;left:1678;top:9;width:266;height:221" coordorigin="1678,9" coordsize="266,221" path="m1678,9r266,l1944,230r-266,l1678,9xe" fillcolor="#d1d4d8" stroked="f">
              <v:path arrowok="t"/>
            </v:shape>
            <v:shape id="_x0000_s1172" style="position:absolute;left:1723;top:52;width:178;height:134" coordorigin="1723,52" coordsize="178,134" path="m1723,52r178,l1901,187r-178,l1723,52xe" stroked="f">
              <v:path arrowok="t"/>
            </v:shape>
            <w10:wrap anchorx="page"/>
          </v:group>
        </w:pict>
      </w:r>
      <w:r w:rsidR="004D58EB">
        <w:rPr>
          <w:sz w:val="18"/>
          <w:szCs w:val="18"/>
        </w:rPr>
        <w:t xml:space="preserve">2        </w:t>
      </w:r>
      <w:r w:rsidR="004D58EB">
        <w:rPr>
          <w:spacing w:val="1"/>
          <w:sz w:val="18"/>
          <w:szCs w:val="18"/>
        </w:rPr>
        <w:t xml:space="preserve"> </w:t>
      </w:r>
      <w:r w:rsidR="004D58EB">
        <w:rPr>
          <w:spacing w:val="-1"/>
        </w:rPr>
        <w:t>W</w:t>
      </w:r>
      <w:r w:rsidR="004D58EB">
        <w:t>hy</w:t>
      </w:r>
      <w:r w:rsidR="004D58EB">
        <w:rPr>
          <w:spacing w:val="41"/>
        </w:rPr>
        <w:t xml:space="preserve"> </w:t>
      </w:r>
      <w:r w:rsidR="004D58EB">
        <w:rPr>
          <w:spacing w:val="-1"/>
        </w:rPr>
        <w:t>U</w:t>
      </w:r>
      <w:r w:rsidR="004D58EB">
        <w:rPr>
          <w:spacing w:val="2"/>
        </w:rPr>
        <w:t>s</w:t>
      </w:r>
      <w:r w:rsidR="004D58EB">
        <w:t>e</w:t>
      </w:r>
      <w:r w:rsidR="004D58EB">
        <w:rPr>
          <w:spacing w:val="26"/>
        </w:rPr>
        <w:t xml:space="preserve"> </w:t>
      </w:r>
      <w:r w:rsidR="004D58EB">
        <w:rPr>
          <w:spacing w:val="2"/>
          <w:w w:val="113"/>
        </w:rPr>
        <w:t>S</w:t>
      </w:r>
      <w:r w:rsidR="004D58EB">
        <w:rPr>
          <w:spacing w:val="1"/>
          <w:w w:val="113"/>
        </w:rPr>
        <w:t>l</w:t>
      </w:r>
      <w:r w:rsidR="004D58EB">
        <w:rPr>
          <w:w w:val="113"/>
        </w:rPr>
        <w:t>eep</w:t>
      </w:r>
      <w:r w:rsidR="004D58EB">
        <w:rPr>
          <w:spacing w:val="-3"/>
          <w:w w:val="113"/>
        </w:rPr>
        <w:t xml:space="preserve"> </w:t>
      </w:r>
      <w:r w:rsidR="004D58EB">
        <w:rPr>
          <w:spacing w:val="-4"/>
          <w:w w:val="113"/>
        </w:rPr>
        <w:t>S</w:t>
      </w:r>
      <w:r w:rsidR="004D58EB">
        <w:rPr>
          <w:w w:val="139"/>
        </w:rPr>
        <w:t>t</w:t>
      </w:r>
      <w:r w:rsidR="004D58EB">
        <w:rPr>
          <w:w w:val="120"/>
        </w:rPr>
        <w:t>a</w:t>
      </w:r>
      <w:r w:rsidR="004D58EB">
        <w:rPr>
          <w:w w:val="123"/>
        </w:rPr>
        <w:t>g</w:t>
      </w:r>
      <w:r w:rsidR="004D58EB">
        <w:rPr>
          <w:w w:val="121"/>
        </w:rPr>
        <w:t>e</w:t>
      </w:r>
      <w:r w:rsidR="004D58EB">
        <w:rPr>
          <w:w w:val="112"/>
        </w:rPr>
        <w:t>s</w:t>
      </w:r>
      <w:r w:rsidR="004D58EB">
        <w:rPr>
          <w:w w:val="98"/>
        </w:rPr>
        <w:t>?</w:t>
      </w:r>
    </w:p>
    <w:p w:rsidR="006D35CE" w:rsidRDefault="004D58EB">
      <w:pPr>
        <w:spacing w:before="86"/>
        <w:ind w:left="600"/>
      </w:pPr>
      <w:r>
        <w:t xml:space="preserve">•  </w:t>
      </w:r>
      <w:r>
        <w:rPr>
          <w:spacing w:val="17"/>
        </w:rPr>
        <w:t xml:space="preserve"> </w:t>
      </w:r>
      <w:r w:rsidR="005F65FB">
        <w:rPr>
          <w:rFonts w:ascii="NimbusRomNo9L-Regu" w:hAnsi="NimbusRomNo9L-Regu" w:cs="NimbusRomNo9L-Regu"/>
          <w:sz w:val="24"/>
          <w:szCs w:val="24"/>
        </w:rPr>
        <w:t>Sleep stages are the most precise way to separate wakefulness from sleep state.</w:t>
      </w:r>
    </w:p>
    <w:p w:rsidR="006D35CE" w:rsidRDefault="004D58EB">
      <w:pPr>
        <w:spacing w:before="58"/>
        <w:ind w:left="600"/>
      </w:pPr>
      <w:r>
        <w:t xml:space="preserve">•  </w:t>
      </w:r>
      <w:r>
        <w:rPr>
          <w:spacing w:val="17"/>
        </w:rPr>
        <w:t xml:space="preserve"> </w:t>
      </w:r>
      <w:r>
        <w:rPr>
          <w:spacing w:val="1"/>
          <w:w w:val="79"/>
        </w:rPr>
        <w:t>I</w:t>
      </w:r>
      <w:r>
        <w:rPr>
          <w:w w:val="117"/>
        </w:rPr>
        <w:t>d</w:t>
      </w:r>
      <w:r>
        <w:rPr>
          <w:spacing w:val="-2"/>
          <w:w w:val="117"/>
        </w:rPr>
        <w:t>e</w:t>
      </w:r>
      <w:r>
        <w:rPr>
          <w:spacing w:val="1"/>
          <w:w w:val="112"/>
        </w:rPr>
        <w:t>n</w:t>
      </w:r>
      <w:r>
        <w:rPr>
          <w:w w:val="121"/>
        </w:rPr>
        <w:t>t</w:t>
      </w:r>
      <w:r>
        <w:rPr>
          <w:w w:val="87"/>
        </w:rPr>
        <w:t>i</w:t>
      </w:r>
      <w:r>
        <w:rPr>
          <w:spacing w:val="2"/>
          <w:w w:val="93"/>
        </w:rPr>
        <w:t>f</w:t>
      </w:r>
      <w:r>
        <w:rPr>
          <w:w w:val="96"/>
        </w:rPr>
        <w:t>y</w:t>
      </w:r>
      <w:r>
        <w:rPr>
          <w:spacing w:val="3"/>
        </w:rPr>
        <w:t xml:space="preserve"> </w:t>
      </w:r>
      <w:r>
        <w:rPr>
          <w:spacing w:val="1"/>
          <w:w w:val="116"/>
        </w:rPr>
        <w:t>p</w:t>
      </w:r>
      <w:r>
        <w:rPr>
          <w:spacing w:val="1"/>
          <w:w w:val="112"/>
        </w:rPr>
        <w:t>h</w:t>
      </w:r>
      <w:r>
        <w:rPr>
          <w:spacing w:val="-1"/>
          <w:w w:val="96"/>
        </w:rPr>
        <w:t>y</w:t>
      </w:r>
      <w:r>
        <w:rPr>
          <w:spacing w:val="-1"/>
          <w:w w:val="108"/>
        </w:rPr>
        <w:t>s</w:t>
      </w:r>
      <w:r>
        <w:rPr>
          <w:w w:val="87"/>
        </w:rPr>
        <w:t>i</w:t>
      </w:r>
      <w:r>
        <w:rPr>
          <w:spacing w:val="1"/>
          <w:w w:val="116"/>
        </w:rPr>
        <w:t>o</w:t>
      </w:r>
      <w:r>
        <w:rPr>
          <w:w w:val="87"/>
        </w:rPr>
        <w:t>l</w:t>
      </w:r>
      <w:r>
        <w:rPr>
          <w:spacing w:val="1"/>
          <w:w w:val="116"/>
        </w:rPr>
        <w:t>o</w:t>
      </w:r>
      <w:r>
        <w:rPr>
          <w:w w:val="117"/>
        </w:rPr>
        <w:t>g</w:t>
      </w:r>
      <w:r>
        <w:rPr>
          <w:w w:val="87"/>
        </w:rPr>
        <w:t>i</w:t>
      </w:r>
      <w:r>
        <w:rPr>
          <w:w w:val="103"/>
        </w:rPr>
        <w:t>c</w:t>
      </w:r>
      <w:r>
        <w:rPr>
          <w:spacing w:val="-2"/>
        </w:rPr>
        <w:t xml:space="preserve"> </w:t>
      </w:r>
      <w:r>
        <w:t>a</w:t>
      </w:r>
      <w:r>
        <w:rPr>
          <w:spacing w:val="1"/>
        </w:rPr>
        <w:t>n</w:t>
      </w:r>
      <w:r>
        <w:t>d</w:t>
      </w:r>
      <w:r>
        <w:rPr>
          <w:spacing w:val="43"/>
        </w:rPr>
        <w:t xml:space="preserve"> </w:t>
      </w:r>
      <w:r>
        <w:rPr>
          <w:spacing w:val="-1"/>
          <w:w w:val="116"/>
        </w:rPr>
        <w:t>p</w:t>
      </w:r>
      <w:r>
        <w:rPr>
          <w:w w:val="114"/>
        </w:rPr>
        <w:t>a</w:t>
      </w:r>
      <w:r>
        <w:rPr>
          <w:spacing w:val="-2"/>
          <w:w w:val="121"/>
        </w:rPr>
        <w:t>t</w:t>
      </w:r>
      <w:r>
        <w:rPr>
          <w:spacing w:val="1"/>
          <w:w w:val="112"/>
        </w:rPr>
        <w:t>h</w:t>
      </w:r>
      <w:r>
        <w:rPr>
          <w:spacing w:val="1"/>
          <w:w w:val="116"/>
        </w:rPr>
        <w:t>o</w:t>
      </w:r>
      <w:r>
        <w:rPr>
          <w:w w:val="87"/>
        </w:rPr>
        <w:t>l</w:t>
      </w:r>
      <w:r>
        <w:rPr>
          <w:spacing w:val="1"/>
          <w:w w:val="116"/>
        </w:rPr>
        <w:t>o</w:t>
      </w:r>
      <w:r>
        <w:rPr>
          <w:w w:val="117"/>
        </w:rPr>
        <w:t>g</w:t>
      </w:r>
      <w:r>
        <w:rPr>
          <w:w w:val="87"/>
        </w:rPr>
        <w:t>i</w:t>
      </w:r>
      <w:r>
        <w:rPr>
          <w:w w:val="103"/>
        </w:rPr>
        <w:t>c</w:t>
      </w:r>
      <w:r>
        <w:rPr>
          <w:spacing w:val="-2"/>
        </w:rPr>
        <w:t xml:space="preserve"> </w:t>
      </w:r>
      <w:r>
        <w:rPr>
          <w:w w:val="117"/>
        </w:rPr>
        <w:t>e</w:t>
      </w:r>
      <w:r>
        <w:rPr>
          <w:w w:val="95"/>
        </w:rPr>
        <w:t>v</w:t>
      </w:r>
      <w:r>
        <w:rPr>
          <w:w w:val="117"/>
        </w:rPr>
        <w:t>e</w:t>
      </w:r>
      <w:r>
        <w:rPr>
          <w:spacing w:val="1"/>
          <w:w w:val="112"/>
        </w:rPr>
        <w:t>n</w:t>
      </w:r>
      <w:r>
        <w:rPr>
          <w:spacing w:val="-2"/>
          <w:w w:val="121"/>
        </w:rPr>
        <w:t>t</w:t>
      </w:r>
      <w:r>
        <w:rPr>
          <w:w w:val="108"/>
        </w:rPr>
        <w:t>s</w:t>
      </w:r>
    </w:p>
    <w:p w:rsidR="006D35CE" w:rsidRDefault="004D58EB">
      <w:pPr>
        <w:spacing w:before="60"/>
        <w:ind w:left="917"/>
      </w:pPr>
      <w:r>
        <w:t>–</w:t>
      </w:r>
      <w:r>
        <w:rPr>
          <w:spacing w:val="48"/>
        </w:rPr>
        <w:t xml:space="preserve"> </w:t>
      </w:r>
      <w:r>
        <w:rPr>
          <w:spacing w:val="-8"/>
        </w:rPr>
        <w:t>P</w:t>
      </w:r>
      <w:r>
        <w:rPr>
          <w:spacing w:val="-2"/>
        </w:rPr>
        <w:t>a</w:t>
      </w:r>
      <w:r>
        <w:rPr>
          <w:spacing w:val="1"/>
        </w:rPr>
        <w:t>r</w:t>
      </w:r>
      <w:r>
        <w:t>al</w:t>
      </w:r>
      <w:r>
        <w:rPr>
          <w:spacing w:val="-1"/>
        </w:rPr>
        <w:t>ys</w:t>
      </w:r>
      <w:r>
        <w:t>is</w:t>
      </w:r>
      <w:r>
        <w:rPr>
          <w:spacing w:val="26"/>
        </w:rPr>
        <w:t xml:space="preserve"> </w:t>
      </w:r>
      <w:r>
        <w:t>in</w:t>
      </w:r>
      <w:r>
        <w:rPr>
          <w:spacing w:val="10"/>
        </w:rPr>
        <w:t xml:space="preserve"> </w:t>
      </w:r>
      <w:r>
        <w:rPr>
          <w:w w:val="89"/>
        </w:rPr>
        <w:t>R</w:t>
      </w:r>
      <w:r>
        <w:rPr>
          <w:spacing w:val="-1"/>
          <w:w w:val="82"/>
        </w:rPr>
        <w:t>E</w:t>
      </w:r>
      <w:r>
        <w:t>M</w:t>
      </w:r>
    </w:p>
    <w:p w:rsidR="006D35CE" w:rsidRDefault="004D58EB">
      <w:pPr>
        <w:spacing w:before="60"/>
        <w:ind w:left="917"/>
      </w:pPr>
      <w:r>
        <w:t>–</w:t>
      </w:r>
      <w:r>
        <w:rPr>
          <w:spacing w:val="48"/>
        </w:rPr>
        <w:t xml:space="preserve"> </w:t>
      </w:r>
      <w:r>
        <w:rPr>
          <w:spacing w:val="1"/>
        </w:rPr>
        <w:t>A</w:t>
      </w:r>
      <w:r>
        <w:rPr>
          <w:spacing w:val="-1"/>
        </w:rPr>
        <w:t>r</w:t>
      </w:r>
      <w:r>
        <w:rPr>
          <w:spacing w:val="1"/>
        </w:rPr>
        <w:t>o</w:t>
      </w:r>
      <w:r>
        <w:rPr>
          <w:spacing w:val="-1"/>
        </w:rPr>
        <w:t>u</w:t>
      </w:r>
      <w:r>
        <w:rPr>
          <w:spacing w:val="1"/>
        </w:rPr>
        <w:t>s</w:t>
      </w:r>
      <w:r>
        <w:rPr>
          <w:spacing w:val="-2"/>
        </w:rPr>
        <w:t>a</w:t>
      </w:r>
      <w:r>
        <w:t xml:space="preserve">ls </w:t>
      </w:r>
      <w:r>
        <w:rPr>
          <w:spacing w:val="33"/>
        </w:rPr>
        <w:t xml:space="preserve"> </w:t>
      </w:r>
      <w:r>
        <w:t>a</w:t>
      </w:r>
      <w:r>
        <w:rPr>
          <w:spacing w:val="1"/>
        </w:rPr>
        <w:t>n</w:t>
      </w:r>
      <w:r>
        <w:t>d</w:t>
      </w:r>
      <w:r>
        <w:rPr>
          <w:spacing w:val="43"/>
        </w:rPr>
        <w:t xml:space="preserve"> </w:t>
      </w:r>
      <w:r>
        <w:rPr>
          <w:spacing w:val="-1"/>
          <w:w w:val="116"/>
        </w:rPr>
        <w:t>p</w:t>
      </w:r>
      <w:r>
        <w:rPr>
          <w:spacing w:val="-2"/>
          <w:w w:val="114"/>
        </w:rPr>
        <w:t>a</w:t>
      </w:r>
      <w:r>
        <w:rPr>
          <w:w w:val="121"/>
        </w:rPr>
        <w:t>t</w:t>
      </w:r>
      <w:r>
        <w:rPr>
          <w:spacing w:val="1"/>
          <w:w w:val="112"/>
        </w:rPr>
        <w:t>h</w:t>
      </w:r>
      <w:r>
        <w:rPr>
          <w:spacing w:val="1"/>
          <w:w w:val="116"/>
        </w:rPr>
        <w:t>o</w:t>
      </w:r>
      <w:r>
        <w:rPr>
          <w:w w:val="87"/>
        </w:rPr>
        <w:t>l</w:t>
      </w:r>
      <w:r>
        <w:rPr>
          <w:spacing w:val="1"/>
          <w:w w:val="116"/>
        </w:rPr>
        <w:t>o</w:t>
      </w:r>
      <w:r>
        <w:rPr>
          <w:w w:val="117"/>
        </w:rPr>
        <w:t>g</w:t>
      </w:r>
      <w:r>
        <w:rPr>
          <w:w w:val="96"/>
        </w:rPr>
        <w:t>y</w:t>
      </w:r>
      <w:r>
        <w:rPr>
          <w:spacing w:val="-3"/>
        </w:rPr>
        <w:t xml:space="preserve"> </w:t>
      </w:r>
      <w:r>
        <w:rPr>
          <w:w w:val="90"/>
        </w:rPr>
        <w:t>(</w:t>
      </w:r>
      <w:r>
        <w:rPr>
          <w:spacing w:val="1"/>
          <w:w w:val="88"/>
        </w:rPr>
        <w:t>A</w:t>
      </w:r>
      <w:r>
        <w:rPr>
          <w:spacing w:val="3"/>
          <w:w w:val="116"/>
        </w:rPr>
        <w:t>p</w:t>
      </w:r>
      <w:r>
        <w:rPr>
          <w:spacing w:val="-1"/>
          <w:w w:val="112"/>
        </w:rPr>
        <w:t>n</w:t>
      </w:r>
      <w:r>
        <w:rPr>
          <w:w w:val="117"/>
        </w:rPr>
        <w:t>e</w:t>
      </w:r>
      <w:r>
        <w:rPr>
          <w:w w:val="114"/>
        </w:rPr>
        <w:t>a</w:t>
      </w:r>
      <w:r>
        <w:rPr>
          <w:w w:val="90"/>
        </w:rPr>
        <w:t>)</w:t>
      </w:r>
    </w:p>
    <w:p w:rsidR="006D35CE" w:rsidRDefault="004D58EB">
      <w:pPr>
        <w:spacing w:before="58"/>
        <w:ind w:left="917"/>
      </w:pPr>
      <w:r>
        <w:t>–</w:t>
      </w:r>
      <w:r>
        <w:rPr>
          <w:spacing w:val="48"/>
        </w:rPr>
        <w:t xml:space="preserve"> </w:t>
      </w:r>
      <w:r>
        <w:rPr>
          <w:w w:val="80"/>
        </w:rPr>
        <w:t>K</w:t>
      </w:r>
      <w:r>
        <w:rPr>
          <w:w w:val="119"/>
        </w:rPr>
        <w:t>-</w:t>
      </w:r>
      <w:r>
        <w:rPr>
          <w:spacing w:val="-2"/>
          <w:w w:val="103"/>
        </w:rPr>
        <w:t>c</w:t>
      </w:r>
      <w:r>
        <w:rPr>
          <w:spacing w:val="1"/>
          <w:w w:val="116"/>
        </w:rPr>
        <w:t>o</w:t>
      </w:r>
      <w:r>
        <w:rPr>
          <w:w w:val="110"/>
        </w:rPr>
        <w:t>m</w:t>
      </w:r>
      <w:r>
        <w:rPr>
          <w:spacing w:val="1"/>
          <w:w w:val="116"/>
        </w:rPr>
        <w:t>p</w:t>
      </w:r>
      <w:r>
        <w:rPr>
          <w:w w:val="87"/>
        </w:rPr>
        <w:t>l</w:t>
      </w:r>
      <w:r>
        <w:rPr>
          <w:w w:val="117"/>
        </w:rPr>
        <w:t>e</w:t>
      </w:r>
      <w:r>
        <w:rPr>
          <w:spacing w:val="-4"/>
          <w:w w:val="91"/>
        </w:rPr>
        <w:t>x</w:t>
      </w:r>
      <w:r>
        <w:rPr>
          <w:w w:val="117"/>
        </w:rPr>
        <w:t>e</w:t>
      </w:r>
      <w:r>
        <w:rPr>
          <w:w w:val="108"/>
        </w:rPr>
        <w:t>s</w:t>
      </w:r>
      <w:r>
        <w:rPr>
          <w:spacing w:val="3"/>
        </w:rPr>
        <w:t xml:space="preserve"> </w:t>
      </w:r>
      <w:r>
        <w:t>a</w:t>
      </w:r>
      <w:r>
        <w:rPr>
          <w:spacing w:val="-1"/>
        </w:rPr>
        <w:t>n</w:t>
      </w:r>
      <w:r>
        <w:t>d</w:t>
      </w:r>
      <w:r>
        <w:rPr>
          <w:spacing w:val="45"/>
        </w:rPr>
        <w:t xml:space="preserve"> </w:t>
      </w:r>
      <w:r>
        <w:rPr>
          <w:spacing w:val="-1"/>
          <w:w w:val="116"/>
        </w:rPr>
        <w:t>p</w:t>
      </w:r>
      <w:r>
        <w:rPr>
          <w:spacing w:val="-2"/>
          <w:w w:val="114"/>
        </w:rPr>
        <w:t>a</w:t>
      </w:r>
      <w:r>
        <w:rPr>
          <w:w w:val="121"/>
        </w:rPr>
        <w:t>t</w:t>
      </w:r>
      <w:r>
        <w:rPr>
          <w:spacing w:val="-1"/>
          <w:w w:val="112"/>
        </w:rPr>
        <w:t>h</w:t>
      </w:r>
      <w:r>
        <w:rPr>
          <w:spacing w:val="3"/>
          <w:w w:val="116"/>
        </w:rPr>
        <w:t>o</w:t>
      </w:r>
      <w:r>
        <w:rPr>
          <w:w w:val="87"/>
        </w:rPr>
        <w:t>l</w:t>
      </w:r>
      <w:r>
        <w:rPr>
          <w:spacing w:val="1"/>
          <w:w w:val="116"/>
        </w:rPr>
        <w:t>o</w:t>
      </w:r>
      <w:r>
        <w:rPr>
          <w:w w:val="117"/>
        </w:rPr>
        <w:t>g</w:t>
      </w:r>
      <w:r>
        <w:rPr>
          <w:w w:val="96"/>
        </w:rPr>
        <w:t>y</w:t>
      </w:r>
      <w:r>
        <w:rPr>
          <w:spacing w:val="-3"/>
        </w:rPr>
        <w:t xml:space="preserve"> </w:t>
      </w:r>
      <w:r>
        <w:rPr>
          <w:w w:val="90"/>
        </w:rPr>
        <w:t>(</w:t>
      </w:r>
      <w:r>
        <w:rPr>
          <w:spacing w:val="1"/>
          <w:w w:val="82"/>
        </w:rPr>
        <w:t>E</w:t>
      </w:r>
      <w:r>
        <w:rPr>
          <w:spacing w:val="1"/>
          <w:w w:val="116"/>
        </w:rPr>
        <w:t>p</w:t>
      </w:r>
      <w:r>
        <w:rPr>
          <w:w w:val="87"/>
        </w:rPr>
        <w:t>il</w:t>
      </w:r>
      <w:r>
        <w:rPr>
          <w:w w:val="117"/>
        </w:rPr>
        <w:t>e</w:t>
      </w:r>
      <w:r>
        <w:rPr>
          <w:spacing w:val="1"/>
          <w:w w:val="116"/>
        </w:rPr>
        <w:t>p</w:t>
      </w:r>
      <w:r>
        <w:rPr>
          <w:spacing w:val="-1"/>
          <w:w w:val="108"/>
        </w:rPr>
        <w:t>s</w:t>
      </w:r>
      <w:r>
        <w:rPr>
          <w:spacing w:val="-1"/>
          <w:w w:val="96"/>
        </w:rPr>
        <w:t>y</w:t>
      </w:r>
      <w:r>
        <w:rPr>
          <w:w w:val="90"/>
        </w:rPr>
        <w:t>)</w:t>
      </w:r>
    </w:p>
    <w:p w:rsidR="006D35CE" w:rsidRDefault="004D58EB">
      <w:pPr>
        <w:spacing w:before="60"/>
        <w:ind w:left="600"/>
      </w:pPr>
      <w:r>
        <w:t xml:space="preserve">•  </w:t>
      </w:r>
      <w:r>
        <w:rPr>
          <w:spacing w:val="17"/>
        </w:rPr>
        <w:t xml:space="preserve"> </w:t>
      </w:r>
      <w:r>
        <w:rPr>
          <w:spacing w:val="-4"/>
        </w:rPr>
        <w:t>R</w:t>
      </w:r>
      <w:r>
        <w:t>eq</w:t>
      </w:r>
      <w:r>
        <w:rPr>
          <w:spacing w:val="-1"/>
        </w:rPr>
        <w:t>u</w:t>
      </w:r>
      <w:r>
        <w:t>i</w:t>
      </w:r>
      <w:r>
        <w:rPr>
          <w:spacing w:val="-1"/>
        </w:rPr>
        <w:t>r</w:t>
      </w:r>
      <w:r>
        <w:t xml:space="preserve">ed </w:t>
      </w:r>
      <w:r>
        <w:rPr>
          <w:spacing w:val="4"/>
        </w:rPr>
        <w:t xml:space="preserve"> </w:t>
      </w:r>
      <w:r>
        <w:t>f</w:t>
      </w:r>
      <w:r>
        <w:rPr>
          <w:spacing w:val="1"/>
        </w:rPr>
        <w:t>o</w:t>
      </w:r>
      <w:r>
        <w:t>r</w:t>
      </w:r>
      <w:r>
        <w:rPr>
          <w:spacing w:val="17"/>
        </w:rPr>
        <w:t xml:space="preserve"> </w:t>
      </w:r>
      <w:r>
        <w:rPr>
          <w:spacing w:val="-1"/>
        </w:rPr>
        <w:t>s</w:t>
      </w:r>
      <w:r>
        <w:rPr>
          <w:spacing w:val="1"/>
        </w:rPr>
        <w:t>o</w:t>
      </w:r>
      <w:r>
        <w:t xml:space="preserve">me </w:t>
      </w:r>
      <w:r>
        <w:rPr>
          <w:spacing w:val="4"/>
        </w:rPr>
        <w:t xml:space="preserve"> </w:t>
      </w:r>
      <w:r>
        <w:rPr>
          <w:spacing w:val="-1"/>
        </w:rPr>
        <w:t>s</w:t>
      </w:r>
      <w:r>
        <w:t>leep</w:t>
      </w:r>
      <w:r>
        <w:rPr>
          <w:spacing w:val="47"/>
        </w:rPr>
        <w:t xml:space="preserve"> </w:t>
      </w:r>
      <w:r>
        <w:rPr>
          <w:spacing w:val="1"/>
          <w:w w:val="108"/>
        </w:rPr>
        <w:t>s</w:t>
      </w:r>
      <w:r>
        <w:rPr>
          <w:spacing w:val="-2"/>
          <w:w w:val="121"/>
        </w:rPr>
        <w:t>t</w:t>
      </w:r>
      <w:r>
        <w:rPr>
          <w:spacing w:val="1"/>
          <w:w w:val="112"/>
        </w:rPr>
        <w:t>u</w:t>
      </w:r>
      <w:r>
        <w:rPr>
          <w:w w:val="117"/>
        </w:rPr>
        <w:t>d</w:t>
      </w:r>
      <w:r>
        <w:rPr>
          <w:w w:val="87"/>
        </w:rPr>
        <w:t>i</w:t>
      </w:r>
      <w:r>
        <w:rPr>
          <w:w w:val="117"/>
        </w:rPr>
        <w:t>e</w:t>
      </w:r>
      <w:r>
        <w:rPr>
          <w:w w:val="108"/>
        </w:rPr>
        <w:t>s</w:t>
      </w:r>
      <w:r>
        <w:rPr>
          <w:spacing w:val="3"/>
        </w:rPr>
        <w:t xml:space="preserve"> </w:t>
      </w:r>
      <w:r>
        <w:t>with</w:t>
      </w:r>
      <w:r>
        <w:rPr>
          <w:spacing w:val="18"/>
        </w:rPr>
        <w:t xml:space="preserve"> </w:t>
      </w:r>
      <w:r>
        <w:rPr>
          <w:spacing w:val="-1"/>
          <w:w w:val="82"/>
        </w:rPr>
        <w:t>E</w:t>
      </w:r>
      <w:r>
        <w:rPr>
          <w:spacing w:val="1"/>
          <w:w w:val="82"/>
        </w:rPr>
        <w:t>E</w:t>
      </w:r>
      <w:r>
        <w:rPr>
          <w:w w:val="94"/>
        </w:rPr>
        <w:t>G</w:t>
      </w:r>
    </w:p>
    <w:p w:rsidR="006D35CE" w:rsidRDefault="004D58EB">
      <w:pPr>
        <w:spacing w:before="60"/>
        <w:ind w:left="600"/>
      </w:pPr>
      <w:r>
        <w:t>•</w:t>
      </w:r>
    </w:p>
    <w:p w:rsidR="006D35CE" w:rsidRDefault="006D35CE">
      <w:pPr>
        <w:spacing w:before="6" w:line="160" w:lineRule="exact"/>
        <w:rPr>
          <w:sz w:val="16"/>
          <w:szCs w:val="16"/>
        </w:rPr>
      </w:pPr>
    </w:p>
    <w:p w:rsidR="006D35CE" w:rsidRDefault="00C62D56">
      <w:pPr>
        <w:ind w:left="103"/>
      </w:pPr>
      <w:r>
        <w:pict>
          <v:group id="_x0000_s1168" style="position:absolute;left:0;text-align:left;margin-left:83.5pt;margin-top:-.05pt;width:14.05pt;height:11.9pt;z-index:-251681792;mso-position-horizontal-relative:page" coordorigin="1670,-1" coordsize="281,238">
            <v:shape id="_x0000_s1170" style="position:absolute;left:1678;top:7;width:266;height:223" coordorigin="1678,7" coordsize="266,223" path="m1678,7r266,l1944,230r-266,l1678,7xe" fillcolor="#d1d4d8" stroked="f">
              <v:path arrowok="t"/>
            </v:shape>
            <v:shape id="_x0000_s1169" style="position:absolute;left:1723;top:52;width:178;height:132" coordorigin="1723,52" coordsize="178,132" path="m1723,52r178,l1901,184r-178,l1723,52xe" stroked="f">
              <v:path arrowok="t"/>
            </v:shape>
            <w10:wrap anchorx="page"/>
          </v:group>
        </w:pict>
      </w:r>
      <w:r w:rsidR="004D58EB">
        <w:rPr>
          <w:sz w:val="18"/>
          <w:szCs w:val="18"/>
        </w:rPr>
        <w:t xml:space="preserve">3        </w:t>
      </w:r>
      <w:r w:rsidR="004D58EB">
        <w:rPr>
          <w:spacing w:val="1"/>
          <w:sz w:val="18"/>
          <w:szCs w:val="18"/>
        </w:rPr>
        <w:t xml:space="preserve"> </w:t>
      </w:r>
      <w:r w:rsidR="004D58EB">
        <w:rPr>
          <w:spacing w:val="-1"/>
          <w:w w:val="116"/>
        </w:rPr>
        <w:t>W</w:t>
      </w:r>
      <w:r w:rsidR="004D58EB">
        <w:rPr>
          <w:w w:val="116"/>
        </w:rPr>
        <w:t>h</w:t>
      </w:r>
      <w:r w:rsidR="004D58EB">
        <w:rPr>
          <w:spacing w:val="2"/>
          <w:w w:val="116"/>
        </w:rPr>
        <w:t>a</w:t>
      </w:r>
      <w:r w:rsidR="004D58EB">
        <w:rPr>
          <w:w w:val="116"/>
        </w:rPr>
        <w:t>t</w:t>
      </w:r>
      <w:r w:rsidR="004D58EB">
        <w:rPr>
          <w:spacing w:val="-6"/>
          <w:w w:val="116"/>
        </w:rPr>
        <w:t xml:space="preserve"> </w:t>
      </w:r>
      <w:r w:rsidR="004D58EB">
        <w:rPr>
          <w:spacing w:val="-1"/>
        </w:rPr>
        <w:t>i</w:t>
      </w:r>
      <w:r w:rsidR="004D58EB">
        <w:t>s</w:t>
      </w:r>
      <w:r w:rsidR="004D58EB">
        <w:rPr>
          <w:spacing w:val="12"/>
        </w:rPr>
        <w:t xml:space="preserve"> </w:t>
      </w:r>
      <w:r w:rsidR="004D58EB">
        <w:rPr>
          <w:spacing w:val="2"/>
        </w:rPr>
        <w:t>a</w:t>
      </w:r>
      <w:r w:rsidR="004D58EB">
        <w:t>n</w:t>
      </w:r>
      <w:r w:rsidR="004D58EB">
        <w:rPr>
          <w:spacing w:val="39"/>
        </w:rPr>
        <w:t xml:space="preserve"> </w:t>
      </w:r>
      <w:r w:rsidR="004D58EB">
        <w:t>EEG?</w:t>
      </w:r>
    </w:p>
    <w:p w:rsidR="006D35CE" w:rsidRDefault="004D58EB">
      <w:pPr>
        <w:spacing w:before="84"/>
        <w:ind w:left="600"/>
      </w:pPr>
      <w:r>
        <w:t xml:space="preserve">•  </w:t>
      </w:r>
      <w:r>
        <w:rPr>
          <w:spacing w:val="17"/>
        </w:rPr>
        <w:t xml:space="preserve"> </w:t>
      </w:r>
      <w:r>
        <w:rPr>
          <w:spacing w:val="1"/>
          <w:w w:val="82"/>
        </w:rPr>
        <w:t>E</w:t>
      </w:r>
      <w:r>
        <w:rPr>
          <w:w w:val="87"/>
        </w:rPr>
        <w:t>l</w:t>
      </w:r>
      <w:r>
        <w:rPr>
          <w:w w:val="117"/>
        </w:rPr>
        <w:t>e</w:t>
      </w:r>
      <w:r>
        <w:rPr>
          <w:spacing w:val="-2"/>
          <w:w w:val="103"/>
        </w:rPr>
        <w:t>c</w:t>
      </w:r>
      <w:r>
        <w:rPr>
          <w:w w:val="121"/>
        </w:rPr>
        <w:t>t</w:t>
      </w:r>
      <w:r>
        <w:rPr>
          <w:spacing w:val="-1"/>
          <w:w w:val="103"/>
        </w:rPr>
        <w:t>r</w:t>
      </w:r>
      <w:r>
        <w:rPr>
          <w:spacing w:val="1"/>
          <w:w w:val="116"/>
        </w:rPr>
        <w:t>o</w:t>
      </w:r>
      <w:r>
        <w:rPr>
          <w:w w:val="117"/>
        </w:rPr>
        <w:t>e</w:t>
      </w:r>
      <w:r>
        <w:rPr>
          <w:spacing w:val="-1"/>
          <w:w w:val="112"/>
        </w:rPr>
        <w:t>n</w:t>
      </w:r>
      <w:r>
        <w:rPr>
          <w:w w:val="103"/>
        </w:rPr>
        <w:t>c</w:t>
      </w:r>
      <w:r>
        <w:rPr>
          <w:w w:val="117"/>
        </w:rPr>
        <w:t>e</w:t>
      </w:r>
      <w:r>
        <w:rPr>
          <w:spacing w:val="1"/>
          <w:w w:val="116"/>
        </w:rPr>
        <w:t>p</w:t>
      </w:r>
      <w:r>
        <w:rPr>
          <w:spacing w:val="1"/>
          <w:w w:val="112"/>
        </w:rPr>
        <w:t>h</w:t>
      </w:r>
      <w:r>
        <w:rPr>
          <w:spacing w:val="-2"/>
          <w:w w:val="114"/>
        </w:rPr>
        <w:t>a</w:t>
      </w:r>
      <w:r>
        <w:rPr>
          <w:w w:val="87"/>
        </w:rPr>
        <w:t>l</w:t>
      </w:r>
      <w:r>
        <w:rPr>
          <w:spacing w:val="1"/>
          <w:w w:val="116"/>
        </w:rPr>
        <w:t>o</w:t>
      </w:r>
      <w:r>
        <w:rPr>
          <w:w w:val="117"/>
        </w:rPr>
        <w:t>g</w:t>
      </w:r>
      <w:r>
        <w:rPr>
          <w:spacing w:val="1"/>
          <w:w w:val="103"/>
        </w:rPr>
        <w:t>r</w:t>
      </w:r>
      <w:r>
        <w:rPr>
          <w:w w:val="114"/>
        </w:rPr>
        <w:t>a</w:t>
      </w:r>
      <w:r>
        <w:rPr>
          <w:w w:val="110"/>
        </w:rPr>
        <w:t>m</w:t>
      </w:r>
    </w:p>
    <w:p w:rsidR="006D35CE" w:rsidRDefault="004D58EB" w:rsidP="005F65FB">
      <w:pPr>
        <w:spacing w:before="60"/>
        <w:ind w:left="600"/>
      </w:pPr>
      <w:r>
        <w:t xml:space="preserve">•  </w:t>
      </w:r>
      <w:r>
        <w:rPr>
          <w:spacing w:val="17"/>
        </w:rPr>
        <w:t xml:space="preserve"> </w:t>
      </w:r>
      <w:r>
        <w:t>Dif</w:t>
      </w:r>
      <w:r>
        <w:rPr>
          <w:spacing w:val="2"/>
        </w:rPr>
        <w:t>f</w:t>
      </w:r>
      <w:r>
        <w:rPr>
          <w:spacing w:val="-2"/>
        </w:rPr>
        <w:t>e</w:t>
      </w:r>
      <w:r>
        <w:rPr>
          <w:spacing w:val="-1"/>
        </w:rPr>
        <w:t>r</w:t>
      </w:r>
      <w:r>
        <w:t>e</w:t>
      </w:r>
      <w:r>
        <w:rPr>
          <w:spacing w:val="1"/>
        </w:rPr>
        <w:t>n</w:t>
      </w:r>
      <w:r>
        <w:rPr>
          <w:spacing w:val="-2"/>
        </w:rPr>
        <w:t>c</w:t>
      </w:r>
      <w:r>
        <w:t>e</w:t>
      </w:r>
      <w:r>
        <w:rPr>
          <w:spacing w:val="43"/>
        </w:rPr>
        <w:t xml:space="preserve"> </w:t>
      </w:r>
      <w:r>
        <w:t>in</w:t>
      </w:r>
      <w:r>
        <w:rPr>
          <w:spacing w:val="8"/>
        </w:rPr>
        <w:t xml:space="preserve"> </w:t>
      </w:r>
      <w:r>
        <w:t>ele</w:t>
      </w:r>
      <w:r>
        <w:rPr>
          <w:spacing w:val="-2"/>
        </w:rPr>
        <w:t>c</w:t>
      </w:r>
      <w:r>
        <w:t>t</w:t>
      </w:r>
      <w:r>
        <w:rPr>
          <w:spacing w:val="1"/>
        </w:rPr>
        <w:t>r</w:t>
      </w:r>
      <w:r>
        <w:t>ic</w:t>
      </w:r>
      <w:r>
        <w:rPr>
          <w:spacing w:val="41"/>
        </w:rPr>
        <w:t xml:space="preserve"> </w:t>
      </w:r>
      <w:r>
        <w:rPr>
          <w:spacing w:val="1"/>
          <w:w w:val="116"/>
        </w:rPr>
        <w:t>po</w:t>
      </w:r>
      <w:r>
        <w:rPr>
          <w:spacing w:val="-4"/>
          <w:w w:val="121"/>
        </w:rPr>
        <w:t>t</w:t>
      </w:r>
      <w:r>
        <w:rPr>
          <w:w w:val="117"/>
        </w:rPr>
        <w:t>e</w:t>
      </w:r>
      <w:r>
        <w:rPr>
          <w:spacing w:val="1"/>
          <w:w w:val="112"/>
        </w:rPr>
        <w:t>n</w:t>
      </w:r>
      <w:r>
        <w:rPr>
          <w:spacing w:val="-2"/>
          <w:w w:val="121"/>
        </w:rPr>
        <w:t>t</w:t>
      </w:r>
      <w:r>
        <w:rPr>
          <w:spacing w:val="2"/>
          <w:w w:val="87"/>
        </w:rPr>
        <w:t>i</w:t>
      </w:r>
      <w:r>
        <w:rPr>
          <w:spacing w:val="-2"/>
          <w:w w:val="114"/>
        </w:rPr>
        <w:t>a</w:t>
      </w:r>
      <w:r>
        <w:rPr>
          <w:w w:val="87"/>
        </w:rPr>
        <w:t>l</w:t>
      </w:r>
      <w:r>
        <w:rPr>
          <w:w w:val="108"/>
        </w:rPr>
        <w:t>s</w:t>
      </w:r>
      <w:r w:rsidR="005F65FB">
        <w:rPr>
          <w:w w:val="108"/>
        </w:rPr>
        <w:t xml:space="preserve"> of two electrode positions called a EEG channel</w:t>
      </w:r>
      <w:r w:rsidR="005F65FB">
        <w:t xml:space="preserve"> that </w:t>
      </w:r>
      <w:r>
        <w:rPr>
          <w:spacing w:val="-2"/>
          <w:w w:val="109"/>
        </w:rPr>
        <w:t>P</w:t>
      </w:r>
      <w:r>
        <w:rPr>
          <w:spacing w:val="-1"/>
          <w:w w:val="109"/>
        </w:rPr>
        <w:t>r</w:t>
      </w:r>
      <w:r>
        <w:rPr>
          <w:spacing w:val="1"/>
          <w:w w:val="109"/>
        </w:rPr>
        <w:t>o</w:t>
      </w:r>
      <w:r>
        <w:rPr>
          <w:w w:val="109"/>
        </w:rPr>
        <w:t>d</w:t>
      </w:r>
      <w:r>
        <w:rPr>
          <w:spacing w:val="1"/>
          <w:w w:val="109"/>
        </w:rPr>
        <w:t>u</w:t>
      </w:r>
      <w:r>
        <w:rPr>
          <w:w w:val="109"/>
        </w:rPr>
        <w:t>c</w:t>
      </w:r>
      <w:r>
        <w:rPr>
          <w:spacing w:val="-2"/>
          <w:w w:val="109"/>
        </w:rPr>
        <w:t>e</w:t>
      </w:r>
      <w:r>
        <w:rPr>
          <w:w w:val="109"/>
        </w:rPr>
        <w:t>s</w:t>
      </w:r>
      <w:r>
        <w:rPr>
          <w:spacing w:val="2"/>
          <w:w w:val="109"/>
        </w:rPr>
        <w:t xml:space="preserve"> </w:t>
      </w:r>
      <w:r>
        <w:rPr>
          <w:spacing w:val="-1"/>
        </w:rPr>
        <w:t>“</w:t>
      </w:r>
      <w:r>
        <w:rPr>
          <w:spacing w:val="1"/>
        </w:rPr>
        <w:t>br</w:t>
      </w:r>
      <w:r>
        <w:t>ain</w:t>
      </w:r>
      <w:r>
        <w:rPr>
          <w:spacing w:val="24"/>
        </w:rPr>
        <w:t xml:space="preserve"> </w:t>
      </w:r>
      <w:r>
        <w:rPr>
          <w:w w:val="99"/>
        </w:rPr>
        <w:t>w</w:t>
      </w:r>
      <w:r>
        <w:rPr>
          <w:w w:val="114"/>
        </w:rPr>
        <w:t>a</w:t>
      </w:r>
      <w:r>
        <w:rPr>
          <w:w w:val="95"/>
        </w:rPr>
        <w:t>v</w:t>
      </w:r>
      <w:r>
        <w:rPr>
          <w:w w:val="117"/>
        </w:rPr>
        <w:t>e</w:t>
      </w:r>
      <w:r>
        <w:rPr>
          <w:spacing w:val="-1"/>
          <w:w w:val="108"/>
        </w:rPr>
        <w:t>s</w:t>
      </w:r>
      <w:r>
        <w:rPr>
          <w:w w:val="84"/>
        </w:rPr>
        <w:t>”</w:t>
      </w:r>
    </w:p>
    <w:p w:rsidR="006D35CE" w:rsidRDefault="006D35CE">
      <w:pPr>
        <w:spacing w:before="4" w:line="160" w:lineRule="exact"/>
        <w:rPr>
          <w:sz w:val="16"/>
          <w:szCs w:val="16"/>
        </w:rPr>
      </w:pPr>
    </w:p>
    <w:p w:rsidR="006D35CE" w:rsidRDefault="00C62D56">
      <w:pPr>
        <w:ind w:left="103"/>
      </w:pPr>
      <w:r>
        <w:pict>
          <v:group id="_x0000_s1165" style="position:absolute;left:0;text-align:left;margin-left:83.5pt;margin-top:.1pt;width:14.05pt;height:11.9pt;z-index:-251680768;mso-position-horizontal-relative:page" coordorigin="1670,2" coordsize="281,238">
            <v:shape id="_x0000_s1167" style="position:absolute;left:1678;top:9;width:266;height:223" coordorigin="1678,9" coordsize="266,223" path="m1678,9r266,l1944,232r-266,l1678,9xe" fillcolor="#d1d4d8" stroked="f">
              <v:path arrowok="t"/>
            </v:shape>
            <v:shape id="_x0000_s1166" style="position:absolute;left:1723;top:55;width:178;height:132" coordorigin="1723,55" coordsize="178,132" path="m1723,55r178,l1901,187r-178,l1723,55xe" stroked="f">
              <v:path arrowok="t"/>
            </v:shape>
            <w10:wrap anchorx="page"/>
          </v:group>
        </w:pict>
      </w:r>
      <w:r w:rsidR="004D58EB">
        <w:rPr>
          <w:sz w:val="18"/>
          <w:szCs w:val="18"/>
        </w:rPr>
        <w:t xml:space="preserve">4        </w:t>
      </w:r>
      <w:r w:rsidR="004D58EB">
        <w:rPr>
          <w:spacing w:val="1"/>
          <w:sz w:val="18"/>
          <w:szCs w:val="18"/>
        </w:rPr>
        <w:t xml:space="preserve"> </w:t>
      </w:r>
      <w:r w:rsidR="004D58EB">
        <w:rPr>
          <w:spacing w:val="1"/>
        </w:rPr>
        <w:t>H</w:t>
      </w:r>
      <w:r w:rsidR="004D58EB">
        <w:rPr>
          <w:spacing w:val="2"/>
        </w:rPr>
        <w:t>o</w:t>
      </w:r>
      <w:r w:rsidR="004D58EB">
        <w:t>w</w:t>
      </w:r>
      <w:r w:rsidR="004D58EB">
        <w:rPr>
          <w:spacing w:val="39"/>
        </w:rPr>
        <w:t xml:space="preserve"> </w:t>
      </w:r>
      <w:r w:rsidR="004D58EB">
        <w:rPr>
          <w:w w:val="127"/>
        </w:rPr>
        <w:t>to</w:t>
      </w:r>
      <w:r w:rsidR="004D58EB">
        <w:rPr>
          <w:spacing w:val="-9"/>
          <w:w w:val="127"/>
        </w:rPr>
        <w:t xml:space="preserve"> </w:t>
      </w:r>
      <w:r w:rsidR="004D58EB">
        <w:rPr>
          <w:spacing w:val="-1"/>
          <w:w w:val="94"/>
        </w:rPr>
        <w:t>I</w:t>
      </w:r>
      <w:r w:rsidR="004D58EB">
        <w:rPr>
          <w:w w:val="123"/>
        </w:rPr>
        <w:t>d</w:t>
      </w:r>
      <w:r w:rsidR="004D58EB">
        <w:rPr>
          <w:w w:val="121"/>
        </w:rPr>
        <w:t>e</w:t>
      </w:r>
      <w:r w:rsidR="004D58EB">
        <w:rPr>
          <w:spacing w:val="-1"/>
          <w:w w:val="120"/>
        </w:rPr>
        <w:t>n</w:t>
      </w:r>
      <w:r w:rsidR="004D58EB">
        <w:rPr>
          <w:w w:val="139"/>
        </w:rPr>
        <w:t>t</w:t>
      </w:r>
      <w:r w:rsidR="004D58EB">
        <w:rPr>
          <w:spacing w:val="1"/>
          <w:w w:val="102"/>
        </w:rPr>
        <w:t>i</w:t>
      </w:r>
      <w:r w:rsidR="004D58EB">
        <w:rPr>
          <w:spacing w:val="5"/>
          <w:w w:val="114"/>
        </w:rPr>
        <w:t>f</w:t>
      </w:r>
      <w:r w:rsidR="004D58EB">
        <w:rPr>
          <w:w w:val="107"/>
        </w:rPr>
        <w:t>y</w:t>
      </w:r>
      <w:r w:rsidR="004D58EB">
        <w:t xml:space="preserve"> </w:t>
      </w:r>
      <w:r w:rsidR="004D58EB">
        <w:rPr>
          <w:spacing w:val="2"/>
          <w:w w:val="113"/>
        </w:rPr>
        <w:t>S</w:t>
      </w:r>
      <w:r w:rsidR="004D58EB">
        <w:rPr>
          <w:spacing w:val="1"/>
          <w:w w:val="113"/>
        </w:rPr>
        <w:t>l</w:t>
      </w:r>
      <w:r w:rsidR="004D58EB">
        <w:rPr>
          <w:w w:val="113"/>
        </w:rPr>
        <w:t>eep</w:t>
      </w:r>
      <w:r w:rsidR="004D58EB">
        <w:rPr>
          <w:spacing w:val="-3"/>
          <w:w w:val="113"/>
        </w:rPr>
        <w:t xml:space="preserve"> </w:t>
      </w:r>
      <w:r w:rsidR="004D58EB">
        <w:rPr>
          <w:spacing w:val="-4"/>
          <w:w w:val="113"/>
        </w:rPr>
        <w:t>S</w:t>
      </w:r>
      <w:r w:rsidR="004D58EB">
        <w:rPr>
          <w:w w:val="139"/>
        </w:rPr>
        <w:t>t</w:t>
      </w:r>
      <w:r w:rsidR="004D58EB">
        <w:rPr>
          <w:w w:val="120"/>
        </w:rPr>
        <w:t>a</w:t>
      </w:r>
      <w:r w:rsidR="004D58EB">
        <w:rPr>
          <w:spacing w:val="-2"/>
          <w:w w:val="123"/>
        </w:rPr>
        <w:t>g</w:t>
      </w:r>
      <w:r w:rsidR="004D58EB">
        <w:rPr>
          <w:w w:val="121"/>
        </w:rPr>
        <w:t>e</w:t>
      </w:r>
      <w:r w:rsidR="004D58EB">
        <w:rPr>
          <w:spacing w:val="2"/>
          <w:w w:val="112"/>
        </w:rPr>
        <w:t>s</w:t>
      </w:r>
      <w:r w:rsidR="004D58EB">
        <w:rPr>
          <w:w w:val="98"/>
        </w:rPr>
        <w:t>?</w:t>
      </w:r>
    </w:p>
    <w:p w:rsidR="006D35CE" w:rsidRDefault="004D58EB">
      <w:pPr>
        <w:spacing w:before="86"/>
        <w:ind w:left="600"/>
      </w:pPr>
      <w:r>
        <w:t xml:space="preserve">•  </w:t>
      </w:r>
      <w:r>
        <w:rPr>
          <w:spacing w:val="17"/>
        </w:rPr>
        <w:t xml:space="preserve"> </w:t>
      </w:r>
      <w:r>
        <w:rPr>
          <w:spacing w:val="1"/>
        </w:rPr>
        <w:t>A</w:t>
      </w:r>
      <w:r>
        <w:t>m</w:t>
      </w:r>
      <w:r>
        <w:rPr>
          <w:spacing w:val="-2"/>
        </w:rPr>
        <w:t>e</w:t>
      </w:r>
      <w:r>
        <w:rPr>
          <w:spacing w:val="1"/>
        </w:rPr>
        <w:t>r</w:t>
      </w:r>
      <w:r>
        <w:t>ican</w:t>
      </w:r>
      <w:r>
        <w:rPr>
          <w:spacing w:val="36"/>
        </w:rPr>
        <w:t xml:space="preserve"> </w:t>
      </w:r>
      <w:r>
        <w:rPr>
          <w:spacing w:val="1"/>
        </w:rPr>
        <w:t>A</w:t>
      </w:r>
      <w:r>
        <w:t>c</w:t>
      </w:r>
      <w:r>
        <w:rPr>
          <w:spacing w:val="-2"/>
        </w:rPr>
        <w:t>a</w:t>
      </w:r>
      <w:r>
        <w:t>demy</w:t>
      </w:r>
      <w:r>
        <w:rPr>
          <w:spacing w:val="42"/>
        </w:rPr>
        <w:t xml:space="preserve"> </w:t>
      </w:r>
      <w:r>
        <w:rPr>
          <w:spacing w:val="-1"/>
        </w:rPr>
        <w:t>o</w:t>
      </w:r>
      <w:r>
        <w:t>f</w:t>
      </w:r>
      <w:r>
        <w:rPr>
          <w:spacing w:val="12"/>
        </w:rPr>
        <w:t xml:space="preserve"> </w:t>
      </w:r>
      <w:r>
        <w:t>Sle</w:t>
      </w:r>
      <w:r>
        <w:rPr>
          <w:spacing w:val="-2"/>
        </w:rPr>
        <w:t>e</w:t>
      </w:r>
      <w:r>
        <w:t>p</w:t>
      </w:r>
      <w:r>
        <w:rPr>
          <w:spacing w:val="39"/>
        </w:rPr>
        <w:t xml:space="preserve"> </w:t>
      </w:r>
      <w:r>
        <w:rPr>
          <w:spacing w:val="3"/>
        </w:rPr>
        <w:t>M</w:t>
      </w:r>
      <w:r>
        <w:rPr>
          <w:spacing w:val="-2"/>
          <w:w w:val="117"/>
        </w:rPr>
        <w:t>e</w:t>
      </w:r>
      <w:r>
        <w:rPr>
          <w:w w:val="117"/>
        </w:rPr>
        <w:t>d</w:t>
      </w:r>
      <w:r>
        <w:rPr>
          <w:spacing w:val="2"/>
          <w:w w:val="87"/>
        </w:rPr>
        <w:t>i</w:t>
      </w:r>
      <w:r>
        <w:rPr>
          <w:spacing w:val="-2"/>
          <w:w w:val="103"/>
        </w:rPr>
        <w:t>c</w:t>
      </w:r>
      <w:r>
        <w:rPr>
          <w:w w:val="87"/>
        </w:rPr>
        <w:t>i</w:t>
      </w:r>
      <w:r>
        <w:rPr>
          <w:spacing w:val="1"/>
          <w:w w:val="112"/>
        </w:rPr>
        <w:t>n</w:t>
      </w:r>
      <w:r>
        <w:rPr>
          <w:w w:val="117"/>
        </w:rPr>
        <w:t>e</w:t>
      </w:r>
      <w:r w:rsidR="005F65FB">
        <w:rPr>
          <w:w w:val="117"/>
        </w:rPr>
        <w:t xml:space="preserve"> defines sleep stages and how to identify them</w:t>
      </w:r>
    </w:p>
    <w:p w:rsidR="006D35CE" w:rsidRDefault="004D58EB">
      <w:pPr>
        <w:spacing w:before="60"/>
        <w:ind w:left="600"/>
      </w:pPr>
      <w:r>
        <w:t xml:space="preserve">•  </w:t>
      </w:r>
      <w:r>
        <w:rPr>
          <w:spacing w:val="17"/>
        </w:rPr>
        <w:t xml:space="preserve"> </w:t>
      </w:r>
      <w:proofErr w:type="spellStart"/>
      <w:r>
        <w:rPr>
          <w:spacing w:val="-8"/>
        </w:rPr>
        <w:t>P</w:t>
      </w:r>
      <w:r>
        <w:rPr>
          <w:spacing w:val="1"/>
          <w:w w:val="116"/>
        </w:rPr>
        <w:t>o</w:t>
      </w:r>
      <w:r>
        <w:rPr>
          <w:w w:val="87"/>
        </w:rPr>
        <w:t>l</w:t>
      </w:r>
      <w:r>
        <w:rPr>
          <w:spacing w:val="-1"/>
          <w:w w:val="96"/>
        </w:rPr>
        <w:t>y</w:t>
      </w:r>
      <w:r>
        <w:rPr>
          <w:spacing w:val="-1"/>
          <w:w w:val="108"/>
        </w:rPr>
        <w:t>s</w:t>
      </w:r>
      <w:r>
        <w:rPr>
          <w:spacing w:val="1"/>
          <w:w w:val="116"/>
        </w:rPr>
        <w:t>o</w:t>
      </w:r>
      <w:r>
        <w:rPr>
          <w:w w:val="110"/>
        </w:rPr>
        <w:t>m</w:t>
      </w:r>
      <w:r>
        <w:rPr>
          <w:spacing w:val="1"/>
          <w:w w:val="112"/>
        </w:rPr>
        <w:t>n</w:t>
      </w:r>
      <w:r>
        <w:rPr>
          <w:spacing w:val="1"/>
          <w:w w:val="116"/>
        </w:rPr>
        <w:t>o</w:t>
      </w:r>
      <w:r>
        <w:rPr>
          <w:w w:val="117"/>
        </w:rPr>
        <w:t>g</w:t>
      </w:r>
      <w:r>
        <w:rPr>
          <w:spacing w:val="1"/>
          <w:w w:val="103"/>
        </w:rPr>
        <w:t>r</w:t>
      </w:r>
      <w:r>
        <w:rPr>
          <w:spacing w:val="-2"/>
          <w:w w:val="114"/>
        </w:rPr>
        <w:t>a</w:t>
      </w:r>
      <w:r w:rsidR="005F65FB">
        <w:rPr>
          <w:spacing w:val="1"/>
          <w:w w:val="116"/>
        </w:rPr>
        <w:t>m</w:t>
      </w:r>
      <w:proofErr w:type="spellEnd"/>
      <w:r>
        <w:rPr>
          <w:spacing w:val="-3"/>
        </w:rPr>
        <w:t xml:space="preserve"> </w:t>
      </w:r>
      <w:r>
        <w:rPr>
          <w:spacing w:val="1"/>
        </w:rPr>
        <w:t>o</w:t>
      </w:r>
      <w:r>
        <w:t>r</w:t>
      </w:r>
      <w:r>
        <w:rPr>
          <w:spacing w:val="18"/>
        </w:rPr>
        <w:t xml:space="preserve"> </w:t>
      </w:r>
      <w:r>
        <w:rPr>
          <w:spacing w:val="-8"/>
        </w:rPr>
        <w:t>P</w:t>
      </w:r>
      <w:r>
        <w:rPr>
          <w:spacing w:val="1"/>
          <w:w w:val="116"/>
        </w:rPr>
        <w:t>o</w:t>
      </w:r>
      <w:r>
        <w:rPr>
          <w:w w:val="87"/>
        </w:rPr>
        <w:t>l</w:t>
      </w:r>
      <w:r>
        <w:rPr>
          <w:spacing w:val="-1"/>
          <w:w w:val="96"/>
        </w:rPr>
        <w:t>y</w:t>
      </w:r>
      <w:r>
        <w:rPr>
          <w:spacing w:val="-1"/>
          <w:w w:val="108"/>
        </w:rPr>
        <w:t>s</w:t>
      </w:r>
      <w:r>
        <w:rPr>
          <w:spacing w:val="3"/>
          <w:w w:val="116"/>
        </w:rPr>
        <w:t>o</w:t>
      </w:r>
      <w:r>
        <w:rPr>
          <w:spacing w:val="-2"/>
          <w:w w:val="110"/>
        </w:rPr>
        <w:t>m</w:t>
      </w:r>
      <w:r>
        <w:rPr>
          <w:spacing w:val="1"/>
          <w:w w:val="112"/>
        </w:rPr>
        <w:t>n</w:t>
      </w:r>
      <w:r>
        <w:rPr>
          <w:spacing w:val="1"/>
          <w:w w:val="116"/>
        </w:rPr>
        <w:t>o</w:t>
      </w:r>
      <w:r>
        <w:rPr>
          <w:w w:val="117"/>
        </w:rPr>
        <w:t>g</w:t>
      </w:r>
      <w:r>
        <w:rPr>
          <w:spacing w:val="1"/>
          <w:w w:val="103"/>
        </w:rPr>
        <w:t>r</w:t>
      </w:r>
      <w:r>
        <w:rPr>
          <w:spacing w:val="-2"/>
          <w:w w:val="114"/>
        </w:rPr>
        <w:t>a</w:t>
      </w:r>
      <w:r>
        <w:rPr>
          <w:spacing w:val="1"/>
          <w:w w:val="116"/>
        </w:rPr>
        <w:t>p</w:t>
      </w:r>
      <w:r>
        <w:rPr>
          <w:spacing w:val="1"/>
          <w:w w:val="112"/>
        </w:rPr>
        <w:t>h</w:t>
      </w:r>
      <w:r>
        <w:rPr>
          <w:w w:val="87"/>
        </w:rPr>
        <w:t>i</w:t>
      </w:r>
      <w:r>
        <w:rPr>
          <w:w w:val="103"/>
        </w:rPr>
        <w:t>c</w:t>
      </w:r>
      <w:r>
        <w:rPr>
          <w:spacing w:val="-4"/>
        </w:rPr>
        <w:t xml:space="preserve"> R</w:t>
      </w:r>
      <w:r>
        <w:rPr>
          <w:spacing w:val="-2"/>
        </w:rPr>
        <w:t>e</w:t>
      </w:r>
      <w:r>
        <w:t>c</w:t>
      </w:r>
      <w:r>
        <w:rPr>
          <w:spacing w:val="1"/>
        </w:rPr>
        <w:t>o</w:t>
      </w:r>
      <w:r>
        <w:rPr>
          <w:spacing w:val="-1"/>
        </w:rPr>
        <w:t>r</w:t>
      </w:r>
      <w:r>
        <w:t>d</w:t>
      </w:r>
      <w:r>
        <w:rPr>
          <w:spacing w:val="38"/>
        </w:rPr>
        <w:t xml:space="preserve"> </w:t>
      </w:r>
      <w:r>
        <w:t>(PS</w:t>
      </w:r>
      <w:r>
        <w:rPr>
          <w:spacing w:val="-1"/>
        </w:rPr>
        <w:t>G</w:t>
      </w:r>
      <w:r>
        <w:t>)</w:t>
      </w:r>
    </w:p>
    <w:p w:rsidR="006D35CE" w:rsidRDefault="004D58EB">
      <w:pPr>
        <w:spacing w:before="58"/>
        <w:ind w:left="600"/>
      </w:pPr>
      <w:r>
        <w:t xml:space="preserve">•  </w:t>
      </w:r>
      <w:r>
        <w:rPr>
          <w:spacing w:val="17"/>
        </w:rPr>
        <w:t xml:space="preserve"> </w:t>
      </w:r>
      <w:r>
        <w:t>H</w:t>
      </w:r>
      <w:r>
        <w:rPr>
          <w:spacing w:val="1"/>
        </w:rPr>
        <w:t>o</w:t>
      </w:r>
      <w:r>
        <w:t>me</w:t>
      </w:r>
      <w:r>
        <w:rPr>
          <w:spacing w:val="43"/>
        </w:rPr>
        <w:t xml:space="preserve"> </w:t>
      </w:r>
      <w:r>
        <w:rPr>
          <w:spacing w:val="-8"/>
          <w:w w:val="95"/>
        </w:rPr>
        <w:t>S</w:t>
      </w:r>
      <w:r>
        <w:rPr>
          <w:w w:val="121"/>
        </w:rPr>
        <w:t>t</w:t>
      </w:r>
      <w:r>
        <w:rPr>
          <w:spacing w:val="1"/>
          <w:w w:val="112"/>
        </w:rPr>
        <w:t>u</w:t>
      </w:r>
      <w:r>
        <w:rPr>
          <w:w w:val="117"/>
        </w:rPr>
        <w:t>d</w:t>
      </w:r>
      <w:r>
        <w:rPr>
          <w:w w:val="96"/>
        </w:rPr>
        <w:t>y</w:t>
      </w:r>
    </w:p>
    <w:p w:rsidR="006D35CE" w:rsidRDefault="004D58EB">
      <w:pPr>
        <w:spacing w:before="60"/>
        <w:ind w:left="600"/>
      </w:pPr>
      <w:r>
        <w:t>•</w:t>
      </w:r>
    </w:p>
    <w:p w:rsidR="006D35CE" w:rsidRDefault="006D35CE">
      <w:pPr>
        <w:spacing w:before="6" w:line="160" w:lineRule="exact"/>
        <w:rPr>
          <w:sz w:val="16"/>
          <w:szCs w:val="16"/>
        </w:rPr>
      </w:pPr>
    </w:p>
    <w:p w:rsidR="006D35CE" w:rsidRDefault="00C62D56">
      <w:pPr>
        <w:ind w:left="103"/>
      </w:pPr>
      <w:r>
        <w:pict>
          <v:group id="_x0000_s1162" style="position:absolute;left:0;text-align:left;margin-left:83.5pt;margin-top:-.05pt;width:14.05pt;height:11.9pt;z-index:-251679744;mso-position-horizontal-relative:page" coordorigin="1670,-1" coordsize="281,238">
            <v:shape id="_x0000_s1164" style="position:absolute;left:1678;top:7;width:266;height:223" coordorigin="1678,7" coordsize="266,223" path="m1678,7r266,l1944,230r-266,l1678,7xe" fillcolor="#d1d4d8" stroked="f">
              <v:path arrowok="t"/>
            </v:shape>
            <v:shape id="_x0000_s1163" style="position:absolute;left:1723;top:52;width:178;height:134" coordorigin="1723,52" coordsize="178,134" path="m1723,52r178,l1901,187r-178,l1723,52xe" stroked="f">
              <v:path arrowok="t"/>
            </v:shape>
            <w10:wrap anchorx="page"/>
          </v:group>
        </w:pict>
      </w:r>
      <w:r w:rsidR="004D58EB">
        <w:rPr>
          <w:sz w:val="18"/>
          <w:szCs w:val="18"/>
        </w:rPr>
        <w:t xml:space="preserve">5        </w:t>
      </w:r>
      <w:r w:rsidR="004D58EB">
        <w:rPr>
          <w:spacing w:val="1"/>
          <w:sz w:val="18"/>
          <w:szCs w:val="18"/>
        </w:rPr>
        <w:t xml:space="preserve"> </w:t>
      </w:r>
      <w:r w:rsidR="004D58EB">
        <w:rPr>
          <w:spacing w:val="-1"/>
          <w:w w:val="116"/>
        </w:rPr>
        <w:t>W</w:t>
      </w:r>
      <w:r w:rsidR="004D58EB">
        <w:rPr>
          <w:w w:val="116"/>
        </w:rPr>
        <w:t>h</w:t>
      </w:r>
      <w:r w:rsidR="004D58EB">
        <w:rPr>
          <w:spacing w:val="2"/>
          <w:w w:val="116"/>
        </w:rPr>
        <w:t>a</w:t>
      </w:r>
      <w:r w:rsidR="004D58EB">
        <w:rPr>
          <w:w w:val="116"/>
        </w:rPr>
        <w:t>t</w:t>
      </w:r>
      <w:r w:rsidR="004D58EB">
        <w:rPr>
          <w:spacing w:val="-6"/>
          <w:w w:val="116"/>
        </w:rPr>
        <w:t xml:space="preserve"> </w:t>
      </w:r>
      <w:r w:rsidR="004D58EB">
        <w:rPr>
          <w:spacing w:val="-1"/>
        </w:rPr>
        <w:t>i</w:t>
      </w:r>
      <w:r w:rsidR="004D58EB">
        <w:t>s</w:t>
      </w:r>
      <w:r w:rsidR="004D58EB">
        <w:rPr>
          <w:spacing w:val="12"/>
        </w:rPr>
        <w:t xml:space="preserve"> </w:t>
      </w:r>
      <w:r w:rsidR="004D58EB">
        <w:t>a</w:t>
      </w:r>
      <w:r w:rsidR="004D58EB">
        <w:rPr>
          <w:spacing w:val="22"/>
        </w:rPr>
        <w:t xml:space="preserve"> </w:t>
      </w:r>
      <w:r w:rsidR="004D58EB">
        <w:rPr>
          <w:spacing w:val="1"/>
          <w:w w:val="109"/>
        </w:rPr>
        <w:t>P</w:t>
      </w:r>
      <w:r w:rsidR="004D58EB">
        <w:t>S</w:t>
      </w:r>
      <w:r w:rsidR="004D58EB">
        <w:rPr>
          <w:w w:val="97"/>
        </w:rPr>
        <w:t>G</w:t>
      </w:r>
      <w:r w:rsidR="004D58EB">
        <w:rPr>
          <w:w w:val="98"/>
        </w:rPr>
        <w:t>?</w:t>
      </w:r>
    </w:p>
    <w:p w:rsidR="006D35CE" w:rsidRDefault="004D58EB">
      <w:pPr>
        <w:spacing w:before="84"/>
        <w:ind w:left="600"/>
      </w:pPr>
      <w:r>
        <w:t xml:space="preserve">•  </w:t>
      </w:r>
      <w:r>
        <w:rPr>
          <w:spacing w:val="17"/>
        </w:rPr>
        <w:t xml:space="preserve"> </w:t>
      </w:r>
      <w:r>
        <w:t>Sleep</w:t>
      </w:r>
      <w:r>
        <w:rPr>
          <w:spacing w:val="35"/>
        </w:rPr>
        <w:t xml:space="preserve"> </w:t>
      </w:r>
      <w:r>
        <w:rPr>
          <w:spacing w:val="-1"/>
          <w:w w:val="108"/>
        </w:rPr>
        <w:t>s</w:t>
      </w:r>
      <w:r>
        <w:rPr>
          <w:w w:val="121"/>
        </w:rPr>
        <w:t>t</w:t>
      </w:r>
      <w:r>
        <w:rPr>
          <w:spacing w:val="1"/>
          <w:w w:val="112"/>
        </w:rPr>
        <w:t>u</w:t>
      </w:r>
      <w:r>
        <w:rPr>
          <w:w w:val="117"/>
        </w:rPr>
        <w:t>d</w:t>
      </w:r>
      <w:r>
        <w:rPr>
          <w:w w:val="96"/>
        </w:rPr>
        <w:t>y</w:t>
      </w:r>
    </w:p>
    <w:p w:rsidR="005F65FB" w:rsidRPr="009067AE" w:rsidRDefault="004D58EB" w:rsidP="009067AE">
      <w:pPr>
        <w:spacing w:before="60"/>
        <w:ind w:left="600"/>
        <w:rPr>
          <w:w w:val="108"/>
        </w:rPr>
      </w:pPr>
      <w:r>
        <w:t xml:space="preserve">•  </w:t>
      </w:r>
      <w:r>
        <w:rPr>
          <w:spacing w:val="17"/>
        </w:rPr>
        <w:t xml:space="preserve"> </w:t>
      </w:r>
      <w:r>
        <w:rPr>
          <w:spacing w:val="-2"/>
        </w:rPr>
        <w:t>C</w:t>
      </w:r>
      <w:r>
        <w:rPr>
          <w:spacing w:val="3"/>
        </w:rPr>
        <w:t>o</w:t>
      </w:r>
      <w:r>
        <w:t>lle</w:t>
      </w:r>
      <w:r>
        <w:rPr>
          <w:spacing w:val="-2"/>
        </w:rPr>
        <w:t>c</w:t>
      </w:r>
      <w:r>
        <w:t>ti</w:t>
      </w:r>
      <w:r>
        <w:rPr>
          <w:spacing w:val="1"/>
        </w:rPr>
        <w:t>o</w:t>
      </w:r>
      <w:r>
        <w:t>n</w:t>
      </w:r>
      <w:r>
        <w:rPr>
          <w:spacing w:val="42"/>
        </w:rPr>
        <w:t xml:space="preserve"> </w:t>
      </w:r>
      <w:r>
        <w:rPr>
          <w:spacing w:val="-1"/>
        </w:rPr>
        <w:t>o</w:t>
      </w:r>
      <w:r>
        <w:t>f</w:t>
      </w:r>
      <w:r>
        <w:rPr>
          <w:spacing w:val="14"/>
        </w:rPr>
        <w:t xml:space="preserve"> </w:t>
      </w:r>
      <w:r>
        <w:rPr>
          <w:spacing w:val="-1"/>
          <w:w w:val="116"/>
        </w:rPr>
        <w:t>p</w:t>
      </w:r>
      <w:r>
        <w:rPr>
          <w:spacing w:val="-2"/>
          <w:w w:val="114"/>
        </w:rPr>
        <w:t>a</w:t>
      </w:r>
      <w:r>
        <w:rPr>
          <w:spacing w:val="1"/>
          <w:w w:val="103"/>
        </w:rPr>
        <w:t>r</w:t>
      </w:r>
      <w:r>
        <w:rPr>
          <w:w w:val="114"/>
        </w:rPr>
        <w:t>a</w:t>
      </w:r>
      <w:r>
        <w:rPr>
          <w:spacing w:val="-2"/>
          <w:w w:val="110"/>
        </w:rPr>
        <w:t>m</w:t>
      </w:r>
      <w:r>
        <w:rPr>
          <w:w w:val="117"/>
        </w:rPr>
        <w:t>e</w:t>
      </w:r>
      <w:r>
        <w:rPr>
          <w:spacing w:val="-2"/>
          <w:w w:val="121"/>
        </w:rPr>
        <w:t>t</w:t>
      </w:r>
      <w:r>
        <w:rPr>
          <w:spacing w:val="-2"/>
          <w:w w:val="117"/>
        </w:rPr>
        <w:t>e</w:t>
      </w:r>
      <w:r>
        <w:rPr>
          <w:spacing w:val="5"/>
          <w:w w:val="103"/>
        </w:rPr>
        <w:t>r</w:t>
      </w:r>
      <w:r>
        <w:rPr>
          <w:w w:val="108"/>
        </w:rPr>
        <w:t>s</w:t>
      </w:r>
      <w:r w:rsidR="009067AE">
        <w:rPr>
          <w:w w:val="108"/>
        </w:rPr>
        <w:t xml:space="preserve"> EEG, EOG, chin and leg EMG, ECG, airflow, respiratory effort, Oxygen Saturation, heart rate</w:t>
      </w:r>
    </w:p>
    <w:p w:rsidR="006D35CE" w:rsidRDefault="004D58EB">
      <w:pPr>
        <w:spacing w:before="60"/>
        <w:ind w:left="600"/>
      </w:pPr>
      <w:r>
        <w:t xml:space="preserve">•  </w:t>
      </w:r>
      <w:r>
        <w:rPr>
          <w:spacing w:val="17"/>
        </w:rPr>
        <w:t xml:space="preserve"> </w:t>
      </w:r>
      <w:r>
        <w:rPr>
          <w:spacing w:val="1"/>
          <w:w w:val="79"/>
        </w:rPr>
        <w:t>I</w:t>
      </w:r>
      <w:r>
        <w:rPr>
          <w:spacing w:val="-1"/>
          <w:w w:val="112"/>
        </w:rPr>
        <w:t>n</w:t>
      </w:r>
      <w:r>
        <w:rPr>
          <w:w w:val="103"/>
        </w:rPr>
        <w:t>c</w:t>
      </w:r>
      <w:r>
        <w:rPr>
          <w:w w:val="87"/>
        </w:rPr>
        <w:t>l</w:t>
      </w:r>
      <w:r>
        <w:rPr>
          <w:spacing w:val="1"/>
          <w:w w:val="112"/>
        </w:rPr>
        <w:t>u</w:t>
      </w:r>
      <w:r>
        <w:rPr>
          <w:w w:val="117"/>
        </w:rPr>
        <w:t>de</w:t>
      </w:r>
      <w:r>
        <w:rPr>
          <w:w w:val="108"/>
        </w:rPr>
        <w:t>s</w:t>
      </w:r>
    </w:p>
    <w:p w:rsidR="006D35CE" w:rsidRDefault="004D58EB">
      <w:pPr>
        <w:spacing w:before="58"/>
        <w:ind w:left="917"/>
      </w:pPr>
      <w:r>
        <w:t>–</w:t>
      </w:r>
      <w:r>
        <w:rPr>
          <w:spacing w:val="48"/>
        </w:rPr>
        <w:t xml:space="preserve"> </w:t>
      </w:r>
      <w:r>
        <w:rPr>
          <w:spacing w:val="1"/>
          <w:w w:val="86"/>
        </w:rPr>
        <w:t>E</w:t>
      </w:r>
      <w:r>
        <w:rPr>
          <w:spacing w:val="-1"/>
          <w:w w:val="86"/>
        </w:rPr>
        <w:t>E</w:t>
      </w:r>
      <w:r>
        <w:rPr>
          <w:w w:val="86"/>
        </w:rPr>
        <w:t>G</w:t>
      </w:r>
      <w:r>
        <w:rPr>
          <w:spacing w:val="12"/>
          <w:w w:val="86"/>
        </w:rPr>
        <w:t xml:space="preserve"> </w:t>
      </w:r>
      <w:r>
        <w:rPr>
          <w:spacing w:val="1"/>
          <w:w w:val="82"/>
        </w:rPr>
        <w:t>E</w:t>
      </w:r>
      <w:r>
        <w:rPr>
          <w:w w:val="87"/>
        </w:rPr>
        <w:t>l</w:t>
      </w:r>
      <w:r>
        <w:rPr>
          <w:w w:val="117"/>
        </w:rPr>
        <w:t>e</w:t>
      </w:r>
      <w:r>
        <w:rPr>
          <w:w w:val="103"/>
        </w:rPr>
        <w:t>c</w:t>
      </w:r>
      <w:r>
        <w:rPr>
          <w:spacing w:val="-2"/>
          <w:w w:val="121"/>
        </w:rPr>
        <w:t>t</w:t>
      </w:r>
      <w:r>
        <w:rPr>
          <w:spacing w:val="-1"/>
          <w:w w:val="103"/>
        </w:rPr>
        <w:t>r</w:t>
      </w:r>
      <w:r>
        <w:rPr>
          <w:spacing w:val="1"/>
          <w:w w:val="116"/>
        </w:rPr>
        <w:t>o</w:t>
      </w:r>
      <w:r>
        <w:rPr>
          <w:w w:val="117"/>
        </w:rPr>
        <w:t>e</w:t>
      </w:r>
      <w:r>
        <w:rPr>
          <w:spacing w:val="1"/>
          <w:w w:val="112"/>
        </w:rPr>
        <w:t>n</w:t>
      </w:r>
      <w:r>
        <w:rPr>
          <w:spacing w:val="-2"/>
          <w:w w:val="103"/>
        </w:rPr>
        <w:t>c</w:t>
      </w:r>
      <w:r>
        <w:rPr>
          <w:w w:val="117"/>
        </w:rPr>
        <w:t>e</w:t>
      </w:r>
      <w:r>
        <w:rPr>
          <w:spacing w:val="1"/>
          <w:w w:val="116"/>
        </w:rPr>
        <w:t>p</w:t>
      </w:r>
      <w:r>
        <w:rPr>
          <w:spacing w:val="1"/>
          <w:w w:val="112"/>
        </w:rPr>
        <w:t>h</w:t>
      </w:r>
      <w:r>
        <w:rPr>
          <w:spacing w:val="-2"/>
          <w:w w:val="114"/>
        </w:rPr>
        <w:t>a</w:t>
      </w:r>
      <w:r>
        <w:rPr>
          <w:spacing w:val="2"/>
          <w:w w:val="87"/>
        </w:rPr>
        <w:t>l</w:t>
      </w:r>
      <w:r>
        <w:rPr>
          <w:spacing w:val="1"/>
          <w:w w:val="116"/>
        </w:rPr>
        <w:t>o</w:t>
      </w:r>
      <w:r>
        <w:rPr>
          <w:w w:val="117"/>
        </w:rPr>
        <w:t>g</w:t>
      </w:r>
      <w:r>
        <w:rPr>
          <w:spacing w:val="-3"/>
          <w:w w:val="103"/>
        </w:rPr>
        <w:t>r</w:t>
      </w:r>
      <w:r>
        <w:rPr>
          <w:w w:val="114"/>
        </w:rPr>
        <w:t>a</w:t>
      </w:r>
      <w:r>
        <w:rPr>
          <w:w w:val="110"/>
        </w:rPr>
        <w:t>m</w:t>
      </w:r>
      <w:r>
        <w:rPr>
          <w:spacing w:val="-2"/>
        </w:rPr>
        <w:t xml:space="preserve"> </w:t>
      </w:r>
      <w:r>
        <w:rPr>
          <w:w w:val="90"/>
        </w:rPr>
        <w:t>(</w:t>
      </w:r>
      <w:r>
        <w:rPr>
          <w:spacing w:val="1"/>
          <w:w w:val="116"/>
        </w:rPr>
        <w:t>b</w:t>
      </w:r>
      <w:r>
        <w:rPr>
          <w:spacing w:val="1"/>
          <w:w w:val="103"/>
        </w:rPr>
        <w:t>r</w:t>
      </w:r>
      <w:r>
        <w:rPr>
          <w:spacing w:val="-2"/>
          <w:w w:val="114"/>
        </w:rPr>
        <w:t>a</w:t>
      </w:r>
      <w:r>
        <w:rPr>
          <w:w w:val="87"/>
        </w:rPr>
        <w:t>i</w:t>
      </w:r>
      <w:r>
        <w:rPr>
          <w:spacing w:val="1"/>
          <w:w w:val="112"/>
        </w:rPr>
        <w:t>n</w:t>
      </w:r>
      <w:r>
        <w:rPr>
          <w:w w:val="90"/>
        </w:rPr>
        <w:t>)</w:t>
      </w:r>
    </w:p>
    <w:p w:rsidR="006D35CE" w:rsidRDefault="004D58EB">
      <w:pPr>
        <w:spacing w:before="60"/>
        <w:ind w:left="917"/>
      </w:pPr>
      <w:r>
        <w:t>–</w:t>
      </w:r>
      <w:r>
        <w:rPr>
          <w:spacing w:val="48"/>
        </w:rPr>
        <w:t xml:space="preserve"> </w:t>
      </w:r>
      <w:r>
        <w:rPr>
          <w:spacing w:val="1"/>
          <w:w w:val="93"/>
        </w:rPr>
        <w:t>E</w:t>
      </w:r>
      <w:r>
        <w:rPr>
          <w:spacing w:val="-1"/>
          <w:w w:val="93"/>
        </w:rPr>
        <w:t>O</w:t>
      </w:r>
      <w:r>
        <w:rPr>
          <w:w w:val="93"/>
        </w:rPr>
        <w:t>G</w:t>
      </w:r>
      <w:r>
        <w:rPr>
          <w:spacing w:val="7"/>
          <w:w w:val="93"/>
        </w:rPr>
        <w:t xml:space="preserve"> </w:t>
      </w:r>
      <w:proofErr w:type="spellStart"/>
      <w:r>
        <w:rPr>
          <w:spacing w:val="1"/>
          <w:w w:val="82"/>
        </w:rPr>
        <w:t>E</w:t>
      </w:r>
      <w:r>
        <w:rPr>
          <w:w w:val="87"/>
        </w:rPr>
        <w:t>l</w:t>
      </w:r>
      <w:r>
        <w:rPr>
          <w:w w:val="117"/>
        </w:rPr>
        <w:t>e</w:t>
      </w:r>
      <w:r>
        <w:rPr>
          <w:w w:val="103"/>
        </w:rPr>
        <w:t>c</w:t>
      </w:r>
      <w:r>
        <w:rPr>
          <w:spacing w:val="-2"/>
          <w:w w:val="121"/>
        </w:rPr>
        <w:t>t</w:t>
      </w:r>
      <w:r>
        <w:rPr>
          <w:spacing w:val="-1"/>
          <w:w w:val="103"/>
        </w:rPr>
        <w:t>r</w:t>
      </w:r>
      <w:r>
        <w:rPr>
          <w:spacing w:val="1"/>
          <w:w w:val="116"/>
        </w:rPr>
        <w:t>oo</w:t>
      </w:r>
      <w:r>
        <w:rPr>
          <w:w w:val="103"/>
        </w:rPr>
        <w:t>c</w:t>
      </w:r>
      <w:r>
        <w:rPr>
          <w:spacing w:val="1"/>
          <w:w w:val="112"/>
        </w:rPr>
        <w:t>u</w:t>
      </w:r>
      <w:r>
        <w:rPr>
          <w:w w:val="87"/>
        </w:rPr>
        <w:t>l</w:t>
      </w:r>
      <w:r>
        <w:rPr>
          <w:spacing w:val="1"/>
          <w:w w:val="116"/>
        </w:rPr>
        <w:t>o</w:t>
      </w:r>
      <w:r>
        <w:rPr>
          <w:w w:val="117"/>
        </w:rPr>
        <w:t>g</w:t>
      </w:r>
      <w:r>
        <w:rPr>
          <w:spacing w:val="1"/>
          <w:w w:val="103"/>
        </w:rPr>
        <w:t>r</w:t>
      </w:r>
      <w:r>
        <w:rPr>
          <w:spacing w:val="-2"/>
          <w:w w:val="114"/>
        </w:rPr>
        <w:t>a</w:t>
      </w:r>
      <w:r>
        <w:rPr>
          <w:w w:val="110"/>
        </w:rPr>
        <w:t>m</w:t>
      </w:r>
      <w:proofErr w:type="spellEnd"/>
      <w:r>
        <w:rPr>
          <w:spacing w:val="-4"/>
        </w:rPr>
        <w:t xml:space="preserve"> </w:t>
      </w:r>
      <w:r>
        <w:rPr>
          <w:w w:val="90"/>
        </w:rPr>
        <w:t>(</w:t>
      </w:r>
      <w:r>
        <w:rPr>
          <w:w w:val="117"/>
        </w:rPr>
        <w:t>e</w:t>
      </w:r>
      <w:r>
        <w:rPr>
          <w:spacing w:val="-1"/>
          <w:w w:val="96"/>
        </w:rPr>
        <w:t>y</w:t>
      </w:r>
      <w:r>
        <w:rPr>
          <w:w w:val="117"/>
        </w:rPr>
        <w:t>e</w:t>
      </w:r>
      <w:r>
        <w:rPr>
          <w:spacing w:val="-1"/>
          <w:w w:val="108"/>
        </w:rPr>
        <w:t>s</w:t>
      </w:r>
      <w:r>
        <w:rPr>
          <w:w w:val="90"/>
        </w:rPr>
        <w:t>)</w:t>
      </w:r>
    </w:p>
    <w:p w:rsidR="006D35CE" w:rsidRDefault="004D58EB">
      <w:pPr>
        <w:spacing w:before="60"/>
        <w:ind w:left="917"/>
      </w:pPr>
      <w:r>
        <w:t>–</w:t>
      </w:r>
      <w:r>
        <w:rPr>
          <w:spacing w:val="48"/>
        </w:rPr>
        <w:t xml:space="preserve"> </w:t>
      </w:r>
      <w:r>
        <w:rPr>
          <w:spacing w:val="1"/>
          <w:w w:val="93"/>
        </w:rPr>
        <w:t>EM</w:t>
      </w:r>
      <w:r>
        <w:rPr>
          <w:w w:val="93"/>
        </w:rPr>
        <w:t>G</w:t>
      </w:r>
      <w:r>
        <w:rPr>
          <w:spacing w:val="5"/>
          <w:w w:val="93"/>
        </w:rPr>
        <w:t xml:space="preserve"> </w:t>
      </w:r>
      <w:r>
        <w:rPr>
          <w:spacing w:val="-1"/>
          <w:w w:val="82"/>
        </w:rPr>
        <w:t>E</w:t>
      </w:r>
      <w:r>
        <w:rPr>
          <w:spacing w:val="2"/>
          <w:w w:val="87"/>
        </w:rPr>
        <w:t>l</w:t>
      </w:r>
      <w:r>
        <w:rPr>
          <w:spacing w:val="-2"/>
          <w:w w:val="117"/>
        </w:rPr>
        <w:t>e</w:t>
      </w:r>
      <w:r>
        <w:rPr>
          <w:w w:val="103"/>
        </w:rPr>
        <w:t>c</w:t>
      </w:r>
      <w:r>
        <w:rPr>
          <w:w w:val="121"/>
        </w:rPr>
        <w:t>t</w:t>
      </w:r>
      <w:r>
        <w:rPr>
          <w:spacing w:val="-1"/>
          <w:w w:val="103"/>
        </w:rPr>
        <w:t>r</w:t>
      </w:r>
      <w:r>
        <w:rPr>
          <w:spacing w:val="1"/>
          <w:w w:val="116"/>
        </w:rPr>
        <w:t>o</w:t>
      </w:r>
      <w:r>
        <w:rPr>
          <w:spacing w:val="-2"/>
          <w:w w:val="110"/>
        </w:rPr>
        <w:t>m</w:t>
      </w:r>
      <w:r>
        <w:rPr>
          <w:spacing w:val="-1"/>
          <w:w w:val="96"/>
        </w:rPr>
        <w:t>y</w:t>
      </w:r>
      <w:r>
        <w:rPr>
          <w:spacing w:val="1"/>
          <w:w w:val="116"/>
        </w:rPr>
        <w:t>o</w:t>
      </w:r>
      <w:r>
        <w:rPr>
          <w:w w:val="117"/>
        </w:rPr>
        <w:t>g</w:t>
      </w:r>
      <w:r>
        <w:rPr>
          <w:spacing w:val="1"/>
          <w:w w:val="103"/>
        </w:rPr>
        <w:t>r</w:t>
      </w:r>
      <w:r>
        <w:rPr>
          <w:w w:val="114"/>
        </w:rPr>
        <w:t>a</w:t>
      </w:r>
      <w:r>
        <w:rPr>
          <w:w w:val="110"/>
        </w:rPr>
        <w:t>m</w:t>
      </w:r>
      <w:r>
        <w:rPr>
          <w:spacing w:val="-2"/>
        </w:rPr>
        <w:t xml:space="preserve"> </w:t>
      </w:r>
      <w:r>
        <w:rPr>
          <w:w w:val="90"/>
        </w:rPr>
        <w:t>(</w:t>
      </w:r>
      <w:r>
        <w:rPr>
          <w:spacing w:val="-2"/>
          <w:w w:val="110"/>
        </w:rPr>
        <w:t>m</w:t>
      </w:r>
      <w:r>
        <w:rPr>
          <w:spacing w:val="1"/>
          <w:w w:val="112"/>
        </w:rPr>
        <w:t>u</w:t>
      </w:r>
      <w:r>
        <w:rPr>
          <w:spacing w:val="-1"/>
          <w:w w:val="108"/>
        </w:rPr>
        <w:t>s</w:t>
      </w:r>
      <w:r>
        <w:rPr>
          <w:w w:val="103"/>
        </w:rPr>
        <w:t>c</w:t>
      </w:r>
      <w:r>
        <w:rPr>
          <w:w w:val="87"/>
        </w:rPr>
        <w:t>l</w:t>
      </w:r>
      <w:r>
        <w:rPr>
          <w:w w:val="117"/>
        </w:rPr>
        <w:t>e</w:t>
      </w:r>
      <w:r>
        <w:rPr>
          <w:spacing w:val="-1"/>
          <w:w w:val="108"/>
        </w:rPr>
        <w:t>s</w:t>
      </w:r>
      <w:r w:rsidR="009067AE">
        <w:rPr>
          <w:spacing w:val="-1"/>
          <w:w w:val="108"/>
        </w:rPr>
        <w:t xml:space="preserve"> chin and leg</w:t>
      </w:r>
      <w:r>
        <w:rPr>
          <w:w w:val="90"/>
        </w:rPr>
        <w:t>)</w:t>
      </w:r>
    </w:p>
    <w:p w:rsidR="006D35CE" w:rsidRDefault="006D35CE">
      <w:pPr>
        <w:spacing w:before="6" w:line="160" w:lineRule="exact"/>
        <w:rPr>
          <w:sz w:val="16"/>
          <w:szCs w:val="16"/>
        </w:rPr>
      </w:pPr>
    </w:p>
    <w:p w:rsidR="006D35CE" w:rsidRDefault="00C62D56">
      <w:pPr>
        <w:ind w:left="103"/>
      </w:pPr>
      <w:r>
        <w:pict>
          <v:group id="_x0000_s1159" style="position:absolute;left:0;text-align:left;margin-left:83.5pt;margin-top:-.05pt;width:14.05pt;height:11.9pt;z-index:-251678720;mso-position-horizontal-relative:page" coordorigin="1670,-1" coordsize="281,238">
            <v:shape id="_x0000_s1161" style="position:absolute;left:1678;top:7;width:266;height:223" coordorigin="1678,7" coordsize="266,223" path="m1678,7r266,l1944,230r-266,l1678,7xe" fillcolor="#d1d4d8" stroked="f">
              <v:path arrowok="t"/>
            </v:shape>
            <v:shape id="_x0000_s1160" style="position:absolute;left:1723;top:52;width:178;height:132" coordorigin="1723,52" coordsize="178,132" path="m1723,52r178,l1901,184r-178,l1723,52xe" stroked="f">
              <v:path arrowok="t"/>
            </v:shape>
            <w10:wrap anchorx="page"/>
          </v:group>
        </w:pict>
      </w:r>
      <w:r w:rsidR="004D58EB">
        <w:rPr>
          <w:sz w:val="18"/>
          <w:szCs w:val="18"/>
        </w:rPr>
        <w:t xml:space="preserve">6        </w:t>
      </w:r>
      <w:r w:rsidR="004D58EB">
        <w:rPr>
          <w:spacing w:val="1"/>
          <w:sz w:val="18"/>
          <w:szCs w:val="18"/>
        </w:rPr>
        <w:t xml:space="preserve"> </w:t>
      </w:r>
      <w:r w:rsidR="004D58EB">
        <w:rPr>
          <w:spacing w:val="-1"/>
          <w:w w:val="116"/>
        </w:rPr>
        <w:t>W</w:t>
      </w:r>
      <w:r w:rsidR="004D58EB">
        <w:rPr>
          <w:w w:val="116"/>
        </w:rPr>
        <w:t>h</w:t>
      </w:r>
      <w:r w:rsidR="004D58EB">
        <w:rPr>
          <w:spacing w:val="2"/>
          <w:w w:val="116"/>
        </w:rPr>
        <w:t>a</w:t>
      </w:r>
      <w:r w:rsidR="004D58EB">
        <w:rPr>
          <w:w w:val="116"/>
        </w:rPr>
        <w:t>t</w:t>
      </w:r>
      <w:r w:rsidR="004D58EB">
        <w:rPr>
          <w:spacing w:val="-6"/>
          <w:w w:val="116"/>
        </w:rPr>
        <w:t xml:space="preserve"> </w:t>
      </w:r>
      <w:r w:rsidR="004D58EB">
        <w:rPr>
          <w:spacing w:val="-1"/>
        </w:rPr>
        <w:t>i</w:t>
      </w:r>
      <w:r w:rsidR="004D58EB">
        <w:t>s</w:t>
      </w:r>
      <w:r w:rsidR="004D58EB">
        <w:rPr>
          <w:spacing w:val="12"/>
        </w:rPr>
        <w:t xml:space="preserve"> </w:t>
      </w:r>
      <w:r w:rsidR="004D58EB">
        <w:t>a</w:t>
      </w:r>
      <w:r w:rsidR="004D58EB">
        <w:rPr>
          <w:spacing w:val="22"/>
        </w:rPr>
        <w:t xml:space="preserve"> </w:t>
      </w:r>
      <w:r w:rsidR="004D58EB">
        <w:rPr>
          <w:spacing w:val="1"/>
          <w:w w:val="114"/>
        </w:rPr>
        <w:t>H</w:t>
      </w:r>
      <w:r w:rsidR="004D58EB">
        <w:rPr>
          <w:spacing w:val="2"/>
          <w:w w:val="114"/>
        </w:rPr>
        <w:t>o</w:t>
      </w:r>
      <w:r w:rsidR="004D58EB">
        <w:rPr>
          <w:spacing w:val="-1"/>
          <w:w w:val="114"/>
        </w:rPr>
        <w:t>m</w:t>
      </w:r>
      <w:r w:rsidR="004D58EB">
        <w:rPr>
          <w:w w:val="114"/>
        </w:rPr>
        <w:t xml:space="preserve">e </w:t>
      </w:r>
      <w:r w:rsidR="004D58EB">
        <w:rPr>
          <w:spacing w:val="-4"/>
          <w:w w:val="114"/>
        </w:rPr>
        <w:t>S</w:t>
      </w:r>
      <w:r w:rsidR="004D58EB">
        <w:rPr>
          <w:spacing w:val="-2"/>
          <w:w w:val="139"/>
        </w:rPr>
        <w:t>t</w:t>
      </w:r>
      <w:r w:rsidR="004D58EB">
        <w:rPr>
          <w:spacing w:val="1"/>
          <w:w w:val="120"/>
        </w:rPr>
        <w:t>u</w:t>
      </w:r>
      <w:r w:rsidR="004D58EB">
        <w:rPr>
          <w:spacing w:val="-2"/>
          <w:w w:val="123"/>
        </w:rPr>
        <w:t>d</w:t>
      </w:r>
      <w:r w:rsidR="004D58EB">
        <w:rPr>
          <w:w w:val="107"/>
        </w:rPr>
        <w:t>y</w:t>
      </w:r>
      <w:r w:rsidR="004D58EB">
        <w:rPr>
          <w:w w:val="98"/>
        </w:rPr>
        <w:t>?</w:t>
      </w:r>
    </w:p>
    <w:p w:rsidR="006D35CE" w:rsidRDefault="004D58EB">
      <w:pPr>
        <w:spacing w:before="84"/>
        <w:ind w:left="600"/>
      </w:pPr>
      <w:r>
        <w:t xml:space="preserve">•  </w:t>
      </w:r>
      <w:r>
        <w:rPr>
          <w:spacing w:val="17"/>
        </w:rPr>
        <w:t xml:space="preserve"> </w:t>
      </w:r>
      <w:r>
        <w:rPr>
          <w:spacing w:val="-13"/>
        </w:rPr>
        <w:t>T</w:t>
      </w:r>
      <w:r>
        <w:rPr>
          <w:spacing w:val="-1"/>
        </w:rPr>
        <w:t>y</w:t>
      </w:r>
      <w:r>
        <w:rPr>
          <w:spacing w:val="1"/>
        </w:rPr>
        <w:t>p</w:t>
      </w:r>
      <w:r>
        <w:t>ic</w:t>
      </w:r>
      <w:r>
        <w:rPr>
          <w:spacing w:val="-2"/>
        </w:rPr>
        <w:t>a</w:t>
      </w:r>
      <w:r>
        <w:rPr>
          <w:spacing w:val="2"/>
        </w:rPr>
        <w:t>l</w:t>
      </w:r>
      <w:r>
        <w:t>ly</w:t>
      </w:r>
      <w:r>
        <w:rPr>
          <w:spacing w:val="-12"/>
        </w:rPr>
        <w:t xml:space="preserve"> </w:t>
      </w:r>
      <w:r>
        <w:t>f</w:t>
      </w:r>
      <w:r>
        <w:rPr>
          <w:spacing w:val="1"/>
        </w:rPr>
        <w:t>o</w:t>
      </w:r>
      <w:r>
        <w:t>r</w:t>
      </w:r>
      <w:r>
        <w:rPr>
          <w:spacing w:val="13"/>
        </w:rPr>
        <w:t xml:space="preserve"> </w:t>
      </w:r>
      <w:r>
        <w:rPr>
          <w:spacing w:val="-1"/>
        </w:rPr>
        <w:t>s</w:t>
      </w:r>
      <w:r>
        <w:t>leep</w:t>
      </w:r>
      <w:r>
        <w:rPr>
          <w:spacing w:val="49"/>
        </w:rPr>
        <w:t xml:space="preserve"> </w:t>
      </w:r>
      <w:r>
        <w:rPr>
          <w:spacing w:val="-2"/>
          <w:w w:val="114"/>
        </w:rPr>
        <w:t>a</w:t>
      </w:r>
      <w:r>
        <w:rPr>
          <w:spacing w:val="1"/>
          <w:w w:val="116"/>
        </w:rPr>
        <w:t>p</w:t>
      </w:r>
      <w:r>
        <w:rPr>
          <w:spacing w:val="1"/>
          <w:w w:val="112"/>
        </w:rPr>
        <w:t>n</w:t>
      </w:r>
      <w:r>
        <w:rPr>
          <w:w w:val="117"/>
        </w:rPr>
        <w:t>e</w:t>
      </w:r>
      <w:r>
        <w:rPr>
          <w:w w:val="114"/>
        </w:rPr>
        <w:t>a</w:t>
      </w:r>
    </w:p>
    <w:p w:rsidR="006D35CE" w:rsidRDefault="004D58EB">
      <w:pPr>
        <w:spacing w:before="60"/>
        <w:ind w:left="600"/>
      </w:pPr>
      <w:r>
        <w:t xml:space="preserve">•  </w:t>
      </w:r>
      <w:r>
        <w:rPr>
          <w:spacing w:val="17"/>
        </w:rPr>
        <w:t xml:space="preserve"> </w:t>
      </w:r>
      <w:r w:rsidR="005F65FB">
        <w:rPr>
          <w:spacing w:val="17"/>
        </w:rPr>
        <w:t xml:space="preserve">The AASM defines requirements for </w:t>
      </w:r>
      <w:r>
        <w:rPr>
          <w:w w:val="90"/>
        </w:rPr>
        <w:t>(HS</w:t>
      </w:r>
      <w:r>
        <w:rPr>
          <w:spacing w:val="-12"/>
          <w:w w:val="90"/>
        </w:rPr>
        <w:t>A</w:t>
      </w:r>
      <w:r>
        <w:rPr>
          <w:spacing w:val="-1"/>
          <w:w w:val="90"/>
        </w:rPr>
        <w:t>T</w:t>
      </w:r>
      <w:r>
        <w:rPr>
          <w:w w:val="90"/>
        </w:rPr>
        <w:t>)</w:t>
      </w:r>
      <w:r>
        <w:rPr>
          <w:spacing w:val="10"/>
          <w:w w:val="90"/>
        </w:rPr>
        <w:t xml:space="preserve"> </w:t>
      </w:r>
      <w:r>
        <w:t>H</w:t>
      </w:r>
      <w:r>
        <w:rPr>
          <w:spacing w:val="1"/>
        </w:rPr>
        <w:t>o</w:t>
      </w:r>
      <w:r>
        <w:t>me</w:t>
      </w:r>
      <w:r>
        <w:rPr>
          <w:spacing w:val="43"/>
        </w:rPr>
        <w:t xml:space="preserve"> </w:t>
      </w:r>
      <w:r>
        <w:t>Sleep</w:t>
      </w:r>
      <w:r>
        <w:rPr>
          <w:spacing w:val="37"/>
        </w:rPr>
        <w:t xml:space="preserve"> </w:t>
      </w:r>
      <w:r>
        <w:rPr>
          <w:spacing w:val="1"/>
        </w:rPr>
        <w:t>Ap</w:t>
      </w:r>
      <w:r>
        <w:rPr>
          <w:spacing w:val="-1"/>
        </w:rPr>
        <w:t>n</w:t>
      </w:r>
      <w:r>
        <w:t>ea</w:t>
      </w:r>
      <w:r>
        <w:rPr>
          <w:spacing w:val="38"/>
        </w:rPr>
        <w:t xml:space="preserve"> </w:t>
      </w:r>
      <w:r>
        <w:rPr>
          <w:spacing w:val="-21"/>
          <w:w w:val="85"/>
        </w:rPr>
        <w:t>T</w:t>
      </w:r>
      <w:r>
        <w:rPr>
          <w:w w:val="117"/>
        </w:rPr>
        <w:t>e</w:t>
      </w:r>
      <w:r>
        <w:rPr>
          <w:spacing w:val="-1"/>
          <w:w w:val="108"/>
        </w:rPr>
        <w:t>s</w:t>
      </w:r>
      <w:r>
        <w:rPr>
          <w:w w:val="121"/>
        </w:rPr>
        <w:t>t</w:t>
      </w:r>
      <w:r>
        <w:rPr>
          <w:w w:val="87"/>
        </w:rPr>
        <w:t>i</w:t>
      </w:r>
      <w:r>
        <w:rPr>
          <w:spacing w:val="1"/>
          <w:w w:val="112"/>
        </w:rPr>
        <w:t>n</w:t>
      </w:r>
      <w:r>
        <w:rPr>
          <w:w w:val="117"/>
        </w:rPr>
        <w:t>g</w:t>
      </w:r>
    </w:p>
    <w:p w:rsidR="006D35CE" w:rsidRDefault="004D58EB">
      <w:pPr>
        <w:spacing w:before="60"/>
        <w:ind w:left="600"/>
      </w:pPr>
      <w:r>
        <w:t xml:space="preserve">•  </w:t>
      </w:r>
      <w:r>
        <w:rPr>
          <w:spacing w:val="17"/>
        </w:rPr>
        <w:t xml:space="preserve"> </w:t>
      </w:r>
      <w:r>
        <w:t>Sleep</w:t>
      </w:r>
      <w:r>
        <w:rPr>
          <w:spacing w:val="35"/>
        </w:rPr>
        <w:t xml:space="preserve"> </w:t>
      </w:r>
      <w:r>
        <w:rPr>
          <w:spacing w:val="-1"/>
          <w:w w:val="108"/>
        </w:rPr>
        <w:t>s</w:t>
      </w:r>
      <w:r>
        <w:rPr>
          <w:w w:val="121"/>
        </w:rPr>
        <w:t>t</w:t>
      </w:r>
      <w:r>
        <w:rPr>
          <w:w w:val="114"/>
        </w:rPr>
        <w:t>a</w:t>
      </w:r>
      <w:r>
        <w:rPr>
          <w:w w:val="117"/>
        </w:rPr>
        <w:t>g</w:t>
      </w:r>
      <w:r>
        <w:rPr>
          <w:w w:val="87"/>
        </w:rPr>
        <w:t>i</w:t>
      </w:r>
      <w:r>
        <w:rPr>
          <w:spacing w:val="1"/>
          <w:w w:val="112"/>
        </w:rPr>
        <w:t>n</w:t>
      </w:r>
      <w:r>
        <w:rPr>
          <w:w w:val="117"/>
        </w:rPr>
        <w:t>g</w:t>
      </w:r>
      <w:r>
        <w:rPr>
          <w:spacing w:val="2"/>
        </w:rPr>
        <w:t xml:space="preserve"> </w:t>
      </w:r>
      <w:r>
        <w:rPr>
          <w:spacing w:val="-1"/>
          <w:w w:val="103"/>
        </w:rPr>
        <w:t>r</w:t>
      </w:r>
      <w:r>
        <w:rPr>
          <w:w w:val="117"/>
        </w:rPr>
        <w:t>eq</w:t>
      </w:r>
      <w:r>
        <w:rPr>
          <w:spacing w:val="-1"/>
          <w:w w:val="112"/>
        </w:rPr>
        <w:t>u</w:t>
      </w:r>
      <w:r>
        <w:rPr>
          <w:w w:val="87"/>
        </w:rPr>
        <w:t>i</w:t>
      </w:r>
      <w:r>
        <w:rPr>
          <w:spacing w:val="-1"/>
          <w:w w:val="103"/>
        </w:rPr>
        <w:t>r</w:t>
      </w:r>
      <w:r>
        <w:rPr>
          <w:w w:val="117"/>
        </w:rPr>
        <w:t>ed</w:t>
      </w:r>
      <w:r>
        <w:t xml:space="preserve"> </w:t>
      </w:r>
      <w:r>
        <w:rPr>
          <w:spacing w:val="2"/>
        </w:rPr>
        <w:t>f</w:t>
      </w:r>
      <w:r>
        <w:rPr>
          <w:spacing w:val="1"/>
        </w:rPr>
        <w:t>o</w:t>
      </w:r>
      <w:r>
        <w:t>r</w:t>
      </w:r>
      <w:r>
        <w:rPr>
          <w:spacing w:val="13"/>
        </w:rPr>
        <w:t xml:space="preserve"> </w:t>
      </w:r>
      <w:r>
        <w:rPr>
          <w:spacing w:val="-1"/>
          <w:w w:val="108"/>
        </w:rPr>
        <w:t>s</w:t>
      </w:r>
      <w:r>
        <w:rPr>
          <w:spacing w:val="1"/>
          <w:w w:val="116"/>
        </w:rPr>
        <w:t>o</w:t>
      </w:r>
      <w:r>
        <w:rPr>
          <w:w w:val="110"/>
        </w:rPr>
        <w:t>m</w:t>
      </w:r>
      <w:r>
        <w:rPr>
          <w:w w:val="117"/>
        </w:rPr>
        <w:t>e</w:t>
      </w:r>
    </w:p>
    <w:p w:rsidR="006D35CE" w:rsidRDefault="004D58EB">
      <w:pPr>
        <w:spacing w:before="58"/>
        <w:ind w:left="600"/>
      </w:pPr>
      <w:r>
        <w:t xml:space="preserve">•  </w:t>
      </w:r>
      <w:r>
        <w:rPr>
          <w:spacing w:val="17"/>
        </w:rPr>
        <w:t xml:space="preserve"> </w:t>
      </w:r>
      <w:r>
        <w:rPr>
          <w:spacing w:val="1"/>
        </w:rPr>
        <w:t>Mu</w:t>
      </w:r>
      <w:r>
        <w:t>ch</w:t>
      </w:r>
      <w:r>
        <w:rPr>
          <w:spacing w:val="28"/>
        </w:rPr>
        <w:t xml:space="preserve"> </w:t>
      </w:r>
      <w:r>
        <w:t>fewer</w:t>
      </w:r>
      <w:r>
        <w:rPr>
          <w:spacing w:val="28"/>
        </w:rPr>
        <w:t xml:space="preserve"> </w:t>
      </w:r>
      <w:r>
        <w:rPr>
          <w:spacing w:val="-1"/>
          <w:w w:val="112"/>
        </w:rPr>
        <w:t>p</w:t>
      </w:r>
      <w:r>
        <w:rPr>
          <w:w w:val="112"/>
        </w:rPr>
        <w:t>a</w:t>
      </w:r>
      <w:r>
        <w:rPr>
          <w:spacing w:val="1"/>
          <w:w w:val="112"/>
        </w:rPr>
        <w:t>r</w:t>
      </w:r>
      <w:r>
        <w:rPr>
          <w:spacing w:val="-2"/>
          <w:w w:val="112"/>
        </w:rPr>
        <w:t>a</w:t>
      </w:r>
      <w:r>
        <w:rPr>
          <w:w w:val="112"/>
        </w:rPr>
        <w:t>me</w:t>
      </w:r>
      <w:r>
        <w:rPr>
          <w:spacing w:val="-4"/>
          <w:w w:val="112"/>
        </w:rPr>
        <w:t>t</w:t>
      </w:r>
      <w:r>
        <w:rPr>
          <w:w w:val="112"/>
        </w:rPr>
        <w:t>e</w:t>
      </w:r>
      <w:r>
        <w:rPr>
          <w:spacing w:val="3"/>
          <w:w w:val="112"/>
        </w:rPr>
        <w:t>r</w:t>
      </w:r>
      <w:r>
        <w:rPr>
          <w:w w:val="112"/>
        </w:rPr>
        <w:t>s</w:t>
      </w:r>
      <w:r>
        <w:rPr>
          <w:spacing w:val="-1"/>
          <w:w w:val="112"/>
        </w:rPr>
        <w:t xml:space="preserve"> </w:t>
      </w:r>
      <w:r>
        <w:rPr>
          <w:spacing w:val="-2"/>
        </w:rPr>
        <w:t>a</w:t>
      </w:r>
      <w:r>
        <w:rPr>
          <w:spacing w:val="1"/>
        </w:rPr>
        <w:t>n</w:t>
      </w:r>
      <w:r>
        <w:t>d</w:t>
      </w:r>
      <w:r>
        <w:rPr>
          <w:spacing w:val="43"/>
        </w:rPr>
        <w:t xml:space="preserve"> </w:t>
      </w:r>
      <w:r>
        <w:rPr>
          <w:w w:val="117"/>
        </w:rPr>
        <w:t>eq</w:t>
      </w:r>
      <w:r>
        <w:rPr>
          <w:spacing w:val="1"/>
          <w:w w:val="112"/>
        </w:rPr>
        <w:t>u</w:t>
      </w:r>
      <w:r>
        <w:rPr>
          <w:w w:val="87"/>
        </w:rPr>
        <w:t>i</w:t>
      </w:r>
      <w:r>
        <w:rPr>
          <w:spacing w:val="1"/>
          <w:w w:val="116"/>
        </w:rPr>
        <w:t>p</w:t>
      </w:r>
      <w:r>
        <w:rPr>
          <w:w w:val="110"/>
        </w:rPr>
        <w:t>m</w:t>
      </w:r>
      <w:r>
        <w:rPr>
          <w:spacing w:val="-2"/>
          <w:w w:val="117"/>
        </w:rPr>
        <w:t>e</w:t>
      </w:r>
      <w:r>
        <w:rPr>
          <w:spacing w:val="1"/>
          <w:w w:val="112"/>
        </w:rPr>
        <w:t>n</w:t>
      </w:r>
      <w:r>
        <w:rPr>
          <w:w w:val="121"/>
        </w:rPr>
        <w:t>t</w:t>
      </w:r>
    </w:p>
    <w:p w:rsidR="006D35CE" w:rsidRDefault="004D58EB">
      <w:pPr>
        <w:spacing w:before="60"/>
        <w:ind w:left="600"/>
      </w:pPr>
      <w:r>
        <w:t>•</w:t>
      </w:r>
    </w:p>
    <w:p w:rsidR="006D35CE" w:rsidRDefault="006D35CE">
      <w:pPr>
        <w:spacing w:before="6" w:line="160" w:lineRule="exact"/>
        <w:rPr>
          <w:sz w:val="16"/>
          <w:szCs w:val="16"/>
        </w:rPr>
      </w:pPr>
    </w:p>
    <w:p w:rsidR="006D35CE" w:rsidRDefault="00C62D56">
      <w:pPr>
        <w:ind w:left="103"/>
      </w:pPr>
      <w:r>
        <w:pict>
          <v:group id="_x0000_s1156" style="position:absolute;left:0;text-align:left;margin-left:83.5pt;margin-top:-.05pt;width:14.05pt;height:11.9pt;z-index:-251677696;mso-position-horizontal-relative:page" coordorigin="1670,-1" coordsize="281,238">
            <v:shape id="_x0000_s1158" style="position:absolute;left:1678;top:7;width:266;height:223" coordorigin="1678,7" coordsize="266,223" path="m1678,7r266,l1944,230r-266,l1678,7xe" fillcolor="#d1d4d8" stroked="f">
              <v:path arrowok="t"/>
            </v:shape>
            <v:shape id="_x0000_s1157" style="position:absolute;left:1723;top:52;width:178;height:134" coordorigin="1723,52" coordsize="178,134" path="m1723,52r178,l1901,187r-178,l1723,52xe" stroked="f">
              <v:path arrowok="t"/>
            </v:shape>
            <w10:wrap anchorx="page"/>
          </v:group>
        </w:pict>
      </w:r>
      <w:r w:rsidR="004D58EB">
        <w:rPr>
          <w:sz w:val="18"/>
          <w:szCs w:val="18"/>
        </w:rPr>
        <w:t xml:space="preserve">7        </w:t>
      </w:r>
      <w:r w:rsidR="004D58EB">
        <w:rPr>
          <w:spacing w:val="1"/>
          <w:sz w:val="18"/>
          <w:szCs w:val="18"/>
        </w:rPr>
        <w:t xml:space="preserve"> </w:t>
      </w:r>
      <w:r w:rsidR="004D58EB">
        <w:rPr>
          <w:spacing w:val="-1"/>
          <w:w w:val="96"/>
        </w:rPr>
        <w:t>A</w:t>
      </w:r>
      <w:r w:rsidR="004D58EB">
        <w:rPr>
          <w:spacing w:val="-1"/>
          <w:w w:val="120"/>
        </w:rPr>
        <w:t>u</w:t>
      </w:r>
      <w:r w:rsidR="004D58EB">
        <w:rPr>
          <w:w w:val="139"/>
        </w:rPr>
        <w:t>t</w:t>
      </w:r>
      <w:r w:rsidR="004D58EB">
        <w:rPr>
          <w:w w:val="121"/>
        </w:rPr>
        <w:t>o</w:t>
      </w:r>
      <w:r w:rsidR="004D58EB">
        <w:rPr>
          <w:spacing w:val="1"/>
          <w:w w:val="117"/>
        </w:rPr>
        <w:t>m</w:t>
      </w:r>
      <w:r w:rsidR="004D58EB">
        <w:rPr>
          <w:w w:val="120"/>
        </w:rPr>
        <w:t>a</w:t>
      </w:r>
      <w:r w:rsidR="004D58EB">
        <w:rPr>
          <w:w w:val="139"/>
        </w:rPr>
        <w:t>t</w:t>
      </w:r>
      <w:r w:rsidR="004D58EB">
        <w:rPr>
          <w:w w:val="121"/>
        </w:rPr>
        <w:t>e</w:t>
      </w:r>
      <w:r w:rsidR="004D58EB">
        <w:rPr>
          <w:w w:val="123"/>
        </w:rPr>
        <w:t>d</w:t>
      </w:r>
      <w:r w:rsidR="004D58EB">
        <w:rPr>
          <w:spacing w:val="-4"/>
        </w:rPr>
        <w:t xml:space="preserve"> </w:t>
      </w:r>
      <w:r w:rsidR="004D58EB">
        <w:rPr>
          <w:spacing w:val="2"/>
          <w:w w:val="113"/>
        </w:rPr>
        <w:t>S</w:t>
      </w:r>
      <w:r w:rsidR="004D58EB">
        <w:rPr>
          <w:spacing w:val="1"/>
          <w:w w:val="113"/>
        </w:rPr>
        <w:t>l</w:t>
      </w:r>
      <w:r w:rsidR="004D58EB">
        <w:rPr>
          <w:w w:val="113"/>
        </w:rPr>
        <w:t>eep</w:t>
      </w:r>
      <w:r w:rsidR="004D58EB">
        <w:rPr>
          <w:spacing w:val="-3"/>
          <w:w w:val="113"/>
        </w:rPr>
        <w:t xml:space="preserve"> </w:t>
      </w:r>
      <w:r w:rsidR="004D58EB">
        <w:rPr>
          <w:spacing w:val="-4"/>
          <w:w w:val="113"/>
        </w:rPr>
        <w:t>S</w:t>
      </w:r>
      <w:r w:rsidR="004D58EB">
        <w:rPr>
          <w:w w:val="139"/>
        </w:rPr>
        <w:t>t</w:t>
      </w:r>
      <w:r w:rsidR="004D58EB">
        <w:rPr>
          <w:w w:val="120"/>
        </w:rPr>
        <w:t>a</w:t>
      </w:r>
      <w:r w:rsidR="004D58EB">
        <w:rPr>
          <w:spacing w:val="-2"/>
          <w:w w:val="123"/>
        </w:rPr>
        <w:t>g</w:t>
      </w:r>
      <w:r w:rsidR="004D58EB">
        <w:rPr>
          <w:spacing w:val="1"/>
          <w:w w:val="102"/>
        </w:rPr>
        <w:t>i</w:t>
      </w:r>
      <w:r w:rsidR="004D58EB">
        <w:rPr>
          <w:spacing w:val="1"/>
          <w:w w:val="120"/>
        </w:rPr>
        <w:t>n</w:t>
      </w:r>
      <w:r w:rsidR="004D58EB">
        <w:rPr>
          <w:w w:val="123"/>
        </w:rPr>
        <w:t>g</w:t>
      </w:r>
    </w:p>
    <w:p w:rsidR="006D35CE" w:rsidRDefault="004D58EB">
      <w:pPr>
        <w:spacing w:before="84"/>
        <w:ind w:left="600"/>
      </w:pPr>
      <w:r>
        <w:t xml:space="preserve">•  </w:t>
      </w:r>
      <w:r>
        <w:rPr>
          <w:spacing w:val="17"/>
        </w:rPr>
        <w:t xml:space="preserve"> </w:t>
      </w:r>
      <w:r>
        <w:rPr>
          <w:spacing w:val="1"/>
        </w:rPr>
        <w:t>M</w:t>
      </w:r>
      <w:r>
        <w:t>a</w:t>
      </w:r>
      <w:r>
        <w:rPr>
          <w:spacing w:val="1"/>
        </w:rPr>
        <w:t>n</w:t>
      </w:r>
      <w:r>
        <w:rPr>
          <w:spacing w:val="-1"/>
        </w:rPr>
        <w:t>u</w:t>
      </w:r>
      <w:r>
        <w:t>al</w:t>
      </w:r>
      <w:r>
        <w:rPr>
          <w:spacing w:val="41"/>
        </w:rPr>
        <w:t xml:space="preserve"> </w:t>
      </w:r>
      <w:r>
        <w:t>Sleep</w:t>
      </w:r>
      <w:r>
        <w:rPr>
          <w:spacing w:val="37"/>
        </w:rPr>
        <w:t xml:space="preserve"> </w:t>
      </w:r>
      <w:r>
        <w:rPr>
          <w:spacing w:val="-8"/>
        </w:rPr>
        <w:t>S</w:t>
      </w:r>
      <w:r>
        <w:t>t</w:t>
      </w:r>
      <w:r>
        <w:rPr>
          <w:spacing w:val="-2"/>
        </w:rPr>
        <w:t>a</w:t>
      </w:r>
      <w:r>
        <w:t>gi</w:t>
      </w:r>
      <w:r>
        <w:rPr>
          <w:spacing w:val="1"/>
        </w:rPr>
        <w:t>n</w:t>
      </w:r>
      <w:r>
        <w:t xml:space="preserve">g </w:t>
      </w:r>
      <w:r>
        <w:rPr>
          <w:spacing w:val="11"/>
        </w:rPr>
        <w:t xml:space="preserve"> </w:t>
      </w:r>
      <w:r>
        <w:rPr>
          <w:spacing w:val="-6"/>
        </w:rPr>
        <w:t>R</w:t>
      </w:r>
      <w:r>
        <w:t>eq</w:t>
      </w:r>
      <w:r>
        <w:rPr>
          <w:spacing w:val="1"/>
        </w:rPr>
        <w:t>u</w:t>
      </w:r>
      <w:r>
        <w:t>i</w:t>
      </w:r>
      <w:r>
        <w:rPr>
          <w:spacing w:val="-1"/>
        </w:rPr>
        <w:t>r</w:t>
      </w:r>
      <w:r>
        <w:rPr>
          <w:spacing w:val="-2"/>
        </w:rPr>
        <w:t>e</w:t>
      </w:r>
      <w:r>
        <w:t>s</w:t>
      </w:r>
      <w:r>
        <w:rPr>
          <w:spacing w:val="46"/>
        </w:rPr>
        <w:t xml:space="preserve"> </w:t>
      </w:r>
      <w:r>
        <w:rPr>
          <w:spacing w:val="-21"/>
          <w:w w:val="85"/>
        </w:rPr>
        <w:t>T</w:t>
      </w:r>
      <w:r>
        <w:rPr>
          <w:w w:val="117"/>
        </w:rPr>
        <w:t>e</w:t>
      </w:r>
      <w:r>
        <w:rPr>
          <w:w w:val="103"/>
        </w:rPr>
        <w:t>c</w:t>
      </w:r>
      <w:r>
        <w:rPr>
          <w:w w:val="112"/>
        </w:rPr>
        <w:t>h</w:t>
      </w:r>
      <w:r w:rsidR="00D95AC7">
        <w:rPr>
          <w:w w:val="112"/>
        </w:rPr>
        <w:t xml:space="preserve"> to use equipment and study the results</w:t>
      </w:r>
    </w:p>
    <w:p w:rsidR="006D35CE" w:rsidRDefault="004D58EB">
      <w:pPr>
        <w:spacing w:before="60"/>
        <w:ind w:left="600"/>
      </w:pPr>
      <w:r>
        <w:t xml:space="preserve">•  </w:t>
      </w:r>
      <w:r>
        <w:rPr>
          <w:spacing w:val="17"/>
        </w:rPr>
        <w:t xml:space="preserve"> </w:t>
      </w:r>
      <w:r>
        <w:t>Sc</w:t>
      </w:r>
      <w:r>
        <w:rPr>
          <w:spacing w:val="1"/>
        </w:rPr>
        <w:t>or</w:t>
      </w:r>
      <w:r>
        <w:t>i</w:t>
      </w:r>
      <w:r>
        <w:rPr>
          <w:spacing w:val="-1"/>
        </w:rPr>
        <w:t>n</w:t>
      </w:r>
      <w:r>
        <w:t>g</w:t>
      </w:r>
      <w:r>
        <w:rPr>
          <w:spacing w:val="39"/>
        </w:rPr>
        <w:t xml:space="preserve"> </w:t>
      </w:r>
      <w:r>
        <w:rPr>
          <w:spacing w:val="1"/>
        </w:rPr>
        <w:t>G</w:t>
      </w:r>
      <w:r>
        <w:rPr>
          <w:spacing w:val="-1"/>
        </w:rPr>
        <w:t>u</w:t>
      </w:r>
      <w:r>
        <w:t>ides</w:t>
      </w:r>
      <w:r>
        <w:rPr>
          <w:spacing w:val="35"/>
        </w:rPr>
        <w:t xml:space="preserve"> </w:t>
      </w:r>
      <w:r>
        <w:t>f</w:t>
      </w:r>
      <w:r>
        <w:rPr>
          <w:spacing w:val="-1"/>
        </w:rPr>
        <w:t>r</w:t>
      </w:r>
      <w:r>
        <w:rPr>
          <w:spacing w:val="1"/>
        </w:rPr>
        <w:t>o</w:t>
      </w:r>
      <w:r>
        <w:t>m</w:t>
      </w:r>
      <w:r>
        <w:rPr>
          <w:spacing w:val="31"/>
        </w:rPr>
        <w:t xml:space="preserve"> </w:t>
      </w:r>
      <w:r>
        <w:rPr>
          <w:spacing w:val="1"/>
        </w:rPr>
        <w:t>AA</w:t>
      </w:r>
      <w:r>
        <w:t>SM</w:t>
      </w:r>
    </w:p>
    <w:p w:rsidR="006D35CE" w:rsidRDefault="004D58EB">
      <w:pPr>
        <w:spacing w:before="60"/>
        <w:ind w:left="600"/>
      </w:pPr>
      <w:r>
        <w:t xml:space="preserve">•  </w:t>
      </w:r>
      <w:r>
        <w:rPr>
          <w:spacing w:val="17"/>
        </w:rPr>
        <w:t xml:space="preserve"> </w:t>
      </w:r>
      <w:r>
        <w:t>S</w:t>
      </w:r>
      <w:r>
        <w:rPr>
          <w:spacing w:val="1"/>
        </w:rPr>
        <w:t>o</w:t>
      </w:r>
      <w:r>
        <w:t>me</w:t>
      </w:r>
      <w:r>
        <w:rPr>
          <w:spacing w:val="42"/>
        </w:rPr>
        <w:t xml:space="preserve"> </w:t>
      </w:r>
      <w:r>
        <w:rPr>
          <w:spacing w:val="1"/>
        </w:rPr>
        <w:t>u</w:t>
      </w:r>
      <w:r>
        <w:rPr>
          <w:spacing w:val="-1"/>
        </w:rPr>
        <w:t>s</w:t>
      </w:r>
      <w:r>
        <w:t>e</w:t>
      </w:r>
      <w:r>
        <w:rPr>
          <w:spacing w:val="34"/>
        </w:rPr>
        <w:t xml:space="preserve"> </w:t>
      </w:r>
      <w:r>
        <w:t>m</w:t>
      </w:r>
      <w:r>
        <w:rPr>
          <w:spacing w:val="-2"/>
        </w:rPr>
        <w:t>a</w:t>
      </w:r>
      <w:r>
        <w:rPr>
          <w:spacing w:val="1"/>
        </w:rPr>
        <w:t>n</w:t>
      </w:r>
      <w:r>
        <w:t>y</w:t>
      </w:r>
      <w:r>
        <w:rPr>
          <w:spacing w:val="41"/>
        </w:rPr>
        <w:t xml:space="preserve"> </w:t>
      </w:r>
      <w:r>
        <w:rPr>
          <w:spacing w:val="-1"/>
          <w:w w:val="116"/>
        </w:rPr>
        <w:t>p</w:t>
      </w:r>
      <w:r>
        <w:rPr>
          <w:spacing w:val="-2"/>
          <w:w w:val="114"/>
        </w:rPr>
        <w:t>a</w:t>
      </w:r>
      <w:r>
        <w:rPr>
          <w:spacing w:val="1"/>
          <w:w w:val="103"/>
        </w:rPr>
        <w:t>r</w:t>
      </w:r>
      <w:r>
        <w:rPr>
          <w:w w:val="114"/>
        </w:rPr>
        <w:t>a</w:t>
      </w:r>
      <w:r>
        <w:rPr>
          <w:spacing w:val="-2"/>
          <w:w w:val="110"/>
        </w:rPr>
        <w:t>m</w:t>
      </w:r>
      <w:r>
        <w:rPr>
          <w:w w:val="117"/>
        </w:rPr>
        <w:t>e</w:t>
      </w:r>
      <w:r>
        <w:rPr>
          <w:spacing w:val="-2"/>
          <w:w w:val="121"/>
        </w:rPr>
        <w:t>t</w:t>
      </w:r>
      <w:r>
        <w:rPr>
          <w:spacing w:val="-2"/>
          <w:w w:val="117"/>
        </w:rPr>
        <w:t>e</w:t>
      </w:r>
      <w:r>
        <w:rPr>
          <w:spacing w:val="3"/>
          <w:w w:val="103"/>
        </w:rPr>
        <w:t>r</w:t>
      </w:r>
      <w:r>
        <w:rPr>
          <w:w w:val="108"/>
        </w:rPr>
        <w:t>s</w:t>
      </w:r>
      <w:r w:rsidR="009067AE">
        <w:rPr>
          <w:w w:val="108"/>
        </w:rPr>
        <w:t xml:space="preserve"> from PSG</w:t>
      </w:r>
    </w:p>
    <w:p w:rsidR="006D35CE" w:rsidRDefault="004D58EB">
      <w:pPr>
        <w:spacing w:before="58"/>
        <w:ind w:left="600"/>
      </w:pPr>
      <w:r>
        <w:t xml:space="preserve">•  </w:t>
      </w:r>
      <w:r>
        <w:rPr>
          <w:spacing w:val="17"/>
        </w:rPr>
        <w:t xml:space="preserve"> </w:t>
      </w:r>
      <w:r>
        <w:t>S</w:t>
      </w:r>
      <w:r>
        <w:rPr>
          <w:spacing w:val="1"/>
        </w:rPr>
        <w:t>o</w:t>
      </w:r>
      <w:r>
        <w:t>me</w:t>
      </w:r>
      <w:r>
        <w:rPr>
          <w:spacing w:val="42"/>
        </w:rPr>
        <w:t xml:space="preserve"> </w:t>
      </w:r>
      <w:r>
        <w:rPr>
          <w:spacing w:val="1"/>
        </w:rPr>
        <w:t>u</w:t>
      </w:r>
      <w:r>
        <w:rPr>
          <w:spacing w:val="-1"/>
        </w:rPr>
        <w:t>s</w:t>
      </w:r>
      <w:r>
        <w:t>e</w:t>
      </w:r>
      <w:r>
        <w:rPr>
          <w:spacing w:val="34"/>
        </w:rPr>
        <w:t xml:space="preserve"> </w:t>
      </w:r>
      <w:r>
        <w:t>ve</w:t>
      </w:r>
      <w:r>
        <w:rPr>
          <w:spacing w:val="9"/>
        </w:rPr>
        <w:t>r</w:t>
      </w:r>
      <w:r>
        <w:t>y</w:t>
      </w:r>
      <w:r>
        <w:rPr>
          <w:spacing w:val="9"/>
        </w:rPr>
        <w:t xml:space="preserve"> </w:t>
      </w:r>
      <w:r>
        <w:rPr>
          <w:spacing w:val="2"/>
        </w:rPr>
        <w:t>f</w:t>
      </w:r>
      <w:r>
        <w:rPr>
          <w:spacing w:val="-2"/>
        </w:rPr>
        <w:t>e</w:t>
      </w:r>
      <w:r>
        <w:t>w</w:t>
      </w:r>
      <w:r>
        <w:rPr>
          <w:spacing w:val="12"/>
        </w:rPr>
        <w:t xml:space="preserve"> </w:t>
      </w:r>
      <w:r>
        <w:rPr>
          <w:spacing w:val="-1"/>
          <w:w w:val="116"/>
        </w:rPr>
        <w:t>p</w:t>
      </w:r>
      <w:r>
        <w:rPr>
          <w:w w:val="114"/>
        </w:rPr>
        <w:t>a</w:t>
      </w:r>
      <w:r>
        <w:rPr>
          <w:spacing w:val="1"/>
          <w:w w:val="103"/>
        </w:rPr>
        <w:t>r</w:t>
      </w:r>
      <w:r>
        <w:rPr>
          <w:spacing w:val="-2"/>
          <w:w w:val="114"/>
        </w:rPr>
        <w:t>a</w:t>
      </w:r>
      <w:r>
        <w:rPr>
          <w:w w:val="110"/>
        </w:rPr>
        <w:t>m</w:t>
      </w:r>
      <w:r>
        <w:rPr>
          <w:w w:val="117"/>
        </w:rPr>
        <w:t>e</w:t>
      </w:r>
      <w:r>
        <w:rPr>
          <w:spacing w:val="-4"/>
          <w:w w:val="121"/>
        </w:rPr>
        <w:t>t</w:t>
      </w:r>
      <w:r>
        <w:rPr>
          <w:w w:val="117"/>
        </w:rPr>
        <w:t>e</w:t>
      </w:r>
      <w:r>
        <w:rPr>
          <w:spacing w:val="3"/>
          <w:w w:val="103"/>
        </w:rPr>
        <w:t>r</w:t>
      </w:r>
      <w:r>
        <w:rPr>
          <w:w w:val="108"/>
        </w:rPr>
        <w:t>s</w:t>
      </w:r>
      <w:r w:rsidR="009067AE">
        <w:rPr>
          <w:w w:val="108"/>
        </w:rPr>
        <w:t xml:space="preserve"> like a single channel EEG</w:t>
      </w:r>
    </w:p>
    <w:p w:rsidR="006D35CE" w:rsidRDefault="006D35CE">
      <w:pPr>
        <w:spacing w:before="6" w:line="160" w:lineRule="exact"/>
        <w:rPr>
          <w:sz w:val="16"/>
          <w:szCs w:val="16"/>
        </w:rPr>
      </w:pPr>
    </w:p>
    <w:p w:rsidR="006D35CE" w:rsidRDefault="00C62D56">
      <w:pPr>
        <w:ind w:left="103"/>
      </w:pPr>
      <w:r>
        <w:pict>
          <v:group id="_x0000_s1153" style="position:absolute;left:0;text-align:left;margin-left:83.5pt;margin-top:.1pt;width:14.05pt;height:11.9pt;z-index:-251676672;mso-position-horizontal-relative:page" coordorigin="1670,2" coordsize="281,238">
            <v:shape id="_x0000_s1155" style="position:absolute;left:1678;top:9;width:266;height:223" coordorigin="1678,9" coordsize="266,223" path="m1678,9r266,l1944,232r-266,l1678,9xe" fillcolor="#d1d4d8" stroked="f">
              <v:path arrowok="t"/>
            </v:shape>
            <v:shape id="_x0000_s1154" style="position:absolute;left:1723;top:52;width:178;height:134" coordorigin="1723,52" coordsize="178,134" path="m1723,52r178,l1901,187r-178,l1723,52xe" stroked="f">
              <v:path arrowok="t"/>
            </v:shape>
            <w10:wrap anchorx="page"/>
          </v:group>
        </w:pict>
      </w:r>
      <w:r w:rsidR="004D58EB">
        <w:rPr>
          <w:sz w:val="18"/>
          <w:szCs w:val="18"/>
        </w:rPr>
        <w:t xml:space="preserve">8        </w:t>
      </w:r>
      <w:r w:rsidR="004D58EB">
        <w:rPr>
          <w:spacing w:val="1"/>
          <w:sz w:val="18"/>
          <w:szCs w:val="18"/>
        </w:rPr>
        <w:t xml:space="preserve"> </w:t>
      </w:r>
      <w:r w:rsidR="004D58EB">
        <w:rPr>
          <w:spacing w:val="-1"/>
          <w:w w:val="119"/>
        </w:rPr>
        <w:t>P</w:t>
      </w:r>
      <w:r w:rsidR="004D58EB">
        <w:rPr>
          <w:spacing w:val="1"/>
          <w:w w:val="119"/>
        </w:rPr>
        <w:t>r</w:t>
      </w:r>
      <w:r w:rsidR="004D58EB">
        <w:rPr>
          <w:w w:val="119"/>
        </w:rPr>
        <w:t>e</w:t>
      </w:r>
      <w:r w:rsidR="004D58EB">
        <w:rPr>
          <w:spacing w:val="2"/>
          <w:w w:val="119"/>
        </w:rPr>
        <w:t>s</w:t>
      </w:r>
      <w:r w:rsidR="004D58EB">
        <w:rPr>
          <w:w w:val="119"/>
        </w:rPr>
        <w:t>e</w:t>
      </w:r>
      <w:r w:rsidR="004D58EB">
        <w:rPr>
          <w:spacing w:val="1"/>
          <w:w w:val="119"/>
        </w:rPr>
        <w:t>n</w:t>
      </w:r>
      <w:r w:rsidR="004D58EB">
        <w:rPr>
          <w:spacing w:val="-2"/>
          <w:w w:val="119"/>
        </w:rPr>
        <w:t>t</w:t>
      </w:r>
      <w:r w:rsidR="004D58EB">
        <w:rPr>
          <w:w w:val="119"/>
        </w:rPr>
        <w:t>at</w:t>
      </w:r>
      <w:r w:rsidR="004D58EB">
        <w:rPr>
          <w:spacing w:val="1"/>
          <w:w w:val="119"/>
        </w:rPr>
        <w:t>i</w:t>
      </w:r>
      <w:r w:rsidR="004D58EB">
        <w:rPr>
          <w:spacing w:val="-2"/>
          <w:w w:val="119"/>
        </w:rPr>
        <w:t>o</w:t>
      </w:r>
      <w:r w:rsidR="004D58EB">
        <w:rPr>
          <w:w w:val="119"/>
        </w:rPr>
        <w:t>n</w:t>
      </w:r>
      <w:r w:rsidR="004D58EB">
        <w:rPr>
          <w:spacing w:val="-9"/>
          <w:w w:val="119"/>
        </w:rPr>
        <w:t xml:space="preserve"> </w:t>
      </w:r>
      <w:r w:rsidR="004D58EB">
        <w:rPr>
          <w:w w:val="104"/>
        </w:rPr>
        <w:t>O</w:t>
      </w:r>
      <w:r w:rsidR="004D58EB">
        <w:rPr>
          <w:spacing w:val="-1"/>
          <w:w w:val="120"/>
        </w:rPr>
        <w:t>u</w:t>
      </w:r>
      <w:r w:rsidR="004D58EB">
        <w:rPr>
          <w:w w:val="139"/>
        </w:rPr>
        <w:t>t</w:t>
      </w:r>
      <w:r w:rsidR="004D58EB">
        <w:rPr>
          <w:spacing w:val="1"/>
          <w:w w:val="102"/>
        </w:rPr>
        <w:t>li</w:t>
      </w:r>
      <w:r w:rsidR="004D58EB">
        <w:rPr>
          <w:spacing w:val="-1"/>
          <w:w w:val="120"/>
        </w:rPr>
        <w:t>n</w:t>
      </w:r>
      <w:r w:rsidR="004D58EB">
        <w:rPr>
          <w:w w:val="121"/>
        </w:rPr>
        <w:t>e</w:t>
      </w:r>
    </w:p>
    <w:p w:rsidR="006D35CE" w:rsidRDefault="004D58EB">
      <w:pPr>
        <w:spacing w:before="86"/>
        <w:ind w:left="600"/>
      </w:pPr>
      <w:r>
        <w:t xml:space="preserve">•  </w:t>
      </w:r>
      <w:r>
        <w:rPr>
          <w:spacing w:val="17"/>
        </w:rPr>
        <w:t xml:space="preserve"> </w:t>
      </w:r>
      <w:r w:rsidR="00D95AC7">
        <w:rPr>
          <w:spacing w:val="17"/>
        </w:rPr>
        <w:t xml:space="preserve">For the Rest of the presentation I am going to about </w:t>
      </w:r>
      <w:r w:rsidR="00D95AC7">
        <w:rPr>
          <w:spacing w:val="1"/>
          <w:w w:val="85"/>
        </w:rPr>
        <w:t>The factors effecting the decision for</w:t>
      </w:r>
    </w:p>
    <w:p w:rsidR="006D35CE" w:rsidRDefault="004D58EB">
      <w:pPr>
        <w:spacing w:before="58"/>
        <w:ind w:left="917"/>
        <w:sectPr w:rsidR="006D35CE">
          <w:headerReference w:type="default" r:id="rId7"/>
          <w:footerReference w:type="default" r:id="rId8"/>
          <w:pgSz w:w="12240" w:h="15840"/>
          <w:pgMar w:top="360" w:right="40" w:bottom="280" w:left="1440" w:header="111" w:footer="604" w:gutter="0"/>
          <w:pgNumType w:start="1"/>
          <w:cols w:space="720"/>
        </w:sectPr>
      </w:pPr>
      <w:r>
        <w:t>–</w:t>
      </w:r>
      <w:r>
        <w:rPr>
          <w:spacing w:val="48"/>
        </w:rPr>
        <w:t xml:space="preserve"> </w:t>
      </w:r>
      <w:r>
        <w:rPr>
          <w:spacing w:val="-1"/>
        </w:rPr>
        <w:t>Th</w:t>
      </w:r>
      <w:r>
        <w:t>e</w:t>
      </w:r>
      <w:r>
        <w:rPr>
          <w:spacing w:val="14"/>
        </w:rPr>
        <w:t xml:space="preserve"> </w:t>
      </w:r>
      <w:r>
        <w:t>Si</w:t>
      </w:r>
      <w:r>
        <w:rPr>
          <w:spacing w:val="1"/>
        </w:rPr>
        <w:t>n</w:t>
      </w:r>
      <w:r>
        <w:t>gle</w:t>
      </w:r>
      <w:r>
        <w:rPr>
          <w:spacing w:val="23"/>
        </w:rPr>
        <w:t xml:space="preserve"> </w:t>
      </w:r>
      <w:r>
        <w:rPr>
          <w:spacing w:val="-2"/>
        </w:rPr>
        <w:t>C</w:t>
      </w:r>
      <w:r>
        <w:rPr>
          <w:spacing w:val="1"/>
        </w:rPr>
        <w:t>h</w:t>
      </w:r>
      <w:r>
        <w:t>a</w:t>
      </w:r>
      <w:r>
        <w:rPr>
          <w:spacing w:val="-1"/>
        </w:rPr>
        <w:t>n</w:t>
      </w:r>
      <w:r>
        <w:rPr>
          <w:spacing w:val="1"/>
        </w:rPr>
        <w:t>n</w:t>
      </w:r>
      <w:r>
        <w:t>el</w:t>
      </w:r>
      <w:r>
        <w:rPr>
          <w:spacing w:val="47"/>
        </w:rPr>
        <w:t xml:space="preserve"> </w:t>
      </w:r>
      <w:r>
        <w:rPr>
          <w:spacing w:val="1"/>
          <w:w w:val="82"/>
        </w:rPr>
        <w:t>E</w:t>
      </w:r>
      <w:r>
        <w:rPr>
          <w:spacing w:val="-1"/>
          <w:w w:val="82"/>
        </w:rPr>
        <w:t>E</w:t>
      </w:r>
      <w:r>
        <w:rPr>
          <w:w w:val="94"/>
        </w:rPr>
        <w:t>G</w:t>
      </w:r>
    </w:p>
    <w:p w:rsidR="006D35CE" w:rsidRDefault="006D35CE">
      <w:pPr>
        <w:spacing w:before="3" w:line="160" w:lineRule="exact"/>
        <w:rPr>
          <w:sz w:val="17"/>
          <w:szCs w:val="17"/>
        </w:rPr>
      </w:pPr>
    </w:p>
    <w:p w:rsidR="006D35CE" w:rsidRDefault="006D35CE">
      <w:pPr>
        <w:spacing w:line="200" w:lineRule="exact"/>
      </w:pPr>
    </w:p>
    <w:p w:rsidR="006D35CE" w:rsidRDefault="006D35CE">
      <w:pPr>
        <w:spacing w:line="200" w:lineRule="exact"/>
      </w:pPr>
    </w:p>
    <w:p w:rsidR="006D35CE" w:rsidRDefault="006D35CE">
      <w:pPr>
        <w:spacing w:line="200" w:lineRule="exact"/>
      </w:pPr>
    </w:p>
    <w:p w:rsidR="006D35CE" w:rsidRDefault="006D35CE">
      <w:pPr>
        <w:spacing w:line="200" w:lineRule="exact"/>
      </w:pPr>
    </w:p>
    <w:p w:rsidR="006D35CE" w:rsidRDefault="004D58EB">
      <w:pPr>
        <w:spacing w:before="33"/>
        <w:ind w:left="1017"/>
      </w:pPr>
      <w:r>
        <w:t>–</w:t>
      </w:r>
      <w:r>
        <w:rPr>
          <w:spacing w:val="48"/>
        </w:rPr>
        <w:t xml:space="preserve"> </w:t>
      </w:r>
      <w:r>
        <w:t>Sig</w:t>
      </w:r>
      <w:r>
        <w:rPr>
          <w:spacing w:val="1"/>
        </w:rPr>
        <w:t>n</w:t>
      </w:r>
      <w:r>
        <w:rPr>
          <w:spacing w:val="-2"/>
        </w:rPr>
        <w:t>a</w:t>
      </w:r>
      <w:r>
        <w:t>l</w:t>
      </w:r>
      <w:r>
        <w:rPr>
          <w:spacing w:val="24"/>
        </w:rPr>
        <w:t xml:space="preserve"> </w:t>
      </w:r>
      <w:r>
        <w:rPr>
          <w:spacing w:val="-2"/>
        </w:rPr>
        <w:t>P</w:t>
      </w:r>
      <w:r>
        <w:rPr>
          <w:spacing w:val="-1"/>
          <w:w w:val="103"/>
        </w:rPr>
        <w:t>r</w:t>
      </w:r>
      <w:r>
        <w:rPr>
          <w:spacing w:val="1"/>
          <w:w w:val="116"/>
        </w:rPr>
        <w:t>o</w:t>
      </w:r>
      <w:r>
        <w:rPr>
          <w:w w:val="103"/>
        </w:rPr>
        <w:t>c</w:t>
      </w:r>
      <w:r>
        <w:rPr>
          <w:w w:val="117"/>
        </w:rPr>
        <w:t>e</w:t>
      </w:r>
      <w:r>
        <w:rPr>
          <w:spacing w:val="-1"/>
          <w:w w:val="108"/>
        </w:rPr>
        <w:t>ss</w:t>
      </w:r>
      <w:r>
        <w:rPr>
          <w:w w:val="87"/>
        </w:rPr>
        <w:t>i</w:t>
      </w:r>
      <w:r>
        <w:rPr>
          <w:spacing w:val="1"/>
          <w:w w:val="112"/>
        </w:rPr>
        <w:t>n</w:t>
      </w:r>
      <w:r>
        <w:rPr>
          <w:w w:val="117"/>
        </w:rPr>
        <w:t>g</w:t>
      </w:r>
      <w:r w:rsidR="00D95AC7">
        <w:rPr>
          <w:w w:val="117"/>
        </w:rPr>
        <w:t xml:space="preserve"> Algorithms</w:t>
      </w:r>
    </w:p>
    <w:p w:rsidR="006D35CE" w:rsidRDefault="004D58EB">
      <w:pPr>
        <w:spacing w:before="60"/>
        <w:ind w:left="982" w:right="8327"/>
        <w:jc w:val="center"/>
      </w:pPr>
      <w:r>
        <w:t>–</w:t>
      </w:r>
      <w:r>
        <w:rPr>
          <w:spacing w:val="48"/>
        </w:rPr>
        <w:t xml:space="preserve"> </w:t>
      </w:r>
      <w:r>
        <w:rPr>
          <w:spacing w:val="-2"/>
          <w:w w:val="92"/>
        </w:rPr>
        <w:t>C</w:t>
      </w:r>
      <w:r>
        <w:rPr>
          <w:w w:val="114"/>
        </w:rPr>
        <w:t>a</w:t>
      </w:r>
      <w:r>
        <w:rPr>
          <w:spacing w:val="-2"/>
          <w:w w:val="121"/>
        </w:rPr>
        <w:t>t</w:t>
      </w:r>
      <w:r>
        <w:rPr>
          <w:spacing w:val="-2"/>
          <w:w w:val="117"/>
        </w:rPr>
        <w:t>e</w:t>
      </w:r>
      <w:r>
        <w:rPr>
          <w:w w:val="117"/>
        </w:rPr>
        <w:t>g</w:t>
      </w:r>
      <w:r>
        <w:rPr>
          <w:spacing w:val="1"/>
          <w:w w:val="116"/>
        </w:rPr>
        <w:t>o</w:t>
      </w:r>
      <w:r>
        <w:rPr>
          <w:spacing w:val="1"/>
          <w:w w:val="103"/>
        </w:rPr>
        <w:t>r</w:t>
      </w:r>
      <w:r>
        <w:rPr>
          <w:w w:val="87"/>
        </w:rPr>
        <w:t>i</w:t>
      </w:r>
      <w:r>
        <w:rPr>
          <w:spacing w:val="2"/>
          <w:w w:val="101"/>
        </w:rPr>
        <w:t>z</w:t>
      </w:r>
      <w:r>
        <w:rPr>
          <w:w w:val="114"/>
        </w:rPr>
        <w:t>a</w:t>
      </w:r>
      <w:r>
        <w:rPr>
          <w:w w:val="121"/>
        </w:rPr>
        <w:t>t</w:t>
      </w:r>
      <w:r>
        <w:rPr>
          <w:w w:val="87"/>
        </w:rPr>
        <w:t>i</w:t>
      </w:r>
      <w:r>
        <w:rPr>
          <w:spacing w:val="1"/>
          <w:w w:val="116"/>
        </w:rPr>
        <w:t>o</w:t>
      </w:r>
      <w:r w:rsidR="00D95AC7">
        <w:rPr>
          <w:w w:val="112"/>
        </w:rPr>
        <w:t>n Algorithms</w:t>
      </w:r>
    </w:p>
    <w:p w:rsidR="006D35CE" w:rsidRDefault="004D58EB">
      <w:pPr>
        <w:spacing w:before="60"/>
        <w:ind w:left="665" w:right="8058"/>
        <w:jc w:val="center"/>
      </w:pPr>
      <w:r>
        <w:t xml:space="preserve">•  </w:t>
      </w:r>
      <w:r>
        <w:rPr>
          <w:spacing w:val="17"/>
        </w:rPr>
        <w:t xml:space="preserve"> </w:t>
      </w:r>
      <w:r>
        <w:rPr>
          <w:spacing w:val="1"/>
          <w:w w:val="111"/>
        </w:rPr>
        <w:t>M</w:t>
      </w:r>
      <w:r>
        <w:rPr>
          <w:w w:val="111"/>
        </w:rPr>
        <w:t>et</w:t>
      </w:r>
      <w:r>
        <w:rPr>
          <w:spacing w:val="1"/>
          <w:w w:val="111"/>
        </w:rPr>
        <w:t>ho</w:t>
      </w:r>
      <w:r>
        <w:rPr>
          <w:w w:val="111"/>
        </w:rPr>
        <w:t>ds</w:t>
      </w:r>
      <w:r w:rsidR="00D95AC7">
        <w:rPr>
          <w:w w:val="111"/>
        </w:rPr>
        <w:t xml:space="preserve"> (Coding)</w:t>
      </w:r>
      <w:r>
        <w:rPr>
          <w:spacing w:val="-8"/>
          <w:w w:val="111"/>
        </w:rPr>
        <w:t xml:space="preserve"> </w:t>
      </w:r>
      <w:r>
        <w:rPr>
          <w:spacing w:val="-2"/>
        </w:rPr>
        <w:t>a</w:t>
      </w:r>
      <w:r>
        <w:rPr>
          <w:spacing w:val="1"/>
        </w:rPr>
        <w:t>n</w:t>
      </w:r>
      <w:r>
        <w:t>d</w:t>
      </w:r>
      <w:r>
        <w:rPr>
          <w:spacing w:val="45"/>
        </w:rPr>
        <w:t xml:space="preserve"> </w:t>
      </w:r>
      <w:r>
        <w:rPr>
          <w:spacing w:val="-6"/>
          <w:w w:val="89"/>
        </w:rPr>
        <w:t>R</w:t>
      </w:r>
      <w:r>
        <w:rPr>
          <w:w w:val="117"/>
        </w:rPr>
        <w:t>e</w:t>
      </w:r>
      <w:r>
        <w:rPr>
          <w:spacing w:val="-1"/>
          <w:w w:val="108"/>
        </w:rPr>
        <w:t>s</w:t>
      </w:r>
      <w:r>
        <w:rPr>
          <w:spacing w:val="1"/>
          <w:w w:val="112"/>
        </w:rPr>
        <w:t>u</w:t>
      </w:r>
      <w:r>
        <w:rPr>
          <w:w w:val="87"/>
        </w:rPr>
        <w:t>l</w:t>
      </w:r>
      <w:r>
        <w:rPr>
          <w:w w:val="121"/>
        </w:rPr>
        <w:t>t</w:t>
      </w:r>
      <w:r>
        <w:rPr>
          <w:w w:val="108"/>
        </w:rPr>
        <w:t>s</w:t>
      </w:r>
    </w:p>
    <w:p w:rsidR="006D35CE" w:rsidRDefault="004D58EB">
      <w:pPr>
        <w:spacing w:before="58" w:line="220" w:lineRule="exact"/>
        <w:ind w:left="665" w:right="7925"/>
        <w:jc w:val="center"/>
      </w:pPr>
      <w:r>
        <w:rPr>
          <w:position w:val="-1"/>
        </w:rPr>
        <w:t xml:space="preserve">•  </w:t>
      </w:r>
      <w:r>
        <w:rPr>
          <w:spacing w:val="17"/>
          <w:position w:val="-1"/>
        </w:rPr>
        <w:t xml:space="preserve"> </w:t>
      </w:r>
      <w:r>
        <w:rPr>
          <w:spacing w:val="-2"/>
          <w:position w:val="-1"/>
        </w:rPr>
        <w:t>C</w:t>
      </w:r>
      <w:r>
        <w:rPr>
          <w:spacing w:val="3"/>
          <w:position w:val="-1"/>
        </w:rPr>
        <w:t>o</w:t>
      </w:r>
      <w:r>
        <w:rPr>
          <w:spacing w:val="-1"/>
          <w:position w:val="-1"/>
        </w:rPr>
        <w:t>n</w:t>
      </w:r>
      <w:r>
        <w:rPr>
          <w:position w:val="-1"/>
        </w:rPr>
        <w:t>cl</w:t>
      </w:r>
      <w:r>
        <w:rPr>
          <w:spacing w:val="1"/>
          <w:position w:val="-1"/>
        </w:rPr>
        <w:t>u</w:t>
      </w:r>
      <w:r>
        <w:rPr>
          <w:spacing w:val="-1"/>
          <w:position w:val="-1"/>
        </w:rPr>
        <w:t>s</w:t>
      </w:r>
      <w:r>
        <w:rPr>
          <w:position w:val="-1"/>
        </w:rPr>
        <w:t>i</w:t>
      </w:r>
      <w:r>
        <w:rPr>
          <w:spacing w:val="1"/>
          <w:position w:val="-1"/>
        </w:rPr>
        <w:t>o</w:t>
      </w:r>
      <w:r>
        <w:rPr>
          <w:position w:val="-1"/>
        </w:rPr>
        <w:t xml:space="preserve">n </w:t>
      </w:r>
      <w:r>
        <w:rPr>
          <w:spacing w:val="3"/>
          <w:position w:val="-1"/>
        </w:rPr>
        <w:t xml:space="preserve"> </w:t>
      </w:r>
      <w:r>
        <w:rPr>
          <w:spacing w:val="-2"/>
          <w:position w:val="-1"/>
        </w:rPr>
        <w:t>a</w:t>
      </w:r>
      <w:r>
        <w:rPr>
          <w:spacing w:val="1"/>
          <w:position w:val="-1"/>
        </w:rPr>
        <w:t>n</w:t>
      </w:r>
      <w:r>
        <w:rPr>
          <w:position w:val="-1"/>
        </w:rPr>
        <w:t>d</w:t>
      </w:r>
      <w:r>
        <w:rPr>
          <w:spacing w:val="41"/>
          <w:position w:val="-1"/>
        </w:rPr>
        <w:t xml:space="preserve"> </w:t>
      </w:r>
      <w:r>
        <w:rPr>
          <w:spacing w:val="2"/>
          <w:w w:val="87"/>
          <w:position w:val="-1"/>
        </w:rPr>
        <w:t>F</w:t>
      </w:r>
      <w:r>
        <w:rPr>
          <w:spacing w:val="-1"/>
          <w:w w:val="112"/>
          <w:position w:val="-1"/>
        </w:rPr>
        <w:t>u</w:t>
      </w:r>
      <w:r>
        <w:rPr>
          <w:w w:val="121"/>
          <w:position w:val="-1"/>
        </w:rPr>
        <w:t>t</w:t>
      </w:r>
      <w:r>
        <w:rPr>
          <w:spacing w:val="1"/>
          <w:w w:val="112"/>
          <w:position w:val="-1"/>
        </w:rPr>
        <w:t>u</w:t>
      </w:r>
      <w:r>
        <w:rPr>
          <w:spacing w:val="-1"/>
          <w:w w:val="103"/>
          <w:position w:val="-1"/>
        </w:rPr>
        <w:t>r</w:t>
      </w:r>
      <w:r>
        <w:rPr>
          <w:w w:val="117"/>
          <w:position w:val="-1"/>
        </w:rPr>
        <w:t>e</w:t>
      </w:r>
    </w:p>
    <w:p w:rsidR="006D35CE" w:rsidRDefault="006D35CE">
      <w:pPr>
        <w:spacing w:before="4" w:line="140" w:lineRule="exact"/>
        <w:rPr>
          <w:sz w:val="15"/>
          <w:szCs w:val="15"/>
        </w:rPr>
      </w:pPr>
    </w:p>
    <w:p w:rsidR="006D35CE" w:rsidRDefault="00C62D56">
      <w:pPr>
        <w:spacing w:before="35" w:line="200" w:lineRule="exact"/>
        <w:ind w:left="203"/>
        <w:rPr>
          <w:sz w:val="18"/>
          <w:szCs w:val="18"/>
        </w:rPr>
      </w:pPr>
      <w:r>
        <w:pict>
          <v:group id="_x0000_s1150" style="position:absolute;left:0;text-align:left;margin-left:83.5pt;margin-top:.9pt;width:14.05pt;height:11.8pt;z-index:-251675648;mso-position-horizontal-relative:page" coordorigin="1670,18" coordsize="281,236">
            <v:shape id="_x0000_s1152" style="position:absolute;left:1678;top:25;width:266;height:221" coordorigin="1678,25" coordsize="266,221" path="m1678,25r266,l1944,246r-266,l1678,25xe" fillcolor="#d1d4d8" stroked="f">
              <v:path arrowok="t"/>
            </v:shape>
            <v:shape id="_x0000_s1151" style="position:absolute;left:1723;top:69;width:178;height:134" coordorigin="1723,69" coordsize="178,134" path="m1723,69r178,l1901,203r-178,l1723,69xe" stroked="f">
              <v:path arrowok="t"/>
            </v:shape>
            <w10:wrap anchorx="page"/>
          </v:group>
        </w:pict>
      </w:r>
      <w:r w:rsidR="004D58EB">
        <w:rPr>
          <w:w w:val="106"/>
          <w:position w:val="-1"/>
          <w:sz w:val="18"/>
          <w:szCs w:val="18"/>
        </w:rPr>
        <w:t>9</w:t>
      </w:r>
    </w:p>
    <w:p w:rsidR="006D35CE" w:rsidRDefault="005F65FB">
      <w:pPr>
        <w:spacing w:before="7" w:line="160" w:lineRule="exact"/>
        <w:rPr>
          <w:sz w:val="16"/>
          <w:szCs w:val="16"/>
        </w:rPr>
      </w:pPr>
      <w:r>
        <w:rPr>
          <w:sz w:val="16"/>
          <w:szCs w:val="16"/>
        </w:rPr>
        <w:t>MOVING ON TO THE SINGLE EEG CHANNEL</w:t>
      </w:r>
    </w:p>
    <w:p w:rsidR="005F65FB" w:rsidRDefault="005F65FB">
      <w:pPr>
        <w:spacing w:before="7" w:line="160" w:lineRule="exact"/>
        <w:rPr>
          <w:sz w:val="16"/>
          <w:szCs w:val="16"/>
        </w:rPr>
      </w:pPr>
    </w:p>
    <w:p w:rsidR="006D35CE" w:rsidRDefault="00C62D56">
      <w:pPr>
        <w:spacing w:before="33"/>
        <w:ind w:left="110"/>
      </w:pPr>
      <w:r>
        <w:pict>
          <v:group id="_x0000_s1147" style="position:absolute;left:0;text-align:left;margin-left:83.5pt;margin-top:1.6pt;width:14.05pt;height:11.9pt;z-index:-251674624;mso-position-horizontal-relative:page" coordorigin="1670,32" coordsize="281,238">
            <v:shape id="_x0000_s1149" style="position:absolute;left:1678;top:40;width:266;height:223" coordorigin="1678,40" coordsize="266,223" path="m1678,40r266,l1944,263r-266,l1678,40xe" fillcolor="#d1d4d8" stroked="f">
              <v:path arrowok="t"/>
            </v:shape>
            <v:shape id="_x0000_s1148" style="position:absolute;left:1723;top:85;width:178;height:134" coordorigin="1723,85" coordsize="178,134" path="m1723,85r178,l1901,220r-178,l1723,85xe" stroked="f">
              <v:path arrowok="t"/>
            </v:shape>
            <w10:wrap anchorx="page"/>
          </v:group>
        </w:pict>
      </w:r>
      <w:r w:rsidR="004D58EB">
        <w:rPr>
          <w:spacing w:val="-2"/>
          <w:sz w:val="18"/>
          <w:szCs w:val="18"/>
        </w:rPr>
        <w:t>1</w:t>
      </w:r>
      <w:r w:rsidR="004D58EB">
        <w:rPr>
          <w:sz w:val="18"/>
          <w:szCs w:val="18"/>
        </w:rPr>
        <w:t xml:space="preserve">0        </w:t>
      </w:r>
      <w:r w:rsidR="004D58EB">
        <w:rPr>
          <w:spacing w:val="6"/>
          <w:sz w:val="18"/>
          <w:szCs w:val="18"/>
        </w:rPr>
        <w:t xml:space="preserve"> </w:t>
      </w:r>
      <w:r w:rsidR="004D58EB">
        <w:rPr>
          <w:spacing w:val="1"/>
        </w:rPr>
        <w:t>T</w:t>
      </w:r>
      <w:r w:rsidR="004D58EB">
        <w:t>he</w:t>
      </w:r>
      <w:r w:rsidR="004D58EB">
        <w:rPr>
          <w:spacing w:val="33"/>
        </w:rPr>
        <w:t xml:space="preserve"> </w:t>
      </w:r>
      <w:r w:rsidR="004D58EB">
        <w:t>EEG</w:t>
      </w:r>
    </w:p>
    <w:p w:rsidR="006D35CE" w:rsidRDefault="004D58EB">
      <w:pPr>
        <w:spacing w:before="84"/>
        <w:ind w:left="700"/>
      </w:pPr>
      <w:r>
        <w:t xml:space="preserve">•  </w:t>
      </w:r>
      <w:r>
        <w:rPr>
          <w:spacing w:val="17"/>
        </w:rPr>
        <w:t xml:space="preserve"> </w:t>
      </w:r>
      <w:r>
        <w:rPr>
          <w:spacing w:val="1"/>
          <w:w w:val="82"/>
        </w:rPr>
        <w:t>E</w:t>
      </w:r>
      <w:r>
        <w:rPr>
          <w:w w:val="87"/>
        </w:rPr>
        <w:t>l</w:t>
      </w:r>
      <w:r>
        <w:rPr>
          <w:w w:val="117"/>
        </w:rPr>
        <w:t>e</w:t>
      </w:r>
      <w:r>
        <w:rPr>
          <w:spacing w:val="-2"/>
          <w:w w:val="103"/>
        </w:rPr>
        <w:t>c</w:t>
      </w:r>
      <w:r>
        <w:rPr>
          <w:w w:val="121"/>
        </w:rPr>
        <w:t>t</w:t>
      </w:r>
      <w:r>
        <w:rPr>
          <w:spacing w:val="-1"/>
          <w:w w:val="103"/>
        </w:rPr>
        <w:t>r</w:t>
      </w:r>
      <w:r>
        <w:rPr>
          <w:spacing w:val="1"/>
          <w:w w:val="116"/>
        </w:rPr>
        <w:t>o</w:t>
      </w:r>
      <w:r>
        <w:rPr>
          <w:w w:val="117"/>
        </w:rPr>
        <w:t>de</w:t>
      </w:r>
      <w:r>
        <w:rPr>
          <w:w w:val="108"/>
        </w:rPr>
        <w:t>s</w:t>
      </w:r>
      <w:r>
        <w:rPr>
          <w:spacing w:val="-1"/>
        </w:rPr>
        <w:t xml:space="preserve"> </w:t>
      </w:r>
      <w:r>
        <w:rPr>
          <w:spacing w:val="1"/>
        </w:rPr>
        <w:t>o</w:t>
      </w:r>
      <w:r>
        <w:t>n</w:t>
      </w:r>
      <w:r>
        <w:rPr>
          <w:spacing w:val="31"/>
        </w:rPr>
        <w:t xml:space="preserve"> </w:t>
      </w:r>
      <w:r>
        <w:t>t</w:t>
      </w:r>
      <w:r>
        <w:rPr>
          <w:spacing w:val="1"/>
        </w:rPr>
        <w:t>h</w:t>
      </w:r>
      <w:r>
        <w:t>e</w:t>
      </w:r>
      <w:r>
        <w:rPr>
          <w:spacing w:val="40"/>
        </w:rPr>
        <w:t xml:space="preserve"> </w:t>
      </w:r>
      <w:r>
        <w:rPr>
          <w:spacing w:val="1"/>
          <w:w w:val="115"/>
        </w:rPr>
        <w:t>h</w:t>
      </w:r>
      <w:r>
        <w:rPr>
          <w:spacing w:val="-2"/>
          <w:w w:val="115"/>
        </w:rPr>
        <w:t>e</w:t>
      </w:r>
      <w:r>
        <w:rPr>
          <w:w w:val="115"/>
        </w:rPr>
        <w:t>ad</w:t>
      </w:r>
      <w:r w:rsidR="00D95AC7">
        <w:rPr>
          <w:w w:val="115"/>
        </w:rPr>
        <w:t xml:space="preserve"> at different position</w:t>
      </w:r>
    </w:p>
    <w:p w:rsidR="006D35CE" w:rsidRDefault="004D58EB">
      <w:pPr>
        <w:spacing w:before="60"/>
        <w:ind w:left="700"/>
      </w:pPr>
      <w:r>
        <w:t xml:space="preserve">•  </w:t>
      </w:r>
      <w:r>
        <w:rPr>
          <w:spacing w:val="17"/>
        </w:rPr>
        <w:t xml:space="preserve"> </w:t>
      </w:r>
      <w:r>
        <w:rPr>
          <w:spacing w:val="-13"/>
        </w:rPr>
        <w:t>T</w:t>
      </w:r>
      <w:r>
        <w:t>wo</w:t>
      </w:r>
      <w:r>
        <w:rPr>
          <w:spacing w:val="1"/>
        </w:rPr>
        <w:t xml:space="preserve"> </w:t>
      </w:r>
      <w:r>
        <w:rPr>
          <w:spacing w:val="-1"/>
          <w:w w:val="82"/>
        </w:rPr>
        <w:t>E</w:t>
      </w:r>
      <w:r>
        <w:rPr>
          <w:w w:val="87"/>
        </w:rPr>
        <w:t>l</w:t>
      </w:r>
      <w:r>
        <w:rPr>
          <w:w w:val="117"/>
        </w:rPr>
        <w:t>e</w:t>
      </w:r>
      <w:r>
        <w:rPr>
          <w:w w:val="103"/>
        </w:rPr>
        <w:t>c</w:t>
      </w:r>
      <w:r>
        <w:rPr>
          <w:w w:val="121"/>
        </w:rPr>
        <w:t>t</w:t>
      </w:r>
      <w:r>
        <w:rPr>
          <w:spacing w:val="-3"/>
          <w:w w:val="103"/>
        </w:rPr>
        <w:t>r</w:t>
      </w:r>
      <w:r>
        <w:rPr>
          <w:spacing w:val="1"/>
          <w:w w:val="116"/>
        </w:rPr>
        <w:t>o</w:t>
      </w:r>
      <w:r>
        <w:rPr>
          <w:w w:val="117"/>
        </w:rPr>
        <w:t>de</w:t>
      </w:r>
      <w:r>
        <w:rPr>
          <w:w w:val="108"/>
        </w:rPr>
        <w:t>s</w:t>
      </w:r>
      <w:r>
        <w:rPr>
          <w:spacing w:val="1"/>
        </w:rPr>
        <w:t xml:space="preserve"> </w:t>
      </w:r>
      <w:r w:rsidR="00D95AC7">
        <w:rPr>
          <w:spacing w:val="1"/>
        </w:rPr>
        <w:t xml:space="preserve">positions </w:t>
      </w:r>
      <w:r>
        <w:rPr>
          <w:spacing w:val="-2"/>
        </w:rPr>
        <w:t>m</w:t>
      </w:r>
      <w:r>
        <w:t>a</w:t>
      </w:r>
      <w:r>
        <w:rPr>
          <w:spacing w:val="-5"/>
        </w:rPr>
        <w:t>k</w:t>
      </w:r>
      <w:r>
        <w:t>e</w:t>
      </w:r>
      <w:r>
        <w:rPr>
          <w:spacing w:val="45"/>
        </w:rPr>
        <w:t xml:space="preserve"> </w:t>
      </w:r>
      <w:r>
        <w:t>a</w:t>
      </w:r>
      <w:r>
        <w:rPr>
          <w:spacing w:val="18"/>
        </w:rPr>
        <w:t xml:space="preserve"> </w:t>
      </w:r>
      <w:r>
        <w:rPr>
          <w:spacing w:val="-2"/>
          <w:w w:val="103"/>
        </w:rPr>
        <w:t>c</w:t>
      </w:r>
      <w:r>
        <w:rPr>
          <w:spacing w:val="1"/>
          <w:w w:val="112"/>
        </w:rPr>
        <w:t>h</w:t>
      </w:r>
      <w:r>
        <w:rPr>
          <w:w w:val="114"/>
        </w:rPr>
        <w:t>a</w:t>
      </w:r>
      <w:r>
        <w:rPr>
          <w:spacing w:val="-1"/>
          <w:w w:val="112"/>
        </w:rPr>
        <w:t>n</w:t>
      </w:r>
      <w:r>
        <w:rPr>
          <w:spacing w:val="1"/>
          <w:w w:val="112"/>
        </w:rPr>
        <w:t>n</w:t>
      </w:r>
      <w:r>
        <w:rPr>
          <w:w w:val="117"/>
        </w:rPr>
        <w:t>e</w:t>
      </w:r>
      <w:r>
        <w:rPr>
          <w:w w:val="87"/>
        </w:rPr>
        <w:t>l</w:t>
      </w:r>
    </w:p>
    <w:p w:rsidR="006D35CE" w:rsidRDefault="004D58EB">
      <w:pPr>
        <w:spacing w:before="60"/>
        <w:ind w:left="700"/>
      </w:pPr>
      <w:r>
        <w:t xml:space="preserve">•  </w:t>
      </w:r>
      <w:r>
        <w:rPr>
          <w:spacing w:val="17"/>
        </w:rPr>
        <w:t xml:space="preserve"> </w:t>
      </w:r>
      <w:r>
        <w:rPr>
          <w:spacing w:val="-1"/>
        </w:rPr>
        <w:t>Th</w:t>
      </w:r>
      <w:r>
        <w:t>e</w:t>
      </w:r>
      <w:r>
        <w:rPr>
          <w:spacing w:val="14"/>
        </w:rPr>
        <w:t xml:space="preserve"> </w:t>
      </w:r>
      <w:r>
        <w:rPr>
          <w:w w:val="107"/>
        </w:rPr>
        <w:t>10</w:t>
      </w:r>
      <w:r>
        <w:rPr>
          <w:w w:val="139"/>
        </w:rPr>
        <w:t>/</w:t>
      </w:r>
      <w:r>
        <w:rPr>
          <w:w w:val="107"/>
        </w:rPr>
        <w:t>20</w:t>
      </w:r>
      <w:r w:rsidR="00D95AC7">
        <w:rPr>
          <w:w w:val="107"/>
        </w:rPr>
        <w:t xml:space="preserve"> International Standard defines </w:t>
      </w:r>
      <w:r w:rsidR="009067AE">
        <w:rPr>
          <w:w w:val="110"/>
        </w:rPr>
        <w:t>electrode positions</w:t>
      </w:r>
    </w:p>
    <w:p w:rsidR="006D35CE" w:rsidRDefault="004D58EB">
      <w:pPr>
        <w:spacing w:before="58"/>
        <w:ind w:left="700"/>
      </w:pPr>
      <w:r>
        <w:t xml:space="preserve">•  </w:t>
      </w:r>
      <w:r>
        <w:rPr>
          <w:spacing w:val="17"/>
        </w:rPr>
        <w:t xml:space="preserve"> </w:t>
      </w:r>
      <w:r>
        <w:rPr>
          <w:spacing w:val="-1"/>
        </w:rPr>
        <w:t>Th</w:t>
      </w:r>
      <w:r>
        <w:t>e</w:t>
      </w:r>
      <w:r w:rsidR="00D95AC7">
        <w:t xml:space="preserve"> </w:t>
      </w:r>
      <w:proofErr w:type="spellStart"/>
      <w:r w:rsidR="00D95AC7" w:rsidRPr="00D95AC7">
        <w:t>Rechtschaffen</w:t>
      </w:r>
      <w:proofErr w:type="spellEnd"/>
      <w:r w:rsidR="00D95AC7">
        <w:t xml:space="preserve"> and Kales or the</w:t>
      </w:r>
      <w:r>
        <w:rPr>
          <w:spacing w:val="14"/>
        </w:rPr>
        <w:t xml:space="preserve"> </w:t>
      </w:r>
      <w:r>
        <w:rPr>
          <w:w w:val="90"/>
        </w:rPr>
        <w:t>R&amp;K</w:t>
      </w:r>
      <w:r>
        <w:rPr>
          <w:spacing w:val="10"/>
          <w:w w:val="90"/>
        </w:rPr>
        <w:t xml:space="preserve"> </w:t>
      </w:r>
      <w:r>
        <w:rPr>
          <w:spacing w:val="-8"/>
          <w:w w:val="95"/>
        </w:rPr>
        <w:t>S</w:t>
      </w:r>
      <w:r>
        <w:rPr>
          <w:w w:val="121"/>
        </w:rPr>
        <w:t>t</w:t>
      </w:r>
      <w:r>
        <w:rPr>
          <w:w w:val="114"/>
        </w:rPr>
        <w:t>a</w:t>
      </w:r>
      <w:r>
        <w:rPr>
          <w:spacing w:val="-1"/>
          <w:w w:val="112"/>
        </w:rPr>
        <w:t>n</w:t>
      </w:r>
      <w:r>
        <w:rPr>
          <w:w w:val="117"/>
        </w:rPr>
        <w:t>d</w:t>
      </w:r>
      <w:r>
        <w:rPr>
          <w:w w:val="114"/>
        </w:rPr>
        <w:t>a</w:t>
      </w:r>
      <w:r>
        <w:rPr>
          <w:spacing w:val="-1"/>
          <w:w w:val="103"/>
        </w:rPr>
        <w:t>r</w:t>
      </w:r>
      <w:r>
        <w:rPr>
          <w:w w:val="117"/>
        </w:rPr>
        <w:t>d</w:t>
      </w:r>
      <w:r w:rsidR="009067AE">
        <w:rPr>
          <w:w w:val="117"/>
        </w:rPr>
        <w:t>, terminology and definitions for sleep scoring</w:t>
      </w:r>
      <w:r w:rsidR="00D95AC7">
        <w:rPr>
          <w:w w:val="117"/>
        </w:rPr>
        <w:t xml:space="preserve"> 1968</w:t>
      </w:r>
    </w:p>
    <w:p w:rsidR="006D35CE" w:rsidRDefault="004D58EB">
      <w:pPr>
        <w:spacing w:before="60"/>
        <w:ind w:left="700"/>
      </w:pPr>
      <w:r>
        <w:t xml:space="preserve">•  </w:t>
      </w:r>
      <w:r>
        <w:rPr>
          <w:spacing w:val="17"/>
        </w:rPr>
        <w:t xml:space="preserve"> </w:t>
      </w:r>
      <w:r>
        <w:rPr>
          <w:spacing w:val="-1"/>
        </w:rPr>
        <w:t>Th</w:t>
      </w:r>
      <w:r>
        <w:t>e</w:t>
      </w:r>
      <w:r>
        <w:rPr>
          <w:spacing w:val="14"/>
        </w:rPr>
        <w:t xml:space="preserve"> </w:t>
      </w:r>
      <w:r>
        <w:rPr>
          <w:spacing w:val="1"/>
        </w:rPr>
        <w:t>AA</w:t>
      </w:r>
      <w:r>
        <w:t>SM</w:t>
      </w:r>
    </w:p>
    <w:p w:rsidR="006D35CE" w:rsidRDefault="004D58EB">
      <w:pPr>
        <w:spacing w:before="60"/>
        <w:ind w:left="700"/>
      </w:pPr>
      <w:r>
        <w:t xml:space="preserve">•  </w:t>
      </w:r>
      <w:r>
        <w:rPr>
          <w:spacing w:val="17"/>
        </w:rPr>
        <w:t xml:space="preserve"> </w:t>
      </w:r>
      <w:r>
        <w:rPr>
          <w:spacing w:val="1"/>
        </w:rPr>
        <w:t>Br</w:t>
      </w:r>
      <w:r>
        <w:rPr>
          <w:spacing w:val="-2"/>
        </w:rPr>
        <w:t>a</w:t>
      </w:r>
      <w:r>
        <w:t xml:space="preserve">in </w:t>
      </w:r>
      <w:r>
        <w:rPr>
          <w:spacing w:val="-5"/>
        </w:rPr>
        <w:t>W</w:t>
      </w:r>
      <w:r>
        <w:rPr>
          <w:spacing w:val="-2"/>
        </w:rPr>
        <w:t>a</w:t>
      </w:r>
      <w:r>
        <w:rPr>
          <w:spacing w:val="2"/>
        </w:rPr>
        <w:t>v</w:t>
      </w:r>
      <w:r>
        <w:rPr>
          <w:spacing w:val="-2"/>
        </w:rPr>
        <w:t>e</w:t>
      </w:r>
      <w:r>
        <w:rPr>
          <w:spacing w:val="1"/>
        </w:rPr>
        <w:t>s</w:t>
      </w:r>
      <w:r>
        <w:t>,</w:t>
      </w:r>
      <w:r>
        <w:rPr>
          <w:spacing w:val="19"/>
        </w:rPr>
        <w:t xml:space="preserve"> </w:t>
      </w:r>
      <w:r>
        <w:rPr>
          <w:spacing w:val="1"/>
        </w:rPr>
        <w:t>A</w:t>
      </w:r>
      <w:r>
        <w:rPr>
          <w:spacing w:val="-2"/>
        </w:rPr>
        <w:t>c</w:t>
      </w:r>
      <w:r>
        <w:t>tiv</w:t>
      </w:r>
      <w:r>
        <w:rPr>
          <w:spacing w:val="2"/>
        </w:rPr>
        <w:t>i</w:t>
      </w:r>
      <w:r>
        <w:rPr>
          <w:spacing w:val="-2"/>
        </w:rPr>
        <w:t>t</w:t>
      </w:r>
      <w:r>
        <w:t>ie</w:t>
      </w:r>
      <w:r>
        <w:rPr>
          <w:spacing w:val="-1"/>
        </w:rPr>
        <w:t>s</w:t>
      </w:r>
      <w:r>
        <w:t>,</w:t>
      </w:r>
      <w:r>
        <w:rPr>
          <w:spacing w:val="-3"/>
        </w:rPr>
        <w:t xml:space="preserve"> </w:t>
      </w:r>
      <w:r>
        <w:t>a</w:t>
      </w:r>
      <w:r>
        <w:rPr>
          <w:spacing w:val="1"/>
        </w:rPr>
        <w:t>n</w:t>
      </w:r>
      <w:r>
        <w:t>d</w:t>
      </w:r>
      <w:r>
        <w:rPr>
          <w:spacing w:val="43"/>
        </w:rPr>
        <w:t xml:space="preserve"> </w:t>
      </w:r>
      <w:r>
        <w:rPr>
          <w:spacing w:val="1"/>
          <w:w w:val="82"/>
        </w:rPr>
        <w:t>E</w:t>
      </w:r>
      <w:r>
        <w:rPr>
          <w:w w:val="95"/>
        </w:rPr>
        <w:t>v</w:t>
      </w:r>
      <w:r>
        <w:rPr>
          <w:w w:val="117"/>
        </w:rPr>
        <w:t>e</w:t>
      </w:r>
      <w:r>
        <w:rPr>
          <w:spacing w:val="-1"/>
          <w:w w:val="112"/>
        </w:rPr>
        <w:t>n</w:t>
      </w:r>
      <w:r>
        <w:rPr>
          <w:w w:val="121"/>
        </w:rPr>
        <w:t>t</w:t>
      </w:r>
      <w:r>
        <w:rPr>
          <w:w w:val="108"/>
        </w:rPr>
        <w:t>s</w:t>
      </w:r>
      <w:r>
        <w:rPr>
          <w:spacing w:val="1"/>
        </w:rPr>
        <w:t xml:space="preserve"> </w:t>
      </w:r>
      <w:r>
        <w:rPr>
          <w:w w:val="90"/>
        </w:rPr>
        <w:t>(</w:t>
      </w:r>
      <w:r>
        <w:rPr>
          <w:spacing w:val="1"/>
        </w:rPr>
        <w:t>M</w:t>
      </w:r>
      <w:r>
        <w:rPr>
          <w:w w:val="114"/>
        </w:rPr>
        <w:t>a</w:t>
      </w:r>
      <w:r>
        <w:rPr>
          <w:spacing w:val="1"/>
          <w:w w:val="103"/>
        </w:rPr>
        <w:t>r</w:t>
      </w:r>
      <w:r>
        <w:rPr>
          <w:spacing w:val="-7"/>
          <w:w w:val="99"/>
        </w:rPr>
        <w:t>k</w:t>
      </w:r>
      <w:r>
        <w:rPr>
          <w:w w:val="117"/>
        </w:rPr>
        <w:t>e</w:t>
      </w:r>
      <w:r>
        <w:rPr>
          <w:spacing w:val="3"/>
          <w:w w:val="103"/>
        </w:rPr>
        <w:t>r</w:t>
      </w:r>
      <w:r>
        <w:rPr>
          <w:spacing w:val="1"/>
          <w:w w:val="108"/>
        </w:rPr>
        <w:t>s</w:t>
      </w:r>
      <w:r>
        <w:rPr>
          <w:w w:val="90"/>
        </w:rPr>
        <w:t>)</w:t>
      </w:r>
    </w:p>
    <w:p w:rsidR="009067AE" w:rsidRDefault="004D58EB" w:rsidP="009067AE">
      <w:pPr>
        <w:autoSpaceDE w:val="0"/>
        <w:autoSpaceDN w:val="0"/>
        <w:adjustRightInd w:val="0"/>
        <w:rPr>
          <w:rFonts w:ascii="NimbusRomNo9L-Regu" w:hAnsi="NimbusRomNo9L-Regu" w:cs="NimbusRomNo9L-Regu"/>
          <w:sz w:val="24"/>
          <w:szCs w:val="24"/>
        </w:rPr>
      </w:pPr>
      <w:r>
        <w:t xml:space="preserve">•  </w:t>
      </w:r>
      <w:r>
        <w:rPr>
          <w:spacing w:val="17"/>
        </w:rPr>
        <w:t xml:space="preserve"> </w:t>
      </w:r>
      <w:r w:rsidR="009067AE">
        <w:rPr>
          <w:rFonts w:ascii="NimbusRomNo9L-Regu" w:hAnsi="NimbusRomNo9L-Regu" w:cs="NimbusRomNo9L-Regu"/>
          <w:sz w:val="24"/>
          <w:szCs w:val="24"/>
        </w:rPr>
        <w:t xml:space="preserve">Brain waves, activities, and events </w:t>
      </w:r>
      <w:r w:rsidR="00D95AC7">
        <w:rPr>
          <w:rFonts w:ascii="NimbusRomNo9L-Regu" w:hAnsi="NimbusRomNo9L-Regu" w:cs="NimbusRomNo9L-Regu"/>
          <w:sz w:val="24"/>
          <w:szCs w:val="24"/>
        </w:rPr>
        <w:t xml:space="preserve">(Markers) </w:t>
      </w:r>
      <w:r w:rsidR="009067AE">
        <w:rPr>
          <w:rFonts w:ascii="NimbusRomNo9L-Regu" w:hAnsi="NimbusRomNo9L-Regu" w:cs="NimbusRomNo9L-Regu"/>
          <w:sz w:val="24"/>
          <w:szCs w:val="24"/>
        </w:rPr>
        <w:t>are defined by the amplitude, frequency, and identifying</w:t>
      </w:r>
    </w:p>
    <w:p w:rsidR="006D35CE" w:rsidRDefault="009067AE" w:rsidP="009067AE">
      <w:pPr>
        <w:spacing w:before="58"/>
        <w:ind w:left="700"/>
      </w:pPr>
      <w:r>
        <w:rPr>
          <w:rFonts w:ascii="NimbusRomNo9L-Regu" w:hAnsi="NimbusRomNo9L-Regu" w:cs="NimbusRomNo9L-Regu"/>
          <w:sz w:val="24"/>
          <w:szCs w:val="24"/>
        </w:rPr>
        <w:t>factors of a single wave or grouping of waves</w:t>
      </w:r>
      <w:r w:rsidR="004D58EB">
        <w:t>•</w:t>
      </w:r>
    </w:p>
    <w:p w:rsidR="006D35CE" w:rsidRDefault="006D35CE">
      <w:pPr>
        <w:spacing w:before="6" w:line="160" w:lineRule="exact"/>
        <w:rPr>
          <w:sz w:val="16"/>
          <w:szCs w:val="16"/>
        </w:rPr>
      </w:pPr>
    </w:p>
    <w:p w:rsidR="006D35CE" w:rsidRDefault="00C62D56">
      <w:pPr>
        <w:ind w:left="110"/>
        <w:rPr>
          <w:w w:val="112"/>
        </w:rPr>
      </w:pPr>
      <w:r>
        <w:pict>
          <v:group id="_x0000_s1144" style="position:absolute;left:0;text-align:left;margin-left:83.5pt;margin-top:.1pt;width:14.05pt;height:11.8pt;z-index:-251673600;mso-position-horizontal-relative:page" coordorigin="1670,2" coordsize="281,236">
            <v:shape id="_x0000_s1146" style="position:absolute;left:1678;top:9;width:266;height:221" coordorigin="1678,9" coordsize="266,221" path="m1678,9r266,l1944,230r-266,l1678,9xe" fillcolor="#d1d4d8" stroked="f">
              <v:path arrowok="t"/>
            </v:shape>
            <v:shape id="_x0000_s1145" style="position:absolute;left:1723;top:52;width:178;height:134" coordorigin="1723,52" coordsize="178,134" path="m1723,52r178,l1901,187r-178,l1723,52xe" stroked="f">
              <v:path arrowok="t"/>
            </v:shape>
            <w10:wrap anchorx="page"/>
          </v:group>
        </w:pict>
      </w:r>
      <w:r w:rsidR="004D58EB">
        <w:rPr>
          <w:spacing w:val="-2"/>
          <w:sz w:val="18"/>
          <w:szCs w:val="18"/>
        </w:rPr>
        <w:t>1</w:t>
      </w:r>
      <w:r w:rsidR="004D58EB">
        <w:rPr>
          <w:sz w:val="18"/>
          <w:szCs w:val="18"/>
        </w:rPr>
        <w:t xml:space="preserve">1        </w:t>
      </w:r>
      <w:r w:rsidR="004D58EB">
        <w:rPr>
          <w:spacing w:val="6"/>
          <w:sz w:val="18"/>
          <w:szCs w:val="18"/>
        </w:rPr>
        <w:t xml:space="preserve"> </w:t>
      </w:r>
      <w:r w:rsidR="004D58EB">
        <w:t>5</w:t>
      </w:r>
      <w:r w:rsidR="004D58EB">
        <w:rPr>
          <w:spacing w:val="17"/>
        </w:rPr>
        <w:t xml:space="preserve"> </w:t>
      </w:r>
      <w:r w:rsidR="004D58EB">
        <w:rPr>
          <w:w w:val="90"/>
        </w:rPr>
        <w:t>EEG</w:t>
      </w:r>
      <w:r w:rsidR="004D58EB">
        <w:rPr>
          <w:spacing w:val="9"/>
          <w:w w:val="90"/>
        </w:rPr>
        <w:t xml:space="preserve"> </w:t>
      </w:r>
      <w:r w:rsidR="004D58EB">
        <w:rPr>
          <w:w w:val="93"/>
        </w:rPr>
        <w:t>F</w:t>
      </w:r>
      <w:r w:rsidR="004D58EB">
        <w:rPr>
          <w:spacing w:val="1"/>
          <w:w w:val="118"/>
        </w:rPr>
        <w:t>r</w:t>
      </w:r>
      <w:r w:rsidR="004D58EB">
        <w:rPr>
          <w:w w:val="121"/>
        </w:rPr>
        <w:t>e</w:t>
      </w:r>
      <w:r w:rsidR="004D58EB">
        <w:rPr>
          <w:spacing w:val="-2"/>
          <w:w w:val="123"/>
        </w:rPr>
        <w:t>q</w:t>
      </w:r>
      <w:r w:rsidR="004D58EB">
        <w:rPr>
          <w:spacing w:val="-1"/>
          <w:w w:val="120"/>
        </w:rPr>
        <w:t>u</w:t>
      </w:r>
      <w:r w:rsidR="004D58EB">
        <w:rPr>
          <w:spacing w:val="2"/>
          <w:w w:val="121"/>
        </w:rPr>
        <w:t>e</w:t>
      </w:r>
      <w:r w:rsidR="004D58EB">
        <w:rPr>
          <w:spacing w:val="-1"/>
          <w:w w:val="120"/>
        </w:rPr>
        <w:t>n</w:t>
      </w:r>
      <w:r w:rsidR="004D58EB">
        <w:rPr>
          <w:w w:val="107"/>
        </w:rPr>
        <w:t>c</w:t>
      </w:r>
      <w:r w:rsidR="004D58EB">
        <w:rPr>
          <w:spacing w:val="1"/>
          <w:w w:val="102"/>
        </w:rPr>
        <w:t>i</w:t>
      </w:r>
      <w:r w:rsidR="004D58EB">
        <w:rPr>
          <w:w w:val="121"/>
        </w:rPr>
        <w:t>e</w:t>
      </w:r>
      <w:r w:rsidR="004D58EB">
        <w:rPr>
          <w:w w:val="112"/>
        </w:rPr>
        <w:t>s</w:t>
      </w:r>
    </w:p>
    <w:p w:rsidR="005C5D82" w:rsidRDefault="005C5D82">
      <w:pPr>
        <w:ind w:left="110"/>
      </w:pPr>
      <w:r>
        <w:rPr>
          <w:w w:val="112"/>
        </w:rPr>
        <w:t xml:space="preserve">These define the scale of frequencies seen during sleep and wakefulness, but do not define the frequencies of all </w:t>
      </w:r>
      <w:r w:rsidR="00D95AC7">
        <w:rPr>
          <w:w w:val="112"/>
        </w:rPr>
        <w:t>the markers</w:t>
      </w:r>
      <w:r>
        <w:rPr>
          <w:w w:val="112"/>
        </w:rPr>
        <w:t xml:space="preserve"> such as Low Amplitude Mixed Frequency Waves predominately 4-7 Hz not all of theta.</w:t>
      </w:r>
    </w:p>
    <w:p w:rsidR="006D35CE" w:rsidRDefault="006D35CE">
      <w:pPr>
        <w:spacing w:line="180" w:lineRule="exact"/>
        <w:rPr>
          <w:sz w:val="19"/>
          <w:szCs w:val="19"/>
        </w:rPr>
      </w:pPr>
    </w:p>
    <w:p w:rsidR="006D35CE" w:rsidRDefault="00C62D56">
      <w:pPr>
        <w:ind w:left="110"/>
        <w:rPr>
          <w:w w:val="117"/>
        </w:rPr>
      </w:pPr>
      <w:r>
        <w:pict>
          <v:group id="_x0000_s1141" style="position:absolute;left:0;text-align:left;margin-left:83.5pt;margin-top:.1pt;width:14.05pt;height:11.9pt;z-index:-251672576;mso-position-horizontal-relative:page" coordorigin="1670,2" coordsize="281,238">
            <v:shape id="_x0000_s1143" style="position:absolute;left:1678;top:9;width:266;height:223" coordorigin="1678,9" coordsize="266,223" path="m1678,9r266,l1944,232r-266,l1678,9xe" fillcolor="#d1d4d8" stroked="f">
              <v:path arrowok="t"/>
            </v:shape>
            <v:shape id="_x0000_s1142" style="position:absolute;left:1723;top:55;width:178;height:132" coordorigin="1723,55" coordsize="178,132" path="m1723,55r178,l1901,187r-178,l1723,55xe" stroked="f">
              <v:path arrowok="t"/>
            </v:shape>
            <w10:wrap anchorx="page"/>
          </v:group>
        </w:pict>
      </w:r>
      <w:r w:rsidR="004D58EB">
        <w:rPr>
          <w:spacing w:val="-2"/>
          <w:sz w:val="18"/>
          <w:szCs w:val="18"/>
        </w:rPr>
        <w:t>1</w:t>
      </w:r>
      <w:r w:rsidR="004D58EB">
        <w:rPr>
          <w:sz w:val="18"/>
          <w:szCs w:val="18"/>
        </w:rPr>
        <w:t xml:space="preserve">2        </w:t>
      </w:r>
      <w:r w:rsidR="004D58EB">
        <w:rPr>
          <w:spacing w:val="6"/>
          <w:sz w:val="18"/>
          <w:szCs w:val="18"/>
        </w:rPr>
        <w:t xml:space="preserve"> </w:t>
      </w:r>
      <w:r w:rsidR="004D58EB">
        <w:rPr>
          <w:spacing w:val="1"/>
        </w:rPr>
        <w:t>T</w:t>
      </w:r>
      <w:r w:rsidR="004D58EB">
        <w:t>he</w:t>
      </w:r>
      <w:r w:rsidR="004D58EB">
        <w:rPr>
          <w:spacing w:val="33"/>
        </w:rPr>
        <w:t xml:space="preserve"> </w:t>
      </w:r>
      <w:r w:rsidR="004D58EB">
        <w:rPr>
          <w:spacing w:val="1"/>
          <w:w w:val="114"/>
        </w:rPr>
        <w:t>10</w:t>
      </w:r>
      <w:r w:rsidR="004D58EB">
        <w:rPr>
          <w:spacing w:val="-1"/>
          <w:w w:val="159"/>
        </w:rPr>
        <w:t>/</w:t>
      </w:r>
      <w:r w:rsidR="004D58EB">
        <w:rPr>
          <w:spacing w:val="1"/>
          <w:w w:val="114"/>
        </w:rPr>
        <w:t>2</w:t>
      </w:r>
      <w:r w:rsidR="004D58EB">
        <w:rPr>
          <w:w w:val="114"/>
        </w:rPr>
        <w:t>0</w:t>
      </w:r>
      <w:r w:rsidR="004D58EB">
        <w:rPr>
          <w:spacing w:val="1"/>
        </w:rPr>
        <w:t xml:space="preserve"> </w:t>
      </w:r>
      <w:r w:rsidR="004D58EB">
        <w:rPr>
          <w:spacing w:val="-4"/>
        </w:rPr>
        <w:t>S</w:t>
      </w:r>
      <w:r w:rsidR="004D58EB">
        <w:rPr>
          <w:w w:val="107"/>
        </w:rPr>
        <w:t>y</w:t>
      </w:r>
      <w:r w:rsidR="004D58EB">
        <w:rPr>
          <w:spacing w:val="2"/>
          <w:w w:val="112"/>
        </w:rPr>
        <w:t>s</w:t>
      </w:r>
      <w:r w:rsidR="004D58EB">
        <w:rPr>
          <w:w w:val="139"/>
        </w:rPr>
        <w:t>t</w:t>
      </w:r>
      <w:r w:rsidR="004D58EB">
        <w:rPr>
          <w:w w:val="121"/>
        </w:rPr>
        <w:t>e</w:t>
      </w:r>
      <w:r w:rsidR="004D58EB">
        <w:rPr>
          <w:w w:val="117"/>
        </w:rPr>
        <w:t>m</w:t>
      </w:r>
    </w:p>
    <w:p w:rsidR="00F55B0E" w:rsidRDefault="00F55B0E">
      <w:pPr>
        <w:ind w:left="110"/>
        <w:rPr>
          <w:w w:val="117"/>
        </w:rPr>
      </w:pPr>
      <w:r>
        <w:rPr>
          <w:w w:val="117"/>
        </w:rPr>
        <w:t xml:space="preserve">Uses a starting position of the </w:t>
      </w:r>
      <w:proofErr w:type="spellStart"/>
      <w:r>
        <w:rPr>
          <w:w w:val="117"/>
        </w:rPr>
        <w:t>Nasion</w:t>
      </w:r>
      <w:proofErr w:type="spellEnd"/>
      <w:r>
        <w:rPr>
          <w:w w:val="117"/>
        </w:rPr>
        <w:t xml:space="preserve"> and moves around the head using the percentages listed here. The 10/20 name comes from the </w:t>
      </w:r>
      <w:r w:rsidR="001D4E05">
        <w:rPr>
          <w:w w:val="117"/>
        </w:rPr>
        <w:t>percentages around the side and over the top.</w:t>
      </w:r>
    </w:p>
    <w:p w:rsidR="001D4E05" w:rsidRDefault="001D4E05">
      <w:pPr>
        <w:ind w:left="110"/>
      </w:pPr>
      <w:r>
        <w:rPr>
          <w:w w:val="117"/>
        </w:rPr>
        <w:t xml:space="preserve">The numbers and letters that define each position are based on the brain lobe it is over the side of the head </w:t>
      </w:r>
      <w:proofErr w:type="spellStart"/>
      <w:r>
        <w:rPr>
          <w:w w:val="117"/>
        </w:rPr>
        <w:t>its</w:t>
      </w:r>
      <w:proofErr w:type="spellEnd"/>
      <w:r>
        <w:rPr>
          <w:w w:val="117"/>
        </w:rPr>
        <w:t xml:space="preserve"> on. Even number for the right side and odd for the left and z for the middle. </w:t>
      </w:r>
    </w:p>
    <w:p w:rsidR="006D35CE" w:rsidRDefault="006D35CE">
      <w:pPr>
        <w:spacing w:before="2" w:line="180" w:lineRule="exact"/>
        <w:rPr>
          <w:sz w:val="19"/>
          <w:szCs w:val="19"/>
        </w:rPr>
      </w:pPr>
    </w:p>
    <w:p w:rsidR="006D35CE" w:rsidRDefault="00C62D56">
      <w:pPr>
        <w:ind w:left="110"/>
        <w:rPr>
          <w:w w:val="112"/>
        </w:rPr>
      </w:pPr>
      <w:r>
        <w:pict>
          <v:group id="_x0000_s1138" style="position:absolute;left:0;text-align:left;margin-left:83.5pt;margin-top:.1pt;width:14.05pt;height:11.9pt;z-index:-251671552;mso-position-horizontal-relative:page" coordorigin="1670,2" coordsize="281,238">
            <v:shape id="_x0000_s1140" style="position:absolute;left:1678;top:9;width:266;height:223" coordorigin="1678,9" coordsize="266,223" path="m1678,9r266,l1944,232r-266,l1678,9xe" fillcolor="#d1d4d8" stroked="f">
              <v:path arrowok="t"/>
            </v:shape>
            <v:shape id="_x0000_s1139" style="position:absolute;left:1723;top:52;width:178;height:134" coordorigin="1723,52" coordsize="178,134" path="m1723,52r178,l1901,187r-178,l1723,52xe" stroked="f">
              <v:path arrowok="t"/>
            </v:shape>
            <w10:wrap anchorx="page"/>
          </v:group>
        </w:pict>
      </w:r>
      <w:r w:rsidR="004D58EB">
        <w:rPr>
          <w:spacing w:val="-2"/>
          <w:sz w:val="18"/>
          <w:szCs w:val="18"/>
        </w:rPr>
        <w:t>1</w:t>
      </w:r>
      <w:r w:rsidR="004D58EB">
        <w:rPr>
          <w:sz w:val="18"/>
          <w:szCs w:val="18"/>
        </w:rPr>
        <w:t xml:space="preserve">3        </w:t>
      </w:r>
      <w:r w:rsidR="004D58EB">
        <w:rPr>
          <w:spacing w:val="6"/>
          <w:sz w:val="18"/>
          <w:szCs w:val="18"/>
        </w:rPr>
        <w:t xml:space="preserve"> </w:t>
      </w:r>
      <w:r w:rsidR="004D58EB">
        <w:t>B</w:t>
      </w:r>
      <w:r w:rsidR="004D58EB">
        <w:rPr>
          <w:spacing w:val="1"/>
        </w:rPr>
        <w:t>r</w:t>
      </w:r>
      <w:r w:rsidR="004D58EB">
        <w:t>a</w:t>
      </w:r>
      <w:r w:rsidR="004D58EB">
        <w:rPr>
          <w:spacing w:val="1"/>
        </w:rPr>
        <w:t>i</w:t>
      </w:r>
      <w:r w:rsidR="004D58EB">
        <w:t>n</w:t>
      </w:r>
      <w:r w:rsidR="004D58EB">
        <w:rPr>
          <w:spacing w:val="43"/>
        </w:rPr>
        <w:t xml:space="preserve"> </w:t>
      </w:r>
      <w:r w:rsidR="004D58EB">
        <w:rPr>
          <w:w w:val="83"/>
        </w:rPr>
        <w:t>L</w:t>
      </w:r>
      <w:r w:rsidR="004D58EB">
        <w:rPr>
          <w:w w:val="121"/>
        </w:rPr>
        <w:t>o</w:t>
      </w:r>
      <w:r w:rsidR="004D58EB">
        <w:rPr>
          <w:w w:val="123"/>
        </w:rPr>
        <w:t>b</w:t>
      </w:r>
      <w:r w:rsidR="004D58EB">
        <w:rPr>
          <w:w w:val="121"/>
        </w:rPr>
        <w:t>e</w:t>
      </w:r>
      <w:r w:rsidR="004D58EB">
        <w:rPr>
          <w:spacing w:val="2"/>
          <w:w w:val="112"/>
        </w:rPr>
        <w:t>s</w:t>
      </w:r>
      <w:r w:rsidR="004D58EB">
        <w:rPr>
          <w:spacing w:val="-1"/>
          <w:w w:val="159"/>
        </w:rPr>
        <w:t>/</w:t>
      </w:r>
      <w:r w:rsidR="004D58EB">
        <w:rPr>
          <w:spacing w:val="-4"/>
          <w:w w:val="97"/>
        </w:rPr>
        <w:t>R</w:t>
      </w:r>
      <w:r w:rsidR="004D58EB">
        <w:rPr>
          <w:w w:val="121"/>
        </w:rPr>
        <w:t>e</w:t>
      </w:r>
      <w:r w:rsidR="004D58EB">
        <w:rPr>
          <w:spacing w:val="-2"/>
          <w:w w:val="123"/>
        </w:rPr>
        <w:t>g</w:t>
      </w:r>
      <w:r w:rsidR="004D58EB">
        <w:rPr>
          <w:spacing w:val="1"/>
          <w:w w:val="102"/>
        </w:rPr>
        <w:t>i</w:t>
      </w:r>
      <w:r w:rsidR="004D58EB">
        <w:rPr>
          <w:spacing w:val="2"/>
          <w:w w:val="121"/>
        </w:rPr>
        <w:t>o</w:t>
      </w:r>
      <w:r w:rsidR="004D58EB">
        <w:rPr>
          <w:spacing w:val="-1"/>
          <w:w w:val="120"/>
        </w:rPr>
        <w:t>n</w:t>
      </w:r>
      <w:r w:rsidR="004D58EB">
        <w:rPr>
          <w:w w:val="112"/>
        </w:rPr>
        <w:t>s</w:t>
      </w:r>
    </w:p>
    <w:p w:rsidR="001D4E05" w:rsidRDefault="00D95AC7">
      <w:pPr>
        <w:ind w:left="110"/>
      </w:pPr>
      <w:r>
        <w:rPr>
          <w:w w:val="112"/>
        </w:rPr>
        <w:t xml:space="preserve">The locations defined by the letters are not </w:t>
      </w:r>
      <w:proofErr w:type="spellStart"/>
      <w:r>
        <w:rPr>
          <w:w w:val="112"/>
        </w:rPr>
        <w:t>not</w:t>
      </w:r>
      <w:r w:rsidR="001D4E05">
        <w:rPr>
          <w:w w:val="112"/>
        </w:rPr>
        <w:t>t</w:t>
      </w:r>
      <w:proofErr w:type="spellEnd"/>
      <w:r w:rsidR="001D4E05">
        <w:rPr>
          <w:w w:val="112"/>
        </w:rPr>
        <w:t xml:space="preserve"> all </w:t>
      </w:r>
      <w:r>
        <w:rPr>
          <w:w w:val="112"/>
        </w:rPr>
        <w:t xml:space="preserve">over </w:t>
      </w:r>
      <w:r w:rsidR="001D4E05">
        <w:rPr>
          <w:w w:val="112"/>
        </w:rPr>
        <w:t>brain lobes. central is just the line between the ears.</w:t>
      </w:r>
    </w:p>
    <w:p w:rsidR="006D35CE" w:rsidRDefault="006D35CE">
      <w:pPr>
        <w:spacing w:before="2" w:line="180" w:lineRule="exact"/>
        <w:rPr>
          <w:sz w:val="19"/>
          <w:szCs w:val="19"/>
        </w:rPr>
      </w:pPr>
    </w:p>
    <w:p w:rsidR="006D35CE" w:rsidRDefault="00C62D56">
      <w:pPr>
        <w:ind w:left="110"/>
        <w:rPr>
          <w:w w:val="112"/>
        </w:rPr>
      </w:pPr>
      <w:r>
        <w:pict>
          <v:group id="_x0000_s1135" style="position:absolute;left:0;text-align:left;margin-left:83.5pt;margin-top:-.05pt;width:14.05pt;height:11.9pt;z-index:-251670528;mso-position-horizontal-relative:page" coordorigin="1670,-1" coordsize="281,238">
            <v:shape id="_x0000_s1137" style="position:absolute;left:1678;top:7;width:266;height:223" coordorigin="1678,7" coordsize="266,223" path="m1678,7r266,l1944,230r-266,l1678,7xe" fillcolor="#d1d4d8" stroked="f">
              <v:path arrowok="t"/>
            </v:shape>
            <v:shape id="_x0000_s1136" style="position:absolute;left:1723;top:52;width:178;height:134" coordorigin="1723,52" coordsize="178,134" path="m1723,52r178,l1901,187r-178,l1723,52xe" stroked="f">
              <v:path arrowok="t"/>
            </v:shape>
            <w10:wrap anchorx="page"/>
          </v:group>
        </w:pict>
      </w:r>
      <w:r w:rsidR="004D58EB">
        <w:rPr>
          <w:spacing w:val="-2"/>
          <w:sz w:val="18"/>
          <w:szCs w:val="18"/>
        </w:rPr>
        <w:t>1</w:t>
      </w:r>
      <w:r w:rsidR="004D58EB">
        <w:rPr>
          <w:sz w:val="18"/>
          <w:szCs w:val="18"/>
        </w:rPr>
        <w:t xml:space="preserve">4        </w:t>
      </w:r>
      <w:r w:rsidR="004D58EB">
        <w:rPr>
          <w:spacing w:val="6"/>
          <w:sz w:val="18"/>
          <w:szCs w:val="18"/>
        </w:rPr>
        <w:t xml:space="preserve"> </w:t>
      </w:r>
      <w:r w:rsidR="004D58EB">
        <w:rPr>
          <w:w w:val="90"/>
        </w:rPr>
        <w:t>EEG</w:t>
      </w:r>
      <w:r w:rsidR="004D58EB">
        <w:rPr>
          <w:spacing w:val="9"/>
          <w:w w:val="90"/>
        </w:rPr>
        <w:t xml:space="preserve"> </w:t>
      </w:r>
      <w:r w:rsidR="004D58EB">
        <w:rPr>
          <w:spacing w:val="-1"/>
          <w:w w:val="93"/>
        </w:rPr>
        <w:t>C</w:t>
      </w:r>
      <w:r w:rsidR="004D58EB">
        <w:rPr>
          <w:spacing w:val="2"/>
          <w:w w:val="119"/>
        </w:rPr>
        <w:t>h</w:t>
      </w:r>
      <w:r w:rsidR="004D58EB">
        <w:rPr>
          <w:w w:val="120"/>
        </w:rPr>
        <w:t>a</w:t>
      </w:r>
      <w:r w:rsidR="004D58EB">
        <w:rPr>
          <w:spacing w:val="-1"/>
          <w:w w:val="120"/>
        </w:rPr>
        <w:t>nn</w:t>
      </w:r>
      <w:r w:rsidR="004D58EB">
        <w:rPr>
          <w:w w:val="121"/>
        </w:rPr>
        <w:t>e</w:t>
      </w:r>
      <w:r w:rsidR="004D58EB">
        <w:rPr>
          <w:spacing w:val="1"/>
          <w:w w:val="102"/>
        </w:rPr>
        <w:t>l</w:t>
      </w:r>
      <w:r w:rsidR="004D58EB">
        <w:rPr>
          <w:w w:val="112"/>
        </w:rPr>
        <w:t>s</w:t>
      </w:r>
    </w:p>
    <w:p w:rsidR="001D4E05" w:rsidRDefault="001D4E05">
      <w:pPr>
        <w:ind w:left="110"/>
      </w:pPr>
      <w:r>
        <w:rPr>
          <w:spacing w:val="-2"/>
          <w:sz w:val="18"/>
          <w:szCs w:val="18"/>
        </w:rPr>
        <w:t>The AASM recommends these 6 channels plus some backup channels not listed for an EEG</w:t>
      </w:r>
      <w:r w:rsidR="00D95AC7">
        <w:rPr>
          <w:spacing w:val="-2"/>
          <w:sz w:val="18"/>
          <w:szCs w:val="18"/>
        </w:rPr>
        <w:t xml:space="preserve"> in  a PSG</w:t>
      </w:r>
      <w:r>
        <w:rPr>
          <w:spacing w:val="-2"/>
          <w:sz w:val="18"/>
          <w:szCs w:val="18"/>
        </w:rPr>
        <w:t>. This many channels just for an EEG would be difficult for an untrained person to place.</w:t>
      </w:r>
    </w:p>
    <w:p w:rsidR="006D35CE" w:rsidRDefault="006D35CE">
      <w:pPr>
        <w:spacing w:line="180" w:lineRule="exact"/>
        <w:rPr>
          <w:sz w:val="19"/>
          <w:szCs w:val="19"/>
        </w:rPr>
      </w:pPr>
    </w:p>
    <w:p w:rsidR="006D35CE" w:rsidRDefault="00C62D56">
      <w:pPr>
        <w:ind w:left="110"/>
        <w:rPr>
          <w:w w:val="112"/>
        </w:rPr>
      </w:pPr>
      <w:r>
        <w:pict>
          <v:group id="_x0000_s1132" style="position:absolute;left:0;text-align:left;margin-left:83.5pt;margin-top:.1pt;width:14.05pt;height:11.9pt;z-index:-251669504;mso-position-horizontal-relative:page" coordorigin="1670,2" coordsize="281,238">
            <v:shape id="_x0000_s1134" style="position:absolute;left:1678;top:9;width:266;height:223" coordorigin="1678,9" coordsize="266,223" path="m1678,9r266,l1944,232r-266,l1678,9xe" fillcolor="#d1d4d8" stroked="f">
              <v:path arrowok="t"/>
            </v:shape>
            <v:shape id="_x0000_s1133" style="position:absolute;left:1723;top:52;width:178;height:134" coordorigin="1723,52" coordsize="178,134" path="m1723,52r178,l1901,187r-178,l1723,52xe" stroked="f">
              <v:path arrowok="t"/>
            </v:shape>
            <w10:wrap anchorx="page"/>
          </v:group>
        </w:pict>
      </w:r>
      <w:r w:rsidR="004D58EB">
        <w:rPr>
          <w:spacing w:val="-2"/>
          <w:sz w:val="18"/>
          <w:szCs w:val="18"/>
        </w:rPr>
        <w:t>1</w:t>
      </w:r>
      <w:r w:rsidR="004D58EB">
        <w:rPr>
          <w:sz w:val="18"/>
          <w:szCs w:val="18"/>
        </w:rPr>
        <w:t xml:space="preserve">5        </w:t>
      </w:r>
      <w:r w:rsidR="004D58EB">
        <w:rPr>
          <w:spacing w:val="6"/>
          <w:sz w:val="18"/>
          <w:szCs w:val="18"/>
        </w:rPr>
        <w:t xml:space="preserve"> </w:t>
      </w:r>
      <w:r w:rsidR="004D58EB">
        <w:rPr>
          <w:spacing w:val="-1"/>
          <w:w w:val="117"/>
        </w:rPr>
        <w:t>M</w:t>
      </w:r>
      <w:r w:rsidR="004D58EB">
        <w:rPr>
          <w:w w:val="117"/>
        </w:rPr>
        <w:t>a</w:t>
      </w:r>
      <w:r w:rsidR="004D58EB">
        <w:rPr>
          <w:spacing w:val="1"/>
          <w:w w:val="117"/>
        </w:rPr>
        <w:t>r</w:t>
      </w:r>
      <w:r w:rsidR="004D58EB">
        <w:rPr>
          <w:spacing w:val="-5"/>
          <w:w w:val="117"/>
        </w:rPr>
        <w:t>k</w:t>
      </w:r>
      <w:r w:rsidR="004D58EB">
        <w:rPr>
          <w:spacing w:val="2"/>
          <w:w w:val="117"/>
        </w:rPr>
        <w:t>e</w:t>
      </w:r>
      <w:r w:rsidR="004D58EB">
        <w:rPr>
          <w:spacing w:val="-1"/>
          <w:w w:val="117"/>
        </w:rPr>
        <w:t>r</w:t>
      </w:r>
      <w:r w:rsidR="004D58EB">
        <w:rPr>
          <w:w w:val="117"/>
        </w:rPr>
        <w:t>s</w:t>
      </w:r>
      <w:r w:rsidR="004D58EB">
        <w:rPr>
          <w:spacing w:val="-26"/>
          <w:w w:val="117"/>
        </w:rPr>
        <w:t xml:space="preserve"> </w:t>
      </w:r>
      <w:r w:rsidR="004D58EB">
        <w:rPr>
          <w:w w:val="117"/>
        </w:rPr>
        <w:t>to</w:t>
      </w:r>
      <w:r w:rsidR="004D58EB">
        <w:rPr>
          <w:spacing w:val="12"/>
          <w:w w:val="117"/>
        </w:rPr>
        <w:t xml:space="preserve"> </w:t>
      </w:r>
      <w:r w:rsidR="004D58EB">
        <w:rPr>
          <w:spacing w:val="-2"/>
          <w:w w:val="83"/>
        </w:rPr>
        <w:t>L</w:t>
      </w:r>
      <w:r w:rsidR="004D58EB">
        <w:rPr>
          <w:spacing w:val="2"/>
          <w:w w:val="121"/>
        </w:rPr>
        <w:t>o</w:t>
      </w:r>
      <w:r w:rsidR="004D58EB">
        <w:rPr>
          <w:spacing w:val="-2"/>
          <w:w w:val="123"/>
        </w:rPr>
        <w:t>b</w:t>
      </w:r>
      <w:r w:rsidR="004D58EB">
        <w:rPr>
          <w:w w:val="121"/>
        </w:rPr>
        <w:t>e</w:t>
      </w:r>
      <w:r w:rsidR="004D58EB">
        <w:rPr>
          <w:spacing w:val="2"/>
          <w:w w:val="112"/>
        </w:rPr>
        <w:t>s</w:t>
      </w:r>
      <w:r w:rsidR="004D58EB">
        <w:rPr>
          <w:spacing w:val="1"/>
          <w:w w:val="159"/>
        </w:rPr>
        <w:t>/</w:t>
      </w:r>
      <w:r w:rsidR="004D58EB">
        <w:rPr>
          <w:spacing w:val="-1"/>
          <w:w w:val="93"/>
        </w:rPr>
        <w:t>C</w:t>
      </w:r>
      <w:r w:rsidR="004D58EB">
        <w:rPr>
          <w:spacing w:val="2"/>
          <w:w w:val="119"/>
        </w:rPr>
        <w:t>h</w:t>
      </w:r>
      <w:r w:rsidR="004D58EB">
        <w:rPr>
          <w:w w:val="120"/>
        </w:rPr>
        <w:t>a</w:t>
      </w:r>
      <w:r w:rsidR="004D58EB">
        <w:rPr>
          <w:spacing w:val="-1"/>
          <w:w w:val="120"/>
        </w:rPr>
        <w:t>nn</w:t>
      </w:r>
      <w:r w:rsidR="004D58EB">
        <w:rPr>
          <w:spacing w:val="-2"/>
          <w:w w:val="121"/>
        </w:rPr>
        <w:t>e</w:t>
      </w:r>
      <w:r w:rsidR="004D58EB">
        <w:rPr>
          <w:spacing w:val="1"/>
          <w:w w:val="102"/>
        </w:rPr>
        <w:t>l</w:t>
      </w:r>
      <w:r w:rsidR="004D58EB">
        <w:rPr>
          <w:w w:val="112"/>
        </w:rPr>
        <w:t>s</w:t>
      </w:r>
    </w:p>
    <w:p w:rsidR="001D4E05" w:rsidRPr="001D4E05" w:rsidRDefault="001D4E05" w:rsidP="001D4E05">
      <w:pPr>
        <w:autoSpaceDE w:val="0"/>
        <w:autoSpaceDN w:val="0"/>
        <w:adjustRightInd w:val="0"/>
        <w:rPr>
          <w:rFonts w:ascii="NimbusRomNo9L-Regu" w:hAnsi="NimbusRomNo9L-Regu" w:cs="NimbusRomNo9L-Regu"/>
          <w:sz w:val="24"/>
          <w:szCs w:val="24"/>
        </w:rPr>
      </w:pPr>
      <w:r>
        <w:rPr>
          <w:w w:val="112"/>
        </w:rPr>
        <w:t xml:space="preserve">There are a lot of “markers” for sleep staging. A lot of which cannot be found on an EEG like Rapid Eye Movement for REM sleep. </w:t>
      </w:r>
      <w:r w:rsidR="006B318C">
        <w:rPr>
          <w:w w:val="112"/>
        </w:rPr>
        <w:t xml:space="preserve">For some that can be found by an EEG, the lobe or </w:t>
      </w:r>
      <w:r>
        <w:rPr>
          <w:w w:val="112"/>
        </w:rPr>
        <w:t xml:space="preserve">channel these markers can be maximally or adequately detected from is </w:t>
      </w:r>
      <w:r w:rsidR="006B318C">
        <w:rPr>
          <w:w w:val="112"/>
        </w:rPr>
        <w:t xml:space="preserve">listed here. This is </w:t>
      </w:r>
      <w:r>
        <w:rPr>
          <w:w w:val="112"/>
        </w:rPr>
        <w:t>not precise.</w:t>
      </w:r>
      <w:r w:rsidR="006B318C">
        <w:rPr>
          <w:w w:val="112"/>
        </w:rPr>
        <w:t xml:space="preserve"> </w:t>
      </w:r>
      <w:r w:rsidR="006B318C">
        <w:rPr>
          <w:rFonts w:ascii="NimbusRomNo9L-Regu" w:hAnsi="NimbusRomNo9L-Regu" w:cs="NimbusRomNo9L-Regu"/>
          <w:sz w:val="24"/>
          <w:szCs w:val="24"/>
        </w:rPr>
        <w:t>The maximal implied the wave amplitude will be maximal.</w:t>
      </w:r>
      <w:r w:rsidR="006B318C">
        <w:rPr>
          <w:w w:val="112"/>
        </w:rPr>
        <w:t>.</w:t>
      </w:r>
      <w:r>
        <w:rPr>
          <w:w w:val="112"/>
        </w:rPr>
        <w:t xml:space="preserve"> </w:t>
      </w:r>
      <w:proofErr w:type="spellStart"/>
      <w:r>
        <w:rPr>
          <w:rFonts w:ascii="NimbusRomNo9L-Regu" w:hAnsi="NimbusRomNo9L-Regu" w:cs="NimbusRomNo9L-Regu"/>
          <w:sz w:val="24"/>
          <w:szCs w:val="24"/>
        </w:rPr>
        <w:t>Crasto</w:t>
      </w:r>
      <w:proofErr w:type="spellEnd"/>
      <w:r>
        <w:rPr>
          <w:rFonts w:ascii="NimbusRomNo9L-Regu" w:hAnsi="NimbusRomNo9L-Regu" w:cs="NimbusRomNo9L-Regu"/>
          <w:sz w:val="24"/>
          <w:szCs w:val="24"/>
        </w:rPr>
        <w:t xml:space="preserve"> et al. [13] was able to break down stage </w:t>
      </w:r>
      <w:r w:rsidR="006B318C">
        <w:rPr>
          <w:rFonts w:ascii="NimbusRomNo9L-Regu" w:hAnsi="NimbusRomNo9L-Regu" w:cs="NimbusRomNo9L-Regu"/>
          <w:sz w:val="24"/>
          <w:szCs w:val="24"/>
        </w:rPr>
        <w:t xml:space="preserve">a slow wave </w:t>
      </w:r>
      <w:r>
        <w:rPr>
          <w:rFonts w:ascii="NimbusRomNo9L-Regu" w:hAnsi="NimbusRomNo9L-Regu" w:cs="NimbusRomNo9L-Regu"/>
          <w:sz w:val="24"/>
          <w:szCs w:val="24"/>
        </w:rPr>
        <w:t xml:space="preserve">using channel </w:t>
      </w:r>
      <w:proofErr w:type="spellStart"/>
      <w:r>
        <w:rPr>
          <w:rFonts w:ascii="NimbusRomNo9L-Regu" w:hAnsi="NimbusRomNo9L-Regu" w:cs="NimbusRomNo9L-Regu"/>
          <w:sz w:val="24"/>
          <w:szCs w:val="24"/>
        </w:rPr>
        <w:t>Fpz-Cz</w:t>
      </w:r>
      <w:proofErr w:type="spellEnd"/>
      <w:r w:rsidR="006B318C">
        <w:rPr>
          <w:rFonts w:ascii="NimbusRomNo9L-Regu" w:hAnsi="NimbusRomNo9L-Regu" w:cs="NimbusRomNo9L-Regu"/>
          <w:sz w:val="24"/>
          <w:szCs w:val="24"/>
        </w:rPr>
        <w:t xml:space="preserve"> into two sections according to the wave amplitude</w:t>
      </w:r>
      <w:r>
        <w:rPr>
          <w:rFonts w:ascii="NimbusRomNo9L-Regu" w:hAnsi="NimbusRomNo9L-Regu" w:cs="NimbusRomNo9L-Regu"/>
          <w:sz w:val="24"/>
          <w:szCs w:val="24"/>
        </w:rPr>
        <w:t>.</w:t>
      </w:r>
      <w:r w:rsidR="00727D57">
        <w:rPr>
          <w:rFonts w:ascii="NimbusRomNo9L-Regu" w:hAnsi="NimbusRomNo9L-Regu" w:cs="NimbusRomNo9L-Regu"/>
          <w:sz w:val="24"/>
          <w:szCs w:val="24"/>
        </w:rPr>
        <w:t xml:space="preserve"> </w:t>
      </w:r>
    </w:p>
    <w:p w:rsidR="006D35CE" w:rsidRDefault="006D35CE">
      <w:pPr>
        <w:spacing w:before="2" w:line="180" w:lineRule="exact"/>
        <w:rPr>
          <w:sz w:val="19"/>
          <w:szCs w:val="19"/>
        </w:rPr>
      </w:pPr>
    </w:p>
    <w:p w:rsidR="006D35CE" w:rsidRDefault="00C62D56">
      <w:pPr>
        <w:ind w:left="110"/>
        <w:rPr>
          <w:w w:val="112"/>
        </w:rPr>
      </w:pPr>
      <w:r>
        <w:pict>
          <v:group id="_x0000_s1129" style="position:absolute;left:0;text-align:left;margin-left:83.5pt;margin-top:-.05pt;width:14.05pt;height:11.9pt;z-index:-251668480;mso-position-horizontal-relative:page" coordorigin="1670,-1" coordsize="281,238">
            <v:shape id="_x0000_s1131" style="position:absolute;left:1678;top:7;width:266;height:223" coordorigin="1678,7" coordsize="266,223" path="m1678,7r266,l1944,230r-266,l1678,7xe" fillcolor="#d1d4d8" stroked="f">
              <v:path arrowok="t"/>
            </v:shape>
            <v:shape id="_x0000_s1130" style="position:absolute;left:1723;top:52;width:178;height:134" coordorigin="1723,52" coordsize="178,134" path="m1723,52r178,l1901,187r-178,l1723,52xe" stroked="f">
              <v:path arrowok="t"/>
            </v:shape>
            <w10:wrap anchorx="page"/>
          </v:group>
        </w:pict>
      </w:r>
      <w:r w:rsidR="004D58EB">
        <w:rPr>
          <w:spacing w:val="-2"/>
          <w:sz w:val="18"/>
          <w:szCs w:val="18"/>
        </w:rPr>
        <w:t>1</w:t>
      </w:r>
      <w:r w:rsidR="004D58EB">
        <w:rPr>
          <w:sz w:val="18"/>
          <w:szCs w:val="18"/>
        </w:rPr>
        <w:t xml:space="preserve">6        </w:t>
      </w:r>
      <w:r w:rsidR="004D58EB">
        <w:rPr>
          <w:spacing w:val="6"/>
          <w:sz w:val="18"/>
          <w:szCs w:val="18"/>
        </w:rPr>
        <w:t xml:space="preserve"> </w:t>
      </w:r>
      <w:r w:rsidR="004D58EB">
        <w:rPr>
          <w:spacing w:val="2"/>
          <w:w w:val="113"/>
        </w:rPr>
        <w:t>S</w:t>
      </w:r>
      <w:r w:rsidR="004D58EB">
        <w:rPr>
          <w:spacing w:val="1"/>
          <w:w w:val="113"/>
        </w:rPr>
        <w:t>l</w:t>
      </w:r>
      <w:r w:rsidR="004D58EB">
        <w:rPr>
          <w:w w:val="113"/>
        </w:rPr>
        <w:t>eep</w:t>
      </w:r>
      <w:r w:rsidR="004D58EB">
        <w:rPr>
          <w:spacing w:val="-3"/>
          <w:w w:val="113"/>
        </w:rPr>
        <w:t xml:space="preserve"> </w:t>
      </w:r>
      <w:r w:rsidR="004D58EB">
        <w:rPr>
          <w:spacing w:val="-4"/>
          <w:w w:val="113"/>
        </w:rPr>
        <w:t>S</w:t>
      </w:r>
      <w:r w:rsidR="004D58EB">
        <w:rPr>
          <w:w w:val="139"/>
        </w:rPr>
        <w:t>t</w:t>
      </w:r>
      <w:r w:rsidR="004D58EB">
        <w:rPr>
          <w:w w:val="120"/>
        </w:rPr>
        <w:t>a</w:t>
      </w:r>
      <w:r w:rsidR="004D58EB">
        <w:rPr>
          <w:spacing w:val="-2"/>
          <w:w w:val="123"/>
        </w:rPr>
        <w:t>g</w:t>
      </w:r>
      <w:r w:rsidR="004D58EB">
        <w:rPr>
          <w:w w:val="121"/>
        </w:rPr>
        <w:t>e</w:t>
      </w:r>
      <w:r w:rsidR="004D58EB">
        <w:rPr>
          <w:w w:val="112"/>
        </w:rPr>
        <w:t>s</w:t>
      </w:r>
    </w:p>
    <w:p w:rsidR="00727D57" w:rsidRDefault="00727D57">
      <w:pPr>
        <w:ind w:left="110"/>
        <w:rPr>
          <w:w w:val="112"/>
        </w:rPr>
      </w:pPr>
    </w:p>
    <w:p w:rsidR="00727D57" w:rsidRDefault="006B318C">
      <w:pPr>
        <w:ind w:left="110"/>
      </w:pPr>
      <w:r>
        <w:rPr>
          <w:w w:val="112"/>
        </w:rPr>
        <w:t xml:space="preserve">These are all the sleep stages defined by R&amp;K and AASM, </w:t>
      </w:r>
      <w:r w:rsidR="00727D57">
        <w:rPr>
          <w:w w:val="112"/>
        </w:rPr>
        <w:t>Notice movement time and stage 3 and 4 are combined in  AASM standards. Movement time is still used today. It defines a time when there is too much movement to get an accurate recording.</w:t>
      </w:r>
    </w:p>
    <w:p w:rsidR="006D35CE" w:rsidRDefault="006D35CE">
      <w:pPr>
        <w:spacing w:line="180" w:lineRule="exact"/>
        <w:rPr>
          <w:sz w:val="19"/>
          <w:szCs w:val="19"/>
        </w:rPr>
      </w:pPr>
    </w:p>
    <w:p w:rsidR="006D35CE" w:rsidRDefault="00C62D56">
      <w:pPr>
        <w:ind w:left="110"/>
        <w:rPr>
          <w:w w:val="112"/>
        </w:rPr>
      </w:pPr>
      <w:r>
        <w:pict>
          <v:group id="_x0000_s1126" style="position:absolute;left:0;text-align:left;margin-left:83.5pt;margin-top:.1pt;width:14.05pt;height:11.9pt;z-index:-251667456;mso-position-horizontal-relative:page" coordorigin="1670,2" coordsize="281,238">
            <v:shape id="_x0000_s1128" style="position:absolute;left:1678;top:9;width:266;height:223" coordorigin="1678,9" coordsize="266,223" path="m1678,9r266,l1944,232r-266,l1678,9xe" fillcolor="#d1d4d8" stroked="f">
              <v:path arrowok="t"/>
            </v:shape>
            <v:shape id="_x0000_s1127" style="position:absolute;left:1723;top:55;width:178;height:132" coordorigin="1723,55" coordsize="178,132" path="m1723,55r178,l1901,187r-178,l1723,55xe" stroked="f">
              <v:path arrowok="t"/>
            </v:shape>
            <w10:wrap anchorx="page"/>
          </v:group>
        </w:pict>
      </w:r>
      <w:r w:rsidR="004D58EB">
        <w:rPr>
          <w:spacing w:val="-2"/>
          <w:sz w:val="18"/>
          <w:szCs w:val="18"/>
        </w:rPr>
        <w:t>1</w:t>
      </w:r>
      <w:r w:rsidR="004D58EB">
        <w:rPr>
          <w:sz w:val="18"/>
          <w:szCs w:val="18"/>
        </w:rPr>
        <w:t xml:space="preserve">7        </w:t>
      </w:r>
      <w:r w:rsidR="004D58EB">
        <w:rPr>
          <w:spacing w:val="6"/>
          <w:sz w:val="18"/>
          <w:szCs w:val="18"/>
        </w:rPr>
        <w:t xml:space="preserve"> </w:t>
      </w:r>
      <w:r w:rsidR="004D58EB">
        <w:rPr>
          <w:spacing w:val="-5"/>
          <w:w w:val="120"/>
        </w:rPr>
        <w:t>S</w:t>
      </w:r>
      <w:r w:rsidR="004D58EB">
        <w:rPr>
          <w:w w:val="120"/>
        </w:rPr>
        <w:t>ta</w:t>
      </w:r>
      <w:r w:rsidR="004D58EB">
        <w:rPr>
          <w:spacing w:val="-2"/>
          <w:w w:val="120"/>
        </w:rPr>
        <w:t>g</w:t>
      </w:r>
      <w:r w:rsidR="004D58EB">
        <w:rPr>
          <w:spacing w:val="2"/>
          <w:w w:val="120"/>
        </w:rPr>
        <w:t>e</w:t>
      </w:r>
      <w:r w:rsidR="004D58EB">
        <w:rPr>
          <w:w w:val="120"/>
        </w:rPr>
        <w:t>s</w:t>
      </w:r>
      <w:r w:rsidR="004D58EB">
        <w:rPr>
          <w:spacing w:val="-25"/>
          <w:w w:val="120"/>
        </w:rPr>
        <w:t xml:space="preserve"> </w:t>
      </w:r>
      <w:r w:rsidR="004D58EB">
        <w:rPr>
          <w:w w:val="120"/>
        </w:rPr>
        <w:t>to</w:t>
      </w:r>
      <w:r w:rsidR="004D58EB">
        <w:rPr>
          <w:spacing w:val="6"/>
          <w:w w:val="120"/>
        </w:rPr>
        <w:t xml:space="preserve"> </w:t>
      </w:r>
      <w:r w:rsidR="004D58EB">
        <w:rPr>
          <w:spacing w:val="-1"/>
          <w:w w:val="107"/>
        </w:rPr>
        <w:t>M</w:t>
      </w:r>
      <w:r w:rsidR="004D58EB">
        <w:rPr>
          <w:w w:val="120"/>
        </w:rPr>
        <w:t>a</w:t>
      </w:r>
      <w:r w:rsidR="004D58EB">
        <w:rPr>
          <w:spacing w:val="1"/>
          <w:w w:val="118"/>
        </w:rPr>
        <w:t>r</w:t>
      </w:r>
      <w:r w:rsidR="004D58EB">
        <w:rPr>
          <w:spacing w:val="-4"/>
          <w:w w:val="111"/>
        </w:rPr>
        <w:t>k</w:t>
      </w:r>
      <w:r w:rsidR="004D58EB">
        <w:rPr>
          <w:w w:val="121"/>
        </w:rPr>
        <w:t>e</w:t>
      </w:r>
      <w:r w:rsidR="004D58EB">
        <w:rPr>
          <w:spacing w:val="1"/>
          <w:w w:val="118"/>
        </w:rPr>
        <w:t>r</w:t>
      </w:r>
      <w:r w:rsidR="004D58EB">
        <w:rPr>
          <w:w w:val="112"/>
        </w:rPr>
        <w:t>s</w:t>
      </w:r>
    </w:p>
    <w:p w:rsidR="00727D57" w:rsidRDefault="00727D57" w:rsidP="00727D5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Every sleep stage is completely defined according to the AASM using many factors</w:t>
      </w:r>
    </w:p>
    <w:p w:rsidR="00727D57" w:rsidRDefault="00727D57" w:rsidP="006B318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of a PSG (</w:t>
      </w:r>
      <w:proofErr w:type="spellStart"/>
      <w:r>
        <w:rPr>
          <w:rFonts w:ascii="NimbusRomNo9L-Regu" w:hAnsi="NimbusRomNo9L-Regu" w:cs="NimbusRomNo9L-Regu"/>
          <w:sz w:val="24"/>
          <w:szCs w:val="24"/>
        </w:rPr>
        <w:t>polysomnogram</w:t>
      </w:r>
      <w:proofErr w:type="spellEnd"/>
      <w:r>
        <w:rPr>
          <w:rFonts w:ascii="NimbusRomNo9L-Regu" w:hAnsi="NimbusRomNo9L-Regu" w:cs="NimbusRomNo9L-Regu"/>
          <w:sz w:val="24"/>
          <w:szCs w:val="24"/>
        </w:rPr>
        <w:t xml:space="preserve">) including the EEG, EOG, and EMG [11]. </w:t>
      </w:r>
      <w:r w:rsidR="006B318C">
        <w:rPr>
          <w:rFonts w:ascii="NimbusRomNo9L-Regu" w:hAnsi="NimbusRomNo9L-Regu" w:cs="NimbusRomNo9L-Regu"/>
          <w:sz w:val="24"/>
          <w:szCs w:val="24"/>
        </w:rPr>
        <w:t>Again, the rapid eye movement from an EOG to define REM, but REM</w:t>
      </w:r>
    </w:p>
    <w:p w:rsidR="00727D57" w:rsidRDefault="00727D57" w:rsidP="00727D5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may be identified with </w:t>
      </w:r>
      <w:proofErr w:type="spellStart"/>
      <w:r>
        <w:rPr>
          <w:rFonts w:ascii="NimbusRomNo9L-Regu" w:hAnsi="NimbusRomNo9L-Regu" w:cs="NimbusRomNo9L-Regu"/>
          <w:sz w:val="24"/>
          <w:szCs w:val="24"/>
        </w:rPr>
        <w:t>sawtooth</w:t>
      </w:r>
      <w:proofErr w:type="spellEnd"/>
      <w:r>
        <w:rPr>
          <w:rFonts w:ascii="NimbusRomNo9L-Regu" w:hAnsi="NimbusRomNo9L-Regu" w:cs="NimbusRomNo9L-Regu"/>
          <w:sz w:val="24"/>
          <w:szCs w:val="24"/>
        </w:rPr>
        <w:t xml:space="preserve"> waves detected by an EEG.  This gives an idea of the relationship between EEG markers and sleep stages.</w:t>
      </w:r>
    </w:p>
    <w:p w:rsidR="00727D57" w:rsidRDefault="00727D57" w:rsidP="00727D57">
      <w:pPr>
        <w:autoSpaceDE w:val="0"/>
        <w:autoSpaceDN w:val="0"/>
        <w:adjustRightInd w:val="0"/>
      </w:pPr>
      <w:r>
        <w:rPr>
          <w:rFonts w:ascii="NimbusRomNo9L-Regu" w:hAnsi="NimbusRomNo9L-Regu" w:cs="NimbusRomNo9L-Regu"/>
          <w:sz w:val="24"/>
          <w:szCs w:val="24"/>
        </w:rPr>
        <w:lastRenderedPageBreak/>
        <w:t xml:space="preserve">NR: Not Required; R: Required; P: Possible; </w:t>
      </w:r>
      <w:proofErr w:type="spellStart"/>
      <w:r>
        <w:rPr>
          <w:rFonts w:ascii="CMSY10" w:hAnsi="CMSY10" w:cs="CMSY10"/>
          <w:sz w:val="24"/>
          <w:szCs w:val="24"/>
        </w:rPr>
        <w:t>f</w:t>
      </w:r>
      <w:r>
        <w:rPr>
          <w:rFonts w:ascii="NimbusRomNo9L-Regu" w:hAnsi="NimbusRomNo9L-Regu" w:cs="NimbusRomNo9L-Regu"/>
          <w:sz w:val="24"/>
          <w:szCs w:val="24"/>
        </w:rPr>
        <w:t>Blank</w:t>
      </w:r>
      <w:r>
        <w:rPr>
          <w:rFonts w:ascii="CMSY10" w:hAnsi="CMSY10" w:cs="CMSY10"/>
          <w:sz w:val="24"/>
          <w:szCs w:val="24"/>
        </w:rPr>
        <w:t>g</w:t>
      </w:r>
      <w:proofErr w:type="spellEnd"/>
      <w:r>
        <w:rPr>
          <w:rFonts w:ascii="NimbusRomNo9L-Regu" w:hAnsi="NimbusRomNo9L-Regu" w:cs="NimbusRomNo9L-Regu"/>
          <w:sz w:val="24"/>
          <w:szCs w:val="24"/>
        </w:rPr>
        <w:t>: Not mentioned or not possible</w:t>
      </w:r>
    </w:p>
    <w:p w:rsidR="006D35CE" w:rsidRDefault="006D35CE">
      <w:pPr>
        <w:spacing w:before="2" w:line="180" w:lineRule="exact"/>
        <w:rPr>
          <w:sz w:val="19"/>
          <w:szCs w:val="19"/>
        </w:rPr>
      </w:pPr>
    </w:p>
    <w:p w:rsidR="006D35CE" w:rsidRDefault="00C62D56">
      <w:pPr>
        <w:ind w:left="110"/>
      </w:pPr>
      <w:r>
        <w:pict>
          <v:group id="_x0000_s1123" style="position:absolute;left:0;text-align:left;margin-left:83.5pt;margin-top:.1pt;width:14.05pt;height:11.8pt;z-index:-251666432;mso-position-horizontal-relative:page" coordorigin="1670,2" coordsize="281,236">
            <v:shape id="_x0000_s1125" style="position:absolute;left:1678;top:9;width:266;height:221" coordorigin="1678,9" coordsize="266,221" path="m1678,9r266,l1944,230r-266,l1678,9xe" fillcolor="#d1d4d8" stroked="f">
              <v:path arrowok="t"/>
            </v:shape>
            <v:shape id="_x0000_s1124" style="position:absolute;left:1723;top:52;width:178;height:134" coordorigin="1723,52" coordsize="178,134" path="m1723,52r178,l1901,187r-178,l1723,52xe" stroked="f">
              <v:path arrowok="t"/>
            </v:shape>
            <w10:wrap anchorx="page"/>
          </v:group>
        </w:pict>
      </w:r>
      <w:r w:rsidR="004D58EB">
        <w:rPr>
          <w:spacing w:val="-2"/>
          <w:sz w:val="18"/>
          <w:szCs w:val="18"/>
        </w:rPr>
        <w:t>1</w:t>
      </w:r>
      <w:r w:rsidR="004D58EB">
        <w:rPr>
          <w:sz w:val="18"/>
          <w:szCs w:val="18"/>
        </w:rPr>
        <w:t xml:space="preserve">8        </w:t>
      </w:r>
      <w:r w:rsidR="004D58EB">
        <w:rPr>
          <w:spacing w:val="6"/>
          <w:sz w:val="18"/>
          <w:szCs w:val="18"/>
        </w:rPr>
        <w:t xml:space="preserve"> </w:t>
      </w:r>
      <w:r w:rsidR="004D58EB">
        <w:rPr>
          <w:spacing w:val="1"/>
        </w:rPr>
        <w:t>T</w:t>
      </w:r>
      <w:r w:rsidR="004D58EB">
        <w:t>h</w:t>
      </w:r>
      <w:r w:rsidR="004D58EB">
        <w:rPr>
          <w:spacing w:val="1"/>
        </w:rPr>
        <w:t>i</w:t>
      </w:r>
      <w:r w:rsidR="004D58EB">
        <w:t>s</w:t>
      </w:r>
      <w:r w:rsidR="004D58EB">
        <w:rPr>
          <w:spacing w:val="25"/>
        </w:rPr>
        <w:t xml:space="preserve"> </w:t>
      </w:r>
      <w:r w:rsidR="004D58EB">
        <w:rPr>
          <w:spacing w:val="-4"/>
        </w:rPr>
        <w:t>S</w:t>
      </w:r>
      <w:r w:rsidR="004D58EB">
        <w:rPr>
          <w:w w:val="139"/>
        </w:rPr>
        <w:t>t</w:t>
      </w:r>
      <w:r w:rsidR="004D58EB">
        <w:rPr>
          <w:spacing w:val="-1"/>
          <w:w w:val="120"/>
        </w:rPr>
        <w:t>u</w:t>
      </w:r>
      <w:r w:rsidR="004D58EB">
        <w:rPr>
          <w:w w:val="123"/>
        </w:rPr>
        <w:t>d</w:t>
      </w:r>
      <w:r w:rsidR="004D58EB">
        <w:rPr>
          <w:w w:val="107"/>
        </w:rPr>
        <w:t>y</w:t>
      </w:r>
    </w:p>
    <w:p w:rsidR="006D35CE" w:rsidRDefault="004D58EB">
      <w:pPr>
        <w:spacing w:before="86"/>
        <w:ind w:left="700"/>
        <w:rPr>
          <w:w w:val="87"/>
        </w:rPr>
      </w:pPr>
      <w:r>
        <w:t xml:space="preserve">•  </w:t>
      </w:r>
      <w:r>
        <w:rPr>
          <w:spacing w:val="17"/>
        </w:rPr>
        <w:t xml:space="preserve"> </w:t>
      </w:r>
      <w:r>
        <w:t>A</w:t>
      </w:r>
      <w:r>
        <w:rPr>
          <w:spacing w:val="-12"/>
        </w:rPr>
        <w:t xml:space="preserve"> </w:t>
      </w:r>
      <w:r>
        <w:t>Si</w:t>
      </w:r>
      <w:r>
        <w:rPr>
          <w:spacing w:val="-1"/>
        </w:rPr>
        <w:t>n</w:t>
      </w:r>
      <w:r>
        <w:t>gle</w:t>
      </w:r>
      <w:r>
        <w:rPr>
          <w:spacing w:val="27"/>
        </w:rPr>
        <w:t xml:space="preserve"> </w:t>
      </w:r>
      <w:r>
        <w:rPr>
          <w:spacing w:val="-2"/>
          <w:w w:val="92"/>
        </w:rPr>
        <w:t>C</w:t>
      </w:r>
      <w:r>
        <w:rPr>
          <w:spacing w:val="1"/>
          <w:w w:val="112"/>
        </w:rPr>
        <w:t>h</w:t>
      </w:r>
      <w:r>
        <w:rPr>
          <w:spacing w:val="-2"/>
          <w:w w:val="114"/>
        </w:rPr>
        <w:t>a</w:t>
      </w:r>
      <w:r>
        <w:rPr>
          <w:spacing w:val="1"/>
          <w:w w:val="112"/>
        </w:rPr>
        <w:t>nn</w:t>
      </w:r>
      <w:r>
        <w:rPr>
          <w:w w:val="117"/>
        </w:rPr>
        <w:t>e</w:t>
      </w:r>
      <w:r>
        <w:rPr>
          <w:w w:val="87"/>
        </w:rPr>
        <w:t>l</w:t>
      </w:r>
    </w:p>
    <w:p w:rsidR="00727D57" w:rsidRDefault="00727D57" w:rsidP="00727D5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There is a current push to diagnose sleep associated diseases with a cheaper at home</w:t>
      </w:r>
    </w:p>
    <w:p w:rsidR="00727D57" w:rsidRDefault="00727D57" w:rsidP="00122185">
      <w:pPr>
        <w:autoSpaceDE w:val="0"/>
        <w:autoSpaceDN w:val="0"/>
        <w:adjustRightInd w:val="0"/>
      </w:pPr>
      <w:r>
        <w:rPr>
          <w:rFonts w:ascii="NimbusRomNo9L-Regu" w:hAnsi="NimbusRomNo9L-Regu" w:cs="NimbusRomNo9L-Regu"/>
          <w:sz w:val="24"/>
          <w:szCs w:val="24"/>
        </w:rPr>
        <w:t xml:space="preserve">study. </w:t>
      </w:r>
      <w:r w:rsidR="00122185">
        <w:rPr>
          <w:rFonts w:ascii="NimbusRomNo9L-Regu" w:hAnsi="NimbusRomNo9L-Regu" w:cs="NimbusRomNo9L-Regu"/>
          <w:sz w:val="24"/>
          <w:szCs w:val="24"/>
        </w:rPr>
        <w:t>Sleep staging using a</w:t>
      </w:r>
      <w:r w:rsidR="007E4496">
        <w:rPr>
          <w:rFonts w:ascii="NimbusRomNo9L-Regu" w:hAnsi="NimbusRomNo9L-Regu" w:cs="NimbusRomNo9L-Regu"/>
          <w:sz w:val="24"/>
          <w:szCs w:val="24"/>
        </w:rPr>
        <w:t xml:space="preserve"> </w:t>
      </w:r>
      <w:r w:rsidR="00122185">
        <w:rPr>
          <w:rFonts w:ascii="NimbusRomNo9L-Regu" w:hAnsi="NimbusRomNo9L-Regu" w:cs="NimbusRomNo9L-Regu"/>
          <w:sz w:val="24"/>
          <w:szCs w:val="24"/>
        </w:rPr>
        <w:t xml:space="preserve">single EEG channel would be cheaper than a PSG. </w:t>
      </w:r>
      <w:proofErr w:type="spellStart"/>
      <w:r>
        <w:rPr>
          <w:rFonts w:ascii="NimbusRomNo9L-Regu" w:hAnsi="NimbusRomNo9L-Regu" w:cs="NimbusRomNo9L-Regu"/>
          <w:sz w:val="24"/>
          <w:szCs w:val="24"/>
        </w:rPr>
        <w:t>Ventouras</w:t>
      </w:r>
      <w:proofErr w:type="spellEnd"/>
      <w:r>
        <w:rPr>
          <w:rFonts w:ascii="NimbusRomNo9L-Regu" w:hAnsi="NimbusRomNo9L-Regu" w:cs="NimbusRomNo9L-Regu"/>
          <w:sz w:val="24"/>
          <w:szCs w:val="24"/>
        </w:rPr>
        <w:t xml:space="preserve"> et al. [29], Ebrahimi et al. [16], and </w:t>
      </w:r>
      <w:proofErr w:type="spellStart"/>
      <w:r>
        <w:rPr>
          <w:rFonts w:ascii="NimbusRomNo9L-Regu" w:hAnsi="NimbusRomNo9L-Regu" w:cs="NimbusRomNo9L-Regu"/>
          <w:sz w:val="24"/>
          <w:szCs w:val="24"/>
        </w:rPr>
        <w:t>Crasto</w:t>
      </w:r>
      <w:proofErr w:type="spellEnd"/>
      <w:r>
        <w:rPr>
          <w:rFonts w:ascii="NimbusRomNo9L-Regu" w:hAnsi="NimbusRomNo9L-Regu" w:cs="NimbusRomNo9L-Regu"/>
          <w:sz w:val="24"/>
          <w:szCs w:val="24"/>
        </w:rPr>
        <w:t xml:space="preserve"> et al. [13] all used a</w:t>
      </w:r>
      <w:r w:rsidRPr="00727D57">
        <w:rPr>
          <w:rFonts w:ascii="NimbusRomNo9L-Regu" w:hAnsi="NimbusRomNo9L-Regu" w:cs="NimbusRomNo9L-Regu"/>
          <w:sz w:val="24"/>
          <w:szCs w:val="24"/>
        </w:rPr>
        <w:t xml:space="preserve"> </w:t>
      </w:r>
      <w:r>
        <w:rPr>
          <w:rFonts w:ascii="NimbusRomNo9L-Regu" w:hAnsi="NimbusRomNo9L-Regu" w:cs="NimbusRomNo9L-Regu"/>
          <w:sz w:val="24"/>
          <w:szCs w:val="24"/>
        </w:rPr>
        <w:t xml:space="preserve">single EEG channel with accuracies between 85% and 95%. </w:t>
      </w:r>
      <w:proofErr w:type="spellStart"/>
      <w:r>
        <w:rPr>
          <w:rFonts w:ascii="NimbusRomNo9L-Regu" w:hAnsi="NimbusRomNo9L-Regu" w:cs="NimbusRomNo9L-Regu"/>
          <w:sz w:val="24"/>
          <w:szCs w:val="24"/>
        </w:rPr>
        <w:t>Shambroom</w:t>
      </w:r>
      <w:proofErr w:type="spellEnd"/>
      <w:r>
        <w:rPr>
          <w:rFonts w:ascii="NimbusRomNo9L-Regu" w:hAnsi="NimbusRomNo9L-Regu" w:cs="NimbusRomNo9L-Regu"/>
          <w:sz w:val="24"/>
          <w:szCs w:val="24"/>
        </w:rPr>
        <w:t xml:space="preserve"> et al. [27] tested</w:t>
      </w:r>
      <w:r w:rsidR="00122185">
        <w:rPr>
          <w:rFonts w:ascii="NimbusRomNo9L-Regu" w:hAnsi="NimbusRomNo9L-Regu" w:cs="NimbusRomNo9L-Regu"/>
          <w:sz w:val="24"/>
          <w:szCs w:val="24"/>
        </w:rPr>
        <w:t xml:space="preserve"> </w:t>
      </w:r>
      <w:r>
        <w:rPr>
          <w:rFonts w:ascii="NimbusRomNo9L-Regu" w:hAnsi="NimbusRomNo9L-Regu" w:cs="NimbusRomNo9L-Regu"/>
          <w:sz w:val="24"/>
          <w:szCs w:val="24"/>
        </w:rPr>
        <w:t xml:space="preserve">current equipment that uses a single channel EEG to do sleep staging. </w:t>
      </w:r>
    </w:p>
    <w:p w:rsidR="006D35CE" w:rsidRDefault="004D58EB">
      <w:pPr>
        <w:spacing w:before="58"/>
        <w:ind w:left="700"/>
        <w:rPr>
          <w:w w:val="101"/>
        </w:rPr>
      </w:pPr>
      <w:r>
        <w:t xml:space="preserve">•  </w:t>
      </w:r>
      <w:r>
        <w:rPr>
          <w:spacing w:val="17"/>
        </w:rPr>
        <w:t xml:space="preserve"> </w:t>
      </w:r>
      <w:r>
        <w:rPr>
          <w:spacing w:val="-2"/>
        </w:rPr>
        <w:t>C</w:t>
      </w:r>
      <w:r>
        <w:rPr>
          <w:spacing w:val="1"/>
        </w:rPr>
        <w:t>h</w:t>
      </w:r>
      <w:r>
        <w:t>a</w:t>
      </w:r>
      <w:r>
        <w:rPr>
          <w:spacing w:val="-1"/>
        </w:rPr>
        <w:t>n</w:t>
      </w:r>
      <w:r>
        <w:rPr>
          <w:spacing w:val="1"/>
        </w:rPr>
        <w:t>n</w:t>
      </w:r>
      <w:r>
        <w:t>el</w:t>
      </w:r>
      <w:r>
        <w:rPr>
          <w:spacing w:val="47"/>
        </w:rPr>
        <w:t xml:space="preserve"> </w:t>
      </w:r>
      <w:proofErr w:type="spellStart"/>
      <w:r>
        <w:rPr>
          <w:spacing w:val="2"/>
          <w:w w:val="87"/>
        </w:rPr>
        <w:t>F</w:t>
      </w:r>
      <w:r>
        <w:rPr>
          <w:spacing w:val="1"/>
          <w:w w:val="116"/>
        </w:rPr>
        <w:t>p</w:t>
      </w:r>
      <w:r>
        <w:rPr>
          <w:spacing w:val="2"/>
          <w:w w:val="101"/>
        </w:rPr>
        <w:t>z</w:t>
      </w:r>
      <w:r>
        <w:rPr>
          <w:spacing w:val="-2"/>
          <w:w w:val="119"/>
        </w:rPr>
        <w:t>-</w:t>
      </w:r>
      <w:r>
        <w:rPr>
          <w:w w:val="92"/>
        </w:rPr>
        <w:t>C</w:t>
      </w:r>
      <w:r>
        <w:rPr>
          <w:w w:val="101"/>
        </w:rPr>
        <w:t>z</w:t>
      </w:r>
      <w:proofErr w:type="spellEnd"/>
    </w:p>
    <w:p w:rsidR="00727D57" w:rsidRDefault="00727D57" w:rsidP="00727D5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Asi</w:t>
      </w:r>
      <w:r w:rsidR="007E4496">
        <w:rPr>
          <w:rFonts w:ascii="NimbusRomNo9L-Regu" w:hAnsi="NimbusRomNo9L-Regu" w:cs="NimbusRomNo9L-Regu"/>
          <w:sz w:val="24"/>
          <w:szCs w:val="24"/>
        </w:rPr>
        <w:t>de from slow waves for N3, there is not any single marker</w:t>
      </w:r>
      <w:r>
        <w:rPr>
          <w:rFonts w:ascii="NimbusRomNo9L-Regu" w:hAnsi="NimbusRomNo9L-Regu" w:cs="NimbusRomNo9L-Regu"/>
          <w:sz w:val="24"/>
          <w:szCs w:val="24"/>
        </w:rPr>
        <w:t xml:space="preserve"> from an</w:t>
      </w:r>
    </w:p>
    <w:p w:rsidR="00727D57" w:rsidRDefault="007E4496" w:rsidP="007E4496">
      <w:pPr>
        <w:autoSpaceDE w:val="0"/>
        <w:autoSpaceDN w:val="0"/>
        <w:adjustRightInd w:val="0"/>
      </w:pPr>
      <w:r>
        <w:rPr>
          <w:rFonts w:ascii="NimbusRomNo9L-Regu" w:hAnsi="NimbusRomNo9L-Regu" w:cs="NimbusRomNo9L-Regu"/>
          <w:sz w:val="24"/>
          <w:szCs w:val="24"/>
        </w:rPr>
        <w:t>EEG</w:t>
      </w:r>
      <w:r w:rsidR="00727D57">
        <w:rPr>
          <w:rFonts w:ascii="NimbusRomNo9L-Regu" w:hAnsi="NimbusRomNo9L-Regu" w:cs="NimbusRomNo9L-Regu"/>
          <w:sz w:val="24"/>
          <w:szCs w:val="24"/>
        </w:rPr>
        <w:t xml:space="preserve"> uniquely required </w:t>
      </w:r>
      <w:r>
        <w:rPr>
          <w:rFonts w:ascii="NimbusRomNo9L-Regu" w:hAnsi="NimbusRomNo9L-Regu" w:cs="NimbusRomNo9L-Regu"/>
          <w:sz w:val="24"/>
          <w:szCs w:val="24"/>
        </w:rPr>
        <w:t>to identify</w:t>
      </w:r>
      <w:r w:rsidR="00727D57">
        <w:rPr>
          <w:rFonts w:ascii="NimbusRomNo9L-Regu" w:hAnsi="NimbusRomNo9L-Regu" w:cs="NimbusRomNo9L-Regu"/>
          <w:sz w:val="24"/>
          <w:szCs w:val="24"/>
        </w:rPr>
        <w:t xml:space="preserve"> 1 sleep stage. The dataset used in this</w:t>
      </w:r>
      <w:r>
        <w:rPr>
          <w:rFonts w:ascii="NimbusRomNo9L-Regu" w:hAnsi="NimbusRomNo9L-Regu" w:cs="NimbusRomNo9L-Regu"/>
          <w:sz w:val="24"/>
          <w:szCs w:val="24"/>
        </w:rPr>
        <w:t xml:space="preserve"> </w:t>
      </w:r>
      <w:r w:rsidR="00727D57">
        <w:rPr>
          <w:rFonts w:ascii="NimbusRomNo9L-Regu" w:hAnsi="NimbusRomNo9L-Regu" w:cs="NimbusRomNo9L-Regu"/>
          <w:sz w:val="24"/>
          <w:szCs w:val="24"/>
        </w:rPr>
        <w:t xml:space="preserve">study has channels </w:t>
      </w:r>
      <w:proofErr w:type="spellStart"/>
      <w:r w:rsidR="00727D57">
        <w:rPr>
          <w:rFonts w:ascii="NimbusRomNo9L-Regu" w:hAnsi="NimbusRomNo9L-Regu" w:cs="NimbusRomNo9L-Regu"/>
          <w:sz w:val="24"/>
          <w:szCs w:val="24"/>
        </w:rPr>
        <w:t>Fpz-Cz</w:t>
      </w:r>
      <w:proofErr w:type="spellEnd"/>
      <w:r w:rsidR="00727D57">
        <w:rPr>
          <w:rFonts w:ascii="NimbusRomNo9L-Regu" w:hAnsi="NimbusRomNo9L-Regu" w:cs="NimbusRomNo9L-Regu"/>
          <w:sz w:val="24"/>
          <w:szCs w:val="24"/>
        </w:rPr>
        <w:t xml:space="preserve"> and </w:t>
      </w:r>
      <w:proofErr w:type="spellStart"/>
      <w:r w:rsidR="00727D57">
        <w:rPr>
          <w:rFonts w:ascii="NimbusRomNo9L-Regu" w:hAnsi="NimbusRomNo9L-Regu" w:cs="NimbusRomNo9L-Regu"/>
          <w:sz w:val="24"/>
          <w:szCs w:val="24"/>
        </w:rPr>
        <w:t>Pz</w:t>
      </w:r>
      <w:proofErr w:type="spellEnd"/>
      <w:r w:rsidR="00727D57">
        <w:rPr>
          <w:rFonts w:ascii="NimbusRomNo9L-Regu" w:hAnsi="NimbusRomNo9L-Regu" w:cs="NimbusRomNo9L-Regu"/>
          <w:sz w:val="24"/>
          <w:szCs w:val="24"/>
        </w:rPr>
        <w:t>-Oz available. The channel to identify slow waves is not</w:t>
      </w:r>
      <w:r>
        <w:rPr>
          <w:rFonts w:ascii="NimbusRomNo9L-Regu" w:hAnsi="NimbusRomNo9L-Regu" w:cs="NimbusRomNo9L-Regu"/>
          <w:sz w:val="24"/>
          <w:szCs w:val="24"/>
        </w:rPr>
        <w:t xml:space="preserve"> </w:t>
      </w:r>
      <w:r w:rsidR="00727D57">
        <w:rPr>
          <w:rFonts w:ascii="NimbusRomNo9L-Regu" w:hAnsi="NimbusRomNo9L-Regu" w:cs="NimbusRomNo9L-Regu"/>
          <w:sz w:val="24"/>
          <w:szCs w:val="24"/>
        </w:rPr>
        <w:t>available. Since all other waves in table 4 are adequately identified in the central and frontal</w:t>
      </w:r>
      <w:r>
        <w:rPr>
          <w:rFonts w:ascii="NimbusRomNo9L-Regu" w:hAnsi="NimbusRomNo9L-Regu" w:cs="NimbusRomNo9L-Regu"/>
          <w:sz w:val="24"/>
          <w:szCs w:val="24"/>
        </w:rPr>
        <w:t xml:space="preserve"> </w:t>
      </w:r>
      <w:r w:rsidR="00727D57">
        <w:rPr>
          <w:rFonts w:ascii="NimbusRomNo9L-Regu" w:hAnsi="NimbusRomNo9L-Regu" w:cs="NimbusRomNo9L-Regu"/>
          <w:sz w:val="24"/>
          <w:szCs w:val="24"/>
        </w:rPr>
        <w:t xml:space="preserve">lobes, </w:t>
      </w:r>
      <w:proofErr w:type="spellStart"/>
      <w:r w:rsidR="00727D57">
        <w:rPr>
          <w:rFonts w:ascii="NimbusRomNo9L-Regu" w:hAnsi="NimbusRomNo9L-Regu" w:cs="NimbusRomNo9L-Regu"/>
          <w:sz w:val="24"/>
          <w:szCs w:val="24"/>
        </w:rPr>
        <w:t>Fpz-Cz</w:t>
      </w:r>
      <w:proofErr w:type="spellEnd"/>
      <w:r w:rsidR="00727D57">
        <w:rPr>
          <w:rFonts w:ascii="NimbusRomNo9L-Regu" w:hAnsi="NimbusRomNo9L-Regu" w:cs="NimbusRomNo9L-Regu"/>
          <w:sz w:val="24"/>
          <w:szCs w:val="24"/>
        </w:rPr>
        <w:t xml:space="preserve"> channel was used to for this study. Future studies may consider using other</w:t>
      </w:r>
      <w:r>
        <w:rPr>
          <w:rFonts w:ascii="NimbusRomNo9L-Regu" w:hAnsi="NimbusRomNo9L-Regu" w:cs="NimbusRomNo9L-Regu"/>
          <w:sz w:val="24"/>
          <w:szCs w:val="24"/>
        </w:rPr>
        <w:t xml:space="preserve"> </w:t>
      </w:r>
      <w:r w:rsidR="00727D57">
        <w:rPr>
          <w:rFonts w:ascii="NimbusRomNo9L-Regu" w:hAnsi="NimbusRomNo9L-Regu" w:cs="NimbusRomNo9L-Regu"/>
          <w:sz w:val="24"/>
          <w:szCs w:val="24"/>
        </w:rPr>
        <w:t>frontal lobe channels.</w:t>
      </w:r>
    </w:p>
    <w:p w:rsidR="006D35CE" w:rsidRDefault="004D58EB">
      <w:pPr>
        <w:spacing w:before="60"/>
        <w:ind w:left="700"/>
        <w:rPr>
          <w:w w:val="108"/>
        </w:rPr>
      </w:pPr>
      <w:r>
        <w:t xml:space="preserve">•  </w:t>
      </w:r>
      <w:r>
        <w:rPr>
          <w:spacing w:val="17"/>
        </w:rPr>
        <w:t xml:space="preserve"> </w:t>
      </w:r>
      <w:r>
        <w:t>30</w:t>
      </w:r>
      <w:r>
        <w:rPr>
          <w:spacing w:val="18"/>
        </w:rPr>
        <w:t xml:space="preserve"> </w:t>
      </w:r>
      <w:r>
        <w:t>Sec</w:t>
      </w:r>
      <w:r>
        <w:rPr>
          <w:spacing w:val="1"/>
        </w:rPr>
        <w:t>o</w:t>
      </w:r>
      <w:r>
        <w:rPr>
          <w:spacing w:val="-1"/>
        </w:rPr>
        <w:t>n</w:t>
      </w:r>
      <w:r>
        <w:t xml:space="preserve">d </w:t>
      </w:r>
      <w:r>
        <w:rPr>
          <w:spacing w:val="9"/>
        </w:rPr>
        <w:t xml:space="preserve"> </w:t>
      </w:r>
      <w:r>
        <w:rPr>
          <w:spacing w:val="-1"/>
          <w:w w:val="82"/>
        </w:rPr>
        <w:t>E</w:t>
      </w:r>
      <w:r>
        <w:rPr>
          <w:spacing w:val="1"/>
          <w:w w:val="116"/>
        </w:rPr>
        <w:t>po</w:t>
      </w:r>
      <w:r>
        <w:rPr>
          <w:w w:val="103"/>
        </w:rPr>
        <w:t>c</w:t>
      </w:r>
      <w:r>
        <w:rPr>
          <w:spacing w:val="1"/>
          <w:w w:val="112"/>
        </w:rPr>
        <w:t>h</w:t>
      </w:r>
      <w:r>
        <w:rPr>
          <w:w w:val="108"/>
        </w:rPr>
        <w:t>s</w:t>
      </w:r>
    </w:p>
    <w:p w:rsidR="00727D57" w:rsidRDefault="00727D57" w:rsidP="00727D5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R&amp;K standard [26] states 3 reason for 30</w:t>
      </w:r>
    </w:p>
    <w:p w:rsidR="00727D57" w:rsidRDefault="00727D57" w:rsidP="00727D5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second epochs: too small epoch will be too cumbersome, too large epochs will miss out</w:t>
      </w:r>
    </w:p>
    <w:p w:rsidR="00727D57" w:rsidRDefault="00727D57" w:rsidP="00727D5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on epoch details, and paper sizes for EEG machines typically fit 30 seconds of data. The</w:t>
      </w:r>
    </w:p>
    <w:p w:rsidR="00727D57" w:rsidRDefault="00727D57" w:rsidP="00727D57">
      <w:pPr>
        <w:autoSpaceDE w:val="0"/>
        <w:autoSpaceDN w:val="0"/>
        <w:adjustRightInd w:val="0"/>
        <w:rPr>
          <w:rFonts w:ascii="NimbusRomNo9L-Regu" w:hAnsi="NimbusRomNo9L-Regu" w:cs="NimbusRomNo9L-Regu"/>
          <w:sz w:val="24"/>
          <w:szCs w:val="24"/>
        </w:rPr>
      </w:pPr>
      <w:proofErr w:type="spellStart"/>
      <w:r>
        <w:rPr>
          <w:rFonts w:ascii="NimbusRomNo9L-Regu" w:hAnsi="NimbusRomNo9L-Regu" w:cs="NimbusRomNo9L-Regu"/>
          <w:sz w:val="24"/>
          <w:szCs w:val="24"/>
        </w:rPr>
        <w:t>Physionet</w:t>
      </w:r>
      <w:proofErr w:type="spellEnd"/>
      <w:r>
        <w:rPr>
          <w:rFonts w:ascii="NimbusRomNo9L-Regu" w:hAnsi="NimbusRomNo9L-Regu" w:cs="NimbusRomNo9L-Regu"/>
          <w:sz w:val="24"/>
          <w:szCs w:val="24"/>
        </w:rPr>
        <w:t xml:space="preserve"> data set [5] used in this study has 30 second epochs marked with their sleep stage.</w:t>
      </w:r>
    </w:p>
    <w:p w:rsidR="00727D57" w:rsidRDefault="00727D57" w:rsidP="00727D5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Current study uses 30 second epochs. </w:t>
      </w:r>
      <w:r w:rsidR="00CD06A5">
        <w:rPr>
          <w:rFonts w:ascii="NimbusRomNo9L-Regu" w:hAnsi="NimbusRomNo9L-Regu" w:cs="NimbusRomNo9L-Regu"/>
          <w:sz w:val="24"/>
          <w:szCs w:val="24"/>
        </w:rPr>
        <w:t xml:space="preserve">BUT </w:t>
      </w:r>
      <w:r>
        <w:rPr>
          <w:rFonts w:ascii="NimbusRomNo9L-Regu" w:hAnsi="NimbusRomNo9L-Regu" w:cs="NimbusRomNo9L-Regu"/>
          <w:sz w:val="24"/>
          <w:szCs w:val="24"/>
        </w:rPr>
        <w:t>The AASM and R&amp;K both mention the necessity to</w:t>
      </w:r>
    </w:p>
    <w:p w:rsidR="00727D57" w:rsidRPr="00CD06A5" w:rsidRDefault="00727D57" w:rsidP="00CD06A5">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consider the stage before and after the </w:t>
      </w:r>
      <w:r w:rsidR="00CD06A5">
        <w:rPr>
          <w:rFonts w:ascii="NimbusRomNo9L-Regu" w:hAnsi="NimbusRomNo9L-Regu" w:cs="NimbusRomNo9L-Regu"/>
          <w:sz w:val="24"/>
          <w:szCs w:val="24"/>
        </w:rPr>
        <w:t xml:space="preserve">current </w:t>
      </w:r>
      <w:r>
        <w:rPr>
          <w:rFonts w:ascii="NimbusRomNo9L-Regu" w:hAnsi="NimbusRomNo9L-Regu" w:cs="NimbusRomNo9L-Regu"/>
          <w:sz w:val="24"/>
          <w:szCs w:val="24"/>
        </w:rPr>
        <w:t xml:space="preserve">epoch </w:t>
      </w:r>
      <w:r w:rsidR="00CD06A5">
        <w:rPr>
          <w:rFonts w:ascii="NimbusRomNo9L-Regu" w:hAnsi="NimbusRomNo9L-Regu" w:cs="NimbusRomNo9L-Regu"/>
          <w:sz w:val="24"/>
          <w:szCs w:val="24"/>
        </w:rPr>
        <w:t>to properly score</w:t>
      </w:r>
      <w:r>
        <w:rPr>
          <w:rFonts w:ascii="NimbusRomNo9L-Regu" w:hAnsi="NimbusRomNo9L-Regu" w:cs="NimbusRomNo9L-Regu"/>
          <w:sz w:val="24"/>
          <w:szCs w:val="24"/>
        </w:rPr>
        <w:t>.</w:t>
      </w:r>
      <w:r w:rsidR="00CD06A5">
        <w:rPr>
          <w:rFonts w:ascii="NimbusRomNo9L-Regu" w:hAnsi="NimbusRomNo9L-Regu" w:cs="NimbusRomNo9L-Regu"/>
          <w:sz w:val="24"/>
          <w:szCs w:val="24"/>
        </w:rPr>
        <w:t xml:space="preserve"> That is part of many markers defined by the AASM. This study will use 3 </w:t>
      </w:r>
      <w:r>
        <w:rPr>
          <w:rFonts w:ascii="NimbusRomNo9L-Regu" w:hAnsi="NimbusRomNo9L-Regu" w:cs="NimbusRomNo9L-Regu"/>
          <w:sz w:val="24"/>
          <w:szCs w:val="24"/>
        </w:rPr>
        <w:t>epochs to stage a single epoch.</w:t>
      </w:r>
    </w:p>
    <w:p w:rsidR="006D35CE" w:rsidRDefault="004D58EB">
      <w:pPr>
        <w:spacing w:before="60" w:line="220" w:lineRule="exact"/>
        <w:ind w:left="700"/>
        <w:rPr>
          <w:w w:val="117"/>
          <w:position w:val="-1"/>
        </w:rPr>
      </w:pPr>
      <w:r>
        <w:rPr>
          <w:position w:val="-1"/>
        </w:rPr>
        <w:t xml:space="preserve">•  </w:t>
      </w:r>
      <w:r>
        <w:rPr>
          <w:spacing w:val="17"/>
          <w:position w:val="-1"/>
        </w:rPr>
        <w:t xml:space="preserve"> </w:t>
      </w:r>
      <w:r>
        <w:rPr>
          <w:w w:val="91"/>
          <w:position w:val="-1"/>
        </w:rPr>
        <w:t>R</w:t>
      </w:r>
      <w:r>
        <w:rPr>
          <w:spacing w:val="1"/>
          <w:w w:val="91"/>
          <w:position w:val="-1"/>
        </w:rPr>
        <w:t>E</w:t>
      </w:r>
      <w:r>
        <w:rPr>
          <w:w w:val="91"/>
          <w:position w:val="-1"/>
        </w:rPr>
        <w:t>M</w:t>
      </w:r>
      <w:r>
        <w:rPr>
          <w:spacing w:val="9"/>
          <w:w w:val="91"/>
          <w:position w:val="-1"/>
        </w:rPr>
        <w:t xml:space="preserve"> </w:t>
      </w:r>
      <w:r>
        <w:rPr>
          <w:position w:val="-1"/>
        </w:rPr>
        <w:t>Sl</w:t>
      </w:r>
      <w:r>
        <w:rPr>
          <w:spacing w:val="-2"/>
          <w:position w:val="-1"/>
        </w:rPr>
        <w:t>e</w:t>
      </w:r>
      <w:r>
        <w:rPr>
          <w:position w:val="-1"/>
        </w:rPr>
        <w:t>ep</w:t>
      </w:r>
      <w:r>
        <w:rPr>
          <w:spacing w:val="37"/>
          <w:position w:val="-1"/>
        </w:rPr>
        <w:t xml:space="preserve"> </w:t>
      </w:r>
      <w:r>
        <w:rPr>
          <w:spacing w:val="-8"/>
          <w:w w:val="95"/>
          <w:position w:val="-1"/>
        </w:rPr>
        <w:t>S</w:t>
      </w:r>
      <w:r>
        <w:rPr>
          <w:w w:val="121"/>
          <w:position w:val="-1"/>
        </w:rPr>
        <w:t>t</w:t>
      </w:r>
      <w:r>
        <w:rPr>
          <w:w w:val="114"/>
          <w:position w:val="-1"/>
        </w:rPr>
        <w:t>a</w:t>
      </w:r>
      <w:r>
        <w:rPr>
          <w:w w:val="117"/>
          <w:position w:val="-1"/>
        </w:rPr>
        <w:t>ge</w:t>
      </w:r>
    </w:p>
    <w:p w:rsidR="007E4496" w:rsidRDefault="00CD06A5" w:rsidP="007E449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REM sleep has not been the specific goal of any study found. </w:t>
      </w:r>
    </w:p>
    <w:p w:rsidR="00CD06A5" w:rsidRDefault="00CD06A5" w:rsidP="00CD06A5">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There is not a required unique identifier for REM sleep in the EEG.</w:t>
      </w:r>
    </w:p>
    <w:p w:rsidR="00CD06A5" w:rsidRDefault="00CD06A5" w:rsidP="00CD06A5">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REM sleep is almost indistinguishable from N1 sleep in an EEG. Stages W, N1, N2, and N3</w:t>
      </w:r>
    </w:p>
    <w:p w:rsidR="00CD06A5" w:rsidRDefault="00CD06A5" w:rsidP="00CD06A5">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are easily distinguishable from each other with an EEG (see table 6). Stages N1, N2, and</w:t>
      </w:r>
    </w:p>
    <w:p w:rsidR="00CD06A5" w:rsidRDefault="00CD06A5" w:rsidP="00CD06A5">
      <w:pPr>
        <w:spacing w:before="60" w:line="220" w:lineRule="exact"/>
        <w:ind w:left="700"/>
      </w:pPr>
      <w:r>
        <w:rPr>
          <w:rFonts w:ascii="NimbusRomNo9L-Regu" w:hAnsi="NimbusRomNo9L-Regu" w:cs="NimbusRomNo9L-Regu"/>
          <w:sz w:val="24"/>
          <w:szCs w:val="24"/>
        </w:rPr>
        <w:t>N3 all have a unique EEG marker to identify them.</w:t>
      </w:r>
    </w:p>
    <w:p w:rsidR="006D35CE" w:rsidRDefault="006D35CE">
      <w:pPr>
        <w:spacing w:before="1" w:line="140" w:lineRule="exact"/>
        <w:rPr>
          <w:sz w:val="15"/>
          <w:szCs w:val="15"/>
        </w:rPr>
      </w:pPr>
    </w:p>
    <w:p w:rsidR="006D35CE" w:rsidRDefault="00C62D56">
      <w:pPr>
        <w:spacing w:before="35" w:line="200" w:lineRule="exact"/>
        <w:ind w:left="110"/>
        <w:rPr>
          <w:w w:val="106"/>
          <w:position w:val="-1"/>
          <w:sz w:val="18"/>
          <w:szCs w:val="18"/>
        </w:rPr>
      </w:pPr>
      <w:r>
        <w:pict>
          <v:group id="_x0000_s1120" style="position:absolute;left:0;text-align:left;margin-left:83.5pt;margin-top:.9pt;width:14.05pt;height:11.9pt;z-index:-251665408;mso-position-horizontal-relative:page" coordorigin="1670,18" coordsize="281,238">
            <v:shape id="_x0000_s1122" style="position:absolute;left:1678;top:25;width:266;height:223" coordorigin="1678,25" coordsize="266,223" path="m1678,25r266,l1944,249r-266,l1678,25xe" fillcolor="#d1d4d8" stroked="f">
              <v:path arrowok="t"/>
            </v:shape>
            <v:shape id="_x0000_s1121" style="position:absolute;left:1723;top:71;width:178;height:132" coordorigin="1723,71" coordsize="178,132" path="m1723,71r178,l1901,203r-178,l1723,71xe" stroked="f">
              <v:path arrowok="t"/>
            </v:shape>
            <w10:wrap anchorx="page"/>
          </v:group>
        </w:pict>
      </w:r>
      <w:r w:rsidR="004D58EB">
        <w:rPr>
          <w:spacing w:val="-2"/>
          <w:w w:val="106"/>
          <w:position w:val="-1"/>
          <w:sz w:val="18"/>
          <w:szCs w:val="18"/>
        </w:rPr>
        <w:t>1</w:t>
      </w:r>
      <w:r w:rsidR="004D58EB">
        <w:rPr>
          <w:w w:val="106"/>
          <w:position w:val="-1"/>
          <w:sz w:val="18"/>
          <w:szCs w:val="18"/>
        </w:rPr>
        <w:t>9</w:t>
      </w:r>
    </w:p>
    <w:p w:rsidR="007E4496" w:rsidRDefault="007E4496">
      <w:pPr>
        <w:spacing w:before="35" w:line="200" w:lineRule="exact"/>
        <w:ind w:left="110"/>
        <w:rPr>
          <w:sz w:val="18"/>
          <w:szCs w:val="18"/>
        </w:rPr>
      </w:pPr>
      <w:r>
        <w:rPr>
          <w:sz w:val="16"/>
          <w:szCs w:val="16"/>
        </w:rPr>
        <w:t>MOVING ON TO THE SIGNAL PROCESSING</w:t>
      </w:r>
    </w:p>
    <w:p w:rsidR="006D35CE" w:rsidRDefault="006D35CE">
      <w:pPr>
        <w:spacing w:before="7" w:line="160" w:lineRule="exact"/>
        <w:rPr>
          <w:sz w:val="16"/>
          <w:szCs w:val="16"/>
        </w:rPr>
      </w:pPr>
    </w:p>
    <w:p w:rsidR="006D35CE" w:rsidRDefault="00C62D56">
      <w:pPr>
        <w:spacing w:before="33"/>
        <w:ind w:left="110"/>
      </w:pPr>
      <w:r>
        <w:pict>
          <v:group id="_x0000_s1117" style="position:absolute;left:0;text-align:left;margin-left:83.5pt;margin-top:1.75pt;width:14.05pt;height:11.8pt;z-index:-251664384;mso-position-horizontal-relative:page" coordorigin="1670,35" coordsize="281,236">
            <v:shape id="_x0000_s1119" style="position:absolute;left:1678;top:42;width:266;height:221" coordorigin="1678,42" coordsize="266,221" path="m1678,42r266,l1944,263r-266,l1678,42xe" fillcolor="#d1d4d8" stroked="f">
              <v:path arrowok="t"/>
            </v:shape>
            <v:shape id="_x0000_s1118" style="position:absolute;left:1723;top:85;width:178;height:134" coordorigin="1723,85" coordsize="178,134" path="m1723,85r178,l1901,220r-178,l1723,85xe" stroked="f">
              <v:path arrowok="t"/>
            </v:shape>
            <w10:wrap anchorx="page"/>
          </v:group>
        </w:pict>
      </w:r>
      <w:r w:rsidR="004D58EB">
        <w:rPr>
          <w:spacing w:val="-2"/>
          <w:sz w:val="18"/>
          <w:szCs w:val="18"/>
        </w:rPr>
        <w:t>2</w:t>
      </w:r>
      <w:r w:rsidR="004D58EB">
        <w:rPr>
          <w:sz w:val="18"/>
          <w:szCs w:val="18"/>
        </w:rPr>
        <w:t xml:space="preserve">0        </w:t>
      </w:r>
      <w:r w:rsidR="004D58EB">
        <w:rPr>
          <w:spacing w:val="6"/>
          <w:sz w:val="18"/>
          <w:szCs w:val="18"/>
        </w:rPr>
        <w:t xml:space="preserve"> </w:t>
      </w:r>
      <w:r w:rsidR="004D58EB">
        <w:rPr>
          <w:spacing w:val="2"/>
          <w:w w:val="112"/>
        </w:rPr>
        <w:t>S</w:t>
      </w:r>
      <w:r w:rsidR="007E4496">
        <w:rPr>
          <w:spacing w:val="1"/>
          <w:w w:val="112"/>
        </w:rPr>
        <w:t>i</w:t>
      </w:r>
      <w:r w:rsidR="004D58EB">
        <w:rPr>
          <w:spacing w:val="-2"/>
          <w:w w:val="112"/>
        </w:rPr>
        <w:t>g</w:t>
      </w:r>
      <w:r w:rsidR="004D58EB">
        <w:rPr>
          <w:spacing w:val="-1"/>
          <w:w w:val="112"/>
        </w:rPr>
        <w:t>n</w:t>
      </w:r>
      <w:r w:rsidR="004D58EB">
        <w:rPr>
          <w:w w:val="112"/>
        </w:rPr>
        <w:t>al</w:t>
      </w:r>
      <w:r w:rsidR="004D58EB">
        <w:rPr>
          <w:spacing w:val="-3"/>
          <w:w w:val="112"/>
        </w:rPr>
        <w:t xml:space="preserve"> </w:t>
      </w:r>
      <w:r w:rsidR="004D58EB">
        <w:rPr>
          <w:spacing w:val="-1"/>
          <w:w w:val="109"/>
        </w:rPr>
        <w:t>P</w:t>
      </w:r>
      <w:r w:rsidR="004D58EB">
        <w:rPr>
          <w:spacing w:val="1"/>
          <w:w w:val="118"/>
        </w:rPr>
        <w:t>r</w:t>
      </w:r>
      <w:r w:rsidR="004D58EB">
        <w:rPr>
          <w:w w:val="121"/>
        </w:rPr>
        <w:t>o</w:t>
      </w:r>
      <w:r w:rsidR="004D58EB">
        <w:rPr>
          <w:w w:val="107"/>
        </w:rPr>
        <w:t>c</w:t>
      </w:r>
      <w:r w:rsidR="004D58EB">
        <w:rPr>
          <w:spacing w:val="2"/>
          <w:w w:val="121"/>
        </w:rPr>
        <w:t>e</w:t>
      </w:r>
      <w:r w:rsidR="004D58EB">
        <w:rPr>
          <w:w w:val="112"/>
        </w:rPr>
        <w:t>s</w:t>
      </w:r>
      <w:r w:rsidR="004D58EB">
        <w:rPr>
          <w:spacing w:val="2"/>
          <w:w w:val="112"/>
        </w:rPr>
        <w:t>s</w:t>
      </w:r>
      <w:r w:rsidR="004D58EB">
        <w:rPr>
          <w:spacing w:val="-3"/>
          <w:w w:val="102"/>
        </w:rPr>
        <w:t>i</w:t>
      </w:r>
      <w:r w:rsidR="004D58EB">
        <w:rPr>
          <w:spacing w:val="1"/>
          <w:w w:val="120"/>
        </w:rPr>
        <w:t>n</w:t>
      </w:r>
      <w:r w:rsidR="004D58EB">
        <w:rPr>
          <w:w w:val="123"/>
        </w:rPr>
        <w:t>g</w:t>
      </w:r>
    </w:p>
    <w:p w:rsidR="006D35CE" w:rsidRDefault="004D58EB">
      <w:pPr>
        <w:spacing w:before="86"/>
        <w:ind w:left="700"/>
        <w:rPr>
          <w:w w:val="87"/>
        </w:rPr>
      </w:pPr>
      <w:r>
        <w:t xml:space="preserve">•  </w:t>
      </w:r>
      <w:r w:rsidR="007E4496">
        <w:t>Why signal processing?</w:t>
      </w:r>
      <w:r>
        <w:rPr>
          <w:spacing w:val="17"/>
        </w:rPr>
        <w:t xml:space="preserve"> </w:t>
      </w:r>
      <w:r>
        <w:t>A</w:t>
      </w:r>
      <w:r>
        <w:rPr>
          <w:spacing w:val="-12"/>
        </w:rPr>
        <w:t xml:space="preserve"> </w:t>
      </w:r>
      <w:r>
        <w:rPr>
          <w:spacing w:val="1"/>
        </w:rPr>
        <w:t>br</w:t>
      </w:r>
      <w:r>
        <w:rPr>
          <w:spacing w:val="-2"/>
        </w:rPr>
        <w:t>a</w:t>
      </w:r>
      <w:r>
        <w:t>i</w:t>
      </w:r>
      <w:r>
        <w:rPr>
          <w:spacing w:val="1"/>
        </w:rPr>
        <w:t>n</w:t>
      </w:r>
      <w:r>
        <w:t xml:space="preserve">wave </w:t>
      </w:r>
      <w:r>
        <w:rPr>
          <w:spacing w:val="3"/>
        </w:rPr>
        <w:t xml:space="preserve"> </w:t>
      </w:r>
      <w:r>
        <w:t>is</w:t>
      </w:r>
      <w:r>
        <w:rPr>
          <w:spacing w:val="4"/>
        </w:rPr>
        <w:t xml:space="preserve"> </w:t>
      </w:r>
      <w:r>
        <w:t>a</w:t>
      </w:r>
      <w:r>
        <w:rPr>
          <w:spacing w:val="14"/>
        </w:rPr>
        <w:t xml:space="preserve"> </w:t>
      </w:r>
      <w:r>
        <w:rPr>
          <w:spacing w:val="-1"/>
          <w:w w:val="108"/>
        </w:rPr>
        <w:t>s</w:t>
      </w:r>
      <w:r>
        <w:rPr>
          <w:w w:val="87"/>
        </w:rPr>
        <w:t>i</w:t>
      </w:r>
      <w:r>
        <w:rPr>
          <w:w w:val="117"/>
        </w:rPr>
        <w:t>g</w:t>
      </w:r>
      <w:r>
        <w:rPr>
          <w:spacing w:val="1"/>
          <w:w w:val="112"/>
        </w:rPr>
        <w:t>n</w:t>
      </w:r>
      <w:r>
        <w:rPr>
          <w:spacing w:val="-2"/>
          <w:w w:val="114"/>
        </w:rPr>
        <w:t>a</w:t>
      </w:r>
      <w:r>
        <w:rPr>
          <w:w w:val="87"/>
        </w:rPr>
        <w:t>l</w:t>
      </w:r>
    </w:p>
    <w:p w:rsidR="007E4496" w:rsidRDefault="007E4496" w:rsidP="007E449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Every resource I found on signal processing started with the Fourier series</w:t>
      </w:r>
    </w:p>
    <w:p w:rsidR="007E4496" w:rsidRPr="00157AD4" w:rsidRDefault="007E4496" w:rsidP="00157AD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Achermann</w:t>
      </w:r>
      <w:proofErr w:type="spellEnd"/>
      <w:r>
        <w:rPr>
          <w:rFonts w:ascii="NimbusRomNo9L-Regu" w:hAnsi="NimbusRomNo9L-Regu" w:cs="NimbusRomNo9L-Regu"/>
          <w:sz w:val="24"/>
          <w:szCs w:val="24"/>
        </w:rPr>
        <w:t xml:space="preserve"> [8] stated </w:t>
      </w:r>
      <w:r w:rsidR="00157AD4">
        <w:rPr>
          <w:rFonts w:ascii="NimbusRomNo9L-Regu" w:hAnsi="NimbusRomNo9L-Regu" w:cs="NimbusRomNo9L-Regu"/>
          <w:sz w:val="24"/>
          <w:szCs w:val="24"/>
        </w:rPr>
        <w:t xml:space="preserve">that </w:t>
      </w:r>
      <w:proofErr w:type="spellStart"/>
      <w:r w:rsidR="00157AD4">
        <w:rPr>
          <w:rFonts w:ascii="NimbusRomNo9L-Regu" w:hAnsi="NimbusRomNo9L-Regu" w:cs="NimbusRomNo9L-Regu"/>
          <w:sz w:val="24"/>
          <w:szCs w:val="24"/>
        </w:rPr>
        <w:t>Dietsch</w:t>
      </w:r>
      <w:proofErr w:type="spellEnd"/>
      <w:r w:rsidR="00157AD4">
        <w:rPr>
          <w:rFonts w:ascii="NimbusRomNo9L-Regu" w:hAnsi="NimbusRomNo9L-Regu" w:cs="NimbusRomNo9L-Regu"/>
          <w:sz w:val="24"/>
          <w:szCs w:val="24"/>
        </w:rPr>
        <w:t xml:space="preserve"> [15] performed the </w:t>
      </w:r>
      <w:r>
        <w:rPr>
          <w:rFonts w:ascii="NimbusRomNo9L-Regu" w:hAnsi="NimbusRomNo9L-Regu" w:cs="NimbusRomNo9L-Regu"/>
          <w:sz w:val="24"/>
          <w:szCs w:val="24"/>
        </w:rPr>
        <w:t>first Fourier analysis on an EEG in 1932</w:t>
      </w:r>
    </w:p>
    <w:p w:rsidR="006D35CE" w:rsidRDefault="004D58EB">
      <w:pPr>
        <w:spacing w:before="60"/>
        <w:ind w:left="700"/>
      </w:pPr>
      <w:r>
        <w:t xml:space="preserve">•  </w:t>
      </w:r>
      <w:r>
        <w:rPr>
          <w:spacing w:val="17"/>
        </w:rPr>
        <w:t xml:space="preserve"> </w:t>
      </w:r>
      <w:r>
        <w:rPr>
          <w:spacing w:val="1"/>
          <w:w w:val="86"/>
        </w:rPr>
        <w:t>E</w:t>
      </w:r>
      <w:r>
        <w:rPr>
          <w:spacing w:val="-1"/>
          <w:w w:val="86"/>
        </w:rPr>
        <w:t>E</w:t>
      </w:r>
      <w:r>
        <w:rPr>
          <w:w w:val="86"/>
        </w:rPr>
        <w:t>G</w:t>
      </w:r>
      <w:r>
        <w:rPr>
          <w:spacing w:val="12"/>
          <w:w w:val="86"/>
        </w:rPr>
        <w:t xml:space="preserve"> </w:t>
      </w:r>
      <w:r>
        <w:rPr>
          <w:spacing w:val="-5"/>
          <w:w w:val="98"/>
        </w:rPr>
        <w:t>W</w:t>
      </w:r>
      <w:r>
        <w:rPr>
          <w:spacing w:val="-2"/>
          <w:w w:val="114"/>
        </w:rPr>
        <w:t>a</w:t>
      </w:r>
      <w:r>
        <w:rPr>
          <w:spacing w:val="2"/>
          <w:w w:val="95"/>
        </w:rPr>
        <w:t>v</w:t>
      </w:r>
      <w:r>
        <w:rPr>
          <w:spacing w:val="-2"/>
          <w:w w:val="117"/>
        </w:rPr>
        <w:t>e</w:t>
      </w:r>
      <w:r>
        <w:rPr>
          <w:w w:val="108"/>
        </w:rPr>
        <w:t>s</w:t>
      </w:r>
    </w:p>
    <w:p w:rsidR="006D35CE" w:rsidRDefault="004D58EB">
      <w:pPr>
        <w:spacing w:before="60"/>
        <w:ind w:left="700"/>
      </w:pPr>
      <w:r>
        <w:t xml:space="preserve">•  </w:t>
      </w:r>
      <w:r>
        <w:rPr>
          <w:spacing w:val="17"/>
        </w:rPr>
        <w:t xml:space="preserve"> </w:t>
      </w:r>
      <w:r>
        <w:rPr>
          <w:spacing w:val="-1"/>
          <w:w w:val="85"/>
        </w:rPr>
        <w:t>T</w:t>
      </w:r>
      <w:r>
        <w:rPr>
          <w:w w:val="87"/>
        </w:rPr>
        <w:t>i</w:t>
      </w:r>
      <w:r>
        <w:rPr>
          <w:spacing w:val="-2"/>
          <w:w w:val="110"/>
        </w:rPr>
        <w:t>m</w:t>
      </w:r>
      <w:r>
        <w:rPr>
          <w:w w:val="117"/>
        </w:rPr>
        <w:t>e</w:t>
      </w:r>
      <w:r>
        <w:rPr>
          <w:w w:val="119"/>
        </w:rPr>
        <w:t>-</w:t>
      </w:r>
      <w:r>
        <w:rPr>
          <w:w w:val="87"/>
        </w:rPr>
        <w:t>F</w:t>
      </w:r>
      <w:r>
        <w:rPr>
          <w:spacing w:val="-1"/>
          <w:w w:val="103"/>
        </w:rPr>
        <w:t>r</w:t>
      </w:r>
      <w:r>
        <w:rPr>
          <w:w w:val="117"/>
        </w:rPr>
        <w:t>eq</w:t>
      </w:r>
      <w:r>
        <w:rPr>
          <w:spacing w:val="1"/>
          <w:w w:val="112"/>
        </w:rPr>
        <w:t>u</w:t>
      </w:r>
      <w:r>
        <w:rPr>
          <w:spacing w:val="-2"/>
          <w:w w:val="117"/>
        </w:rPr>
        <w:t>e</w:t>
      </w:r>
      <w:r>
        <w:rPr>
          <w:spacing w:val="1"/>
          <w:w w:val="112"/>
        </w:rPr>
        <w:t>n</w:t>
      </w:r>
      <w:r>
        <w:rPr>
          <w:w w:val="103"/>
        </w:rPr>
        <w:t>c</w:t>
      </w:r>
      <w:r>
        <w:rPr>
          <w:w w:val="96"/>
        </w:rPr>
        <w:t>y</w:t>
      </w:r>
      <w:r>
        <w:rPr>
          <w:spacing w:val="-1"/>
        </w:rPr>
        <w:t xml:space="preserve"> </w:t>
      </w:r>
      <w:r>
        <w:t>Sig</w:t>
      </w:r>
      <w:r>
        <w:rPr>
          <w:spacing w:val="1"/>
        </w:rPr>
        <w:t>n</w:t>
      </w:r>
      <w:r>
        <w:t>al</w:t>
      </w:r>
      <w:r>
        <w:rPr>
          <w:spacing w:val="22"/>
        </w:rPr>
        <w:t xml:space="preserve"> </w:t>
      </w:r>
      <w:r>
        <w:rPr>
          <w:spacing w:val="1"/>
          <w:w w:val="88"/>
        </w:rPr>
        <w:t>A</w:t>
      </w:r>
      <w:r>
        <w:rPr>
          <w:spacing w:val="1"/>
          <w:w w:val="112"/>
        </w:rPr>
        <w:t>n</w:t>
      </w:r>
      <w:r>
        <w:rPr>
          <w:w w:val="114"/>
        </w:rPr>
        <w:t>a</w:t>
      </w:r>
      <w:r>
        <w:rPr>
          <w:w w:val="87"/>
        </w:rPr>
        <w:t>l</w:t>
      </w:r>
      <w:r>
        <w:rPr>
          <w:spacing w:val="-1"/>
          <w:w w:val="96"/>
        </w:rPr>
        <w:t>y</w:t>
      </w:r>
      <w:r>
        <w:rPr>
          <w:spacing w:val="-1"/>
          <w:w w:val="108"/>
        </w:rPr>
        <w:t>s</w:t>
      </w:r>
      <w:r>
        <w:rPr>
          <w:w w:val="87"/>
        </w:rPr>
        <w:t>i</w:t>
      </w:r>
      <w:r>
        <w:rPr>
          <w:w w:val="108"/>
        </w:rPr>
        <w:t>s</w:t>
      </w:r>
    </w:p>
    <w:p w:rsidR="006D35CE" w:rsidRDefault="004D58EB">
      <w:pPr>
        <w:spacing w:before="58"/>
        <w:ind w:left="700"/>
      </w:pPr>
      <w:r>
        <w:t xml:space="preserve">•  </w:t>
      </w:r>
      <w:r>
        <w:rPr>
          <w:spacing w:val="17"/>
        </w:rPr>
        <w:t xml:space="preserve"> </w:t>
      </w:r>
      <w:r>
        <w:rPr>
          <w:spacing w:val="-7"/>
          <w:w w:val="98"/>
        </w:rPr>
        <w:t>W</w:t>
      </w:r>
      <w:r>
        <w:rPr>
          <w:w w:val="114"/>
        </w:rPr>
        <w:t>a</w:t>
      </w:r>
      <w:r>
        <w:rPr>
          <w:w w:val="95"/>
        </w:rPr>
        <w:t>v</w:t>
      </w:r>
      <w:r>
        <w:rPr>
          <w:w w:val="117"/>
        </w:rPr>
        <w:t>e</w:t>
      </w:r>
      <w:r>
        <w:rPr>
          <w:w w:val="87"/>
        </w:rPr>
        <w:t>l</w:t>
      </w:r>
      <w:r>
        <w:rPr>
          <w:w w:val="117"/>
        </w:rPr>
        <w:t>e</w:t>
      </w:r>
      <w:r>
        <w:rPr>
          <w:w w:val="121"/>
        </w:rPr>
        <w:t>t</w:t>
      </w:r>
      <w:r>
        <w:rPr>
          <w:w w:val="108"/>
        </w:rPr>
        <w:t>s</w:t>
      </w:r>
    </w:p>
    <w:p w:rsidR="006D35CE" w:rsidRDefault="004D58EB">
      <w:pPr>
        <w:spacing w:before="60"/>
        <w:ind w:left="700"/>
      </w:pPr>
      <w:r>
        <w:t>•</w:t>
      </w:r>
    </w:p>
    <w:p w:rsidR="006D35CE" w:rsidRDefault="004D58EB">
      <w:pPr>
        <w:spacing w:before="60"/>
        <w:ind w:left="700"/>
      </w:pPr>
      <w:r>
        <w:t>•</w:t>
      </w:r>
    </w:p>
    <w:p w:rsidR="006D35CE" w:rsidRDefault="006D35CE">
      <w:pPr>
        <w:spacing w:before="6" w:line="160" w:lineRule="exact"/>
        <w:rPr>
          <w:sz w:val="16"/>
          <w:szCs w:val="16"/>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157AD4" w:rsidRDefault="00157AD4">
      <w:pPr>
        <w:ind w:left="110"/>
        <w:rPr>
          <w:spacing w:val="-2"/>
          <w:sz w:val="18"/>
          <w:szCs w:val="18"/>
        </w:rPr>
      </w:pPr>
    </w:p>
    <w:p w:rsidR="006D35CE" w:rsidRDefault="00C62D56">
      <w:pPr>
        <w:ind w:left="110"/>
        <w:rPr>
          <w:w w:val="118"/>
        </w:rPr>
      </w:pPr>
      <w:r>
        <w:lastRenderedPageBreak/>
        <w:pict>
          <v:group id="_x0000_s1114" style="position:absolute;left:0;text-align:left;margin-left:83.5pt;margin-top:-.05pt;width:14.05pt;height:11.9pt;z-index:-251663360;mso-position-horizontal-relative:page" coordorigin="1670,-1" coordsize="281,238">
            <v:shape id="_x0000_s1116" style="position:absolute;left:1678;top:7;width:266;height:223" coordorigin="1678,7" coordsize="266,223" path="m1678,7r266,l1944,230r-266,l1678,7xe" fillcolor="#d1d4d8" stroked="f">
              <v:path arrowok="t"/>
            </v:shape>
            <v:shape id="_x0000_s1115" style="position:absolute;left:1723;top:52;width:178;height:132" coordorigin="1723,52" coordsize="178,132" path="m1723,52r178,l1901,184r-178,l1723,52xe" stroked="f">
              <v:path arrowok="t"/>
            </v:shape>
            <w10:wrap anchorx="page"/>
          </v:group>
        </w:pict>
      </w:r>
      <w:r w:rsidR="004D58EB">
        <w:rPr>
          <w:spacing w:val="-2"/>
          <w:sz w:val="18"/>
          <w:szCs w:val="18"/>
        </w:rPr>
        <w:t>2</w:t>
      </w:r>
      <w:r w:rsidR="004D58EB">
        <w:rPr>
          <w:sz w:val="18"/>
          <w:szCs w:val="18"/>
        </w:rPr>
        <w:t xml:space="preserve">1        </w:t>
      </w:r>
      <w:r w:rsidR="004D58EB">
        <w:rPr>
          <w:spacing w:val="6"/>
          <w:sz w:val="18"/>
          <w:szCs w:val="18"/>
        </w:rPr>
        <w:t xml:space="preserve"> </w:t>
      </w:r>
      <w:r w:rsidR="004D58EB">
        <w:rPr>
          <w:w w:val="93"/>
        </w:rPr>
        <w:t>F</w:t>
      </w:r>
      <w:r w:rsidR="004D58EB">
        <w:rPr>
          <w:w w:val="121"/>
        </w:rPr>
        <w:t>o</w:t>
      </w:r>
      <w:r w:rsidR="004D58EB">
        <w:rPr>
          <w:spacing w:val="1"/>
          <w:w w:val="120"/>
        </w:rPr>
        <w:t>u</w:t>
      </w:r>
      <w:r w:rsidR="004D58EB">
        <w:rPr>
          <w:spacing w:val="-1"/>
          <w:w w:val="118"/>
        </w:rPr>
        <w:t>r</w:t>
      </w:r>
      <w:r w:rsidR="004D58EB">
        <w:rPr>
          <w:spacing w:val="1"/>
          <w:w w:val="102"/>
        </w:rPr>
        <w:t>i</w:t>
      </w:r>
      <w:r w:rsidR="004D58EB">
        <w:rPr>
          <w:w w:val="121"/>
        </w:rPr>
        <w:t>e</w:t>
      </w:r>
      <w:r w:rsidR="004D58EB">
        <w:rPr>
          <w:w w:val="118"/>
        </w:rPr>
        <w:t>r</w:t>
      </w:r>
    </w:p>
    <w:p w:rsidR="00157AD4" w:rsidRDefault="00157AD4">
      <w:pPr>
        <w:ind w:left="110"/>
        <w:rPr>
          <w:w w:val="118"/>
        </w:rPr>
      </w:pPr>
      <w:r>
        <w:rPr>
          <w:w w:val="118"/>
        </w:rPr>
        <w:t>This is the Fourier Series.</w:t>
      </w:r>
    </w:p>
    <w:p w:rsidR="00157AD4" w:rsidRDefault="00157AD4">
      <w:pPr>
        <w:ind w:left="110"/>
      </w:pPr>
      <w:r>
        <w:rPr>
          <w:w w:val="118"/>
        </w:rPr>
        <w:t>This is the Fourier Integral.</w:t>
      </w:r>
    </w:p>
    <w:p w:rsidR="006D35CE" w:rsidRDefault="00157AD4">
      <w:pPr>
        <w:spacing w:line="180" w:lineRule="exact"/>
        <w:rPr>
          <w:rFonts w:ascii="NimbusRomNo9L-Regu" w:hAnsi="NimbusRomNo9L-Regu" w:cs="NimbusRomNo9L-Regu"/>
          <w:sz w:val="24"/>
          <w:szCs w:val="24"/>
        </w:rPr>
      </w:pPr>
      <w:r>
        <w:rPr>
          <w:rFonts w:ascii="NimbusRomNo9L-Regu" w:hAnsi="NimbusRomNo9L-Regu" w:cs="NimbusRomNo9L-Regu"/>
          <w:sz w:val="24"/>
          <w:szCs w:val="24"/>
        </w:rPr>
        <w:t>The Fourier integral theorem takes the limit as L approaches infinite of the Fourier series.</w:t>
      </w:r>
    </w:p>
    <w:p w:rsidR="00157AD4" w:rsidRDefault="00157AD4">
      <w:pPr>
        <w:spacing w:line="180" w:lineRule="exact"/>
        <w:rPr>
          <w:rFonts w:ascii="NimbusRomNo9L-Regu" w:hAnsi="NimbusRomNo9L-Regu" w:cs="NimbusRomNo9L-Regu"/>
          <w:sz w:val="24"/>
          <w:szCs w:val="24"/>
        </w:rPr>
      </w:pPr>
      <w:r>
        <w:rPr>
          <w:rFonts w:ascii="NimbusRomNo9L-Regu" w:hAnsi="NimbusRomNo9L-Regu" w:cs="NimbusRomNo9L-Regu"/>
          <w:sz w:val="24"/>
          <w:szCs w:val="24"/>
        </w:rPr>
        <w:t>This is the Fourier Transform</w:t>
      </w:r>
    </w:p>
    <w:p w:rsidR="00157AD4" w:rsidRDefault="00157AD4">
      <w:pPr>
        <w:spacing w:line="180" w:lineRule="exact"/>
        <w:rPr>
          <w:rFonts w:ascii="NimbusRomNo9L-Regu" w:hAnsi="NimbusRomNo9L-Regu" w:cs="NimbusRomNo9L-Regu"/>
          <w:sz w:val="24"/>
          <w:szCs w:val="24"/>
        </w:rPr>
      </w:pPr>
      <w:r>
        <w:rPr>
          <w:rFonts w:ascii="NimbusRomNo9L-Regu" w:hAnsi="NimbusRomNo9L-Regu" w:cs="NimbusRomNo9L-Regu"/>
          <w:sz w:val="24"/>
          <w:szCs w:val="24"/>
        </w:rPr>
        <w:t>It was derived from the Fourier Integral.</w:t>
      </w:r>
    </w:p>
    <w:p w:rsidR="00157AD4" w:rsidRDefault="00157AD4">
      <w:pPr>
        <w:spacing w:line="180" w:lineRule="exact"/>
        <w:rPr>
          <w:rFonts w:ascii="NimbusRomNo9L-Regu" w:hAnsi="NimbusRomNo9L-Regu" w:cs="NimbusRomNo9L-Regu"/>
          <w:sz w:val="24"/>
          <w:szCs w:val="24"/>
        </w:rPr>
      </w:pPr>
    </w:p>
    <w:p w:rsidR="00157AD4" w:rsidRDefault="00157AD4" w:rsidP="00157AD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All of these represent harmonic or sinusoidal waves that go on</w:t>
      </w:r>
    </w:p>
    <w:p w:rsidR="00157AD4" w:rsidRDefault="00157AD4" w:rsidP="00157AD4">
      <w:pPr>
        <w:spacing w:line="180" w:lineRule="exact"/>
        <w:rPr>
          <w:rFonts w:ascii="NimbusRomNo9L-Regu" w:hAnsi="NimbusRomNo9L-Regu" w:cs="NimbusRomNo9L-Regu"/>
          <w:sz w:val="24"/>
          <w:szCs w:val="24"/>
        </w:rPr>
      </w:pPr>
      <w:r>
        <w:rPr>
          <w:rFonts w:ascii="NimbusRomNo9L-Regu" w:hAnsi="NimbusRomNo9L-Regu" w:cs="NimbusRomNo9L-Regu"/>
          <w:sz w:val="24"/>
          <w:szCs w:val="24"/>
        </w:rPr>
        <w:t>forever.</w:t>
      </w:r>
    </w:p>
    <w:p w:rsidR="00157AD4" w:rsidRDefault="00157AD4" w:rsidP="00157AD4">
      <w:pPr>
        <w:spacing w:line="180" w:lineRule="exact"/>
        <w:rPr>
          <w:rFonts w:ascii="NimbusRomNo9L-Regu" w:hAnsi="NimbusRomNo9L-Regu" w:cs="NimbusRomNo9L-Regu"/>
          <w:sz w:val="24"/>
          <w:szCs w:val="24"/>
        </w:rPr>
      </w:pPr>
    </w:p>
    <w:p w:rsidR="00157AD4" w:rsidRDefault="00157AD4" w:rsidP="00157AD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The frequency of the waves </w:t>
      </w:r>
      <w:r w:rsidRPr="00157AD4">
        <w:rPr>
          <w:rFonts w:ascii="NimbusRomNo9L-Regu" w:hAnsi="NimbusRomNo9L-Regu" w:cs="NimbusRomNo9L-Regu"/>
          <w:sz w:val="24"/>
          <w:szCs w:val="24"/>
        </w:rPr>
        <w:t>of a Fourier Transform</w:t>
      </w:r>
      <w:r>
        <w:rPr>
          <w:rFonts w:ascii="NimbusRomNo9L-Regu" w:hAnsi="NimbusRomNo9L-Regu" w:cs="NimbusRomNo9L-Regu"/>
          <w:sz w:val="24"/>
          <w:szCs w:val="24"/>
        </w:rPr>
        <w:t xml:space="preserve"> represent the Spectral Density of the original wave [6]. The spectral density is a representation of the amplitude of a wave[7],but the sinusoidal component of the transform does not allow to capture local information[14]. In other words, abrupt changes in amplitude may not be captured. It is well-known</w:t>
      </w:r>
    </w:p>
    <w:p w:rsidR="00157AD4" w:rsidRDefault="00157AD4" w:rsidP="00157AD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that Fourier Transforms cannot investigate time and frequency simultaneously [28] [16] [20]</w:t>
      </w:r>
    </w:p>
    <w:p w:rsidR="00157AD4" w:rsidRDefault="00157AD4" w:rsidP="00157AD4">
      <w:pPr>
        <w:spacing w:line="180" w:lineRule="exact"/>
        <w:rPr>
          <w:rFonts w:ascii="NimbusRomNo9L-Regu" w:hAnsi="NimbusRomNo9L-Regu" w:cs="NimbusRomNo9L-Regu"/>
          <w:sz w:val="24"/>
          <w:szCs w:val="24"/>
        </w:rPr>
      </w:pPr>
      <w:r>
        <w:rPr>
          <w:rFonts w:ascii="NimbusRomNo9L-Regu" w:hAnsi="NimbusRomNo9L-Regu" w:cs="NimbusRomNo9L-Regu"/>
          <w:sz w:val="24"/>
          <w:szCs w:val="24"/>
        </w:rPr>
        <w:t>[13] [14].</w:t>
      </w:r>
    </w:p>
    <w:p w:rsidR="00157AD4" w:rsidRDefault="00157AD4">
      <w:pPr>
        <w:spacing w:line="180" w:lineRule="exact"/>
        <w:rPr>
          <w:sz w:val="19"/>
          <w:szCs w:val="19"/>
        </w:rPr>
      </w:pPr>
    </w:p>
    <w:p w:rsidR="006D35CE" w:rsidRDefault="00C62D56">
      <w:pPr>
        <w:ind w:left="110"/>
      </w:pPr>
      <w:r>
        <w:pict>
          <v:group id="_x0000_s1111" style="position:absolute;left:0;text-align:left;margin-left:83.5pt;margin-top:.1pt;width:14.05pt;height:11.9pt;z-index:-251662336;mso-position-horizontal-relative:page" coordorigin="1670,2" coordsize="281,238">
            <v:shape id="_x0000_s1113" style="position:absolute;left:1678;top:9;width:266;height:223" coordorigin="1678,9" coordsize="266,223" path="m1678,9r266,l1944,232r-266,l1678,9xe" fillcolor="#d1d4d8" stroked="f">
              <v:path arrowok="t"/>
            </v:shape>
            <v:shape id="_x0000_s1112" style="position:absolute;left:1723;top:52;width:178;height:134" coordorigin="1723,52" coordsize="178,134" path="m1723,52r178,l1901,187r-178,l1723,52xe" stroked="f">
              <v:path arrowok="t"/>
            </v:shape>
            <w10:wrap anchorx="page"/>
          </v:group>
        </w:pict>
      </w:r>
      <w:r w:rsidR="004D58EB">
        <w:rPr>
          <w:spacing w:val="-2"/>
          <w:sz w:val="18"/>
          <w:szCs w:val="18"/>
        </w:rPr>
        <w:t>2</w:t>
      </w:r>
      <w:r w:rsidR="004D58EB">
        <w:rPr>
          <w:sz w:val="18"/>
          <w:szCs w:val="18"/>
        </w:rPr>
        <w:t xml:space="preserve">2        </w:t>
      </w:r>
      <w:r w:rsidR="004D58EB">
        <w:rPr>
          <w:spacing w:val="6"/>
          <w:sz w:val="18"/>
          <w:szCs w:val="18"/>
        </w:rPr>
        <w:t xml:space="preserve"> </w:t>
      </w:r>
      <w:r w:rsidR="004D58EB">
        <w:rPr>
          <w:w w:val="90"/>
        </w:rPr>
        <w:t>EEG</w:t>
      </w:r>
      <w:r w:rsidR="004D58EB">
        <w:rPr>
          <w:spacing w:val="9"/>
          <w:w w:val="90"/>
        </w:rPr>
        <w:t xml:space="preserve"> </w:t>
      </w:r>
      <w:r w:rsidR="004D58EB">
        <w:rPr>
          <w:spacing w:val="-9"/>
          <w:w w:val="106"/>
        </w:rPr>
        <w:t>W</w:t>
      </w:r>
      <w:r w:rsidR="004D58EB">
        <w:rPr>
          <w:w w:val="120"/>
        </w:rPr>
        <w:t>a</w:t>
      </w:r>
      <w:r w:rsidR="004D58EB">
        <w:rPr>
          <w:spacing w:val="-2"/>
          <w:w w:val="107"/>
        </w:rPr>
        <w:t>v</w:t>
      </w:r>
      <w:r w:rsidR="004D58EB">
        <w:rPr>
          <w:w w:val="121"/>
        </w:rPr>
        <w:t>e</w:t>
      </w:r>
      <w:r w:rsidR="004D58EB">
        <w:rPr>
          <w:w w:val="112"/>
        </w:rPr>
        <w:t>s</w:t>
      </w:r>
    </w:p>
    <w:p w:rsidR="006D35CE" w:rsidRDefault="00157AD4">
      <w:pPr>
        <w:spacing w:before="2" w:line="180" w:lineRule="exact"/>
        <w:rPr>
          <w:sz w:val="19"/>
          <w:szCs w:val="19"/>
        </w:rPr>
      </w:pPr>
      <w:r>
        <w:rPr>
          <w:sz w:val="19"/>
          <w:szCs w:val="19"/>
        </w:rPr>
        <w:t>Here are some ruff pictures of EEG waves. It is important to note that these are not harmonic or sinusoidal and they have abrupt changes in amplitude so these waves would not be captured well by the Fourier Transform.</w:t>
      </w:r>
    </w:p>
    <w:p w:rsidR="006D35CE" w:rsidRDefault="00C62D56">
      <w:pPr>
        <w:ind w:left="110"/>
        <w:rPr>
          <w:w w:val="112"/>
        </w:rPr>
      </w:pPr>
      <w:r>
        <w:pict>
          <v:group id="_x0000_s1108" style="position:absolute;left:0;text-align:left;margin-left:83.5pt;margin-top:-.05pt;width:14.05pt;height:11.9pt;z-index:-251661312;mso-position-horizontal-relative:page" coordorigin="1670,-1" coordsize="281,238">
            <v:shape id="_x0000_s1110" style="position:absolute;left:1678;top:7;width:266;height:223" coordorigin="1678,7" coordsize="266,223" path="m1678,7r266,l1944,230r-266,l1678,7xe" fillcolor="#d1d4d8" stroked="f">
              <v:path arrowok="t"/>
            </v:shape>
            <v:shape id="_x0000_s1109" style="position:absolute;left:1723;top:52;width:178;height:134" coordorigin="1723,52" coordsize="178,134" path="m1723,52r178,l1901,187r-178,l1723,52xe" stroked="f">
              <v:path arrowok="t"/>
            </v:shape>
            <w10:wrap anchorx="page"/>
          </v:group>
        </w:pict>
      </w:r>
      <w:r w:rsidR="004D58EB">
        <w:rPr>
          <w:spacing w:val="-2"/>
          <w:sz w:val="18"/>
          <w:szCs w:val="18"/>
        </w:rPr>
        <w:t>2</w:t>
      </w:r>
      <w:r w:rsidR="004D58EB">
        <w:rPr>
          <w:sz w:val="18"/>
          <w:szCs w:val="18"/>
        </w:rPr>
        <w:t xml:space="preserve">3        </w:t>
      </w:r>
      <w:r w:rsidR="004D58EB">
        <w:rPr>
          <w:spacing w:val="6"/>
          <w:sz w:val="18"/>
          <w:szCs w:val="18"/>
        </w:rPr>
        <w:t xml:space="preserve"> </w:t>
      </w:r>
      <w:r w:rsidR="004D58EB">
        <w:rPr>
          <w:spacing w:val="1"/>
          <w:w w:val="95"/>
        </w:rPr>
        <w:t>T</w:t>
      </w:r>
      <w:r w:rsidR="004D58EB">
        <w:rPr>
          <w:spacing w:val="1"/>
          <w:w w:val="102"/>
        </w:rPr>
        <w:t>i</w:t>
      </w:r>
      <w:r w:rsidR="004D58EB">
        <w:rPr>
          <w:spacing w:val="1"/>
          <w:w w:val="117"/>
        </w:rPr>
        <w:t>m</w:t>
      </w:r>
      <w:r w:rsidR="004D58EB">
        <w:rPr>
          <w:w w:val="121"/>
        </w:rPr>
        <w:t>e</w:t>
      </w:r>
      <w:r w:rsidR="004D58EB">
        <w:rPr>
          <w:spacing w:val="1"/>
          <w:w w:val="120"/>
        </w:rPr>
        <w:t>-</w:t>
      </w:r>
      <w:r w:rsidR="004D58EB">
        <w:rPr>
          <w:w w:val="93"/>
        </w:rPr>
        <w:t>F</w:t>
      </w:r>
      <w:r w:rsidR="004D58EB">
        <w:rPr>
          <w:spacing w:val="-1"/>
          <w:w w:val="118"/>
        </w:rPr>
        <w:t>r</w:t>
      </w:r>
      <w:r w:rsidR="004D58EB">
        <w:rPr>
          <w:spacing w:val="-2"/>
          <w:w w:val="121"/>
        </w:rPr>
        <w:t>e</w:t>
      </w:r>
      <w:r w:rsidR="004D58EB">
        <w:rPr>
          <w:w w:val="123"/>
        </w:rPr>
        <w:t>q</w:t>
      </w:r>
      <w:r w:rsidR="004D58EB">
        <w:rPr>
          <w:spacing w:val="-1"/>
          <w:w w:val="120"/>
        </w:rPr>
        <w:t>u</w:t>
      </w:r>
      <w:r w:rsidR="004D58EB">
        <w:rPr>
          <w:w w:val="121"/>
        </w:rPr>
        <w:t>e</w:t>
      </w:r>
      <w:r w:rsidR="004D58EB">
        <w:rPr>
          <w:spacing w:val="-1"/>
          <w:w w:val="120"/>
        </w:rPr>
        <w:t>n</w:t>
      </w:r>
      <w:r w:rsidR="004D58EB">
        <w:rPr>
          <w:spacing w:val="2"/>
          <w:w w:val="107"/>
        </w:rPr>
        <w:t>c</w:t>
      </w:r>
      <w:r w:rsidR="004D58EB">
        <w:rPr>
          <w:w w:val="107"/>
        </w:rPr>
        <w:t>y</w:t>
      </w:r>
      <w:r w:rsidR="004D58EB">
        <w:rPr>
          <w:spacing w:val="-4"/>
        </w:rPr>
        <w:t xml:space="preserve"> </w:t>
      </w:r>
      <w:r w:rsidR="004D58EB">
        <w:rPr>
          <w:spacing w:val="-1"/>
          <w:w w:val="96"/>
        </w:rPr>
        <w:t>A</w:t>
      </w:r>
      <w:r w:rsidR="004D58EB">
        <w:rPr>
          <w:spacing w:val="-1"/>
          <w:w w:val="120"/>
        </w:rPr>
        <w:t>n</w:t>
      </w:r>
      <w:r w:rsidR="004D58EB">
        <w:rPr>
          <w:w w:val="120"/>
        </w:rPr>
        <w:t>a</w:t>
      </w:r>
      <w:r w:rsidR="004D58EB">
        <w:rPr>
          <w:spacing w:val="1"/>
          <w:w w:val="102"/>
        </w:rPr>
        <w:t>l</w:t>
      </w:r>
      <w:r w:rsidR="004D58EB">
        <w:rPr>
          <w:w w:val="107"/>
        </w:rPr>
        <w:t>y</w:t>
      </w:r>
      <w:r w:rsidR="004D58EB">
        <w:rPr>
          <w:spacing w:val="2"/>
          <w:w w:val="112"/>
        </w:rPr>
        <w:t>s</w:t>
      </w:r>
      <w:r w:rsidR="004D58EB">
        <w:rPr>
          <w:spacing w:val="1"/>
          <w:w w:val="102"/>
        </w:rPr>
        <w:t>i</w:t>
      </w:r>
      <w:r w:rsidR="004D58EB">
        <w:rPr>
          <w:w w:val="112"/>
        </w:rPr>
        <w:t>s</w:t>
      </w:r>
    </w:p>
    <w:p w:rsidR="00157AD4" w:rsidRDefault="00157AD4">
      <w:pPr>
        <w:ind w:left="110"/>
        <w:rPr>
          <w:w w:val="112"/>
        </w:rPr>
      </w:pPr>
    </w:p>
    <w:p w:rsidR="00157AD4" w:rsidRDefault="00157AD4">
      <w:pPr>
        <w:ind w:left="110"/>
        <w:rPr>
          <w:w w:val="112"/>
        </w:rPr>
      </w:pPr>
    </w:p>
    <w:p w:rsidR="00157AD4" w:rsidRDefault="00157AD4" w:rsidP="00157AD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Time-frequency representations can be classified as linear, quadratic, or higher-order representations.</w:t>
      </w:r>
    </w:p>
    <w:p w:rsidR="00157AD4" w:rsidRDefault="00D54D17" w:rsidP="00157AD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In 1992, </w:t>
      </w:r>
      <w:proofErr w:type="spellStart"/>
      <w:r w:rsidR="00157AD4">
        <w:rPr>
          <w:rFonts w:ascii="NimbusRomNo9L-Regu" w:hAnsi="NimbusRomNo9L-Regu" w:cs="NimbusRomNo9L-Regu"/>
          <w:sz w:val="24"/>
          <w:szCs w:val="24"/>
        </w:rPr>
        <w:t>Hlawatsch</w:t>
      </w:r>
      <w:proofErr w:type="spellEnd"/>
      <w:r w:rsidR="00157AD4">
        <w:rPr>
          <w:rFonts w:ascii="NimbusRomNo9L-Regu" w:hAnsi="NimbusRomNo9L-Regu" w:cs="NimbusRomNo9L-Regu"/>
          <w:sz w:val="24"/>
          <w:szCs w:val="24"/>
        </w:rPr>
        <w:t xml:space="preserve"> and Boudreaux-Bartels listed at least 25 different time-frequency</w:t>
      </w:r>
    </w:p>
    <w:p w:rsidR="00157AD4" w:rsidRDefault="00157AD4" w:rsidP="00157AD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representations incl</w:t>
      </w:r>
      <w:r w:rsidR="00D54D17">
        <w:rPr>
          <w:rFonts w:ascii="NimbusRomNo9L-Regu" w:hAnsi="NimbusRomNo9L-Regu" w:cs="NimbusRomNo9L-Regu"/>
          <w:sz w:val="24"/>
          <w:szCs w:val="24"/>
        </w:rPr>
        <w:t>uding 2 linear representations</w:t>
      </w:r>
      <w:r>
        <w:rPr>
          <w:rFonts w:ascii="NimbusRomNo9L-Regu" w:hAnsi="NimbusRomNo9L-Regu" w:cs="NimbusRomNo9L-Regu"/>
          <w:sz w:val="24"/>
          <w:szCs w:val="24"/>
        </w:rPr>
        <w:t>, Short-time Fourier transform</w:t>
      </w:r>
    </w:p>
    <w:p w:rsidR="00157AD4" w:rsidRDefault="00157AD4" w:rsidP="00157AD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(STFT), and Wavelet transform (WT), and 2 quadratic representations, Choi-Williams Distribution</w:t>
      </w:r>
    </w:p>
    <w:p w:rsidR="00157AD4" w:rsidRDefault="00157AD4" w:rsidP="00D54D1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(CWD) and Wigner</w:t>
      </w:r>
      <w:r w:rsidR="00D54D17">
        <w:rPr>
          <w:rFonts w:ascii="NimbusRomNo9L-Regu" w:hAnsi="NimbusRomNo9L-Regu" w:cs="NimbusRomNo9L-Regu"/>
          <w:sz w:val="24"/>
          <w:szCs w:val="24"/>
        </w:rPr>
        <w:t>-Ville</w:t>
      </w:r>
      <w:r>
        <w:rPr>
          <w:rFonts w:ascii="NimbusRomNo9L-Regu" w:hAnsi="NimbusRomNo9L-Regu" w:cs="NimbusRomNo9L-Regu"/>
          <w:sz w:val="24"/>
          <w:szCs w:val="24"/>
        </w:rPr>
        <w:t xml:space="preserve"> Distribution (WD) [19]. Wigner-Ville</w:t>
      </w:r>
      <w:r w:rsidR="00D54D17">
        <w:rPr>
          <w:rFonts w:ascii="NimbusRomNo9L-Regu" w:hAnsi="NimbusRomNo9L-Regu" w:cs="NimbusRomNo9L-Regu"/>
          <w:sz w:val="24"/>
          <w:szCs w:val="24"/>
        </w:rPr>
        <w:t xml:space="preserve"> Distribution (WVD) and the Choi-Williams Distribution are both generated from a more general Cohen distributions [14]. The Wigner-Ville and Wavelets have been modified many times to create many time-frequency distributions and transforms[14] [6].</w:t>
      </w:r>
    </w:p>
    <w:p w:rsidR="00D54D17" w:rsidRDefault="00D54D17" w:rsidP="00D54D17">
      <w:pPr>
        <w:autoSpaceDE w:val="0"/>
        <w:autoSpaceDN w:val="0"/>
        <w:adjustRightInd w:val="0"/>
        <w:rPr>
          <w:rFonts w:ascii="NimbusRomNo9L-Regu" w:hAnsi="NimbusRomNo9L-Regu" w:cs="NimbusRomNo9L-Regu"/>
          <w:sz w:val="24"/>
          <w:szCs w:val="24"/>
        </w:rPr>
      </w:pPr>
    </w:p>
    <w:p w:rsidR="00D54D17" w:rsidRDefault="00D54D17" w:rsidP="00D54D17">
      <w:pPr>
        <w:autoSpaceDE w:val="0"/>
        <w:autoSpaceDN w:val="0"/>
        <w:adjustRightInd w:val="0"/>
        <w:rPr>
          <w:rFonts w:ascii="NimbusRomNo9L-Regu" w:hAnsi="NimbusRomNo9L-Regu" w:cs="NimbusRomNo9L-Regu"/>
          <w:sz w:val="24"/>
          <w:szCs w:val="24"/>
        </w:rPr>
      </w:pPr>
    </w:p>
    <w:p w:rsidR="00D54D17" w:rsidRDefault="00D54D17" w:rsidP="00D54D1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 general review of the methods used to decompose EEGs found that that Short-time Fourier and Wavelets are the primary</w:t>
      </w:r>
    </w:p>
    <w:p w:rsidR="00D54D17" w:rsidRDefault="00D54D17" w:rsidP="00D54D1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representations used for analyzing an EEG in sleep staging [30]. Among those that used</w:t>
      </w:r>
    </w:p>
    <w:p w:rsidR="00D54D17" w:rsidRDefault="00D54D17" w:rsidP="00D54D1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Short-time Fourier and Wavelets, the Wavelet representations resulted in the highest accuracies [28]</w:t>
      </w:r>
    </w:p>
    <w:p w:rsidR="00D54D17" w:rsidRDefault="00D54D17" w:rsidP="00D54D1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[16] [20] [13] [30]. </w:t>
      </w:r>
      <w:proofErr w:type="spellStart"/>
      <w:r>
        <w:rPr>
          <w:rFonts w:ascii="NimbusRomNo9L-Regu" w:hAnsi="NimbusRomNo9L-Regu" w:cs="NimbusRomNo9L-Regu"/>
          <w:sz w:val="24"/>
          <w:szCs w:val="24"/>
        </w:rPr>
        <w:t>Fraiwan</w:t>
      </w:r>
      <w:proofErr w:type="spellEnd"/>
      <w:r>
        <w:rPr>
          <w:rFonts w:ascii="NimbusRomNo9L-Regu" w:hAnsi="NimbusRomNo9L-Regu" w:cs="NimbusRomNo9L-Regu"/>
          <w:sz w:val="24"/>
          <w:szCs w:val="24"/>
        </w:rPr>
        <w:t xml:space="preserve"> et al. [17] used Choi-Williams Distribution (CWD), continuous</w:t>
      </w:r>
    </w:p>
    <w:p w:rsidR="00D54D17" w:rsidRDefault="00D54D17" w:rsidP="00D54D17">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wavelet transform (CWT), and Hilbert-Huang Transform (HHT) and found</w:t>
      </w:r>
    </w:p>
    <w:p w:rsidR="006D35CE" w:rsidRDefault="00D54D17" w:rsidP="00D54D17">
      <w:pPr>
        <w:autoSpaceDE w:val="0"/>
        <w:autoSpaceDN w:val="0"/>
        <w:adjustRightInd w:val="0"/>
      </w:pPr>
      <w:r>
        <w:rPr>
          <w:rFonts w:ascii="NimbusRomNo9L-Regu" w:hAnsi="NimbusRomNo9L-Regu" w:cs="NimbusRomNo9L-Regu"/>
          <w:sz w:val="24"/>
          <w:szCs w:val="24"/>
        </w:rPr>
        <w:t xml:space="preserve">that CWT had the highest accuracy. </w:t>
      </w:r>
    </w:p>
    <w:p w:rsidR="006D35CE" w:rsidRDefault="006D35CE">
      <w:pPr>
        <w:spacing w:before="4" w:line="160" w:lineRule="exact"/>
        <w:rPr>
          <w:sz w:val="16"/>
          <w:szCs w:val="16"/>
        </w:rPr>
      </w:pPr>
    </w:p>
    <w:p w:rsidR="004642FA" w:rsidRPr="0089298E" w:rsidRDefault="00C62D56" w:rsidP="0089298E">
      <w:pPr>
        <w:ind w:left="110"/>
        <w:rPr>
          <w:w w:val="112"/>
        </w:rPr>
      </w:pPr>
      <w:r>
        <w:pict>
          <v:group id="_x0000_s1105" style="position:absolute;left:0;text-align:left;margin-left:83.5pt;margin-top:.1pt;width:14.05pt;height:11.9pt;z-index:-251659264;mso-position-horizontal-relative:page" coordorigin="1670,2" coordsize="281,238">
            <v:shape id="_x0000_s1107" style="position:absolute;left:1678;top:9;width:266;height:223" coordorigin="1678,9" coordsize="266,223" path="m1678,9r266,l1944,232r-266,l1678,9xe" fillcolor="#d1d4d8" stroked="f">
              <v:path arrowok="t"/>
            </v:shape>
            <v:shape id="_x0000_s1106" style="position:absolute;left:1723;top:52;width:178;height:134" coordorigin="1723,52" coordsize="178,134" path="m1723,52r178,l1901,187r-178,l1723,52xe" stroked="f">
              <v:path arrowok="t"/>
            </v:shape>
            <w10:wrap anchorx="page"/>
          </v:group>
        </w:pict>
      </w:r>
      <w:r w:rsidR="004D58EB">
        <w:rPr>
          <w:spacing w:val="-2"/>
          <w:sz w:val="18"/>
          <w:szCs w:val="18"/>
        </w:rPr>
        <w:t>2</w:t>
      </w:r>
      <w:r w:rsidR="004D58EB">
        <w:rPr>
          <w:sz w:val="18"/>
          <w:szCs w:val="18"/>
        </w:rPr>
        <w:t xml:space="preserve">4        </w:t>
      </w:r>
      <w:r w:rsidR="004D58EB">
        <w:rPr>
          <w:spacing w:val="6"/>
          <w:sz w:val="18"/>
          <w:szCs w:val="18"/>
        </w:rPr>
        <w:t xml:space="preserve"> </w:t>
      </w:r>
      <w:r w:rsidR="004D58EB">
        <w:rPr>
          <w:spacing w:val="-10"/>
          <w:w w:val="114"/>
        </w:rPr>
        <w:t>W</w:t>
      </w:r>
      <w:r w:rsidR="004D58EB">
        <w:rPr>
          <w:spacing w:val="2"/>
          <w:w w:val="114"/>
        </w:rPr>
        <w:t>a</w:t>
      </w:r>
      <w:r w:rsidR="004D58EB">
        <w:rPr>
          <w:spacing w:val="-2"/>
          <w:w w:val="114"/>
        </w:rPr>
        <w:t>v</w:t>
      </w:r>
      <w:r w:rsidR="004D58EB">
        <w:rPr>
          <w:w w:val="114"/>
        </w:rPr>
        <w:t>e</w:t>
      </w:r>
      <w:r w:rsidR="004D58EB">
        <w:rPr>
          <w:spacing w:val="1"/>
          <w:w w:val="114"/>
        </w:rPr>
        <w:t>l</w:t>
      </w:r>
      <w:r w:rsidR="004D58EB">
        <w:rPr>
          <w:w w:val="114"/>
        </w:rPr>
        <w:t>et</w:t>
      </w:r>
      <w:r w:rsidR="004D58EB">
        <w:rPr>
          <w:spacing w:val="-5"/>
          <w:w w:val="114"/>
        </w:rPr>
        <w:t xml:space="preserve"> </w:t>
      </w:r>
      <w:r w:rsidR="004D58EB">
        <w:rPr>
          <w:spacing w:val="-15"/>
          <w:w w:val="95"/>
        </w:rPr>
        <w:t>T</w:t>
      </w:r>
      <w:r w:rsidR="004D58EB">
        <w:rPr>
          <w:spacing w:val="1"/>
          <w:w w:val="118"/>
        </w:rPr>
        <w:t>r</w:t>
      </w:r>
      <w:r w:rsidR="004D58EB">
        <w:rPr>
          <w:w w:val="120"/>
        </w:rPr>
        <w:t>a</w:t>
      </w:r>
      <w:r w:rsidR="004D58EB">
        <w:rPr>
          <w:spacing w:val="1"/>
          <w:w w:val="120"/>
        </w:rPr>
        <w:t>n</w:t>
      </w:r>
      <w:r w:rsidR="004D58EB">
        <w:rPr>
          <w:w w:val="112"/>
        </w:rPr>
        <w:t>s</w:t>
      </w:r>
      <w:r w:rsidR="004D58EB">
        <w:rPr>
          <w:spacing w:val="1"/>
          <w:w w:val="114"/>
        </w:rPr>
        <w:t>f</w:t>
      </w:r>
      <w:r w:rsidR="004D58EB">
        <w:rPr>
          <w:w w:val="121"/>
        </w:rPr>
        <w:t>o</w:t>
      </w:r>
      <w:r w:rsidR="004D58EB">
        <w:rPr>
          <w:spacing w:val="1"/>
          <w:w w:val="118"/>
        </w:rPr>
        <w:t>r</w:t>
      </w:r>
      <w:r w:rsidR="004D58EB">
        <w:rPr>
          <w:spacing w:val="1"/>
          <w:w w:val="117"/>
        </w:rPr>
        <w:t>m</w:t>
      </w:r>
      <w:r w:rsidR="004D58EB">
        <w:rPr>
          <w:w w:val="112"/>
        </w:rPr>
        <w:t>s</w:t>
      </w:r>
    </w:p>
    <w:p w:rsidR="004642FA" w:rsidRDefault="0089298E" w:rsidP="004642FA">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The </w:t>
      </w:r>
      <w:r w:rsidR="004642FA">
        <w:rPr>
          <w:rFonts w:ascii="NimbusRomNo9L-Regu" w:hAnsi="NimbusRomNo9L-Regu" w:cs="NimbusRomNo9L-Regu"/>
          <w:sz w:val="24"/>
          <w:szCs w:val="24"/>
        </w:rPr>
        <w:t>wavelet transform is based on the concept of a function called the ”mother</w:t>
      </w:r>
    </w:p>
    <w:p w:rsidR="004642FA" w:rsidRDefault="004642FA" w:rsidP="004642FA">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wavelet”. This mother wavelet can be translated with b and dilated with a to fit the original wave. A and b are the coefficients of the transform. The mother wavelet replaces the exponential  used in the Fourier Transform which causes </w:t>
      </w:r>
      <w:proofErr w:type="spellStart"/>
      <w:r>
        <w:rPr>
          <w:rFonts w:ascii="NimbusRomNo9L-Regu" w:hAnsi="NimbusRomNo9L-Regu" w:cs="NimbusRomNo9L-Regu"/>
          <w:sz w:val="24"/>
          <w:szCs w:val="24"/>
        </w:rPr>
        <w:t>it’s</w:t>
      </w:r>
      <w:proofErr w:type="spellEnd"/>
      <w:r>
        <w:rPr>
          <w:rFonts w:ascii="NimbusRomNo9L-Regu" w:hAnsi="NimbusRomNo9L-Regu" w:cs="NimbusRomNo9L-Regu"/>
          <w:sz w:val="24"/>
          <w:szCs w:val="24"/>
        </w:rPr>
        <w:t xml:space="preserve"> inability to  capture  local information. </w:t>
      </w:r>
      <w:proofErr w:type="spellStart"/>
      <w:r>
        <w:rPr>
          <w:rFonts w:ascii="NimbusRomNo9L-Regu" w:hAnsi="NimbusRomNo9L-Regu" w:cs="NimbusRomNo9L-Regu"/>
          <w:sz w:val="24"/>
          <w:szCs w:val="24"/>
        </w:rPr>
        <w:t>Daubechies</w:t>
      </w:r>
      <w:proofErr w:type="spellEnd"/>
      <w:r>
        <w:rPr>
          <w:rFonts w:ascii="NimbusRomNo9L-Regu" w:hAnsi="NimbusRomNo9L-Regu" w:cs="NimbusRomNo9L-Regu"/>
          <w:sz w:val="24"/>
          <w:szCs w:val="24"/>
        </w:rPr>
        <w:t xml:space="preserve"> was the first nonorthogonal wavelet</w:t>
      </w:r>
    </w:p>
    <w:p w:rsidR="003933C4" w:rsidRDefault="004642FA" w:rsidP="003933C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produced that decomposes a non-stationary wave</w:t>
      </w:r>
      <w:r w:rsidR="003933C4">
        <w:rPr>
          <w:rFonts w:ascii="NimbusRomNo9L-Regu" w:hAnsi="NimbusRomNo9L-Regu" w:cs="NimbusRomNo9L-Regu"/>
          <w:sz w:val="24"/>
          <w:szCs w:val="24"/>
        </w:rPr>
        <w:t>.</w:t>
      </w:r>
      <w:r w:rsidR="003933C4" w:rsidRPr="003933C4">
        <w:rPr>
          <w:rFonts w:ascii="NimbusRomNo9L-Regu" w:hAnsi="NimbusRomNo9L-Regu" w:cs="NimbusRomNo9L-Regu"/>
          <w:sz w:val="24"/>
          <w:szCs w:val="24"/>
        </w:rPr>
        <w:t xml:space="preserve"> </w:t>
      </w:r>
      <w:r w:rsidR="003933C4">
        <w:rPr>
          <w:rFonts w:ascii="NimbusRomNo9L-Regu" w:hAnsi="NimbusRomNo9L-Regu" w:cs="NimbusRomNo9L-Regu"/>
          <w:sz w:val="24"/>
          <w:szCs w:val="24"/>
        </w:rPr>
        <w:t xml:space="preserve">Ebrahimi et al. [16] and </w:t>
      </w:r>
      <w:proofErr w:type="spellStart"/>
      <w:r w:rsidR="003933C4">
        <w:rPr>
          <w:rFonts w:ascii="NimbusRomNo9L-Regu" w:hAnsi="NimbusRomNo9L-Regu" w:cs="NimbusRomNo9L-Regu"/>
          <w:sz w:val="24"/>
          <w:szCs w:val="24"/>
        </w:rPr>
        <w:t>Crasto</w:t>
      </w:r>
      <w:proofErr w:type="spellEnd"/>
      <w:r w:rsidR="003933C4">
        <w:rPr>
          <w:rFonts w:ascii="NimbusRomNo9L-Regu" w:hAnsi="NimbusRomNo9L-Regu" w:cs="NimbusRomNo9L-Regu"/>
          <w:sz w:val="24"/>
          <w:szCs w:val="24"/>
        </w:rPr>
        <w:t xml:space="preserve"> and </w:t>
      </w:r>
      <w:proofErr w:type="spellStart"/>
      <w:r w:rsidR="003933C4">
        <w:rPr>
          <w:rFonts w:ascii="NimbusRomNo9L-Regu" w:hAnsi="NimbusRomNo9L-Regu" w:cs="NimbusRomNo9L-Regu"/>
          <w:sz w:val="24"/>
          <w:szCs w:val="24"/>
        </w:rPr>
        <w:t>Upadhyay</w:t>
      </w:r>
      <w:proofErr w:type="spellEnd"/>
      <w:r w:rsidR="003933C4">
        <w:rPr>
          <w:rFonts w:ascii="NimbusRomNo9L-Regu" w:hAnsi="NimbusRomNo9L-Regu" w:cs="NimbusRomNo9L-Regu"/>
          <w:sz w:val="24"/>
          <w:szCs w:val="24"/>
        </w:rPr>
        <w:t xml:space="preserve"> [13] used</w:t>
      </w:r>
    </w:p>
    <w:p w:rsidR="003933C4" w:rsidRDefault="003933C4" w:rsidP="003933C4">
      <w:pPr>
        <w:autoSpaceDE w:val="0"/>
        <w:autoSpaceDN w:val="0"/>
        <w:adjustRightInd w:val="0"/>
        <w:rPr>
          <w:rFonts w:ascii="NimbusRomNo9L-Regu" w:hAnsi="NimbusRomNo9L-Regu" w:cs="NimbusRomNo9L-Regu"/>
          <w:sz w:val="24"/>
          <w:szCs w:val="24"/>
        </w:rPr>
      </w:pPr>
      <w:proofErr w:type="spellStart"/>
      <w:r>
        <w:rPr>
          <w:rFonts w:ascii="NimbusRomNo9L-Regu" w:hAnsi="NimbusRomNo9L-Regu" w:cs="NimbusRomNo9L-Regu"/>
          <w:sz w:val="24"/>
          <w:szCs w:val="24"/>
        </w:rPr>
        <w:t>Daubechies</w:t>
      </w:r>
      <w:proofErr w:type="spellEnd"/>
      <w:r>
        <w:rPr>
          <w:rFonts w:ascii="NimbusRomNo9L-Regu" w:hAnsi="NimbusRomNo9L-Regu" w:cs="NimbusRomNo9L-Regu"/>
          <w:sz w:val="24"/>
          <w:szCs w:val="24"/>
        </w:rPr>
        <w:t xml:space="preserve"> wavelet order 2 filter with DWT. </w:t>
      </w:r>
      <w:proofErr w:type="spellStart"/>
      <w:r>
        <w:rPr>
          <w:rFonts w:ascii="NimbusRomNo9L-Regu" w:hAnsi="NimbusRomNo9L-Regu" w:cs="NimbusRomNo9L-Regu"/>
          <w:sz w:val="24"/>
          <w:szCs w:val="24"/>
        </w:rPr>
        <w:t>Crasto</w:t>
      </w:r>
      <w:proofErr w:type="spellEnd"/>
      <w:r>
        <w:rPr>
          <w:rFonts w:ascii="NimbusRomNo9L-Regu" w:hAnsi="NimbusRomNo9L-Regu" w:cs="NimbusRomNo9L-Regu"/>
          <w:sz w:val="24"/>
          <w:szCs w:val="24"/>
        </w:rPr>
        <w:t xml:space="preserve"> and </w:t>
      </w:r>
      <w:proofErr w:type="spellStart"/>
      <w:r>
        <w:rPr>
          <w:rFonts w:ascii="NimbusRomNo9L-Regu" w:hAnsi="NimbusRomNo9L-Regu" w:cs="NimbusRomNo9L-Regu"/>
          <w:sz w:val="24"/>
          <w:szCs w:val="24"/>
        </w:rPr>
        <w:t>Upadhyay</w:t>
      </w:r>
      <w:proofErr w:type="spellEnd"/>
      <w:r>
        <w:rPr>
          <w:rFonts w:ascii="NimbusRomNo9L-Regu" w:hAnsi="NimbusRomNo9L-Regu" w:cs="NimbusRomNo9L-Regu"/>
          <w:sz w:val="24"/>
          <w:szCs w:val="24"/>
        </w:rPr>
        <w:t xml:space="preserve"> [13] tested DWTs with</w:t>
      </w:r>
    </w:p>
    <w:p w:rsidR="003933C4" w:rsidRDefault="003933C4" w:rsidP="003933C4">
      <w:pPr>
        <w:autoSpaceDE w:val="0"/>
        <w:autoSpaceDN w:val="0"/>
        <w:adjustRightInd w:val="0"/>
        <w:rPr>
          <w:rFonts w:ascii="NimbusRomNo9L-Regu" w:hAnsi="NimbusRomNo9L-Regu" w:cs="NimbusRomNo9L-Regu"/>
          <w:sz w:val="24"/>
          <w:szCs w:val="24"/>
        </w:rPr>
      </w:pPr>
      <w:proofErr w:type="spellStart"/>
      <w:r>
        <w:rPr>
          <w:rFonts w:ascii="NimbusRomNo9L-Regu" w:hAnsi="NimbusRomNo9L-Regu" w:cs="NimbusRomNo9L-Regu"/>
          <w:sz w:val="24"/>
          <w:szCs w:val="24"/>
        </w:rPr>
        <w:t>Daubechies</w:t>
      </w:r>
      <w:proofErr w:type="spellEnd"/>
      <w:r>
        <w:rPr>
          <w:rFonts w:ascii="NimbusRomNo9L-Regu" w:hAnsi="NimbusRomNo9L-Regu" w:cs="NimbusRomNo9L-Regu"/>
          <w:sz w:val="24"/>
          <w:szCs w:val="24"/>
        </w:rPr>
        <w:t xml:space="preserve"> wavelet order 2 to 6 to decompose a signal for input into an artificial neural</w:t>
      </w:r>
    </w:p>
    <w:p w:rsidR="003933C4" w:rsidRDefault="003933C4" w:rsidP="003933C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network (ANN) finding </w:t>
      </w:r>
      <w:proofErr w:type="spellStart"/>
      <w:r>
        <w:rPr>
          <w:rFonts w:ascii="NimbusRomNo9L-Regu" w:hAnsi="NimbusRomNo9L-Regu" w:cs="NimbusRomNo9L-Regu"/>
          <w:sz w:val="24"/>
          <w:szCs w:val="24"/>
        </w:rPr>
        <w:t>Daubechies</w:t>
      </w:r>
      <w:proofErr w:type="spellEnd"/>
      <w:r>
        <w:rPr>
          <w:rFonts w:ascii="NimbusRomNo9L-Regu" w:hAnsi="NimbusRomNo9L-Regu" w:cs="NimbusRomNo9L-Regu"/>
          <w:sz w:val="24"/>
          <w:szCs w:val="24"/>
        </w:rPr>
        <w:t xml:space="preserve"> wavelet order 2 to produce the most accurate results.</w:t>
      </w:r>
    </w:p>
    <w:p w:rsidR="004642FA" w:rsidRDefault="004642FA" w:rsidP="004642FA">
      <w:pPr>
        <w:autoSpaceDE w:val="0"/>
        <w:autoSpaceDN w:val="0"/>
        <w:adjustRightInd w:val="0"/>
        <w:sectPr w:rsidR="004642FA">
          <w:pgSz w:w="12240" w:h="15840"/>
          <w:pgMar w:top="360" w:right="40" w:bottom="280" w:left="1340" w:header="111" w:footer="604" w:gutter="0"/>
          <w:cols w:space="720"/>
        </w:sectPr>
      </w:pPr>
    </w:p>
    <w:p w:rsidR="00D54D17" w:rsidRDefault="00D54D17">
      <w:pPr>
        <w:ind w:left="110"/>
      </w:pPr>
    </w:p>
    <w:p w:rsidR="006D35CE" w:rsidRDefault="006D35CE">
      <w:pPr>
        <w:spacing w:before="2" w:line="180" w:lineRule="exact"/>
        <w:rPr>
          <w:sz w:val="19"/>
          <w:szCs w:val="19"/>
        </w:rPr>
      </w:pPr>
    </w:p>
    <w:p w:rsidR="006D35CE" w:rsidRDefault="00C62D56">
      <w:pPr>
        <w:ind w:left="110"/>
        <w:rPr>
          <w:w w:val="112"/>
        </w:rPr>
      </w:pPr>
      <w:r>
        <w:pict>
          <v:group id="_x0000_s1102" style="position:absolute;left:0;text-align:left;margin-left:83.5pt;margin-top:-.05pt;width:14.05pt;height:11.9pt;z-index:-251658240;mso-position-horizontal-relative:page" coordorigin="1670,-1" coordsize="281,238">
            <v:shape id="_x0000_s1104" style="position:absolute;left:1678;top:7;width:266;height:223" coordorigin="1678,7" coordsize="266,223" path="m1678,7r266,l1944,230r-266,l1678,7xe" fillcolor="#d1d4d8" stroked="f">
              <v:path arrowok="t"/>
            </v:shape>
            <v:shape id="_x0000_s1103" style="position:absolute;left:1723;top:52;width:178;height:134" coordorigin="1723,52" coordsize="178,134" path="m1723,52r178,l1901,187r-178,l1723,52xe" stroked="f">
              <v:path arrowok="t"/>
            </v:shape>
            <w10:wrap anchorx="page"/>
          </v:group>
        </w:pict>
      </w:r>
      <w:r w:rsidR="004D58EB">
        <w:rPr>
          <w:spacing w:val="-2"/>
          <w:sz w:val="18"/>
          <w:szCs w:val="18"/>
        </w:rPr>
        <w:t>2</w:t>
      </w:r>
      <w:r w:rsidR="004D58EB">
        <w:rPr>
          <w:sz w:val="18"/>
          <w:szCs w:val="18"/>
        </w:rPr>
        <w:t xml:space="preserve">5        </w:t>
      </w:r>
      <w:r w:rsidR="004D58EB">
        <w:rPr>
          <w:spacing w:val="6"/>
          <w:sz w:val="18"/>
          <w:szCs w:val="18"/>
        </w:rPr>
        <w:t xml:space="preserve"> </w:t>
      </w:r>
      <w:r w:rsidR="004D58EB">
        <w:rPr>
          <w:spacing w:val="-1"/>
          <w:w w:val="117"/>
        </w:rPr>
        <w:t>M</w:t>
      </w:r>
      <w:r w:rsidR="004D58EB">
        <w:rPr>
          <w:spacing w:val="2"/>
          <w:w w:val="117"/>
        </w:rPr>
        <w:t>o</w:t>
      </w:r>
      <w:r w:rsidR="004D58EB">
        <w:rPr>
          <w:spacing w:val="-2"/>
          <w:w w:val="117"/>
        </w:rPr>
        <w:t>t</w:t>
      </w:r>
      <w:r w:rsidR="004D58EB">
        <w:rPr>
          <w:w w:val="117"/>
        </w:rPr>
        <w:t>h</w:t>
      </w:r>
      <w:r w:rsidR="004D58EB">
        <w:rPr>
          <w:spacing w:val="2"/>
          <w:w w:val="117"/>
        </w:rPr>
        <w:t>e</w:t>
      </w:r>
      <w:r w:rsidR="004D58EB">
        <w:rPr>
          <w:w w:val="117"/>
        </w:rPr>
        <w:t>r</w:t>
      </w:r>
      <w:r w:rsidR="004D58EB">
        <w:rPr>
          <w:spacing w:val="-4"/>
          <w:w w:val="117"/>
        </w:rPr>
        <w:t xml:space="preserve"> </w:t>
      </w:r>
      <w:r w:rsidR="004D58EB">
        <w:rPr>
          <w:spacing w:val="-9"/>
          <w:w w:val="106"/>
        </w:rPr>
        <w:t>W</w:t>
      </w:r>
      <w:r w:rsidR="004D58EB">
        <w:rPr>
          <w:w w:val="120"/>
        </w:rPr>
        <w:t>a</w:t>
      </w:r>
      <w:r w:rsidR="004D58EB">
        <w:rPr>
          <w:spacing w:val="-2"/>
          <w:w w:val="107"/>
        </w:rPr>
        <w:t>v</w:t>
      </w:r>
      <w:r w:rsidR="004D58EB">
        <w:rPr>
          <w:spacing w:val="2"/>
          <w:w w:val="121"/>
        </w:rPr>
        <w:t>e</w:t>
      </w:r>
      <w:r w:rsidR="004D58EB">
        <w:rPr>
          <w:spacing w:val="-1"/>
          <w:w w:val="102"/>
        </w:rPr>
        <w:t>l</w:t>
      </w:r>
      <w:r w:rsidR="004D58EB">
        <w:rPr>
          <w:spacing w:val="2"/>
          <w:w w:val="121"/>
        </w:rPr>
        <w:t>e</w:t>
      </w:r>
      <w:r w:rsidR="004D58EB">
        <w:rPr>
          <w:spacing w:val="-2"/>
          <w:w w:val="139"/>
        </w:rPr>
        <w:t>t</w:t>
      </w:r>
      <w:r w:rsidR="004D58EB">
        <w:rPr>
          <w:w w:val="112"/>
        </w:rPr>
        <w:t>s</w:t>
      </w:r>
    </w:p>
    <w:p w:rsidR="004642FA" w:rsidRDefault="004642FA">
      <w:pPr>
        <w:ind w:left="110"/>
      </w:pPr>
      <w:r>
        <w:rPr>
          <w:w w:val="112"/>
        </w:rPr>
        <w:t xml:space="preserve">For comparison, here are two mother wavelets plotted in MATLAB. One of the original mother wavelets created by </w:t>
      </w:r>
      <w:proofErr w:type="spellStart"/>
      <w:r>
        <w:rPr>
          <w:w w:val="112"/>
        </w:rPr>
        <w:t>Morlet</w:t>
      </w:r>
      <w:proofErr w:type="spellEnd"/>
      <w:r>
        <w:rPr>
          <w:w w:val="112"/>
        </w:rPr>
        <w:t xml:space="preserve"> and a </w:t>
      </w:r>
      <w:proofErr w:type="spellStart"/>
      <w:r>
        <w:rPr>
          <w:w w:val="112"/>
        </w:rPr>
        <w:t>Daubechies</w:t>
      </w:r>
      <w:proofErr w:type="spellEnd"/>
      <w:r>
        <w:rPr>
          <w:w w:val="112"/>
        </w:rPr>
        <w:t xml:space="preserve"> order 2 wavelet.</w:t>
      </w:r>
    </w:p>
    <w:p w:rsidR="006D35CE" w:rsidRDefault="006D35CE">
      <w:pPr>
        <w:spacing w:line="180" w:lineRule="exact"/>
        <w:rPr>
          <w:sz w:val="19"/>
          <w:szCs w:val="19"/>
        </w:rPr>
      </w:pPr>
    </w:p>
    <w:p w:rsidR="006D35CE" w:rsidRDefault="00C62D56">
      <w:pPr>
        <w:ind w:left="75" w:right="7024"/>
        <w:jc w:val="center"/>
        <w:rPr>
          <w:w w:val="112"/>
        </w:rPr>
      </w:pPr>
      <w:r>
        <w:pict>
          <v:group id="_x0000_s1099" style="position:absolute;left:0;text-align:left;margin-left:83.5pt;margin-top:.1pt;width:14.05pt;height:11.9pt;z-index:-251657216;mso-position-horizontal-relative:page" coordorigin="1670,2" coordsize="281,238">
            <v:shape id="_x0000_s1101" style="position:absolute;left:1678;top:9;width:266;height:223" coordorigin="1678,9" coordsize="266,223" path="m1678,9r266,l1944,232r-266,l1678,9xe" fillcolor="#d1d4d8" stroked="f">
              <v:path arrowok="t"/>
            </v:shape>
            <v:shape id="_x0000_s1100" style="position:absolute;left:1723;top:55;width:178;height:132" coordorigin="1723,55" coordsize="178,132" path="m1723,55r178,l1901,187r-178,l1723,55xe" stroked="f">
              <v:path arrowok="t"/>
            </v:shape>
            <w10:wrap anchorx="page"/>
          </v:group>
        </w:pict>
      </w:r>
      <w:r w:rsidR="004D58EB">
        <w:rPr>
          <w:spacing w:val="-2"/>
          <w:sz w:val="18"/>
          <w:szCs w:val="18"/>
        </w:rPr>
        <w:t>2</w:t>
      </w:r>
      <w:r w:rsidR="004D58EB">
        <w:rPr>
          <w:sz w:val="18"/>
          <w:szCs w:val="18"/>
        </w:rPr>
        <w:t xml:space="preserve">6        </w:t>
      </w:r>
      <w:r w:rsidR="004D58EB">
        <w:rPr>
          <w:spacing w:val="6"/>
          <w:sz w:val="18"/>
          <w:szCs w:val="18"/>
        </w:rPr>
        <w:t xml:space="preserve"> </w:t>
      </w:r>
      <w:r w:rsidR="004D58EB">
        <w:rPr>
          <w:spacing w:val="-10"/>
          <w:w w:val="114"/>
        </w:rPr>
        <w:t>W</w:t>
      </w:r>
      <w:r w:rsidR="004D58EB">
        <w:rPr>
          <w:spacing w:val="2"/>
          <w:w w:val="114"/>
        </w:rPr>
        <w:t>a</w:t>
      </w:r>
      <w:r w:rsidR="004D58EB">
        <w:rPr>
          <w:spacing w:val="-2"/>
          <w:w w:val="114"/>
        </w:rPr>
        <w:t>v</w:t>
      </w:r>
      <w:r w:rsidR="004D58EB">
        <w:rPr>
          <w:w w:val="114"/>
        </w:rPr>
        <w:t>e</w:t>
      </w:r>
      <w:r w:rsidR="004D58EB">
        <w:rPr>
          <w:spacing w:val="1"/>
          <w:w w:val="114"/>
        </w:rPr>
        <w:t>l</w:t>
      </w:r>
      <w:r w:rsidR="004D58EB">
        <w:rPr>
          <w:w w:val="114"/>
        </w:rPr>
        <w:t>et</w:t>
      </w:r>
      <w:r w:rsidR="004D58EB">
        <w:rPr>
          <w:spacing w:val="-5"/>
          <w:w w:val="114"/>
        </w:rPr>
        <w:t xml:space="preserve"> </w:t>
      </w:r>
      <w:r w:rsidR="004D58EB">
        <w:rPr>
          <w:spacing w:val="-17"/>
          <w:w w:val="114"/>
        </w:rPr>
        <w:t>T</w:t>
      </w:r>
      <w:r w:rsidR="004D58EB">
        <w:rPr>
          <w:spacing w:val="1"/>
          <w:w w:val="114"/>
        </w:rPr>
        <w:t>r</w:t>
      </w:r>
      <w:r w:rsidR="004D58EB">
        <w:rPr>
          <w:w w:val="114"/>
        </w:rPr>
        <w:t>a</w:t>
      </w:r>
      <w:r w:rsidR="004D58EB">
        <w:rPr>
          <w:spacing w:val="1"/>
          <w:w w:val="114"/>
        </w:rPr>
        <w:t>n</w:t>
      </w:r>
      <w:r w:rsidR="004D58EB">
        <w:rPr>
          <w:w w:val="114"/>
        </w:rPr>
        <w:t>s</w:t>
      </w:r>
      <w:r w:rsidR="004D58EB">
        <w:rPr>
          <w:spacing w:val="1"/>
          <w:w w:val="114"/>
        </w:rPr>
        <w:t>f</w:t>
      </w:r>
      <w:r w:rsidR="004D58EB">
        <w:rPr>
          <w:w w:val="114"/>
        </w:rPr>
        <w:t>o</w:t>
      </w:r>
      <w:r w:rsidR="004D58EB">
        <w:rPr>
          <w:spacing w:val="1"/>
          <w:w w:val="114"/>
        </w:rPr>
        <w:t>r</w:t>
      </w:r>
      <w:r w:rsidR="004D58EB">
        <w:rPr>
          <w:w w:val="114"/>
        </w:rPr>
        <w:t>m</w:t>
      </w:r>
      <w:r w:rsidR="004D58EB">
        <w:rPr>
          <w:spacing w:val="-3"/>
          <w:w w:val="114"/>
        </w:rPr>
        <w:t xml:space="preserve"> </w:t>
      </w:r>
      <w:r w:rsidR="004D58EB">
        <w:rPr>
          <w:spacing w:val="-1"/>
          <w:w w:val="107"/>
        </w:rPr>
        <w:t>M</w:t>
      </w:r>
      <w:r w:rsidR="004D58EB">
        <w:rPr>
          <w:w w:val="121"/>
        </w:rPr>
        <w:t>o</w:t>
      </w:r>
      <w:r w:rsidR="004D58EB">
        <w:rPr>
          <w:w w:val="123"/>
        </w:rPr>
        <w:t>d</w:t>
      </w:r>
      <w:r w:rsidR="004D58EB">
        <w:rPr>
          <w:spacing w:val="1"/>
          <w:w w:val="102"/>
        </w:rPr>
        <w:t>i</w:t>
      </w:r>
      <w:r w:rsidR="004D58EB">
        <w:rPr>
          <w:spacing w:val="-1"/>
          <w:w w:val="114"/>
        </w:rPr>
        <w:t>f</w:t>
      </w:r>
      <w:r w:rsidR="004D58EB">
        <w:rPr>
          <w:spacing w:val="1"/>
          <w:w w:val="102"/>
        </w:rPr>
        <w:t>i</w:t>
      </w:r>
      <w:r w:rsidR="004D58EB">
        <w:rPr>
          <w:w w:val="107"/>
        </w:rPr>
        <w:t>c</w:t>
      </w:r>
      <w:r w:rsidR="004D58EB">
        <w:rPr>
          <w:spacing w:val="2"/>
          <w:w w:val="120"/>
        </w:rPr>
        <w:t>a</w:t>
      </w:r>
      <w:r w:rsidR="004D58EB">
        <w:rPr>
          <w:spacing w:val="-2"/>
          <w:w w:val="139"/>
        </w:rPr>
        <w:t>t</w:t>
      </w:r>
      <w:r w:rsidR="004D58EB">
        <w:rPr>
          <w:spacing w:val="-1"/>
          <w:w w:val="102"/>
        </w:rPr>
        <w:t>i</w:t>
      </w:r>
      <w:r w:rsidR="004D58EB">
        <w:rPr>
          <w:spacing w:val="-2"/>
          <w:w w:val="121"/>
        </w:rPr>
        <w:t>o</w:t>
      </w:r>
      <w:r w:rsidR="004D58EB">
        <w:rPr>
          <w:spacing w:val="-1"/>
          <w:w w:val="120"/>
        </w:rPr>
        <w:t>n</w:t>
      </w:r>
      <w:r w:rsidR="004D58EB">
        <w:rPr>
          <w:w w:val="112"/>
        </w:rPr>
        <w:t>s</w:t>
      </w:r>
    </w:p>
    <w:p w:rsidR="0089298E" w:rsidRDefault="0089298E">
      <w:pPr>
        <w:ind w:left="75" w:right="7024"/>
        <w:jc w:val="center"/>
        <w:rPr>
          <w:w w:val="112"/>
        </w:rPr>
      </w:pPr>
    </w:p>
    <w:p w:rsidR="004642FA" w:rsidRPr="003D1A55" w:rsidRDefault="004642FA" w:rsidP="003D1A55">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The wavelet transform has many modifications to help it improve. The Continuous Wavelet Transform likely has the highest ability to capture local information. The Discrete Wavelet Transform </w:t>
      </w:r>
      <w:proofErr w:type="spellStart"/>
      <w:r>
        <w:rPr>
          <w:rFonts w:ascii="NimbusRomNo9L-Regu" w:hAnsi="NimbusRomNo9L-Regu" w:cs="NimbusRomNo9L-Regu"/>
          <w:sz w:val="24"/>
          <w:szCs w:val="24"/>
        </w:rPr>
        <w:t>descreases</w:t>
      </w:r>
      <w:proofErr w:type="spellEnd"/>
      <w:r>
        <w:rPr>
          <w:rFonts w:ascii="NimbusRomNo9L-Regu" w:hAnsi="NimbusRomNo9L-Regu" w:cs="NimbusRomNo9L-Regu"/>
          <w:sz w:val="24"/>
          <w:szCs w:val="24"/>
        </w:rPr>
        <w:t xml:space="preserve"> the processing time of the CWT. </w:t>
      </w:r>
      <w:r w:rsidR="003D1A55">
        <w:rPr>
          <w:rFonts w:ascii="NimbusRomNo9L-Regu" w:hAnsi="NimbusRomNo9L-Regu" w:cs="NimbusRomNo9L-Regu"/>
          <w:sz w:val="24"/>
          <w:szCs w:val="24"/>
        </w:rPr>
        <w:t xml:space="preserve">The multilevel Discrete Wavelet Transform takes the transform of a transform which reduces </w:t>
      </w:r>
      <w:proofErr w:type="spellStart"/>
      <w:r w:rsidR="003D1A55">
        <w:rPr>
          <w:rFonts w:ascii="NimbusRomNo9L-Regu" w:hAnsi="NimbusRomNo9L-Regu" w:cs="NimbusRomNo9L-Regu"/>
          <w:sz w:val="24"/>
          <w:szCs w:val="24"/>
        </w:rPr>
        <w:t>closesness</w:t>
      </w:r>
      <w:proofErr w:type="spellEnd"/>
      <w:r w:rsidR="003D1A55">
        <w:rPr>
          <w:rFonts w:ascii="NimbusRomNo9L-Regu" w:hAnsi="NimbusRomNo9L-Regu" w:cs="NimbusRomNo9L-Regu"/>
          <w:sz w:val="24"/>
          <w:szCs w:val="24"/>
        </w:rPr>
        <w:t xml:space="preserve"> of the transform to the original wave but decreases the number of coefficients. </w:t>
      </w:r>
      <w:r>
        <w:rPr>
          <w:rFonts w:ascii="NimbusRomNo9L-Regu" w:hAnsi="NimbusRomNo9L-Regu" w:cs="NimbusRomNo9L-Regu"/>
          <w:sz w:val="24"/>
          <w:szCs w:val="24"/>
        </w:rPr>
        <w:t>Ebrahimi et</w:t>
      </w:r>
      <w:r w:rsidR="003D1A55">
        <w:rPr>
          <w:rFonts w:ascii="NimbusRomNo9L-Regu" w:hAnsi="NimbusRomNo9L-Regu" w:cs="NimbusRomNo9L-Regu"/>
          <w:sz w:val="24"/>
          <w:szCs w:val="24"/>
        </w:rPr>
        <w:t xml:space="preserve"> </w:t>
      </w:r>
      <w:r>
        <w:rPr>
          <w:rFonts w:ascii="NimbusRomNo9L-Regu" w:hAnsi="NimbusRomNo9L-Regu" w:cs="NimbusRomNo9L-Regu"/>
          <w:sz w:val="24"/>
          <w:szCs w:val="24"/>
        </w:rPr>
        <w:t>al. [16] used a wavelet packet tree (WPT)</w:t>
      </w:r>
      <w:r w:rsidR="003D1A55">
        <w:rPr>
          <w:rFonts w:ascii="NimbusRomNo9L-Regu" w:hAnsi="NimbusRomNo9L-Regu" w:cs="NimbusRomNo9L-Regu"/>
          <w:sz w:val="24"/>
          <w:szCs w:val="24"/>
        </w:rPr>
        <w:t xml:space="preserve"> with 93% accuracy</w:t>
      </w:r>
      <w:r>
        <w:rPr>
          <w:rFonts w:ascii="NimbusRomNo9L-Regu" w:hAnsi="NimbusRomNo9L-Regu" w:cs="NimbusRomNo9L-Regu"/>
          <w:sz w:val="24"/>
          <w:szCs w:val="24"/>
        </w:rPr>
        <w:t>, but there are many more such as the stationary</w:t>
      </w:r>
      <w:r w:rsidR="003D1A55">
        <w:rPr>
          <w:rFonts w:ascii="NimbusRomNo9L-Regu" w:hAnsi="NimbusRomNo9L-Regu" w:cs="NimbusRomNo9L-Regu"/>
          <w:sz w:val="24"/>
          <w:szCs w:val="24"/>
        </w:rPr>
        <w:t xml:space="preserve"> </w:t>
      </w:r>
      <w:r>
        <w:rPr>
          <w:rFonts w:ascii="NimbusRomNo9L-Regu" w:hAnsi="NimbusRomNo9L-Regu" w:cs="NimbusRomNo9L-Regu"/>
          <w:sz w:val="24"/>
          <w:szCs w:val="24"/>
        </w:rPr>
        <w:t>wavelet transform (SWT), complex-valued wavelet tra</w:t>
      </w:r>
      <w:r w:rsidR="003D1A55">
        <w:rPr>
          <w:rFonts w:ascii="NimbusRomNo9L-Regu" w:hAnsi="NimbusRomNo9L-Regu" w:cs="NimbusRomNo9L-Regu"/>
          <w:sz w:val="24"/>
          <w:szCs w:val="24"/>
        </w:rPr>
        <w:t xml:space="preserve">nsform (CWT), dual-tree complex </w:t>
      </w:r>
      <w:r>
        <w:rPr>
          <w:rFonts w:ascii="NimbusRomNo9L-Regu" w:hAnsi="NimbusRomNo9L-Regu" w:cs="NimbusRomNo9L-Regu"/>
          <w:sz w:val="24"/>
          <w:szCs w:val="24"/>
        </w:rPr>
        <w:t>wavelet transform (DTCWT), etc.</w:t>
      </w:r>
      <w:r w:rsidR="003D1A55">
        <w:rPr>
          <w:rFonts w:ascii="NimbusRomNo9L-Regu" w:hAnsi="NimbusRomNo9L-Regu" w:cs="NimbusRomNo9L-Regu"/>
          <w:sz w:val="24"/>
          <w:szCs w:val="24"/>
        </w:rPr>
        <w:t xml:space="preserve"> </w:t>
      </w:r>
    </w:p>
    <w:p w:rsidR="006D35CE" w:rsidRDefault="006D35CE">
      <w:pPr>
        <w:spacing w:before="4" w:line="160" w:lineRule="exact"/>
        <w:rPr>
          <w:sz w:val="16"/>
          <w:szCs w:val="16"/>
        </w:rPr>
      </w:pPr>
    </w:p>
    <w:p w:rsidR="006D35CE" w:rsidRDefault="00C62D56">
      <w:pPr>
        <w:ind w:left="110"/>
      </w:pPr>
      <w:r>
        <w:pict>
          <v:group id="_x0000_s1096" style="position:absolute;left:0;text-align:left;margin-left:83.5pt;margin-top:.1pt;width:14.05pt;height:11.9pt;z-index:-251656192;mso-position-horizontal-relative:page" coordorigin="1670,2" coordsize="281,238">
            <v:shape id="_x0000_s1098" style="position:absolute;left:1678;top:9;width:266;height:223" coordorigin="1678,9" coordsize="266,223" path="m1678,9r266,l1944,232r-266,l1678,9xe" fillcolor="#d1d4d8" stroked="f">
              <v:path arrowok="t"/>
            </v:shape>
            <v:shape id="_x0000_s1097" style="position:absolute;left:1723;top:55;width:178;height:132" coordorigin="1723,55" coordsize="178,132" path="m1723,55r178,l1901,187r-178,l1723,55xe" stroked="f">
              <v:path arrowok="t"/>
            </v:shape>
            <w10:wrap anchorx="page"/>
          </v:group>
        </w:pict>
      </w:r>
      <w:r w:rsidR="004D58EB">
        <w:rPr>
          <w:spacing w:val="-2"/>
          <w:sz w:val="18"/>
          <w:szCs w:val="18"/>
        </w:rPr>
        <w:t>2</w:t>
      </w:r>
      <w:r w:rsidR="004D58EB">
        <w:rPr>
          <w:sz w:val="18"/>
          <w:szCs w:val="18"/>
        </w:rPr>
        <w:t xml:space="preserve">7        </w:t>
      </w:r>
      <w:r w:rsidR="004D58EB">
        <w:rPr>
          <w:spacing w:val="6"/>
          <w:sz w:val="18"/>
          <w:szCs w:val="18"/>
        </w:rPr>
        <w:t xml:space="preserve"> </w:t>
      </w:r>
      <w:r w:rsidR="004D58EB">
        <w:rPr>
          <w:spacing w:val="1"/>
        </w:rPr>
        <w:t>T</w:t>
      </w:r>
      <w:r w:rsidR="004D58EB">
        <w:t>h</w:t>
      </w:r>
      <w:r w:rsidR="004D58EB">
        <w:rPr>
          <w:spacing w:val="1"/>
        </w:rPr>
        <w:t>i</w:t>
      </w:r>
      <w:r w:rsidR="004D58EB">
        <w:t>s</w:t>
      </w:r>
      <w:r w:rsidR="004D58EB">
        <w:rPr>
          <w:spacing w:val="25"/>
        </w:rPr>
        <w:t xml:space="preserve"> </w:t>
      </w:r>
      <w:r w:rsidR="004D58EB">
        <w:rPr>
          <w:spacing w:val="-4"/>
        </w:rPr>
        <w:t>S</w:t>
      </w:r>
      <w:r w:rsidR="004D58EB">
        <w:rPr>
          <w:w w:val="139"/>
        </w:rPr>
        <w:t>t</w:t>
      </w:r>
      <w:r w:rsidR="004D58EB">
        <w:rPr>
          <w:spacing w:val="-1"/>
          <w:w w:val="120"/>
        </w:rPr>
        <w:t>u</w:t>
      </w:r>
      <w:r w:rsidR="004D58EB">
        <w:rPr>
          <w:w w:val="123"/>
        </w:rPr>
        <w:t>d</w:t>
      </w:r>
      <w:r w:rsidR="004D58EB">
        <w:rPr>
          <w:w w:val="107"/>
        </w:rPr>
        <w:t>y</w:t>
      </w:r>
    </w:p>
    <w:p w:rsidR="006D35CE" w:rsidRDefault="004D58EB">
      <w:pPr>
        <w:spacing w:before="86" w:line="220" w:lineRule="exact"/>
        <w:ind w:left="700"/>
      </w:pPr>
      <w:r>
        <w:rPr>
          <w:position w:val="-1"/>
        </w:rPr>
        <w:t xml:space="preserve">•  </w:t>
      </w:r>
      <w:r>
        <w:rPr>
          <w:spacing w:val="17"/>
          <w:position w:val="-1"/>
        </w:rPr>
        <w:t xml:space="preserve"> </w:t>
      </w:r>
      <w:r>
        <w:rPr>
          <w:spacing w:val="1"/>
          <w:position w:val="-1"/>
        </w:rPr>
        <w:t>Mu</w:t>
      </w:r>
      <w:r>
        <w:rPr>
          <w:position w:val="-1"/>
        </w:rPr>
        <w:t>ltilevel</w:t>
      </w:r>
      <w:r>
        <w:rPr>
          <w:spacing w:val="19"/>
          <w:position w:val="-1"/>
        </w:rPr>
        <w:t xml:space="preserve"> </w:t>
      </w:r>
      <w:r>
        <w:rPr>
          <w:position w:val="-1"/>
        </w:rPr>
        <w:t>Di</w:t>
      </w:r>
      <w:r>
        <w:rPr>
          <w:spacing w:val="-1"/>
          <w:position w:val="-1"/>
        </w:rPr>
        <w:t>s</w:t>
      </w:r>
      <w:r>
        <w:rPr>
          <w:position w:val="-1"/>
        </w:rPr>
        <w:t>c</w:t>
      </w:r>
      <w:r>
        <w:rPr>
          <w:spacing w:val="-1"/>
          <w:position w:val="-1"/>
        </w:rPr>
        <w:t>r</w:t>
      </w:r>
      <w:r>
        <w:rPr>
          <w:position w:val="-1"/>
        </w:rPr>
        <w:t>e</w:t>
      </w:r>
      <w:r>
        <w:rPr>
          <w:spacing w:val="-4"/>
          <w:position w:val="-1"/>
        </w:rPr>
        <w:t>t</w:t>
      </w:r>
      <w:r>
        <w:rPr>
          <w:position w:val="-1"/>
        </w:rPr>
        <w:t>e</w:t>
      </w:r>
      <w:r>
        <w:rPr>
          <w:spacing w:val="43"/>
          <w:position w:val="-1"/>
        </w:rPr>
        <w:t xml:space="preserve"> </w:t>
      </w:r>
      <w:r>
        <w:rPr>
          <w:spacing w:val="-7"/>
          <w:position w:val="-1"/>
        </w:rPr>
        <w:t>W</w:t>
      </w:r>
      <w:r>
        <w:rPr>
          <w:spacing w:val="-2"/>
          <w:position w:val="-1"/>
        </w:rPr>
        <w:t>a</w:t>
      </w:r>
      <w:r>
        <w:rPr>
          <w:spacing w:val="2"/>
          <w:position w:val="-1"/>
        </w:rPr>
        <w:t>v</w:t>
      </w:r>
      <w:r>
        <w:rPr>
          <w:spacing w:val="-2"/>
          <w:position w:val="-1"/>
        </w:rPr>
        <w:t>e</w:t>
      </w:r>
      <w:r>
        <w:rPr>
          <w:spacing w:val="2"/>
          <w:position w:val="-1"/>
        </w:rPr>
        <w:t>l</w:t>
      </w:r>
      <w:r>
        <w:rPr>
          <w:spacing w:val="-2"/>
          <w:position w:val="-1"/>
        </w:rPr>
        <w:t>e</w:t>
      </w:r>
      <w:r>
        <w:rPr>
          <w:position w:val="-1"/>
        </w:rPr>
        <w:t>t</w:t>
      </w:r>
      <w:r>
        <w:rPr>
          <w:spacing w:val="38"/>
          <w:position w:val="-1"/>
        </w:rPr>
        <w:t xml:space="preserve"> </w:t>
      </w:r>
      <w:r>
        <w:rPr>
          <w:spacing w:val="-17"/>
          <w:position w:val="-1"/>
        </w:rPr>
        <w:t>T</w:t>
      </w:r>
      <w:r>
        <w:rPr>
          <w:spacing w:val="1"/>
          <w:position w:val="-1"/>
        </w:rPr>
        <w:t>r</w:t>
      </w:r>
      <w:r>
        <w:rPr>
          <w:spacing w:val="-2"/>
          <w:position w:val="-1"/>
        </w:rPr>
        <w:t>a</w:t>
      </w:r>
      <w:r>
        <w:rPr>
          <w:spacing w:val="1"/>
          <w:position w:val="-1"/>
        </w:rPr>
        <w:t>n</w:t>
      </w:r>
      <w:r>
        <w:rPr>
          <w:spacing w:val="-1"/>
          <w:position w:val="-1"/>
        </w:rPr>
        <w:t>s</w:t>
      </w:r>
      <w:r>
        <w:rPr>
          <w:position w:val="-1"/>
        </w:rPr>
        <w:t>f</w:t>
      </w:r>
      <w:r>
        <w:rPr>
          <w:spacing w:val="3"/>
          <w:position w:val="-1"/>
        </w:rPr>
        <w:t>o</w:t>
      </w:r>
      <w:r>
        <w:rPr>
          <w:spacing w:val="-1"/>
          <w:position w:val="-1"/>
        </w:rPr>
        <w:t>r</w:t>
      </w:r>
      <w:r>
        <w:rPr>
          <w:position w:val="-1"/>
        </w:rPr>
        <w:t>m</w:t>
      </w:r>
      <w:r>
        <w:rPr>
          <w:spacing w:val="43"/>
          <w:position w:val="-1"/>
        </w:rPr>
        <w:t xml:space="preserve"> </w:t>
      </w:r>
      <w:r>
        <w:rPr>
          <w:spacing w:val="2"/>
          <w:position w:val="-1"/>
        </w:rPr>
        <w:t>w</w:t>
      </w:r>
      <w:r>
        <w:rPr>
          <w:position w:val="-1"/>
        </w:rPr>
        <w:t>i</w:t>
      </w:r>
      <w:r>
        <w:rPr>
          <w:spacing w:val="-2"/>
          <w:position w:val="-1"/>
        </w:rPr>
        <w:t>t</w:t>
      </w:r>
      <w:r>
        <w:rPr>
          <w:position w:val="-1"/>
        </w:rPr>
        <w:t>h</w:t>
      </w:r>
      <w:r>
        <w:rPr>
          <w:spacing w:val="20"/>
          <w:position w:val="-1"/>
        </w:rPr>
        <w:t xml:space="preserve"> </w:t>
      </w:r>
      <w:proofErr w:type="spellStart"/>
      <w:r>
        <w:rPr>
          <w:spacing w:val="-2"/>
          <w:w w:val="96"/>
          <w:position w:val="-1"/>
        </w:rPr>
        <w:t>D</w:t>
      </w:r>
      <w:r>
        <w:rPr>
          <w:w w:val="114"/>
          <w:position w:val="-1"/>
        </w:rPr>
        <w:t>a</w:t>
      </w:r>
      <w:r>
        <w:rPr>
          <w:spacing w:val="1"/>
          <w:w w:val="112"/>
          <w:position w:val="-1"/>
        </w:rPr>
        <w:t>u</w:t>
      </w:r>
      <w:r>
        <w:rPr>
          <w:spacing w:val="1"/>
          <w:w w:val="116"/>
          <w:position w:val="-1"/>
        </w:rPr>
        <w:t>b</w:t>
      </w:r>
      <w:r>
        <w:rPr>
          <w:spacing w:val="-2"/>
          <w:w w:val="117"/>
          <w:position w:val="-1"/>
        </w:rPr>
        <w:t>e</w:t>
      </w:r>
      <w:r>
        <w:rPr>
          <w:w w:val="103"/>
          <w:position w:val="-1"/>
        </w:rPr>
        <w:t>c</w:t>
      </w:r>
      <w:r>
        <w:rPr>
          <w:spacing w:val="1"/>
          <w:w w:val="112"/>
          <w:position w:val="-1"/>
        </w:rPr>
        <w:t>h</w:t>
      </w:r>
      <w:r>
        <w:rPr>
          <w:w w:val="87"/>
          <w:position w:val="-1"/>
        </w:rPr>
        <w:t>i</w:t>
      </w:r>
      <w:r>
        <w:rPr>
          <w:w w:val="117"/>
          <w:position w:val="-1"/>
        </w:rPr>
        <w:t>e</w:t>
      </w:r>
      <w:r>
        <w:rPr>
          <w:w w:val="108"/>
          <w:position w:val="-1"/>
        </w:rPr>
        <w:t>s</w:t>
      </w:r>
      <w:proofErr w:type="spellEnd"/>
      <w:r>
        <w:rPr>
          <w:spacing w:val="-1"/>
          <w:position w:val="-1"/>
        </w:rPr>
        <w:t xml:space="preserve"> </w:t>
      </w:r>
      <w:r>
        <w:rPr>
          <w:spacing w:val="1"/>
          <w:position w:val="-1"/>
        </w:rPr>
        <w:t>O</w:t>
      </w:r>
      <w:r>
        <w:rPr>
          <w:spacing w:val="-1"/>
          <w:position w:val="-1"/>
        </w:rPr>
        <w:t>r</w:t>
      </w:r>
      <w:r>
        <w:rPr>
          <w:position w:val="-1"/>
        </w:rPr>
        <w:t>der</w:t>
      </w:r>
      <w:r>
        <w:rPr>
          <w:spacing w:val="40"/>
          <w:position w:val="-1"/>
        </w:rPr>
        <w:t xml:space="preserve"> </w:t>
      </w:r>
      <w:r>
        <w:rPr>
          <w:position w:val="-1"/>
        </w:rPr>
        <w:t>2</w:t>
      </w:r>
      <w:r>
        <w:rPr>
          <w:spacing w:val="11"/>
          <w:position w:val="-1"/>
        </w:rPr>
        <w:t xml:space="preserve"> </w:t>
      </w:r>
      <w:r>
        <w:rPr>
          <w:spacing w:val="1"/>
          <w:position w:val="-1"/>
        </w:rPr>
        <w:t>Mo</w:t>
      </w:r>
      <w:r>
        <w:rPr>
          <w:position w:val="-1"/>
        </w:rPr>
        <w:t>t</w:t>
      </w:r>
      <w:r>
        <w:rPr>
          <w:spacing w:val="1"/>
          <w:position w:val="-1"/>
        </w:rPr>
        <w:t>h</w:t>
      </w:r>
      <w:r>
        <w:rPr>
          <w:spacing w:val="-2"/>
          <w:position w:val="-1"/>
        </w:rPr>
        <w:t>e</w:t>
      </w:r>
      <w:r>
        <w:rPr>
          <w:position w:val="-1"/>
        </w:rPr>
        <w:t xml:space="preserve">r </w:t>
      </w:r>
      <w:r>
        <w:rPr>
          <w:spacing w:val="9"/>
          <w:position w:val="-1"/>
        </w:rPr>
        <w:t xml:space="preserve"> </w:t>
      </w:r>
      <w:r>
        <w:rPr>
          <w:spacing w:val="-7"/>
          <w:w w:val="98"/>
          <w:position w:val="-1"/>
        </w:rPr>
        <w:t>W</w:t>
      </w:r>
      <w:r>
        <w:rPr>
          <w:spacing w:val="-2"/>
          <w:w w:val="114"/>
          <w:position w:val="-1"/>
        </w:rPr>
        <w:t>a</w:t>
      </w:r>
      <w:r>
        <w:rPr>
          <w:spacing w:val="2"/>
          <w:w w:val="95"/>
          <w:position w:val="-1"/>
        </w:rPr>
        <w:t>v</w:t>
      </w:r>
      <w:r>
        <w:rPr>
          <w:spacing w:val="-2"/>
          <w:w w:val="117"/>
          <w:position w:val="-1"/>
        </w:rPr>
        <w:t>e</w:t>
      </w:r>
      <w:r>
        <w:rPr>
          <w:spacing w:val="2"/>
          <w:w w:val="87"/>
          <w:position w:val="-1"/>
        </w:rPr>
        <w:t>l</w:t>
      </w:r>
      <w:r>
        <w:rPr>
          <w:spacing w:val="-2"/>
          <w:w w:val="117"/>
          <w:position w:val="-1"/>
        </w:rPr>
        <w:t>e</w:t>
      </w:r>
      <w:r>
        <w:rPr>
          <w:w w:val="121"/>
          <w:position w:val="-1"/>
        </w:rPr>
        <w:t>t</w:t>
      </w:r>
    </w:p>
    <w:p w:rsidR="006D35CE" w:rsidRDefault="006D35CE">
      <w:pPr>
        <w:spacing w:before="4" w:line="140" w:lineRule="exact"/>
        <w:rPr>
          <w:sz w:val="15"/>
          <w:szCs w:val="15"/>
        </w:rPr>
      </w:pPr>
    </w:p>
    <w:p w:rsidR="006D35CE" w:rsidRDefault="00C62D56">
      <w:pPr>
        <w:spacing w:before="35" w:line="200" w:lineRule="exact"/>
        <w:ind w:left="110"/>
        <w:rPr>
          <w:w w:val="106"/>
          <w:position w:val="-1"/>
          <w:sz w:val="18"/>
          <w:szCs w:val="18"/>
        </w:rPr>
      </w:pPr>
      <w:r>
        <w:pict>
          <v:group id="_x0000_s1092" style="position:absolute;left:0;text-align:left;margin-left:83.5pt;margin-top:.8pt;width:14.05pt;height:11.9pt;z-index:-251660288;mso-position-horizontal-relative:page" coordorigin="1670,16" coordsize="281,238">
            <v:shape id="_x0000_s1095" style="position:absolute;left:1678;top:23;width:0;height:223" coordorigin="1678,23" coordsize="0,223" path="m1678,23r,223l1678,23xe" fillcolor="#d1d4d8" stroked="f">
              <v:path arrowok="t"/>
            </v:shape>
            <v:shape id="_x0000_s1094" style="position:absolute;left:1678;top:23;width:266;height:223" coordorigin="1678,23" coordsize="266,223" path="m1678,23r266,l1944,246r-266,l1678,23xe" fillcolor="#d1d4d8" stroked="f">
              <v:path arrowok="t"/>
            </v:shape>
            <v:shape id="_x0000_s1093" style="position:absolute;left:1723;top:69;width:178;height:134" coordorigin="1723,69" coordsize="178,134" path="m1723,69r178,l1901,203r-178,l1723,69xe" stroked="f">
              <v:path arrowok="t"/>
            </v:shape>
            <w10:wrap anchorx="page"/>
          </v:group>
        </w:pict>
      </w:r>
      <w:r w:rsidR="004D58EB">
        <w:rPr>
          <w:spacing w:val="-2"/>
          <w:w w:val="106"/>
          <w:position w:val="-1"/>
          <w:sz w:val="18"/>
          <w:szCs w:val="18"/>
        </w:rPr>
        <w:t>2</w:t>
      </w:r>
      <w:r w:rsidR="004D58EB">
        <w:rPr>
          <w:w w:val="106"/>
          <w:position w:val="-1"/>
          <w:sz w:val="18"/>
          <w:szCs w:val="18"/>
        </w:rPr>
        <w:t>8</w:t>
      </w:r>
    </w:p>
    <w:p w:rsidR="003D1A55" w:rsidRDefault="003D1A55" w:rsidP="003D1A55">
      <w:pPr>
        <w:spacing w:before="35" w:line="200" w:lineRule="exact"/>
        <w:ind w:left="110"/>
        <w:rPr>
          <w:sz w:val="18"/>
          <w:szCs w:val="18"/>
        </w:rPr>
      </w:pPr>
      <w:r>
        <w:rPr>
          <w:sz w:val="16"/>
          <w:szCs w:val="16"/>
        </w:rPr>
        <w:t>MOVING ON TO CLASSIFICATION</w:t>
      </w:r>
    </w:p>
    <w:p w:rsidR="003D1A55" w:rsidRDefault="003D1A55">
      <w:pPr>
        <w:spacing w:before="35" w:line="200" w:lineRule="exact"/>
        <w:ind w:left="110"/>
        <w:rPr>
          <w:sz w:val="18"/>
          <w:szCs w:val="18"/>
        </w:rPr>
      </w:pPr>
    </w:p>
    <w:p w:rsidR="006D35CE" w:rsidRDefault="006D35CE">
      <w:pPr>
        <w:spacing w:before="5" w:line="160" w:lineRule="exact"/>
        <w:rPr>
          <w:sz w:val="16"/>
          <w:szCs w:val="16"/>
        </w:rPr>
      </w:pPr>
    </w:p>
    <w:p w:rsidR="006D35CE" w:rsidRDefault="00C62D56">
      <w:pPr>
        <w:spacing w:before="33"/>
        <w:ind w:left="110"/>
      </w:pPr>
      <w:r>
        <w:pict>
          <v:group id="_x0000_s1089" style="position:absolute;left:0;text-align:left;margin-left:83.5pt;margin-top:1.75pt;width:14.05pt;height:11.9pt;z-index:-251655168;mso-position-horizontal-relative:page" coordorigin="1670,35" coordsize="281,238">
            <v:shape id="_x0000_s1091" style="position:absolute;left:1678;top:42;width:266;height:223" coordorigin="1678,42" coordsize="266,223" path="m1678,42r266,l1944,265r-266,l1678,42xe" fillcolor="#d1d4d8" stroked="f">
              <v:path arrowok="t"/>
            </v:shape>
            <v:shape id="_x0000_s1090" style="position:absolute;left:1723;top:88;width:178;height:132" coordorigin="1723,88" coordsize="178,132" path="m1723,88r178,l1901,220r-178,l1723,88xe" stroked="f">
              <v:path arrowok="t"/>
            </v:shape>
            <w10:wrap anchorx="page"/>
          </v:group>
        </w:pict>
      </w:r>
      <w:r w:rsidR="004D58EB">
        <w:rPr>
          <w:spacing w:val="-2"/>
          <w:sz w:val="18"/>
          <w:szCs w:val="18"/>
        </w:rPr>
        <w:t>2</w:t>
      </w:r>
      <w:r w:rsidR="004D58EB">
        <w:rPr>
          <w:sz w:val="18"/>
          <w:szCs w:val="18"/>
        </w:rPr>
        <w:t xml:space="preserve">9        </w:t>
      </w:r>
      <w:r w:rsidR="004D58EB">
        <w:rPr>
          <w:spacing w:val="6"/>
          <w:sz w:val="18"/>
          <w:szCs w:val="18"/>
        </w:rPr>
        <w:t xml:space="preserve"> </w:t>
      </w:r>
      <w:r w:rsidR="004D58EB">
        <w:rPr>
          <w:spacing w:val="1"/>
          <w:w w:val="93"/>
        </w:rPr>
        <w:t>C</w:t>
      </w:r>
      <w:r w:rsidR="004D58EB">
        <w:rPr>
          <w:spacing w:val="1"/>
          <w:w w:val="102"/>
        </w:rPr>
        <w:t>l</w:t>
      </w:r>
      <w:r w:rsidR="004D58EB">
        <w:rPr>
          <w:w w:val="120"/>
        </w:rPr>
        <w:t>a</w:t>
      </w:r>
      <w:r w:rsidR="004D58EB">
        <w:rPr>
          <w:w w:val="112"/>
        </w:rPr>
        <w:t>s</w:t>
      </w:r>
      <w:r w:rsidR="004D58EB">
        <w:rPr>
          <w:spacing w:val="2"/>
          <w:w w:val="112"/>
        </w:rPr>
        <w:t>s</w:t>
      </w:r>
      <w:r w:rsidR="004D58EB">
        <w:rPr>
          <w:spacing w:val="-1"/>
          <w:w w:val="102"/>
        </w:rPr>
        <w:t>i</w:t>
      </w:r>
      <w:r w:rsidR="004D58EB">
        <w:rPr>
          <w:spacing w:val="-1"/>
          <w:w w:val="114"/>
        </w:rPr>
        <w:t>f</w:t>
      </w:r>
      <w:r w:rsidR="004D58EB">
        <w:rPr>
          <w:spacing w:val="-1"/>
          <w:w w:val="102"/>
        </w:rPr>
        <w:t>i</w:t>
      </w:r>
      <w:r w:rsidR="004D58EB">
        <w:rPr>
          <w:w w:val="107"/>
        </w:rPr>
        <w:t>c</w:t>
      </w:r>
      <w:r w:rsidR="004D58EB">
        <w:rPr>
          <w:spacing w:val="-2"/>
          <w:w w:val="120"/>
        </w:rPr>
        <w:t>a</w:t>
      </w:r>
      <w:r w:rsidR="004D58EB">
        <w:rPr>
          <w:w w:val="139"/>
        </w:rPr>
        <w:t>t</w:t>
      </w:r>
      <w:r w:rsidR="004D58EB">
        <w:rPr>
          <w:spacing w:val="1"/>
          <w:w w:val="102"/>
        </w:rPr>
        <w:t>i</w:t>
      </w:r>
      <w:r w:rsidR="004D58EB">
        <w:rPr>
          <w:spacing w:val="-2"/>
          <w:w w:val="121"/>
        </w:rPr>
        <w:t>o</w:t>
      </w:r>
      <w:r w:rsidR="004D58EB">
        <w:rPr>
          <w:w w:val="120"/>
        </w:rPr>
        <w:t>n</w:t>
      </w:r>
    </w:p>
    <w:p w:rsidR="006D35CE" w:rsidRDefault="004D58EB">
      <w:pPr>
        <w:spacing w:before="86"/>
        <w:ind w:left="700"/>
      </w:pPr>
      <w:r>
        <w:t xml:space="preserve">•  </w:t>
      </w:r>
      <w:r>
        <w:rPr>
          <w:spacing w:val="17"/>
        </w:rPr>
        <w:t xml:space="preserve"> </w:t>
      </w:r>
      <w:r>
        <w:rPr>
          <w:spacing w:val="-2"/>
        </w:rPr>
        <w:t>C</w:t>
      </w:r>
      <w:r>
        <w:rPr>
          <w:spacing w:val="2"/>
        </w:rPr>
        <w:t>l</w:t>
      </w:r>
      <w:r>
        <w:rPr>
          <w:spacing w:val="-2"/>
        </w:rPr>
        <w:t>a</w:t>
      </w:r>
      <w:r>
        <w:rPr>
          <w:spacing w:val="-1"/>
        </w:rPr>
        <w:t>s</w:t>
      </w:r>
      <w:r>
        <w:rPr>
          <w:spacing w:val="1"/>
        </w:rPr>
        <w:t>s</w:t>
      </w:r>
      <w:r>
        <w:t>ific</w:t>
      </w:r>
      <w:r>
        <w:rPr>
          <w:spacing w:val="-2"/>
        </w:rPr>
        <w:t>a</w:t>
      </w:r>
      <w:r>
        <w:t>ti</w:t>
      </w:r>
      <w:r>
        <w:rPr>
          <w:spacing w:val="1"/>
        </w:rPr>
        <w:t>o</w:t>
      </w:r>
      <w:r>
        <w:t>n</w:t>
      </w:r>
      <w:r>
        <w:rPr>
          <w:spacing w:val="36"/>
        </w:rPr>
        <w:t xml:space="preserve"> </w:t>
      </w:r>
      <w:r>
        <w:rPr>
          <w:spacing w:val="1"/>
          <w:w w:val="88"/>
        </w:rPr>
        <w:t>A</w:t>
      </w:r>
      <w:r>
        <w:rPr>
          <w:w w:val="87"/>
        </w:rPr>
        <w:t>l</w:t>
      </w:r>
      <w:r>
        <w:rPr>
          <w:w w:val="117"/>
        </w:rPr>
        <w:t>g</w:t>
      </w:r>
      <w:r>
        <w:rPr>
          <w:spacing w:val="1"/>
          <w:w w:val="116"/>
        </w:rPr>
        <w:t>o</w:t>
      </w:r>
      <w:r>
        <w:rPr>
          <w:spacing w:val="1"/>
          <w:w w:val="103"/>
        </w:rPr>
        <w:t>r</w:t>
      </w:r>
      <w:r>
        <w:rPr>
          <w:w w:val="87"/>
        </w:rPr>
        <w:t>i</w:t>
      </w:r>
      <w:r>
        <w:rPr>
          <w:w w:val="121"/>
        </w:rPr>
        <w:t>t</w:t>
      </w:r>
      <w:r>
        <w:rPr>
          <w:spacing w:val="1"/>
          <w:w w:val="112"/>
        </w:rPr>
        <w:t>h</w:t>
      </w:r>
      <w:r>
        <w:rPr>
          <w:spacing w:val="-2"/>
          <w:w w:val="110"/>
        </w:rPr>
        <w:t>m</w:t>
      </w:r>
      <w:r>
        <w:rPr>
          <w:w w:val="108"/>
        </w:rPr>
        <w:t>s</w:t>
      </w:r>
    </w:p>
    <w:p w:rsidR="006D35CE" w:rsidRDefault="004D58EB" w:rsidP="007E27DD">
      <w:pPr>
        <w:spacing w:before="60"/>
        <w:ind w:left="700"/>
      </w:pPr>
      <w:r>
        <w:t xml:space="preserve">•  </w:t>
      </w:r>
      <w:r>
        <w:rPr>
          <w:spacing w:val="17"/>
        </w:rPr>
        <w:t xml:space="preserve"> </w:t>
      </w:r>
      <w:r w:rsidR="00C62D56">
        <w:rPr>
          <w:spacing w:val="17"/>
        </w:rPr>
        <w:t xml:space="preserve">How I built my </w:t>
      </w:r>
      <w:proofErr w:type="spellStart"/>
      <w:r w:rsidR="00C62D56">
        <w:rPr>
          <w:spacing w:val="17"/>
        </w:rPr>
        <w:t>my</w:t>
      </w:r>
      <w:proofErr w:type="spellEnd"/>
      <w:r w:rsidR="00C62D56">
        <w:rPr>
          <w:spacing w:val="17"/>
        </w:rPr>
        <w:t xml:space="preserve"> </w:t>
      </w:r>
      <w:r>
        <w:rPr>
          <w:spacing w:val="1"/>
        </w:rPr>
        <w:t>A</w:t>
      </w:r>
      <w:r>
        <w:rPr>
          <w:spacing w:val="5"/>
        </w:rPr>
        <w:t>r</w:t>
      </w:r>
      <w:r>
        <w:t>ti</w:t>
      </w:r>
      <w:r>
        <w:rPr>
          <w:spacing w:val="2"/>
        </w:rPr>
        <w:t>f</w:t>
      </w:r>
      <w:r>
        <w:t>i</w:t>
      </w:r>
      <w:r>
        <w:rPr>
          <w:spacing w:val="-2"/>
        </w:rPr>
        <w:t>c</w:t>
      </w:r>
      <w:r>
        <w:rPr>
          <w:spacing w:val="2"/>
        </w:rPr>
        <w:t>i</w:t>
      </w:r>
      <w:r>
        <w:rPr>
          <w:spacing w:val="-2"/>
        </w:rPr>
        <w:t>a</w:t>
      </w:r>
      <w:r>
        <w:t>l</w:t>
      </w:r>
      <w:r>
        <w:rPr>
          <w:spacing w:val="-19"/>
        </w:rPr>
        <w:t xml:space="preserve"> </w:t>
      </w:r>
      <w:r>
        <w:rPr>
          <w:spacing w:val="-2"/>
        </w:rPr>
        <w:t>N</w:t>
      </w:r>
      <w:r>
        <w:t>e</w:t>
      </w:r>
      <w:r>
        <w:rPr>
          <w:spacing w:val="1"/>
        </w:rPr>
        <w:t>ur</w:t>
      </w:r>
      <w:r>
        <w:rPr>
          <w:spacing w:val="-2"/>
        </w:rPr>
        <w:t>a</w:t>
      </w:r>
      <w:r>
        <w:t>l</w:t>
      </w:r>
      <w:r>
        <w:rPr>
          <w:spacing w:val="40"/>
        </w:rPr>
        <w:t xml:space="preserve"> </w:t>
      </w:r>
      <w:r>
        <w:t>N</w:t>
      </w:r>
      <w:r>
        <w:rPr>
          <w:spacing w:val="-2"/>
        </w:rPr>
        <w:t>e</w:t>
      </w:r>
      <w:r>
        <w:t>tw</w:t>
      </w:r>
      <w:r>
        <w:rPr>
          <w:spacing w:val="1"/>
        </w:rPr>
        <w:t>ork</w:t>
      </w:r>
      <w:r>
        <w:t xml:space="preserve">s </w:t>
      </w:r>
      <w:r>
        <w:rPr>
          <w:spacing w:val="2"/>
        </w:rPr>
        <w:t xml:space="preserve"> </w:t>
      </w:r>
      <w:r>
        <w:t>(</w:t>
      </w:r>
      <w:r>
        <w:rPr>
          <w:spacing w:val="1"/>
        </w:rPr>
        <w:t>A</w:t>
      </w:r>
      <w:r>
        <w:t>NN</w:t>
      </w:r>
      <w:r>
        <w:rPr>
          <w:spacing w:val="-1"/>
        </w:rPr>
        <w:t>s</w:t>
      </w:r>
      <w:r>
        <w:t>)</w:t>
      </w:r>
    </w:p>
    <w:p w:rsidR="006D35CE" w:rsidRDefault="006D35CE">
      <w:pPr>
        <w:spacing w:before="6" w:line="160" w:lineRule="exact"/>
        <w:rPr>
          <w:sz w:val="16"/>
          <w:szCs w:val="16"/>
        </w:rPr>
      </w:pPr>
    </w:p>
    <w:p w:rsidR="006D35CE" w:rsidRDefault="00C62D56">
      <w:pPr>
        <w:ind w:left="110"/>
      </w:pPr>
      <w:r>
        <w:pict>
          <v:group id="_x0000_s1086" style="position:absolute;left:0;text-align:left;margin-left:83.5pt;margin-top:.1pt;width:14.05pt;height:11.9pt;z-index:-251654144;mso-position-horizontal-relative:page" coordorigin="1670,2" coordsize="281,238">
            <v:shape id="_x0000_s1088" style="position:absolute;left:1678;top:9;width:266;height:223" coordorigin="1678,9" coordsize="266,223" path="m1678,9r266,l1944,232r-266,l1678,9xe" fillcolor="#d1d4d8" stroked="f">
              <v:path arrowok="t"/>
            </v:shape>
            <v:shape id="_x0000_s1087" style="position:absolute;left:1723;top:52;width:178;height:134" coordorigin="1723,52" coordsize="178,134" path="m1723,52r178,l1901,187r-178,l1723,52xe" stroked="f">
              <v:path arrowok="t"/>
            </v:shape>
            <w10:wrap anchorx="page"/>
          </v:group>
        </w:pict>
      </w:r>
      <w:r w:rsidR="004D58EB">
        <w:rPr>
          <w:spacing w:val="-2"/>
          <w:sz w:val="18"/>
          <w:szCs w:val="18"/>
        </w:rPr>
        <w:t>3</w:t>
      </w:r>
      <w:r w:rsidR="004D58EB">
        <w:rPr>
          <w:sz w:val="18"/>
          <w:szCs w:val="18"/>
        </w:rPr>
        <w:t xml:space="preserve">0        </w:t>
      </w:r>
      <w:r w:rsidR="004D58EB">
        <w:rPr>
          <w:spacing w:val="6"/>
          <w:sz w:val="18"/>
          <w:szCs w:val="18"/>
        </w:rPr>
        <w:t xml:space="preserve"> </w:t>
      </w:r>
      <w:r w:rsidR="004D58EB">
        <w:rPr>
          <w:spacing w:val="1"/>
          <w:w w:val="93"/>
        </w:rPr>
        <w:t>C</w:t>
      </w:r>
      <w:r w:rsidR="004D58EB">
        <w:rPr>
          <w:spacing w:val="1"/>
          <w:w w:val="102"/>
        </w:rPr>
        <w:t>l</w:t>
      </w:r>
      <w:r w:rsidR="004D58EB">
        <w:rPr>
          <w:w w:val="120"/>
        </w:rPr>
        <w:t>a</w:t>
      </w:r>
      <w:r w:rsidR="004D58EB">
        <w:rPr>
          <w:w w:val="112"/>
        </w:rPr>
        <w:t>s</w:t>
      </w:r>
      <w:r w:rsidR="004D58EB">
        <w:rPr>
          <w:spacing w:val="2"/>
          <w:w w:val="112"/>
        </w:rPr>
        <w:t>s</w:t>
      </w:r>
      <w:r w:rsidR="004D58EB">
        <w:rPr>
          <w:spacing w:val="-1"/>
          <w:w w:val="102"/>
        </w:rPr>
        <w:t>i</w:t>
      </w:r>
      <w:r w:rsidR="004D58EB">
        <w:rPr>
          <w:spacing w:val="-1"/>
          <w:w w:val="114"/>
        </w:rPr>
        <w:t>f</w:t>
      </w:r>
      <w:r w:rsidR="004D58EB">
        <w:rPr>
          <w:spacing w:val="-1"/>
          <w:w w:val="102"/>
        </w:rPr>
        <w:t>i</w:t>
      </w:r>
      <w:r w:rsidR="004D58EB">
        <w:rPr>
          <w:w w:val="107"/>
        </w:rPr>
        <w:t>c</w:t>
      </w:r>
      <w:r w:rsidR="004D58EB">
        <w:rPr>
          <w:spacing w:val="-2"/>
          <w:w w:val="120"/>
        </w:rPr>
        <w:t>a</w:t>
      </w:r>
      <w:r w:rsidR="004D58EB">
        <w:rPr>
          <w:w w:val="139"/>
        </w:rPr>
        <w:t>t</w:t>
      </w:r>
      <w:r w:rsidR="004D58EB">
        <w:rPr>
          <w:spacing w:val="1"/>
          <w:w w:val="102"/>
        </w:rPr>
        <w:t>i</w:t>
      </w:r>
      <w:r w:rsidR="004D58EB">
        <w:rPr>
          <w:spacing w:val="-2"/>
          <w:w w:val="121"/>
        </w:rPr>
        <w:t>o</w:t>
      </w:r>
      <w:r w:rsidR="004D58EB">
        <w:rPr>
          <w:w w:val="120"/>
        </w:rPr>
        <w:t>n</w:t>
      </w:r>
      <w:r w:rsidR="004D58EB">
        <w:rPr>
          <w:spacing w:val="-3"/>
        </w:rPr>
        <w:t xml:space="preserve"> </w:t>
      </w:r>
      <w:r w:rsidR="004D58EB">
        <w:rPr>
          <w:spacing w:val="-1"/>
          <w:w w:val="96"/>
        </w:rPr>
        <w:t>A</w:t>
      </w:r>
      <w:r w:rsidR="004D58EB">
        <w:rPr>
          <w:spacing w:val="1"/>
          <w:w w:val="102"/>
        </w:rPr>
        <w:t>l</w:t>
      </w:r>
      <w:r w:rsidR="004D58EB">
        <w:rPr>
          <w:spacing w:val="-2"/>
          <w:w w:val="123"/>
        </w:rPr>
        <w:t>g</w:t>
      </w:r>
      <w:r w:rsidR="004D58EB">
        <w:rPr>
          <w:spacing w:val="2"/>
          <w:w w:val="121"/>
        </w:rPr>
        <w:t>o</w:t>
      </w:r>
      <w:r w:rsidR="004D58EB">
        <w:rPr>
          <w:spacing w:val="1"/>
          <w:w w:val="118"/>
        </w:rPr>
        <w:t>r</w:t>
      </w:r>
      <w:r w:rsidR="004D58EB">
        <w:rPr>
          <w:spacing w:val="1"/>
          <w:w w:val="102"/>
        </w:rPr>
        <w:t>i</w:t>
      </w:r>
      <w:r w:rsidR="004D58EB">
        <w:rPr>
          <w:spacing w:val="-2"/>
          <w:w w:val="139"/>
        </w:rPr>
        <w:t>t</w:t>
      </w:r>
      <w:r w:rsidR="004D58EB">
        <w:rPr>
          <w:w w:val="119"/>
        </w:rPr>
        <w:t>h</w:t>
      </w:r>
      <w:r w:rsidR="004D58EB">
        <w:rPr>
          <w:spacing w:val="1"/>
          <w:w w:val="117"/>
        </w:rPr>
        <w:t>m</w:t>
      </w:r>
      <w:r w:rsidR="004D58EB">
        <w:rPr>
          <w:w w:val="112"/>
        </w:rPr>
        <w:t>s</w:t>
      </w:r>
    </w:p>
    <w:p w:rsidR="006D35CE" w:rsidRDefault="00C62D56" w:rsidP="00C62D5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In 2017, Alvarez et al., who completed a review of neural networks in sleep medicine, listed the following algorithms, among others, in order of highest accuracy for sleep staging: ANN, support vector machine (SVM), hidden Markov models, and discriminant analysis. In 2006, Lotte et al. [24]scored many algorithms for classification in EEG-based brain-computer interface including linear discriminant analysis, support vector machine (SVM), multilayer perceptron, others ANNs, Bayes quadratic, hidden Markov model, k nearest neighbors, </w:t>
      </w:r>
      <w:proofErr w:type="spellStart"/>
      <w:r>
        <w:rPr>
          <w:rFonts w:ascii="NimbusRomNo9L-Regu" w:hAnsi="NimbusRomNo9L-Regu" w:cs="NimbusRomNo9L-Regu"/>
          <w:sz w:val="24"/>
          <w:szCs w:val="24"/>
        </w:rPr>
        <w:t>Mahalanobis</w:t>
      </w:r>
      <w:proofErr w:type="spellEnd"/>
      <w:r>
        <w:rPr>
          <w:rFonts w:ascii="NimbusRomNo9L-Regu" w:hAnsi="NimbusRomNo9L-Regu" w:cs="NimbusRomNo9L-Regu"/>
          <w:sz w:val="24"/>
          <w:szCs w:val="24"/>
        </w:rPr>
        <w:t xml:space="preserve"> distance, and combinations. These classifiers were scored based on the </w:t>
      </w:r>
      <w:proofErr w:type="spellStart"/>
      <w:r>
        <w:rPr>
          <w:rFonts w:ascii="NimbusRomNo9L-Regu" w:hAnsi="NimbusRomNo9L-Regu" w:cs="NimbusRomNo9L-Regu"/>
          <w:sz w:val="24"/>
          <w:szCs w:val="24"/>
        </w:rPr>
        <w:t>defintions</w:t>
      </w:r>
      <w:proofErr w:type="spellEnd"/>
      <w:r>
        <w:rPr>
          <w:rFonts w:ascii="NimbusRomNo9L-Regu" w:hAnsi="NimbusRomNo9L-Regu" w:cs="NimbusRomNo9L-Regu"/>
          <w:sz w:val="24"/>
          <w:szCs w:val="24"/>
        </w:rPr>
        <w:t xml:space="preserve"> generative vs discriminative, Static vs dynamic, and Stable vs unstable. Even though Lotte et al. [24] concluded that the SVM would be best for EEG-based brain-computer interface, they also stated neural networks are the most used category of classifier.</w:t>
      </w:r>
    </w:p>
    <w:p w:rsidR="00C62D56" w:rsidRDefault="00C62D56" w:rsidP="00C62D56">
      <w:pPr>
        <w:autoSpaceDE w:val="0"/>
        <w:autoSpaceDN w:val="0"/>
        <w:adjustRightInd w:val="0"/>
        <w:rPr>
          <w:rFonts w:ascii="NimbusRomNo9L-Regu" w:hAnsi="NimbusRomNo9L-Regu" w:cs="NimbusRomNo9L-Regu"/>
          <w:sz w:val="24"/>
          <w:szCs w:val="24"/>
        </w:rPr>
      </w:pPr>
    </w:p>
    <w:p w:rsidR="00C62D56" w:rsidRPr="00C62D56" w:rsidRDefault="00C62D56" w:rsidP="00C62D56">
      <w:pPr>
        <w:autoSpaceDE w:val="0"/>
        <w:autoSpaceDN w:val="0"/>
        <w:adjustRightInd w:val="0"/>
        <w:rPr>
          <w:rFonts w:ascii="NimbusRomNo9L-Regu" w:hAnsi="NimbusRomNo9L-Regu" w:cs="NimbusRomNo9L-Regu"/>
          <w:sz w:val="24"/>
          <w:szCs w:val="24"/>
        </w:rPr>
      </w:pPr>
    </w:p>
    <w:p w:rsidR="006D35CE" w:rsidRDefault="006D35CE">
      <w:pPr>
        <w:spacing w:before="6" w:line="160" w:lineRule="exact"/>
        <w:rPr>
          <w:sz w:val="16"/>
          <w:szCs w:val="16"/>
        </w:rPr>
      </w:pPr>
    </w:p>
    <w:p w:rsidR="006D35CE" w:rsidRDefault="00C62D56">
      <w:pPr>
        <w:ind w:left="110"/>
      </w:pPr>
      <w:r>
        <w:pict>
          <v:group id="_x0000_s1083" style="position:absolute;left:0;text-align:left;margin-left:83.5pt;margin-top:-.05pt;width:14.05pt;height:11.9pt;z-index:-251653120;mso-position-horizontal-relative:page" coordorigin="1670,-1" coordsize="281,238">
            <v:shape id="_x0000_s1085" style="position:absolute;left:1678;top:7;width:266;height:223" coordorigin="1678,7" coordsize="266,223" path="m1678,7r266,l1944,230r-266,l1678,7xe" fillcolor="#d1d4d8" stroked="f">
              <v:path arrowok="t"/>
            </v:shape>
            <v:shape id="_x0000_s1084" style="position:absolute;left:1723;top:52;width:178;height:134" coordorigin="1723,52" coordsize="178,134" path="m1723,52r178,l1901,187r-178,l1723,52xe" stroked="f">
              <v:path arrowok="t"/>
            </v:shape>
            <w10:wrap anchorx="page"/>
          </v:group>
        </w:pict>
      </w:r>
      <w:r w:rsidR="004D58EB">
        <w:rPr>
          <w:spacing w:val="-2"/>
          <w:sz w:val="18"/>
          <w:szCs w:val="18"/>
        </w:rPr>
        <w:t>3</w:t>
      </w:r>
      <w:r w:rsidR="004D58EB">
        <w:rPr>
          <w:sz w:val="18"/>
          <w:szCs w:val="18"/>
        </w:rPr>
        <w:t xml:space="preserve">1        </w:t>
      </w:r>
      <w:r w:rsidR="004D58EB">
        <w:rPr>
          <w:spacing w:val="6"/>
          <w:sz w:val="18"/>
          <w:szCs w:val="18"/>
        </w:rPr>
        <w:t xml:space="preserve"> </w:t>
      </w:r>
      <w:r w:rsidR="004D58EB">
        <w:rPr>
          <w:spacing w:val="-1"/>
          <w:w w:val="96"/>
        </w:rPr>
        <w:t>A</w:t>
      </w:r>
      <w:r w:rsidR="004D58EB">
        <w:rPr>
          <w:spacing w:val="5"/>
          <w:w w:val="118"/>
        </w:rPr>
        <w:t>r</w:t>
      </w:r>
      <w:r w:rsidR="004D58EB">
        <w:rPr>
          <w:w w:val="139"/>
        </w:rPr>
        <w:t>t</w:t>
      </w:r>
      <w:r w:rsidR="004D58EB">
        <w:rPr>
          <w:spacing w:val="1"/>
          <w:w w:val="102"/>
        </w:rPr>
        <w:t>i</w:t>
      </w:r>
      <w:r w:rsidR="004D58EB">
        <w:rPr>
          <w:spacing w:val="-1"/>
          <w:w w:val="114"/>
        </w:rPr>
        <w:t>f</w:t>
      </w:r>
      <w:r w:rsidR="004D58EB">
        <w:rPr>
          <w:spacing w:val="1"/>
          <w:w w:val="102"/>
        </w:rPr>
        <w:t>i</w:t>
      </w:r>
      <w:r w:rsidR="004D58EB">
        <w:rPr>
          <w:w w:val="107"/>
        </w:rPr>
        <w:t>c</w:t>
      </w:r>
      <w:r w:rsidR="004D58EB">
        <w:rPr>
          <w:spacing w:val="1"/>
          <w:w w:val="102"/>
        </w:rPr>
        <w:t>i</w:t>
      </w:r>
      <w:r w:rsidR="004D58EB">
        <w:rPr>
          <w:w w:val="120"/>
        </w:rPr>
        <w:t>a</w:t>
      </w:r>
      <w:r w:rsidR="004D58EB">
        <w:rPr>
          <w:w w:val="102"/>
        </w:rPr>
        <w:t>l</w:t>
      </w:r>
      <w:r w:rsidR="004D58EB">
        <w:rPr>
          <w:spacing w:val="-3"/>
        </w:rPr>
        <w:t xml:space="preserve"> </w:t>
      </w:r>
      <w:r w:rsidR="004D58EB">
        <w:rPr>
          <w:spacing w:val="2"/>
          <w:w w:val="114"/>
        </w:rPr>
        <w:t>N</w:t>
      </w:r>
      <w:r w:rsidR="004D58EB">
        <w:rPr>
          <w:w w:val="114"/>
        </w:rPr>
        <w:t>e</w:t>
      </w:r>
      <w:r w:rsidR="004D58EB">
        <w:rPr>
          <w:spacing w:val="-1"/>
          <w:w w:val="114"/>
        </w:rPr>
        <w:t>u</w:t>
      </w:r>
      <w:r w:rsidR="004D58EB">
        <w:rPr>
          <w:spacing w:val="1"/>
          <w:w w:val="114"/>
        </w:rPr>
        <w:t>r</w:t>
      </w:r>
      <w:r w:rsidR="004D58EB">
        <w:rPr>
          <w:w w:val="114"/>
        </w:rPr>
        <w:t>al</w:t>
      </w:r>
      <w:r w:rsidR="004D58EB">
        <w:rPr>
          <w:spacing w:val="-1"/>
          <w:w w:val="114"/>
        </w:rPr>
        <w:t xml:space="preserve"> </w:t>
      </w:r>
      <w:r w:rsidR="004D58EB">
        <w:rPr>
          <w:spacing w:val="2"/>
          <w:w w:val="108"/>
        </w:rPr>
        <w:t>N</w:t>
      </w:r>
      <w:r w:rsidR="004D58EB">
        <w:rPr>
          <w:w w:val="121"/>
        </w:rPr>
        <w:t>e</w:t>
      </w:r>
      <w:r w:rsidR="004D58EB">
        <w:rPr>
          <w:w w:val="139"/>
        </w:rPr>
        <w:t>t</w:t>
      </w:r>
      <w:r w:rsidR="004D58EB">
        <w:rPr>
          <w:spacing w:val="-1"/>
          <w:w w:val="109"/>
        </w:rPr>
        <w:t>w</w:t>
      </w:r>
      <w:r w:rsidR="004D58EB">
        <w:rPr>
          <w:spacing w:val="2"/>
          <w:w w:val="121"/>
        </w:rPr>
        <w:t>o</w:t>
      </w:r>
      <w:r w:rsidR="004D58EB">
        <w:rPr>
          <w:spacing w:val="-1"/>
          <w:w w:val="118"/>
        </w:rPr>
        <w:t>r</w:t>
      </w:r>
      <w:r w:rsidR="004D58EB">
        <w:rPr>
          <w:w w:val="111"/>
        </w:rPr>
        <w:t>k</w:t>
      </w:r>
      <w:r w:rsidR="004D58EB">
        <w:rPr>
          <w:w w:val="112"/>
        </w:rPr>
        <w:t>s</w:t>
      </w:r>
    </w:p>
    <w:p w:rsidR="00C62D56" w:rsidRDefault="004D58EB" w:rsidP="00C62D56">
      <w:pPr>
        <w:autoSpaceDE w:val="0"/>
        <w:autoSpaceDN w:val="0"/>
        <w:adjustRightInd w:val="0"/>
        <w:rPr>
          <w:rFonts w:ascii="NimbusRomNo9L-Regu" w:hAnsi="NimbusRomNo9L-Regu" w:cs="NimbusRomNo9L-Regu"/>
          <w:sz w:val="24"/>
          <w:szCs w:val="24"/>
        </w:rPr>
      </w:pPr>
      <w:r>
        <w:t xml:space="preserve">•  </w:t>
      </w:r>
      <w:r>
        <w:rPr>
          <w:spacing w:val="17"/>
        </w:rPr>
        <w:t xml:space="preserve"> </w:t>
      </w:r>
      <w:r w:rsidR="00C62D56">
        <w:rPr>
          <w:rFonts w:ascii="NimbusRomNo9L-Regu" w:hAnsi="NimbusRomNo9L-Regu" w:cs="NimbusRomNo9L-Regu"/>
          <w:sz w:val="24"/>
          <w:szCs w:val="24"/>
        </w:rPr>
        <w:t>Heaton [18] listed feedforward networks, deep belief</w:t>
      </w:r>
    </w:p>
    <w:p w:rsidR="00C62D56" w:rsidRDefault="00C62D56" w:rsidP="00C62D5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networks, deep feedforward networks, and convolution networks as the best ANNs for</w:t>
      </w:r>
    </w:p>
    <w:p w:rsidR="00C62D56" w:rsidRDefault="00C62D56" w:rsidP="00C62D5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classification. </w:t>
      </w:r>
      <w:r w:rsidR="004C590B">
        <w:rPr>
          <w:rFonts w:ascii="NimbusRomNo9L-Regu" w:hAnsi="NimbusRomNo9L-Regu" w:cs="NimbusRomNo9L-Regu"/>
          <w:sz w:val="24"/>
          <w:szCs w:val="24"/>
        </w:rPr>
        <w:t>Studies that I have reviewed had</w:t>
      </w:r>
      <w:r>
        <w:rPr>
          <w:rFonts w:ascii="NimbusRomNo9L-Regu" w:hAnsi="NimbusRomNo9L-Regu" w:cs="NimbusRomNo9L-Regu"/>
          <w:sz w:val="24"/>
          <w:szCs w:val="24"/>
        </w:rPr>
        <w:t xml:space="preserve"> high accuracy with feed forward back propagation</w:t>
      </w:r>
    </w:p>
    <w:p w:rsidR="00C62D56" w:rsidRDefault="00C62D56" w:rsidP="00C62D5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neural networks [13] [28] and multilayer perceptron neural networks [20] [29]. All of these</w:t>
      </w:r>
    </w:p>
    <w:p w:rsidR="006D35CE" w:rsidRPr="004C590B" w:rsidRDefault="00C62D56" w:rsidP="004C590B">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algorithms could be tested. This paper used a feed forw</w:t>
      </w:r>
      <w:r w:rsidR="004C590B">
        <w:rPr>
          <w:rFonts w:ascii="NimbusRomNo9L-Regu" w:hAnsi="NimbusRomNo9L-Regu" w:cs="NimbusRomNo9L-Regu"/>
          <w:sz w:val="24"/>
          <w:szCs w:val="24"/>
        </w:rPr>
        <w:t xml:space="preserve">ard backward propagation neural </w:t>
      </w:r>
      <w:r>
        <w:rPr>
          <w:rFonts w:ascii="NimbusRomNo9L-Regu" w:hAnsi="NimbusRomNo9L-Regu" w:cs="NimbusRomNo9L-Regu"/>
          <w:sz w:val="24"/>
          <w:szCs w:val="24"/>
        </w:rPr>
        <w:t>network.</w:t>
      </w:r>
      <w:r w:rsidR="004D58EB">
        <w:t>•</w:t>
      </w:r>
    </w:p>
    <w:p w:rsidR="006D35CE" w:rsidRDefault="006D35CE">
      <w:pPr>
        <w:spacing w:before="6" w:line="160" w:lineRule="exact"/>
        <w:rPr>
          <w:sz w:val="16"/>
          <w:szCs w:val="16"/>
        </w:rPr>
      </w:pPr>
    </w:p>
    <w:p w:rsidR="006D35CE" w:rsidRDefault="00C62D56">
      <w:pPr>
        <w:ind w:left="110"/>
        <w:rPr>
          <w:w w:val="120"/>
        </w:rPr>
      </w:pPr>
      <w:r>
        <w:pict>
          <v:group id="_x0000_s1080" style="position:absolute;left:0;text-align:left;margin-left:83.5pt;margin-top:.1pt;width:14.05pt;height:11.8pt;z-index:-251652096;mso-position-horizontal-relative:page" coordorigin="1670,2" coordsize="281,236">
            <v:shape id="_x0000_s1082" style="position:absolute;left:1678;top:9;width:266;height:221" coordorigin="1678,9" coordsize="266,221" path="m1678,9r266,l1944,230r-266,l1678,9xe" fillcolor="#d1d4d8" stroked="f">
              <v:path arrowok="t"/>
            </v:shape>
            <v:shape id="_x0000_s1081" style="position:absolute;left:1723;top:52;width:178;height:134" coordorigin="1723,52" coordsize="178,134" path="m1723,52r178,l1901,187r-178,l1723,52xe" stroked="f">
              <v:path arrowok="t"/>
            </v:shape>
            <w10:wrap anchorx="page"/>
          </v:group>
        </w:pict>
      </w:r>
      <w:r w:rsidR="004D58EB">
        <w:rPr>
          <w:spacing w:val="-2"/>
          <w:sz w:val="18"/>
          <w:szCs w:val="18"/>
        </w:rPr>
        <w:t>3</w:t>
      </w:r>
      <w:r w:rsidR="004D58EB">
        <w:rPr>
          <w:sz w:val="18"/>
          <w:szCs w:val="18"/>
        </w:rPr>
        <w:t xml:space="preserve">2        </w:t>
      </w:r>
      <w:r w:rsidR="004D58EB">
        <w:rPr>
          <w:spacing w:val="6"/>
          <w:sz w:val="18"/>
          <w:szCs w:val="18"/>
        </w:rPr>
        <w:t xml:space="preserve"> </w:t>
      </w:r>
      <w:r w:rsidR="004D58EB">
        <w:rPr>
          <w:w w:val="83"/>
        </w:rPr>
        <w:t>L</w:t>
      </w:r>
      <w:r w:rsidR="004D58EB">
        <w:rPr>
          <w:spacing w:val="1"/>
          <w:w w:val="102"/>
        </w:rPr>
        <w:t>i</w:t>
      </w:r>
      <w:r w:rsidR="004D58EB">
        <w:rPr>
          <w:spacing w:val="-1"/>
          <w:w w:val="120"/>
        </w:rPr>
        <w:t>n</w:t>
      </w:r>
      <w:r w:rsidR="004D58EB">
        <w:rPr>
          <w:w w:val="121"/>
        </w:rPr>
        <w:t>e</w:t>
      </w:r>
      <w:r w:rsidR="004D58EB">
        <w:rPr>
          <w:w w:val="120"/>
        </w:rPr>
        <w:t>a</w:t>
      </w:r>
      <w:r w:rsidR="004D58EB">
        <w:rPr>
          <w:w w:val="118"/>
        </w:rPr>
        <w:t>r</w:t>
      </w:r>
      <w:r w:rsidR="004D58EB">
        <w:t xml:space="preserve"> </w:t>
      </w:r>
      <w:r w:rsidR="004D58EB">
        <w:rPr>
          <w:spacing w:val="-4"/>
          <w:w w:val="97"/>
        </w:rPr>
        <w:t>R</w:t>
      </w:r>
      <w:r w:rsidR="004D58EB">
        <w:rPr>
          <w:w w:val="121"/>
        </w:rPr>
        <w:t>e</w:t>
      </w:r>
      <w:r w:rsidR="004D58EB">
        <w:rPr>
          <w:w w:val="123"/>
        </w:rPr>
        <w:t>g</w:t>
      </w:r>
      <w:r w:rsidR="004D58EB">
        <w:rPr>
          <w:spacing w:val="-1"/>
          <w:w w:val="118"/>
        </w:rPr>
        <w:t>r</w:t>
      </w:r>
      <w:r w:rsidR="004D58EB">
        <w:rPr>
          <w:spacing w:val="2"/>
          <w:w w:val="121"/>
        </w:rPr>
        <w:t>e</w:t>
      </w:r>
      <w:r w:rsidR="004D58EB">
        <w:rPr>
          <w:w w:val="112"/>
        </w:rPr>
        <w:t>s</w:t>
      </w:r>
      <w:r w:rsidR="004D58EB">
        <w:rPr>
          <w:spacing w:val="2"/>
          <w:w w:val="112"/>
        </w:rPr>
        <w:t>s</w:t>
      </w:r>
      <w:r w:rsidR="004D58EB">
        <w:rPr>
          <w:spacing w:val="1"/>
          <w:w w:val="102"/>
        </w:rPr>
        <w:t>i</w:t>
      </w:r>
      <w:r w:rsidR="004D58EB">
        <w:rPr>
          <w:spacing w:val="-2"/>
          <w:w w:val="121"/>
        </w:rPr>
        <w:t>o</w:t>
      </w:r>
      <w:r w:rsidR="004D58EB">
        <w:rPr>
          <w:w w:val="120"/>
        </w:rPr>
        <w:t>n</w:t>
      </w:r>
    </w:p>
    <w:p w:rsidR="001C16AA" w:rsidRDefault="001C16AA" w:rsidP="001C16AA">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 neural network produces a non-linear decision boundary [24]. It is easy to understand</w:t>
      </w:r>
    </w:p>
    <w:p w:rsidR="001C16AA" w:rsidRDefault="001C16AA" w:rsidP="001C16AA">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 neural network when it is described from regression which produces a linear decision</w:t>
      </w:r>
    </w:p>
    <w:p w:rsidR="001C16AA" w:rsidRDefault="001C16AA" w:rsidP="001C16AA">
      <w:pPr>
        <w:ind w:left="110"/>
        <w:rPr>
          <w:rFonts w:ascii="NimbusRomNo9L-Regu" w:hAnsi="NimbusRomNo9L-Regu" w:cs="NimbusRomNo9L-Regu"/>
          <w:sz w:val="24"/>
          <w:szCs w:val="24"/>
        </w:rPr>
      </w:pPr>
      <w:r>
        <w:rPr>
          <w:rFonts w:ascii="NimbusRomNo9L-Regu" w:hAnsi="NimbusRomNo9L-Regu" w:cs="NimbusRomNo9L-Regu"/>
          <w:sz w:val="24"/>
          <w:szCs w:val="24"/>
        </w:rPr>
        <w:t>boundary.</w:t>
      </w:r>
    </w:p>
    <w:p w:rsidR="001C16AA" w:rsidRDefault="001C16AA" w:rsidP="001C16AA">
      <w:pPr>
        <w:ind w:left="110"/>
        <w:rPr>
          <w:rFonts w:ascii="NimbusRomNo9L-Regu" w:hAnsi="NimbusRomNo9L-Regu" w:cs="NimbusRomNo9L-Regu"/>
          <w:sz w:val="24"/>
          <w:szCs w:val="24"/>
        </w:rPr>
      </w:pPr>
    </w:p>
    <w:p w:rsidR="001C16AA" w:rsidRDefault="001C16AA" w:rsidP="001C16AA">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Linear regression is based on the equation of a line. The equation of a line is </w:t>
      </w:r>
      <w:r>
        <w:rPr>
          <w:rFonts w:ascii="NimbusRomNo9L-ReguItal" w:hAnsi="NimbusRomNo9L-ReguItal" w:cs="NimbusRomNo9L-ReguItal"/>
          <w:sz w:val="24"/>
          <w:szCs w:val="24"/>
        </w:rPr>
        <w:t xml:space="preserve">y </w:t>
      </w:r>
      <w:r>
        <w:rPr>
          <w:rFonts w:ascii="CMR10" w:hAnsi="CMR10" w:cs="CMR10"/>
          <w:sz w:val="24"/>
          <w:szCs w:val="24"/>
        </w:rPr>
        <w:t xml:space="preserve">= </w:t>
      </w:r>
      <w:proofErr w:type="spellStart"/>
      <w:r>
        <w:rPr>
          <w:rFonts w:ascii="NimbusRomNo9L-ReguItal" w:hAnsi="NimbusRomNo9L-ReguItal" w:cs="NimbusRomNo9L-ReguItal"/>
          <w:sz w:val="24"/>
          <w:szCs w:val="24"/>
        </w:rPr>
        <w:t>mx</w:t>
      </w:r>
      <w:r>
        <w:rPr>
          <w:rFonts w:ascii="CMR10" w:hAnsi="CMR10" w:cs="CMR10"/>
          <w:sz w:val="24"/>
          <w:szCs w:val="24"/>
        </w:rPr>
        <w:t>+</w:t>
      </w:r>
      <w:r>
        <w:rPr>
          <w:rFonts w:ascii="NimbusRomNo9L-ReguItal" w:hAnsi="NimbusRomNo9L-ReguItal" w:cs="NimbusRomNo9L-ReguItal"/>
          <w:sz w:val="24"/>
          <w:szCs w:val="24"/>
        </w:rPr>
        <w:t>b</w:t>
      </w:r>
      <w:proofErr w:type="spellEnd"/>
      <w:r>
        <w:rPr>
          <w:rFonts w:ascii="NimbusRomNo9L-Regu" w:hAnsi="NimbusRomNo9L-Regu" w:cs="NimbusRomNo9L-Regu"/>
          <w:sz w:val="24"/>
          <w:szCs w:val="24"/>
        </w:rPr>
        <w:t>.</w:t>
      </w:r>
    </w:p>
    <w:p w:rsidR="001C16AA" w:rsidRDefault="001C16AA" w:rsidP="001C16AA">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Given any set of x and y coordinates, there exist a line that minimizes the distance between</w:t>
      </w:r>
    </w:p>
    <w:p w:rsidR="001C16AA" w:rsidRDefault="001C16AA" w:rsidP="001C16AA">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line and the coordinates [22]. In other words, there exist a red line that minimizes the</w:t>
      </w:r>
    </w:p>
    <w:p w:rsidR="001C16AA" w:rsidRDefault="001C16AA" w:rsidP="001C16AA">
      <w:pPr>
        <w:autoSpaceDE w:val="0"/>
        <w:autoSpaceDN w:val="0"/>
        <w:adjustRightInd w:val="0"/>
      </w:pPr>
      <w:r>
        <w:rPr>
          <w:rFonts w:ascii="NimbusRomNo9L-Regu" w:hAnsi="NimbusRomNo9L-Regu" w:cs="NimbusRomNo9L-Regu"/>
          <w:sz w:val="24"/>
          <w:szCs w:val="24"/>
        </w:rPr>
        <w:lastRenderedPageBreak/>
        <w:t>sum of the lengths of the blue dashed lines in 4.</w:t>
      </w:r>
      <w:r>
        <w:rPr>
          <w:rFonts w:ascii="NimbusRomNo9L-Regu" w:hAnsi="NimbusRomNo9L-Regu" w:cs="NimbusRomNo9L-Regu"/>
          <w:sz w:val="24"/>
          <w:szCs w:val="24"/>
        </w:rPr>
        <w:t xml:space="preserve"> One way to do this is to minimize the least squares equation. You take the derivative of the least squares equation, set it equal to 0, and solve for the coefficients in the equation of a line. </w:t>
      </w:r>
      <w:r>
        <w:rPr>
          <w:rFonts w:ascii="NimbusRomNo9L-Regu" w:hAnsi="NimbusRomNo9L-Regu" w:cs="NimbusRomNo9L-Regu"/>
          <w:sz w:val="24"/>
          <w:szCs w:val="24"/>
        </w:rPr>
        <w:t xml:space="preserve">When </w:t>
      </w:r>
      <w:r>
        <w:rPr>
          <w:rFonts w:ascii="NimbusRomNo9L-Regu" w:hAnsi="NimbusRomNo9L-Regu" w:cs="NimbusRomNo9L-Regu"/>
          <w:sz w:val="24"/>
          <w:szCs w:val="24"/>
        </w:rPr>
        <w:t>the coordinates are</w:t>
      </w:r>
      <w:r>
        <w:rPr>
          <w:rFonts w:ascii="NimbusRomNo9L-Regu" w:hAnsi="NimbusRomNo9L-Regu" w:cs="NimbusRomNo9L-Regu"/>
          <w:sz w:val="24"/>
          <w:szCs w:val="24"/>
        </w:rPr>
        <w:t xml:space="preserve"> multidimensional, the </w:t>
      </w:r>
      <w:r>
        <w:rPr>
          <w:rFonts w:ascii="NimbusRomNo9L-Regu" w:hAnsi="NimbusRomNo9L-Regu" w:cs="NimbusRomNo9L-Regu"/>
          <w:sz w:val="24"/>
          <w:szCs w:val="24"/>
        </w:rPr>
        <w:t>steps to the solution are basically the same except with matrices</w:t>
      </w:r>
      <w:r>
        <w:rPr>
          <w:rFonts w:ascii="NimbusRomNo9L-Regu" w:hAnsi="NimbusRomNo9L-Regu" w:cs="NimbusRomNo9L-Regu"/>
          <w:sz w:val="24"/>
          <w:szCs w:val="24"/>
        </w:rPr>
        <w:t>.</w:t>
      </w:r>
      <w:r>
        <w:rPr>
          <w:rFonts w:ascii="NimbusRomNo9L-Regu" w:hAnsi="NimbusRomNo9L-Regu" w:cs="NimbusRomNo9L-Regu"/>
          <w:sz w:val="24"/>
          <w:szCs w:val="24"/>
        </w:rPr>
        <w:t xml:space="preserve"> When this multidimensional equation </w:t>
      </w:r>
      <w:proofErr w:type="spellStart"/>
      <w:r>
        <w:rPr>
          <w:rFonts w:ascii="NimbusRomNo9L-Regu" w:hAnsi="NimbusRomNo9L-Regu" w:cs="NimbusRomNo9L-Regu"/>
          <w:sz w:val="24"/>
          <w:szCs w:val="24"/>
        </w:rPr>
        <w:t>cant</w:t>
      </w:r>
      <w:proofErr w:type="spellEnd"/>
      <w:r>
        <w:rPr>
          <w:rFonts w:ascii="NimbusRomNo9L-Regu" w:hAnsi="NimbusRomNo9L-Regu" w:cs="NimbusRomNo9L-Regu"/>
          <w:sz w:val="24"/>
          <w:szCs w:val="24"/>
        </w:rPr>
        <w:t xml:space="preserve"> be solved analytically, Gradient Descent can be used. </w:t>
      </w:r>
      <w:r>
        <w:rPr>
          <w:rFonts w:ascii="NimbusRomNo9L-Regu" w:hAnsi="NimbusRomNo9L-Regu" w:cs="NimbusRomNo9L-Regu"/>
          <w:sz w:val="24"/>
          <w:szCs w:val="24"/>
        </w:rPr>
        <w:tab/>
      </w:r>
    </w:p>
    <w:p w:rsidR="006D35CE" w:rsidRDefault="006D35CE">
      <w:pPr>
        <w:spacing w:before="2" w:line="180" w:lineRule="exact"/>
        <w:rPr>
          <w:sz w:val="19"/>
          <w:szCs w:val="19"/>
        </w:rPr>
      </w:pPr>
    </w:p>
    <w:p w:rsidR="006D35CE" w:rsidRDefault="00C62D56">
      <w:pPr>
        <w:ind w:left="110"/>
        <w:rPr>
          <w:w w:val="139"/>
        </w:rPr>
      </w:pPr>
      <w:r>
        <w:pict>
          <v:group id="_x0000_s1077" style="position:absolute;left:0;text-align:left;margin-left:83.5pt;margin-top:-.05pt;width:14.05pt;height:11.9pt;z-index:-251651072;mso-position-horizontal-relative:page" coordorigin="1670,-1" coordsize="281,238">
            <v:shape id="_x0000_s1079" style="position:absolute;left:1678;top:7;width:266;height:223" coordorigin="1678,7" coordsize="266,223" path="m1678,7r266,l1944,230r-266,l1678,7xe" fillcolor="#d1d4d8" stroked="f">
              <v:path arrowok="t"/>
            </v:shape>
            <v:shape id="_x0000_s1078" style="position:absolute;left:1723;top:52;width:178;height:132" coordorigin="1723,52" coordsize="178,132" path="m1723,52r178,l1901,184r-178,l1723,52xe" stroked="f">
              <v:path arrowok="t"/>
            </v:shape>
            <w10:wrap anchorx="page"/>
          </v:group>
        </w:pict>
      </w:r>
      <w:r w:rsidR="004D58EB">
        <w:rPr>
          <w:spacing w:val="-2"/>
          <w:sz w:val="18"/>
          <w:szCs w:val="18"/>
        </w:rPr>
        <w:t>3</w:t>
      </w:r>
      <w:r w:rsidR="004D58EB">
        <w:rPr>
          <w:sz w:val="18"/>
          <w:szCs w:val="18"/>
        </w:rPr>
        <w:t xml:space="preserve">3        </w:t>
      </w:r>
      <w:r w:rsidR="004D58EB">
        <w:rPr>
          <w:spacing w:val="6"/>
          <w:sz w:val="18"/>
          <w:szCs w:val="18"/>
        </w:rPr>
        <w:t xml:space="preserve"> </w:t>
      </w:r>
      <w:r w:rsidR="004D58EB">
        <w:rPr>
          <w:w w:val="115"/>
        </w:rPr>
        <w:t>G</w:t>
      </w:r>
      <w:r w:rsidR="004D58EB">
        <w:rPr>
          <w:spacing w:val="1"/>
          <w:w w:val="115"/>
        </w:rPr>
        <w:t>r</w:t>
      </w:r>
      <w:r w:rsidR="004D58EB">
        <w:rPr>
          <w:w w:val="115"/>
        </w:rPr>
        <w:t>ad</w:t>
      </w:r>
      <w:r w:rsidR="004D58EB">
        <w:rPr>
          <w:spacing w:val="-1"/>
          <w:w w:val="115"/>
        </w:rPr>
        <w:t>i</w:t>
      </w:r>
      <w:r w:rsidR="004D58EB">
        <w:rPr>
          <w:spacing w:val="2"/>
          <w:w w:val="115"/>
        </w:rPr>
        <w:t>e</w:t>
      </w:r>
      <w:r w:rsidR="004D58EB">
        <w:rPr>
          <w:spacing w:val="-1"/>
          <w:w w:val="115"/>
        </w:rPr>
        <w:t>n</w:t>
      </w:r>
      <w:r w:rsidR="004D58EB">
        <w:rPr>
          <w:w w:val="115"/>
        </w:rPr>
        <w:t>t</w:t>
      </w:r>
      <w:r w:rsidR="004D58EB">
        <w:rPr>
          <w:spacing w:val="-3"/>
          <w:w w:val="115"/>
        </w:rPr>
        <w:t xml:space="preserve"> </w:t>
      </w:r>
      <w:r w:rsidR="004D58EB">
        <w:rPr>
          <w:spacing w:val="-1"/>
          <w:w w:val="101"/>
        </w:rPr>
        <w:t>D</w:t>
      </w:r>
      <w:r w:rsidR="004D58EB">
        <w:rPr>
          <w:w w:val="121"/>
        </w:rPr>
        <w:t>e</w:t>
      </w:r>
      <w:r w:rsidR="004D58EB">
        <w:rPr>
          <w:spacing w:val="2"/>
          <w:w w:val="112"/>
        </w:rPr>
        <w:t>s</w:t>
      </w:r>
      <w:r w:rsidR="004D58EB">
        <w:rPr>
          <w:w w:val="107"/>
        </w:rPr>
        <w:t>c</w:t>
      </w:r>
      <w:r w:rsidR="004D58EB">
        <w:rPr>
          <w:w w:val="121"/>
        </w:rPr>
        <w:t>e</w:t>
      </w:r>
      <w:r w:rsidR="004D58EB">
        <w:rPr>
          <w:spacing w:val="1"/>
          <w:w w:val="120"/>
        </w:rPr>
        <w:t>n</w:t>
      </w:r>
      <w:r w:rsidR="004D58EB">
        <w:rPr>
          <w:w w:val="139"/>
        </w:rPr>
        <w:t>t</w:t>
      </w:r>
    </w:p>
    <w:p w:rsidR="001C16AA" w:rsidRDefault="001C16AA" w:rsidP="001C16AA">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Gradient descent is stepping along the gradient of a</w:t>
      </w:r>
    </w:p>
    <w:p w:rsidR="001C16AA" w:rsidRDefault="001C16AA" w:rsidP="001C16AA">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function. Instead of solving for where the gradient equals zero by setting it to zero, gradient</w:t>
      </w:r>
    </w:p>
    <w:p w:rsidR="001C16AA" w:rsidRDefault="001C16AA" w:rsidP="001C16AA">
      <w:pPr>
        <w:ind w:left="110"/>
        <w:rPr>
          <w:rFonts w:ascii="NimbusRomNo9L-Regu" w:hAnsi="NimbusRomNo9L-Regu" w:cs="NimbusRomNo9L-Regu"/>
          <w:sz w:val="24"/>
          <w:szCs w:val="24"/>
        </w:rPr>
      </w:pPr>
      <w:r>
        <w:rPr>
          <w:rFonts w:ascii="NimbusRomNo9L-Regu" w:hAnsi="NimbusRomNo9L-Regu" w:cs="NimbusRomNo9L-Regu"/>
          <w:sz w:val="24"/>
          <w:szCs w:val="24"/>
        </w:rPr>
        <w:t>descent takes small steps towards gradient value zero until it reaches it.</w:t>
      </w:r>
    </w:p>
    <w:p w:rsidR="001C16AA" w:rsidRDefault="001C16AA" w:rsidP="001C16AA">
      <w:pPr>
        <w:ind w:left="110"/>
        <w:rPr>
          <w:rFonts w:ascii="NimbusRomNo9L-Regu" w:hAnsi="NimbusRomNo9L-Regu" w:cs="NimbusRomNo9L-Regu"/>
          <w:sz w:val="24"/>
          <w:szCs w:val="24"/>
        </w:rPr>
      </w:pPr>
    </w:p>
    <w:p w:rsidR="001C16AA" w:rsidRDefault="001C16AA" w:rsidP="001C16AA">
      <w:pPr>
        <w:ind w:left="110"/>
      </w:pPr>
      <w:r>
        <w:rPr>
          <w:rFonts w:ascii="NimbusRomNo9L-Regu" w:hAnsi="NimbusRomNo9L-Regu" w:cs="NimbusRomNo9L-Regu"/>
          <w:sz w:val="24"/>
          <w:szCs w:val="24"/>
        </w:rPr>
        <w:t xml:space="preserve">Here </w:t>
      </w:r>
      <w:r>
        <w:rPr>
          <w:rFonts w:ascii="NimbusRomNo9L-Regu" w:hAnsi="NimbusRomNo9L-Regu" w:cs="NimbusRomNo9L-Regu"/>
          <w:sz w:val="24"/>
          <w:szCs w:val="24"/>
        </w:rPr>
        <w:t xml:space="preserve">f is the least squares equation and </w:t>
      </w:r>
      <w:proofErr w:type="spellStart"/>
      <w:r>
        <w:rPr>
          <w:rFonts w:ascii="NimbusRomNo9L-Regu" w:hAnsi="NimbusRomNo9L-Regu" w:cs="NimbusRomNo9L-Regu"/>
          <w:sz w:val="24"/>
          <w:szCs w:val="24"/>
        </w:rPr>
        <w:t>lamda</w:t>
      </w:r>
      <w:proofErr w:type="spellEnd"/>
      <w:r>
        <w:rPr>
          <w:rFonts w:ascii="NimbusRomNo9L-Regu" w:hAnsi="NimbusRomNo9L-Regu" w:cs="NimbusRomNo9L-Regu"/>
          <w:sz w:val="24"/>
          <w:szCs w:val="24"/>
        </w:rPr>
        <w:t xml:space="preserve"> is the step size or the learning rate</w:t>
      </w:r>
    </w:p>
    <w:p w:rsidR="006D35CE" w:rsidRDefault="006D35CE">
      <w:pPr>
        <w:spacing w:line="180" w:lineRule="exact"/>
        <w:rPr>
          <w:sz w:val="19"/>
          <w:szCs w:val="19"/>
        </w:rPr>
      </w:pPr>
    </w:p>
    <w:p w:rsidR="006D35CE" w:rsidRDefault="00C62D56">
      <w:pPr>
        <w:ind w:left="110"/>
        <w:rPr>
          <w:w w:val="112"/>
        </w:rPr>
      </w:pPr>
      <w:r>
        <w:pict>
          <v:group id="_x0000_s1074" style="position:absolute;left:0;text-align:left;margin-left:83.5pt;margin-top:.1pt;width:14.05pt;height:11.9pt;z-index:-251650048;mso-position-horizontal-relative:page" coordorigin="1670,2" coordsize="281,238">
            <v:shape id="_x0000_s1076" style="position:absolute;left:1678;top:9;width:266;height:223" coordorigin="1678,9" coordsize="266,223" path="m1678,9r266,l1944,232r-266,l1678,9xe" fillcolor="#d1d4d8" stroked="f">
              <v:path arrowok="t"/>
            </v:shape>
            <v:shape id="_x0000_s1075" style="position:absolute;left:1723;top:52;width:178;height:134" coordorigin="1723,52" coordsize="178,134" path="m1723,52r178,l1901,187r-178,l1723,52xe" stroked="f">
              <v:path arrowok="t"/>
            </v:shape>
            <w10:wrap anchorx="page"/>
          </v:group>
        </w:pict>
      </w:r>
      <w:r w:rsidR="004D58EB">
        <w:rPr>
          <w:spacing w:val="-2"/>
          <w:sz w:val="18"/>
          <w:szCs w:val="18"/>
        </w:rPr>
        <w:t>3</w:t>
      </w:r>
      <w:r w:rsidR="004D58EB">
        <w:rPr>
          <w:sz w:val="18"/>
          <w:szCs w:val="18"/>
        </w:rPr>
        <w:t xml:space="preserve">4        </w:t>
      </w:r>
      <w:r w:rsidR="004D58EB">
        <w:rPr>
          <w:spacing w:val="6"/>
          <w:sz w:val="18"/>
          <w:szCs w:val="18"/>
        </w:rPr>
        <w:t xml:space="preserve"> </w:t>
      </w:r>
      <w:r w:rsidR="004D58EB">
        <w:rPr>
          <w:w w:val="83"/>
        </w:rPr>
        <w:t>L</w:t>
      </w:r>
      <w:r w:rsidR="004D58EB">
        <w:rPr>
          <w:spacing w:val="1"/>
          <w:w w:val="102"/>
        </w:rPr>
        <w:t>i</w:t>
      </w:r>
      <w:r w:rsidR="004D58EB">
        <w:rPr>
          <w:spacing w:val="-1"/>
          <w:w w:val="120"/>
        </w:rPr>
        <w:t>n</w:t>
      </w:r>
      <w:r w:rsidR="004D58EB">
        <w:rPr>
          <w:w w:val="121"/>
        </w:rPr>
        <w:t>e</w:t>
      </w:r>
      <w:r w:rsidR="004D58EB">
        <w:rPr>
          <w:w w:val="120"/>
        </w:rPr>
        <w:t>a</w:t>
      </w:r>
      <w:r w:rsidR="004D58EB">
        <w:rPr>
          <w:w w:val="118"/>
        </w:rPr>
        <w:t>r</w:t>
      </w:r>
      <w:r w:rsidR="004D58EB">
        <w:t xml:space="preserve"> </w:t>
      </w:r>
      <w:r w:rsidR="004D58EB">
        <w:rPr>
          <w:spacing w:val="-5"/>
          <w:w w:val="114"/>
        </w:rPr>
        <w:t>R</w:t>
      </w:r>
      <w:r w:rsidR="004D58EB">
        <w:rPr>
          <w:w w:val="114"/>
        </w:rPr>
        <w:t>eg</w:t>
      </w:r>
      <w:r w:rsidR="004D58EB">
        <w:rPr>
          <w:spacing w:val="-1"/>
          <w:w w:val="114"/>
        </w:rPr>
        <w:t>r</w:t>
      </w:r>
      <w:r w:rsidR="004D58EB">
        <w:rPr>
          <w:spacing w:val="2"/>
          <w:w w:val="114"/>
        </w:rPr>
        <w:t>e</w:t>
      </w:r>
      <w:r w:rsidR="004D58EB">
        <w:rPr>
          <w:w w:val="114"/>
        </w:rPr>
        <w:t>s</w:t>
      </w:r>
      <w:r w:rsidR="004D58EB">
        <w:rPr>
          <w:spacing w:val="2"/>
          <w:w w:val="114"/>
        </w:rPr>
        <w:t>s</w:t>
      </w:r>
      <w:r w:rsidR="004D58EB">
        <w:rPr>
          <w:spacing w:val="1"/>
          <w:w w:val="114"/>
        </w:rPr>
        <w:t>i</w:t>
      </w:r>
      <w:r w:rsidR="004D58EB">
        <w:rPr>
          <w:spacing w:val="-2"/>
          <w:w w:val="114"/>
        </w:rPr>
        <w:t>o</w:t>
      </w:r>
      <w:r w:rsidR="004D58EB">
        <w:rPr>
          <w:w w:val="114"/>
        </w:rPr>
        <w:t>n</w:t>
      </w:r>
      <w:r w:rsidR="004D58EB">
        <w:rPr>
          <w:spacing w:val="-5"/>
          <w:w w:val="114"/>
        </w:rPr>
        <w:t xml:space="preserve"> </w:t>
      </w:r>
      <w:r w:rsidR="004D58EB">
        <w:rPr>
          <w:spacing w:val="2"/>
          <w:w w:val="108"/>
        </w:rPr>
        <w:t>N</w:t>
      </w:r>
      <w:r w:rsidR="004D58EB">
        <w:rPr>
          <w:w w:val="121"/>
        </w:rPr>
        <w:t>o</w:t>
      </w:r>
      <w:r w:rsidR="004D58EB">
        <w:rPr>
          <w:w w:val="123"/>
        </w:rPr>
        <w:t>d</w:t>
      </w:r>
      <w:r w:rsidR="004D58EB">
        <w:rPr>
          <w:w w:val="121"/>
        </w:rPr>
        <w:t>e</w:t>
      </w:r>
      <w:r w:rsidR="004D58EB">
        <w:rPr>
          <w:w w:val="112"/>
        </w:rPr>
        <w:t>s</w:t>
      </w:r>
    </w:p>
    <w:p w:rsidR="001C16AA" w:rsidRDefault="001C16AA">
      <w:pPr>
        <w:ind w:left="110"/>
        <w:rPr>
          <w:w w:val="112"/>
        </w:rPr>
      </w:pPr>
    </w:p>
    <w:p w:rsidR="001C16AA" w:rsidRDefault="001C16AA">
      <w:pPr>
        <w:ind w:left="110"/>
      </w:pPr>
      <w:r>
        <w:rPr>
          <w:w w:val="112"/>
        </w:rPr>
        <w:t>This is that process in two dimensions and multiple dimensions</w:t>
      </w:r>
      <w:r w:rsidR="0041542A">
        <w:rPr>
          <w:w w:val="112"/>
        </w:rPr>
        <w:t xml:space="preserve"> in node diagram. In here, the least squares is equation is the cost which should be reduced to find the best line. In order to make this picture represent logistic regression, the sigmoid function must be used.</w:t>
      </w:r>
    </w:p>
    <w:p w:rsidR="006D35CE" w:rsidRDefault="006D35CE">
      <w:pPr>
        <w:spacing w:before="2" w:line="180" w:lineRule="exact"/>
        <w:rPr>
          <w:sz w:val="19"/>
          <w:szCs w:val="19"/>
        </w:rPr>
      </w:pPr>
    </w:p>
    <w:p w:rsidR="006D35CE" w:rsidRDefault="00C62D56">
      <w:pPr>
        <w:ind w:left="110"/>
        <w:rPr>
          <w:w w:val="120"/>
        </w:rPr>
      </w:pPr>
      <w:r>
        <w:pict>
          <v:group id="_x0000_s1071" style="position:absolute;left:0;text-align:left;margin-left:83.5pt;margin-top:-.05pt;width:14.05pt;height:11.9pt;z-index:-251649024;mso-position-horizontal-relative:page" coordorigin="1670,-1" coordsize="281,238">
            <v:shape id="_x0000_s1073" style="position:absolute;left:1678;top:7;width:266;height:223" coordorigin="1678,7" coordsize="266,223" path="m1678,7r266,l1944,230r-266,l1678,7xe" fillcolor="#d1d4d8" stroked="f">
              <v:path arrowok="t"/>
            </v:shape>
            <v:shape id="_x0000_s1072" style="position:absolute;left:1723;top:52;width:178;height:134" coordorigin="1723,52" coordsize="178,134" path="m1723,52r178,l1901,187r-178,l1723,52xe" stroked="f">
              <v:path arrowok="t"/>
            </v:shape>
            <w10:wrap anchorx="page"/>
          </v:group>
        </w:pict>
      </w:r>
      <w:r w:rsidR="004D58EB">
        <w:rPr>
          <w:spacing w:val="-2"/>
          <w:sz w:val="18"/>
          <w:szCs w:val="18"/>
        </w:rPr>
        <w:t>3</w:t>
      </w:r>
      <w:r w:rsidR="004D58EB">
        <w:rPr>
          <w:sz w:val="18"/>
          <w:szCs w:val="18"/>
        </w:rPr>
        <w:t xml:space="preserve">5        </w:t>
      </w:r>
      <w:r w:rsidR="004D58EB">
        <w:rPr>
          <w:spacing w:val="6"/>
          <w:sz w:val="18"/>
          <w:szCs w:val="18"/>
        </w:rPr>
        <w:t xml:space="preserve"> </w:t>
      </w:r>
      <w:r w:rsidR="004D58EB">
        <w:rPr>
          <w:spacing w:val="2"/>
          <w:w w:val="114"/>
        </w:rPr>
        <w:t>S</w:t>
      </w:r>
      <w:r w:rsidR="004D58EB">
        <w:rPr>
          <w:spacing w:val="1"/>
          <w:w w:val="114"/>
        </w:rPr>
        <w:t>i</w:t>
      </w:r>
      <w:r w:rsidR="004D58EB">
        <w:rPr>
          <w:spacing w:val="-2"/>
          <w:w w:val="114"/>
        </w:rPr>
        <w:t>g</w:t>
      </w:r>
      <w:r w:rsidR="004D58EB">
        <w:rPr>
          <w:spacing w:val="1"/>
          <w:w w:val="114"/>
        </w:rPr>
        <w:t>m</w:t>
      </w:r>
      <w:r w:rsidR="004D58EB">
        <w:rPr>
          <w:w w:val="114"/>
        </w:rPr>
        <w:t>o</w:t>
      </w:r>
      <w:r w:rsidR="004D58EB">
        <w:rPr>
          <w:spacing w:val="1"/>
          <w:w w:val="114"/>
        </w:rPr>
        <w:t>i</w:t>
      </w:r>
      <w:r w:rsidR="004D58EB">
        <w:rPr>
          <w:w w:val="114"/>
        </w:rPr>
        <w:t>d</w:t>
      </w:r>
      <w:r w:rsidR="004D58EB">
        <w:rPr>
          <w:spacing w:val="-9"/>
          <w:w w:val="114"/>
        </w:rPr>
        <w:t xml:space="preserve"> </w:t>
      </w:r>
      <w:r w:rsidR="004D58EB">
        <w:rPr>
          <w:spacing w:val="-2"/>
          <w:w w:val="93"/>
        </w:rPr>
        <w:t>F</w:t>
      </w:r>
      <w:r w:rsidR="004D58EB">
        <w:rPr>
          <w:spacing w:val="1"/>
          <w:w w:val="120"/>
        </w:rPr>
        <w:t>u</w:t>
      </w:r>
      <w:r w:rsidR="004D58EB">
        <w:rPr>
          <w:spacing w:val="-1"/>
          <w:w w:val="120"/>
        </w:rPr>
        <w:t>n</w:t>
      </w:r>
      <w:r w:rsidR="004D58EB">
        <w:rPr>
          <w:w w:val="107"/>
        </w:rPr>
        <w:t>c</w:t>
      </w:r>
      <w:r w:rsidR="004D58EB">
        <w:rPr>
          <w:w w:val="139"/>
        </w:rPr>
        <w:t>t</w:t>
      </w:r>
      <w:r w:rsidR="004D58EB">
        <w:rPr>
          <w:spacing w:val="-1"/>
          <w:w w:val="102"/>
        </w:rPr>
        <w:t>i</w:t>
      </w:r>
      <w:r w:rsidR="004D58EB">
        <w:rPr>
          <w:spacing w:val="2"/>
          <w:w w:val="121"/>
        </w:rPr>
        <w:t>o</w:t>
      </w:r>
      <w:r w:rsidR="004D58EB">
        <w:rPr>
          <w:w w:val="120"/>
        </w:rPr>
        <w:t>n</w:t>
      </w:r>
    </w:p>
    <w:p w:rsidR="0041542A" w:rsidRDefault="0041542A">
      <w:pPr>
        <w:ind w:left="110"/>
      </w:pPr>
      <w:r>
        <w:rPr>
          <w:w w:val="120"/>
        </w:rPr>
        <w:t>The sigmoid function always returns a value between 0 and 1.</w:t>
      </w:r>
    </w:p>
    <w:p w:rsidR="006D35CE" w:rsidRDefault="006D35CE">
      <w:pPr>
        <w:spacing w:line="180" w:lineRule="exact"/>
        <w:rPr>
          <w:sz w:val="19"/>
          <w:szCs w:val="19"/>
        </w:rPr>
      </w:pPr>
    </w:p>
    <w:p w:rsidR="006D35CE" w:rsidRDefault="00C62D56">
      <w:pPr>
        <w:ind w:left="110"/>
        <w:rPr>
          <w:w w:val="112"/>
        </w:rPr>
      </w:pPr>
      <w:r>
        <w:pict>
          <v:group id="_x0000_s1068" style="position:absolute;left:0;text-align:left;margin-left:83.5pt;margin-top:.1pt;width:14.05pt;height:11.9pt;z-index:-251648000;mso-position-horizontal-relative:page" coordorigin="1670,2" coordsize="281,238">
            <v:shape id="_x0000_s1070" style="position:absolute;left:1678;top:9;width:266;height:223" coordorigin="1678,9" coordsize="266,223" path="m1678,9r266,l1944,232r-266,l1678,9xe" fillcolor="#d1d4d8" stroked="f">
              <v:path arrowok="t"/>
            </v:shape>
            <v:shape id="_x0000_s1069" style="position:absolute;left:1723;top:55;width:178;height:132" coordorigin="1723,55" coordsize="178,132" path="m1723,55r178,l1901,187r-178,l1723,55xe" stroked="f">
              <v:path arrowok="t"/>
            </v:shape>
            <w10:wrap anchorx="page"/>
          </v:group>
        </w:pict>
      </w:r>
      <w:r w:rsidR="004D58EB">
        <w:rPr>
          <w:spacing w:val="-2"/>
          <w:sz w:val="18"/>
          <w:szCs w:val="18"/>
        </w:rPr>
        <w:t>3</w:t>
      </w:r>
      <w:r w:rsidR="004D58EB">
        <w:rPr>
          <w:sz w:val="18"/>
          <w:szCs w:val="18"/>
        </w:rPr>
        <w:t xml:space="preserve">6        </w:t>
      </w:r>
      <w:r w:rsidR="004D58EB">
        <w:rPr>
          <w:spacing w:val="6"/>
          <w:sz w:val="18"/>
          <w:szCs w:val="18"/>
        </w:rPr>
        <w:t xml:space="preserve"> </w:t>
      </w:r>
      <w:r w:rsidR="004D58EB">
        <w:rPr>
          <w:w w:val="83"/>
        </w:rPr>
        <w:t>L</w:t>
      </w:r>
      <w:r w:rsidR="004D58EB">
        <w:rPr>
          <w:w w:val="121"/>
        </w:rPr>
        <w:t>o</w:t>
      </w:r>
      <w:r w:rsidR="004D58EB">
        <w:rPr>
          <w:w w:val="123"/>
        </w:rPr>
        <w:t>g</w:t>
      </w:r>
      <w:r w:rsidR="004D58EB">
        <w:rPr>
          <w:spacing w:val="-1"/>
          <w:w w:val="102"/>
        </w:rPr>
        <w:t>i</w:t>
      </w:r>
      <w:r w:rsidR="004D58EB">
        <w:rPr>
          <w:spacing w:val="2"/>
          <w:w w:val="112"/>
        </w:rPr>
        <w:t>s</w:t>
      </w:r>
      <w:r w:rsidR="004D58EB">
        <w:rPr>
          <w:w w:val="139"/>
        </w:rPr>
        <w:t>t</w:t>
      </w:r>
      <w:r w:rsidR="004D58EB">
        <w:rPr>
          <w:spacing w:val="1"/>
          <w:w w:val="102"/>
        </w:rPr>
        <w:t>i</w:t>
      </w:r>
      <w:r w:rsidR="004D58EB">
        <w:rPr>
          <w:w w:val="107"/>
        </w:rPr>
        <w:t>c</w:t>
      </w:r>
      <w:r w:rsidR="004D58EB">
        <w:rPr>
          <w:spacing w:val="-2"/>
        </w:rPr>
        <w:t xml:space="preserve"> </w:t>
      </w:r>
      <w:r w:rsidR="004D58EB">
        <w:rPr>
          <w:spacing w:val="-7"/>
          <w:w w:val="114"/>
        </w:rPr>
        <w:t>R</w:t>
      </w:r>
      <w:r w:rsidR="004D58EB">
        <w:rPr>
          <w:spacing w:val="2"/>
          <w:w w:val="114"/>
        </w:rPr>
        <w:t>e</w:t>
      </w:r>
      <w:r w:rsidR="004D58EB">
        <w:rPr>
          <w:spacing w:val="-2"/>
          <w:w w:val="114"/>
        </w:rPr>
        <w:t>g</w:t>
      </w:r>
      <w:r w:rsidR="004D58EB">
        <w:rPr>
          <w:spacing w:val="1"/>
          <w:w w:val="114"/>
        </w:rPr>
        <w:t>r</w:t>
      </w:r>
      <w:r w:rsidR="004D58EB">
        <w:rPr>
          <w:w w:val="114"/>
        </w:rPr>
        <w:t>e</w:t>
      </w:r>
      <w:r w:rsidR="004D58EB">
        <w:rPr>
          <w:spacing w:val="2"/>
          <w:w w:val="114"/>
        </w:rPr>
        <w:t>s</w:t>
      </w:r>
      <w:r w:rsidR="004D58EB">
        <w:rPr>
          <w:w w:val="114"/>
        </w:rPr>
        <w:t>s</w:t>
      </w:r>
      <w:r w:rsidR="004D58EB">
        <w:rPr>
          <w:spacing w:val="1"/>
          <w:w w:val="114"/>
        </w:rPr>
        <w:t>i</w:t>
      </w:r>
      <w:r w:rsidR="004D58EB">
        <w:rPr>
          <w:spacing w:val="-2"/>
          <w:w w:val="114"/>
        </w:rPr>
        <w:t>o</w:t>
      </w:r>
      <w:r w:rsidR="004D58EB">
        <w:rPr>
          <w:w w:val="114"/>
        </w:rPr>
        <w:t>n</w:t>
      </w:r>
      <w:r w:rsidR="004D58EB">
        <w:rPr>
          <w:spacing w:val="-3"/>
          <w:w w:val="114"/>
        </w:rPr>
        <w:t xml:space="preserve"> </w:t>
      </w:r>
      <w:r w:rsidR="004D58EB">
        <w:rPr>
          <w:w w:val="108"/>
        </w:rPr>
        <w:t>N</w:t>
      </w:r>
      <w:r w:rsidR="004D58EB">
        <w:rPr>
          <w:spacing w:val="2"/>
          <w:w w:val="121"/>
        </w:rPr>
        <w:t>o</w:t>
      </w:r>
      <w:r w:rsidR="004D58EB">
        <w:rPr>
          <w:spacing w:val="-2"/>
          <w:w w:val="123"/>
        </w:rPr>
        <w:t>d</w:t>
      </w:r>
      <w:r w:rsidR="004D58EB">
        <w:rPr>
          <w:w w:val="121"/>
        </w:rPr>
        <w:t>e</w:t>
      </w:r>
      <w:r w:rsidR="004D58EB">
        <w:rPr>
          <w:w w:val="112"/>
        </w:rPr>
        <w:t>s</w:t>
      </w:r>
    </w:p>
    <w:p w:rsidR="0041542A" w:rsidRDefault="0041542A">
      <w:pPr>
        <w:ind w:left="110"/>
        <w:rPr>
          <w:w w:val="112"/>
        </w:rPr>
      </w:pPr>
      <w:r>
        <w:rPr>
          <w:w w:val="112"/>
        </w:rPr>
        <w:t>When the sigmoid function is used the cost function must be updated to the cross entropy function. Note this cost function has become the likelihood that 1 of two values will be chosen.</w:t>
      </w:r>
      <w:r w:rsidR="0086546C">
        <w:rPr>
          <w:w w:val="112"/>
        </w:rPr>
        <w:t xml:space="preserve"> In order to solve for the weights and biases (the </w:t>
      </w:r>
      <w:proofErr w:type="spellStart"/>
      <w:r w:rsidR="0086546C">
        <w:rPr>
          <w:w w:val="112"/>
        </w:rPr>
        <w:t>ms</w:t>
      </w:r>
      <w:proofErr w:type="spellEnd"/>
      <w:r w:rsidR="0086546C">
        <w:rPr>
          <w:w w:val="112"/>
        </w:rPr>
        <w:t xml:space="preserve"> and </w:t>
      </w:r>
      <w:proofErr w:type="spellStart"/>
      <w:r w:rsidR="0086546C">
        <w:rPr>
          <w:w w:val="112"/>
        </w:rPr>
        <w:t>bs</w:t>
      </w:r>
      <w:proofErr w:type="spellEnd"/>
      <w:r w:rsidR="0086546C">
        <w:rPr>
          <w:w w:val="112"/>
        </w:rPr>
        <w:t xml:space="preserve"> in this picture), gradient descent is used just like in linear regression.</w:t>
      </w:r>
    </w:p>
    <w:p w:rsidR="0041542A" w:rsidRDefault="0041542A">
      <w:pPr>
        <w:ind w:left="110"/>
        <w:rPr>
          <w:w w:val="112"/>
        </w:rPr>
      </w:pPr>
    </w:p>
    <w:p w:rsidR="0041542A" w:rsidRDefault="0041542A">
      <w:pPr>
        <w:ind w:left="110"/>
        <w:rPr>
          <w:w w:val="112"/>
        </w:rPr>
      </w:pPr>
      <w:r>
        <w:rPr>
          <w:w w:val="112"/>
        </w:rPr>
        <w:t xml:space="preserve">If there are more than 2 possible results then the output can be interpreted differently. In the picture with more than one </w:t>
      </w:r>
      <w:proofErr w:type="spellStart"/>
      <w:r>
        <w:rPr>
          <w:w w:val="112"/>
        </w:rPr>
        <w:t>ouput</w:t>
      </w:r>
      <w:proofErr w:type="spellEnd"/>
      <w:r>
        <w:rPr>
          <w:w w:val="112"/>
        </w:rPr>
        <w:t xml:space="preserve"> if y1 = 1 the result is the value associated with y1 if y2 is 1 then then the result is the value associated with y2.</w:t>
      </w:r>
      <w:r w:rsidR="00D2323B">
        <w:rPr>
          <w:w w:val="112"/>
        </w:rPr>
        <w:t xml:space="preserve"> This is called one hot encoding. For one hot encoding, you need </w:t>
      </w:r>
      <w:proofErr w:type="spellStart"/>
      <w:r w:rsidR="00D2323B">
        <w:rPr>
          <w:w w:val="112"/>
        </w:rPr>
        <w:t>softmax</w:t>
      </w:r>
      <w:proofErr w:type="spellEnd"/>
      <w:r w:rsidR="00D2323B">
        <w:rPr>
          <w:w w:val="112"/>
        </w:rPr>
        <w:t>.</w:t>
      </w:r>
    </w:p>
    <w:p w:rsidR="006D35CE" w:rsidRDefault="00C62D56">
      <w:pPr>
        <w:ind w:left="110"/>
        <w:rPr>
          <w:w w:val="109"/>
        </w:rPr>
      </w:pPr>
      <w:r>
        <w:pict>
          <v:group id="_x0000_s1065" style="position:absolute;left:0;text-align:left;margin-left:83.5pt;margin-top:.1pt;width:14.05pt;height:11.8pt;z-index:-251646976;mso-position-horizontal-relative:page" coordorigin="1670,2" coordsize="281,236">
            <v:shape id="_x0000_s1067" style="position:absolute;left:1678;top:9;width:266;height:221" coordorigin="1678,9" coordsize="266,221" path="m1678,9r266,l1944,230r-266,l1678,9xe" fillcolor="#d1d4d8" stroked="f">
              <v:path arrowok="t"/>
            </v:shape>
            <v:shape id="_x0000_s1066" style="position:absolute;left:1723;top:52;width:178;height:134" coordorigin="1723,52" coordsize="178,134" path="m1723,52r178,l1901,187r-178,l1723,52xe" stroked="f">
              <v:path arrowok="t"/>
            </v:shape>
            <w10:wrap anchorx="page"/>
          </v:group>
        </w:pict>
      </w:r>
      <w:r w:rsidR="004D58EB">
        <w:rPr>
          <w:spacing w:val="-2"/>
          <w:sz w:val="18"/>
          <w:szCs w:val="18"/>
        </w:rPr>
        <w:t>3</w:t>
      </w:r>
      <w:r w:rsidR="004D58EB">
        <w:rPr>
          <w:sz w:val="18"/>
          <w:szCs w:val="18"/>
        </w:rPr>
        <w:t xml:space="preserve">7        </w:t>
      </w:r>
      <w:r w:rsidR="004D58EB">
        <w:rPr>
          <w:spacing w:val="6"/>
          <w:sz w:val="18"/>
          <w:szCs w:val="18"/>
        </w:rPr>
        <w:t xml:space="preserve"> </w:t>
      </w:r>
      <w:r w:rsidR="004D58EB">
        <w:rPr>
          <w:spacing w:val="2"/>
        </w:rPr>
        <w:t>S</w:t>
      </w:r>
      <w:r w:rsidR="004D58EB">
        <w:rPr>
          <w:spacing w:val="-2"/>
          <w:w w:val="121"/>
        </w:rPr>
        <w:t>o</w:t>
      </w:r>
      <w:r w:rsidR="004D58EB">
        <w:rPr>
          <w:spacing w:val="5"/>
          <w:w w:val="114"/>
        </w:rPr>
        <w:t>f</w:t>
      </w:r>
      <w:r w:rsidR="004D58EB">
        <w:rPr>
          <w:spacing w:val="-2"/>
          <w:w w:val="139"/>
        </w:rPr>
        <w:t>t</w:t>
      </w:r>
      <w:r w:rsidR="004D58EB">
        <w:rPr>
          <w:spacing w:val="1"/>
          <w:w w:val="107"/>
        </w:rPr>
        <w:t>M</w:t>
      </w:r>
      <w:r w:rsidR="004D58EB">
        <w:rPr>
          <w:w w:val="120"/>
        </w:rPr>
        <w:t>a</w:t>
      </w:r>
      <w:r w:rsidR="004D58EB">
        <w:rPr>
          <w:w w:val="109"/>
        </w:rPr>
        <w:t>x</w:t>
      </w:r>
    </w:p>
    <w:p w:rsidR="00D2323B" w:rsidRDefault="00D2323B">
      <w:pPr>
        <w:ind w:left="110"/>
      </w:pPr>
      <w:proofErr w:type="spellStart"/>
      <w:r>
        <w:rPr>
          <w:w w:val="109"/>
        </w:rPr>
        <w:t>Softmax</w:t>
      </w:r>
      <w:proofErr w:type="spellEnd"/>
      <w:r>
        <w:rPr>
          <w:w w:val="109"/>
        </w:rPr>
        <w:t xml:space="preserve"> makes all the outputs sum to equal 1. In this way, the most likely choice is the index with the highest value.</w:t>
      </w:r>
    </w:p>
    <w:p w:rsidR="006D35CE" w:rsidRDefault="006D35CE">
      <w:pPr>
        <w:spacing w:line="180" w:lineRule="exact"/>
        <w:rPr>
          <w:sz w:val="19"/>
          <w:szCs w:val="19"/>
        </w:rPr>
      </w:pPr>
    </w:p>
    <w:p w:rsidR="006D35CE" w:rsidRDefault="00C62D56">
      <w:pPr>
        <w:spacing w:line="220" w:lineRule="exact"/>
        <w:ind w:left="110"/>
        <w:rPr>
          <w:w w:val="111"/>
          <w:position w:val="-1"/>
        </w:rPr>
      </w:pPr>
      <w:r>
        <w:pict>
          <v:group id="_x0000_s1062" style="position:absolute;left:0;text-align:left;margin-left:83.5pt;margin-top:.1pt;width:14.05pt;height:11.9pt;z-index:-251645952;mso-position-horizontal-relative:page" coordorigin="1670,2" coordsize="281,238">
            <v:shape id="_x0000_s1064" style="position:absolute;left:1678;top:9;width:266;height:223" coordorigin="1678,9" coordsize="266,223" path="m1678,9r266,l1944,232r-266,l1678,9xe" fillcolor="#d1d4d8" stroked="f">
              <v:path arrowok="t"/>
            </v:shape>
            <v:shape id="_x0000_s1063" style="position:absolute;left:1723;top:55;width:178;height:132" coordorigin="1723,55" coordsize="178,132" path="m1723,55r178,l1901,187r-178,l1723,55xe" stroked="f">
              <v:path arrowok="t"/>
            </v:shape>
            <w10:wrap anchorx="page"/>
          </v:group>
        </w:pict>
      </w:r>
      <w:r w:rsidR="004D58EB">
        <w:rPr>
          <w:spacing w:val="-2"/>
          <w:position w:val="-1"/>
          <w:sz w:val="18"/>
          <w:szCs w:val="18"/>
        </w:rPr>
        <w:t>3</w:t>
      </w:r>
      <w:r w:rsidR="004D58EB">
        <w:rPr>
          <w:position w:val="-1"/>
          <w:sz w:val="18"/>
          <w:szCs w:val="18"/>
        </w:rPr>
        <w:t xml:space="preserve">8        </w:t>
      </w:r>
      <w:r w:rsidR="004D58EB">
        <w:rPr>
          <w:spacing w:val="6"/>
          <w:position w:val="-1"/>
          <w:sz w:val="18"/>
          <w:szCs w:val="18"/>
        </w:rPr>
        <w:t xml:space="preserve"> </w:t>
      </w:r>
      <w:r w:rsidR="004D58EB">
        <w:rPr>
          <w:spacing w:val="-1"/>
          <w:w w:val="96"/>
          <w:position w:val="-1"/>
        </w:rPr>
        <w:t>A</w:t>
      </w:r>
      <w:r w:rsidR="004D58EB">
        <w:rPr>
          <w:spacing w:val="5"/>
          <w:w w:val="118"/>
          <w:position w:val="-1"/>
        </w:rPr>
        <w:t>r</w:t>
      </w:r>
      <w:r w:rsidR="004D58EB">
        <w:rPr>
          <w:w w:val="139"/>
          <w:position w:val="-1"/>
        </w:rPr>
        <w:t>t</w:t>
      </w:r>
      <w:r w:rsidR="004D58EB">
        <w:rPr>
          <w:spacing w:val="1"/>
          <w:w w:val="102"/>
          <w:position w:val="-1"/>
        </w:rPr>
        <w:t>i</w:t>
      </w:r>
      <w:r w:rsidR="004D58EB">
        <w:rPr>
          <w:spacing w:val="-1"/>
          <w:w w:val="114"/>
          <w:position w:val="-1"/>
        </w:rPr>
        <w:t>f</w:t>
      </w:r>
      <w:r w:rsidR="004D58EB">
        <w:rPr>
          <w:spacing w:val="1"/>
          <w:w w:val="102"/>
          <w:position w:val="-1"/>
        </w:rPr>
        <w:t>i</w:t>
      </w:r>
      <w:r w:rsidR="004D58EB">
        <w:rPr>
          <w:w w:val="107"/>
          <w:position w:val="-1"/>
        </w:rPr>
        <w:t>c</w:t>
      </w:r>
      <w:r w:rsidR="004D58EB">
        <w:rPr>
          <w:spacing w:val="1"/>
          <w:w w:val="102"/>
          <w:position w:val="-1"/>
        </w:rPr>
        <w:t>i</w:t>
      </w:r>
      <w:r w:rsidR="004D58EB">
        <w:rPr>
          <w:w w:val="120"/>
          <w:position w:val="-1"/>
        </w:rPr>
        <w:t>a</w:t>
      </w:r>
      <w:r w:rsidR="004D58EB">
        <w:rPr>
          <w:w w:val="102"/>
          <w:position w:val="-1"/>
        </w:rPr>
        <w:t>l</w:t>
      </w:r>
      <w:r w:rsidR="004D58EB">
        <w:rPr>
          <w:spacing w:val="-3"/>
          <w:position w:val="-1"/>
        </w:rPr>
        <w:t xml:space="preserve"> </w:t>
      </w:r>
      <w:r w:rsidR="004D58EB">
        <w:rPr>
          <w:spacing w:val="2"/>
          <w:w w:val="114"/>
          <w:position w:val="-1"/>
        </w:rPr>
        <w:t>N</w:t>
      </w:r>
      <w:r w:rsidR="004D58EB">
        <w:rPr>
          <w:w w:val="114"/>
          <w:position w:val="-1"/>
        </w:rPr>
        <w:t>e</w:t>
      </w:r>
      <w:r w:rsidR="004D58EB">
        <w:rPr>
          <w:spacing w:val="-1"/>
          <w:w w:val="114"/>
          <w:position w:val="-1"/>
        </w:rPr>
        <w:t>u</w:t>
      </w:r>
      <w:r w:rsidR="004D58EB">
        <w:rPr>
          <w:spacing w:val="1"/>
          <w:w w:val="114"/>
          <w:position w:val="-1"/>
        </w:rPr>
        <w:t>r</w:t>
      </w:r>
      <w:r w:rsidR="004D58EB">
        <w:rPr>
          <w:w w:val="114"/>
          <w:position w:val="-1"/>
        </w:rPr>
        <w:t>al</w:t>
      </w:r>
      <w:r w:rsidR="004D58EB">
        <w:rPr>
          <w:spacing w:val="-1"/>
          <w:w w:val="114"/>
          <w:position w:val="-1"/>
        </w:rPr>
        <w:t xml:space="preserve"> </w:t>
      </w:r>
      <w:r w:rsidR="004D58EB">
        <w:rPr>
          <w:spacing w:val="2"/>
          <w:w w:val="108"/>
          <w:position w:val="-1"/>
        </w:rPr>
        <w:t>N</w:t>
      </w:r>
      <w:r w:rsidR="004D58EB">
        <w:rPr>
          <w:w w:val="121"/>
          <w:position w:val="-1"/>
        </w:rPr>
        <w:t>e</w:t>
      </w:r>
      <w:r w:rsidR="004D58EB">
        <w:rPr>
          <w:w w:val="139"/>
          <w:position w:val="-1"/>
        </w:rPr>
        <w:t>t</w:t>
      </w:r>
      <w:r w:rsidR="004D58EB">
        <w:rPr>
          <w:spacing w:val="-1"/>
          <w:w w:val="109"/>
          <w:position w:val="-1"/>
        </w:rPr>
        <w:t>w</w:t>
      </w:r>
      <w:r w:rsidR="004D58EB">
        <w:rPr>
          <w:spacing w:val="2"/>
          <w:w w:val="121"/>
          <w:position w:val="-1"/>
        </w:rPr>
        <w:t>o</w:t>
      </w:r>
      <w:r w:rsidR="004D58EB">
        <w:rPr>
          <w:spacing w:val="-1"/>
          <w:w w:val="118"/>
          <w:position w:val="-1"/>
        </w:rPr>
        <w:t>r</w:t>
      </w:r>
      <w:r w:rsidR="004D58EB">
        <w:rPr>
          <w:w w:val="111"/>
          <w:position w:val="-1"/>
        </w:rPr>
        <w:t>k</w:t>
      </w:r>
    </w:p>
    <w:p w:rsidR="0086546C" w:rsidRDefault="00D2323B"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Notice that the function for </w:t>
      </w:r>
      <w:r>
        <w:rPr>
          <w:rFonts w:ascii="NimbusRomNo9L-Regu" w:hAnsi="NimbusRomNo9L-Regu" w:cs="NimbusRomNo9L-Regu"/>
          <w:sz w:val="24"/>
          <w:szCs w:val="24"/>
        </w:rPr>
        <w:t xml:space="preserve">a single </w:t>
      </w:r>
      <w:r>
        <w:rPr>
          <w:rFonts w:ascii="NimbusRomNo9L-Regu" w:hAnsi="NimbusRomNo9L-Regu" w:cs="NimbusRomNo9L-Regu"/>
          <w:sz w:val="24"/>
          <w:szCs w:val="24"/>
        </w:rPr>
        <w:t>y</w:t>
      </w:r>
      <w:r>
        <w:rPr>
          <w:rFonts w:ascii="NimbusRomNo9L-Regu" w:hAnsi="NimbusRomNo9L-Regu" w:cs="NimbusRomNo9L-Regu"/>
          <w:sz w:val="24"/>
          <w:szCs w:val="24"/>
        </w:rPr>
        <w:t xml:space="preserve"> output</w:t>
      </w:r>
      <w:r>
        <w:rPr>
          <w:rFonts w:ascii="NimbusRomNo9L-Regu" w:hAnsi="NimbusRomNo9L-Regu" w:cs="NimbusRomNo9L-Regu"/>
          <w:sz w:val="24"/>
          <w:szCs w:val="24"/>
        </w:rPr>
        <w:t>, z1, and z2 is still sigmoid. For the middle layers</w:t>
      </w:r>
      <w:r>
        <w:rPr>
          <w:rFonts w:ascii="NimbusRomNo9L-Regu" w:hAnsi="NimbusRomNo9L-Regu" w:cs="NimbusRomNo9L-Regu"/>
          <w:sz w:val="24"/>
          <w:szCs w:val="24"/>
        </w:rPr>
        <w:t xml:space="preserve"> and a single output</w:t>
      </w:r>
      <w:r>
        <w:rPr>
          <w:rFonts w:ascii="NimbusRomNo9L-Regu" w:hAnsi="NimbusRomNo9L-Regu" w:cs="NimbusRomNo9L-Regu"/>
          <w:sz w:val="24"/>
          <w:szCs w:val="24"/>
        </w:rPr>
        <w:t>, the</w:t>
      </w:r>
      <w:r>
        <w:rPr>
          <w:rFonts w:ascii="NimbusRomNo9L-Regu" w:hAnsi="NimbusRomNo9L-Regu" w:cs="NimbusRomNo9L-Regu"/>
          <w:sz w:val="24"/>
          <w:szCs w:val="24"/>
        </w:rPr>
        <w:t xml:space="preserve"> </w:t>
      </w:r>
      <w:r>
        <w:rPr>
          <w:rFonts w:ascii="NimbusRomNo9L-Regu" w:hAnsi="NimbusRomNo9L-Regu" w:cs="NimbusRomNo9L-Regu"/>
          <w:sz w:val="24"/>
          <w:szCs w:val="24"/>
        </w:rPr>
        <w:t xml:space="preserve">sigmoid function can be replaced with 1 of many nonlinearity </w:t>
      </w:r>
      <w:r>
        <w:rPr>
          <w:rFonts w:ascii="NimbusRomNo9L-Regu" w:hAnsi="NimbusRomNo9L-Regu" w:cs="NimbusRomNo9L-Regu"/>
          <w:sz w:val="24"/>
          <w:szCs w:val="24"/>
        </w:rPr>
        <w:t xml:space="preserve">or activation </w:t>
      </w:r>
      <w:r>
        <w:rPr>
          <w:rFonts w:ascii="NimbusRomNo9L-Regu" w:hAnsi="NimbusRomNo9L-Regu" w:cs="NimbusRomNo9L-Regu"/>
          <w:sz w:val="24"/>
          <w:szCs w:val="24"/>
        </w:rPr>
        <w:t>functions including hyperbolic</w:t>
      </w:r>
      <w:r>
        <w:rPr>
          <w:rFonts w:ascii="NimbusRomNo9L-Regu" w:hAnsi="NimbusRomNo9L-Regu" w:cs="NimbusRomNo9L-Regu"/>
          <w:sz w:val="24"/>
          <w:szCs w:val="24"/>
        </w:rPr>
        <w:t xml:space="preserve"> </w:t>
      </w:r>
      <w:r>
        <w:rPr>
          <w:rFonts w:ascii="NimbusRomNo9L-Regu" w:hAnsi="NimbusRomNo9L-Regu" w:cs="NimbusRomNo9L-Regu"/>
          <w:sz w:val="24"/>
          <w:szCs w:val="24"/>
        </w:rPr>
        <w:t>tangent, linear, step, and rectified linear unites (</w:t>
      </w:r>
      <w:proofErr w:type="spellStart"/>
      <w:r>
        <w:rPr>
          <w:rFonts w:ascii="NimbusRomNo9L-Regu" w:hAnsi="NimbusRomNo9L-Regu" w:cs="NimbusRomNo9L-Regu"/>
          <w:sz w:val="24"/>
          <w:szCs w:val="24"/>
        </w:rPr>
        <w:t>ReLU</w:t>
      </w:r>
      <w:proofErr w:type="spellEnd"/>
      <w:r>
        <w:rPr>
          <w:rFonts w:ascii="NimbusRomNo9L-Regu" w:hAnsi="NimbusRomNo9L-Regu" w:cs="NimbusRomNo9L-Regu"/>
          <w:sz w:val="24"/>
          <w:szCs w:val="24"/>
        </w:rPr>
        <w:t xml:space="preserve">) [18]. </w:t>
      </w:r>
      <w:r w:rsidR="0086546C">
        <w:rPr>
          <w:rFonts w:ascii="NimbusRomNo9L-Regu" w:hAnsi="NimbusRomNo9L-Regu" w:cs="NimbusRomNo9L-Regu"/>
          <w:sz w:val="24"/>
          <w:szCs w:val="24"/>
        </w:rPr>
        <w:t xml:space="preserve">When there are two output nodes sigmoid or </w:t>
      </w:r>
      <w:proofErr w:type="spellStart"/>
      <w:r w:rsidR="0086546C">
        <w:rPr>
          <w:rFonts w:ascii="NimbusRomNo9L-Regu" w:hAnsi="NimbusRomNo9L-Regu" w:cs="NimbusRomNo9L-Regu"/>
          <w:sz w:val="24"/>
          <w:szCs w:val="24"/>
        </w:rPr>
        <w:t>softmax</w:t>
      </w:r>
      <w:proofErr w:type="spellEnd"/>
      <w:r w:rsidR="0086546C">
        <w:rPr>
          <w:rFonts w:ascii="NimbusRomNo9L-Regu" w:hAnsi="NimbusRomNo9L-Regu" w:cs="NimbusRomNo9L-Regu"/>
          <w:sz w:val="24"/>
          <w:szCs w:val="24"/>
        </w:rPr>
        <w:t xml:space="preserve"> can be used, but when there are more than 2, only </w:t>
      </w:r>
      <w:proofErr w:type="spellStart"/>
      <w:r w:rsidR="0086546C">
        <w:rPr>
          <w:rFonts w:ascii="NimbusRomNo9L-Regu" w:hAnsi="NimbusRomNo9L-Regu" w:cs="NimbusRomNo9L-Regu"/>
          <w:sz w:val="24"/>
          <w:szCs w:val="24"/>
        </w:rPr>
        <w:t>softmax</w:t>
      </w:r>
      <w:proofErr w:type="spellEnd"/>
      <w:r w:rsidR="0086546C">
        <w:rPr>
          <w:rFonts w:ascii="NimbusRomNo9L-Regu" w:hAnsi="NimbusRomNo9L-Regu" w:cs="NimbusRomNo9L-Regu"/>
          <w:sz w:val="24"/>
          <w:szCs w:val="24"/>
        </w:rPr>
        <w:t xml:space="preserve"> can be used.</w:t>
      </w:r>
    </w:p>
    <w:p w:rsidR="00D2323B" w:rsidRDefault="00D2323B" w:rsidP="00D2323B">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While the function for y is sigmoid, the cost function can remain the</w:t>
      </w:r>
    </w:p>
    <w:p w:rsidR="006D35CE" w:rsidRDefault="00D2323B" w:rsidP="0086546C">
      <w:pPr>
        <w:spacing w:line="220" w:lineRule="exact"/>
        <w:ind w:left="110"/>
        <w:rPr>
          <w:rFonts w:ascii="NimbusRomNo9L-Regu" w:hAnsi="NimbusRomNo9L-Regu" w:cs="NimbusRomNo9L-Regu"/>
          <w:sz w:val="24"/>
          <w:szCs w:val="24"/>
        </w:rPr>
      </w:pPr>
      <w:r>
        <w:rPr>
          <w:rFonts w:ascii="NimbusRomNo9L-Regu" w:hAnsi="NimbusRomNo9L-Regu" w:cs="NimbusRomNo9L-Regu"/>
          <w:sz w:val="24"/>
          <w:szCs w:val="24"/>
        </w:rPr>
        <w:t xml:space="preserve">cross-entropy function. When </w:t>
      </w:r>
      <w:proofErr w:type="spellStart"/>
      <w:r w:rsidR="0086546C">
        <w:rPr>
          <w:rFonts w:ascii="NimbusRomNo9L-Regu" w:hAnsi="NimbusRomNo9L-Regu" w:cs="NimbusRomNo9L-Regu"/>
          <w:sz w:val="24"/>
          <w:szCs w:val="24"/>
        </w:rPr>
        <w:t>softmax</w:t>
      </w:r>
      <w:proofErr w:type="spellEnd"/>
      <w:r w:rsidR="0086546C">
        <w:rPr>
          <w:rFonts w:ascii="NimbusRomNo9L-Regu" w:hAnsi="NimbusRomNo9L-Regu" w:cs="NimbusRomNo9L-Regu"/>
          <w:sz w:val="24"/>
          <w:szCs w:val="24"/>
        </w:rPr>
        <w:t xml:space="preserve"> is used, the cost function becomes the multiclass log likelihood function.</w:t>
      </w:r>
    </w:p>
    <w:p w:rsidR="0086546C" w:rsidRDefault="0086546C" w:rsidP="0086546C">
      <w:pPr>
        <w:spacing w:line="220" w:lineRule="exact"/>
        <w:ind w:left="110"/>
        <w:rPr>
          <w:rFonts w:ascii="NimbusRomNo9L-Regu" w:hAnsi="NimbusRomNo9L-Regu" w:cs="NimbusRomNo9L-Regu"/>
          <w:sz w:val="24"/>
          <w:szCs w:val="24"/>
        </w:rPr>
      </w:pPr>
    </w:p>
    <w:p w:rsidR="0086546C" w:rsidRDefault="0086546C" w:rsidP="0086546C">
      <w:pPr>
        <w:spacing w:line="220" w:lineRule="exact"/>
        <w:ind w:left="110"/>
        <w:rPr>
          <w:sz w:val="18"/>
          <w:szCs w:val="18"/>
        </w:rPr>
      </w:pPr>
      <w:r>
        <w:rPr>
          <w:sz w:val="18"/>
          <w:szCs w:val="18"/>
        </w:rPr>
        <w:t xml:space="preserve">For the nodes and biases, gradient descent is used again, but it require that the negative of log </w:t>
      </w:r>
      <w:proofErr w:type="spellStart"/>
      <w:r>
        <w:rPr>
          <w:sz w:val="18"/>
          <w:szCs w:val="18"/>
        </w:rPr>
        <w:t>likihood</w:t>
      </w:r>
      <w:proofErr w:type="spellEnd"/>
      <w:r>
        <w:rPr>
          <w:sz w:val="18"/>
          <w:szCs w:val="18"/>
        </w:rPr>
        <w:t xml:space="preserve"> is used. If you do not take the negative of log likelihood then it’s called gradient ascent.</w:t>
      </w:r>
    </w:p>
    <w:p w:rsidR="0086546C" w:rsidRDefault="0086546C" w:rsidP="0086546C">
      <w:pPr>
        <w:spacing w:line="220" w:lineRule="exact"/>
        <w:ind w:left="110"/>
        <w:rPr>
          <w:sz w:val="18"/>
          <w:szCs w:val="18"/>
        </w:rPr>
      </w:pPr>
    </w:p>
    <w:p w:rsidR="006D35CE" w:rsidRDefault="00C62D56">
      <w:pPr>
        <w:spacing w:before="35"/>
        <w:ind w:left="110"/>
        <w:rPr>
          <w:w w:val="106"/>
          <w:sz w:val="18"/>
          <w:szCs w:val="18"/>
        </w:rPr>
      </w:pPr>
      <w:r>
        <w:pict>
          <v:group id="_x0000_s1059" style="position:absolute;left:0;text-align:left;margin-left:83.5pt;margin-top:.9pt;width:14.05pt;height:11.9pt;z-index:-251644928;mso-position-horizontal-relative:page" coordorigin="1670,18" coordsize="281,238">
            <v:shape id="_x0000_s1061" style="position:absolute;left:1678;top:25;width:266;height:223" coordorigin="1678,25" coordsize="266,223" path="m1678,25r266,l1944,249r-266,l1678,25xe" fillcolor="#d1d4d8" stroked="f">
              <v:path arrowok="t"/>
            </v:shape>
            <v:shape id="_x0000_s1060" style="position:absolute;left:1723;top:69;width:178;height:134" coordorigin="1723,69" coordsize="178,134" path="m1723,69r178,l1901,203r-178,l1723,69xe" stroked="f">
              <v:path arrowok="t"/>
            </v:shape>
            <w10:wrap anchorx="page"/>
          </v:group>
        </w:pict>
      </w:r>
      <w:r w:rsidR="004D58EB">
        <w:rPr>
          <w:spacing w:val="-2"/>
          <w:w w:val="106"/>
          <w:sz w:val="18"/>
          <w:szCs w:val="18"/>
        </w:rPr>
        <w:t>3</w:t>
      </w:r>
      <w:r w:rsidR="004D58EB">
        <w:rPr>
          <w:w w:val="106"/>
          <w:sz w:val="18"/>
          <w:szCs w:val="18"/>
        </w:rPr>
        <w:t>9</w:t>
      </w:r>
    </w:p>
    <w:p w:rsidR="0086546C" w:rsidRDefault="0086546C">
      <w:pPr>
        <w:spacing w:before="35"/>
        <w:ind w:left="110"/>
        <w:rPr>
          <w:w w:val="106"/>
          <w:sz w:val="18"/>
          <w:szCs w:val="18"/>
        </w:rPr>
      </w:pPr>
    </w:p>
    <w:p w:rsidR="0086546C" w:rsidRDefault="0086546C">
      <w:pPr>
        <w:spacing w:before="35"/>
        <w:ind w:left="110"/>
        <w:rPr>
          <w:sz w:val="18"/>
          <w:szCs w:val="18"/>
        </w:rPr>
        <w:sectPr w:rsidR="0086546C">
          <w:headerReference w:type="default" r:id="rId9"/>
          <w:pgSz w:w="12240" w:h="15840"/>
          <w:pgMar w:top="360" w:right="40" w:bottom="280" w:left="1340" w:header="111" w:footer="604" w:gutter="0"/>
          <w:cols w:space="720"/>
        </w:sectPr>
      </w:pPr>
      <w:r>
        <w:rPr>
          <w:w w:val="106"/>
          <w:sz w:val="18"/>
          <w:szCs w:val="18"/>
        </w:rPr>
        <w:t>ON TO METHODS.</w:t>
      </w:r>
    </w:p>
    <w:p w:rsidR="006D35CE" w:rsidRDefault="006D35CE">
      <w:pPr>
        <w:spacing w:line="200" w:lineRule="exact"/>
      </w:pPr>
    </w:p>
    <w:p w:rsidR="006D35CE" w:rsidRDefault="006D35CE">
      <w:pPr>
        <w:spacing w:line="200" w:lineRule="exact"/>
      </w:pPr>
    </w:p>
    <w:p w:rsidR="006D35CE" w:rsidRDefault="006D35CE">
      <w:pPr>
        <w:spacing w:line="200" w:lineRule="exact"/>
      </w:pPr>
    </w:p>
    <w:p w:rsidR="006D35CE" w:rsidRDefault="006D35CE">
      <w:pPr>
        <w:spacing w:line="200" w:lineRule="exact"/>
      </w:pPr>
    </w:p>
    <w:p w:rsidR="006D35CE" w:rsidRDefault="006D35CE">
      <w:pPr>
        <w:spacing w:before="1" w:line="280" w:lineRule="exact"/>
        <w:rPr>
          <w:sz w:val="28"/>
          <w:szCs w:val="28"/>
        </w:rPr>
      </w:pPr>
    </w:p>
    <w:p w:rsidR="006D35CE" w:rsidRDefault="00C62D56">
      <w:pPr>
        <w:spacing w:before="33"/>
        <w:ind w:left="110"/>
      </w:pPr>
      <w:r>
        <w:pict>
          <v:group id="_x0000_s1056" style="position:absolute;left:0;text-align:left;margin-left:83.5pt;margin-top:1.6pt;width:14.05pt;height:11.9pt;z-index:-251643904;mso-position-horizontal-relative:page" coordorigin="1670,32" coordsize="281,238">
            <v:shape id="_x0000_s1058" style="position:absolute;left:1678;top:40;width:266;height:223" coordorigin="1678,40" coordsize="266,223" path="m1678,40r266,l1944,263r-266,l1678,40xe" fillcolor="#d1d4d8" stroked="f">
              <v:path arrowok="t"/>
            </v:shape>
            <v:shape id="_x0000_s1057" style="position:absolute;left:1723;top:85;width:178;height:134" coordorigin="1723,85" coordsize="178,134" path="m1723,85r178,l1901,220r-178,l1723,85xe" stroked="f">
              <v:path arrowok="t"/>
            </v:shape>
            <w10:wrap anchorx="page"/>
          </v:group>
        </w:pict>
      </w:r>
      <w:r w:rsidR="004D58EB">
        <w:rPr>
          <w:spacing w:val="-2"/>
          <w:sz w:val="18"/>
          <w:szCs w:val="18"/>
        </w:rPr>
        <w:t>4</w:t>
      </w:r>
      <w:r w:rsidR="004D58EB">
        <w:rPr>
          <w:sz w:val="18"/>
          <w:szCs w:val="18"/>
        </w:rPr>
        <w:t xml:space="preserve">0        </w:t>
      </w:r>
      <w:r w:rsidR="004D58EB">
        <w:rPr>
          <w:spacing w:val="6"/>
          <w:sz w:val="18"/>
          <w:szCs w:val="18"/>
        </w:rPr>
        <w:t xml:space="preserve"> </w:t>
      </w:r>
      <w:r w:rsidR="004D58EB">
        <w:rPr>
          <w:spacing w:val="-1"/>
          <w:w w:val="107"/>
        </w:rPr>
        <w:t>M</w:t>
      </w:r>
      <w:r w:rsidR="004D58EB">
        <w:rPr>
          <w:w w:val="121"/>
        </w:rPr>
        <w:t>e</w:t>
      </w:r>
      <w:r w:rsidR="004D58EB">
        <w:rPr>
          <w:w w:val="139"/>
        </w:rPr>
        <w:t>t</w:t>
      </w:r>
      <w:r w:rsidR="004D58EB">
        <w:rPr>
          <w:w w:val="119"/>
        </w:rPr>
        <w:t>h</w:t>
      </w:r>
      <w:r w:rsidR="004D58EB">
        <w:rPr>
          <w:spacing w:val="2"/>
          <w:w w:val="121"/>
        </w:rPr>
        <w:t>o</w:t>
      </w:r>
      <w:r w:rsidR="004D58EB">
        <w:rPr>
          <w:spacing w:val="-2"/>
          <w:w w:val="123"/>
        </w:rPr>
        <w:t>d</w:t>
      </w:r>
      <w:r w:rsidR="004D58EB">
        <w:rPr>
          <w:w w:val="112"/>
        </w:rPr>
        <w:t>s</w:t>
      </w:r>
    </w:p>
    <w:p w:rsidR="006D35CE" w:rsidRDefault="004D58EB">
      <w:pPr>
        <w:spacing w:before="84"/>
        <w:ind w:left="700"/>
      </w:pPr>
      <w:r>
        <w:t xml:space="preserve">•  </w:t>
      </w:r>
      <w:r>
        <w:rPr>
          <w:spacing w:val="17"/>
        </w:rPr>
        <w:t xml:space="preserve"> </w:t>
      </w:r>
      <w:r>
        <w:rPr>
          <w:w w:val="96"/>
        </w:rPr>
        <w:t>D</w:t>
      </w:r>
      <w:r>
        <w:rPr>
          <w:w w:val="114"/>
        </w:rPr>
        <w:t>a</w:t>
      </w:r>
      <w:r>
        <w:rPr>
          <w:spacing w:val="-2"/>
          <w:w w:val="121"/>
        </w:rPr>
        <w:t>t</w:t>
      </w:r>
      <w:r>
        <w:rPr>
          <w:w w:val="114"/>
        </w:rPr>
        <w:t>a</w:t>
      </w:r>
      <w:r>
        <w:rPr>
          <w:spacing w:val="-1"/>
          <w:w w:val="108"/>
        </w:rPr>
        <w:t>s</w:t>
      </w:r>
      <w:r>
        <w:rPr>
          <w:w w:val="117"/>
        </w:rPr>
        <w:t>e</w:t>
      </w:r>
      <w:r>
        <w:rPr>
          <w:w w:val="121"/>
        </w:rPr>
        <w:t>t</w:t>
      </w:r>
    </w:p>
    <w:p w:rsidR="006D35CE" w:rsidRDefault="004D58EB">
      <w:pPr>
        <w:spacing w:before="60"/>
        <w:ind w:left="700"/>
      </w:pPr>
      <w:r>
        <w:t xml:space="preserve">•  </w:t>
      </w:r>
      <w:r>
        <w:rPr>
          <w:spacing w:val="17"/>
        </w:rPr>
        <w:t xml:space="preserve"> </w:t>
      </w:r>
      <w:proofErr w:type="spellStart"/>
      <w:r>
        <w:rPr>
          <w:spacing w:val="1"/>
          <w:w w:val="82"/>
        </w:rPr>
        <w:t>E</w:t>
      </w:r>
      <w:r>
        <w:rPr>
          <w:w w:val="96"/>
        </w:rPr>
        <w:t>D</w:t>
      </w:r>
      <w:r>
        <w:rPr>
          <w:w w:val="87"/>
        </w:rPr>
        <w:t>F</w:t>
      </w:r>
      <w:r>
        <w:rPr>
          <w:spacing w:val="1"/>
          <w:w w:val="116"/>
        </w:rPr>
        <w:t>b</w:t>
      </w:r>
      <w:r>
        <w:rPr>
          <w:spacing w:val="-1"/>
          <w:w w:val="103"/>
        </w:rPr>
        <w:t>r</w:t>
      </w:r>
      <w:r>
        <w:rPr>
          <w:spacing w:val="1"/>
          <w:w w:val="116"/>
        </w:rPr>
        <w:t>o</w:t>
      </w:r>
      <w:r>
        <w:rPr>
          <w:w w:val="99"/>
        </w:rPr>
        <w:t>w</w:t>
      </w:r>
      <w:r>
        <w:rPr>
          <w:spacing w:val="-1"/>
          <w:w w:val="108"/>
        </w:rPr>
        <w:t>s</w:t>
      </w:r>
      <w:r>
        <w:rPr>
          <w:w w:val="117"/>
        </w:rPr>
        <w:t>e</w:t>
      </w:r>
      <w:r>
        <w:rPr>
          <w:w w:val="103"/>
        </w:rPr>
        <w:t>r</w:t>
      </w:r>
      <w:proofErr w:type="spellEnd"/>
    </w:p>
    <w:p w:rsidR="006D35CE" w:rsidRDefault="004D58EB">
      <w:pPr>
        <w:spacing w:before="60"/>
        <w:ind w:left="700"/>
      </w:pPr>
      <w:r>
        <w:t xml:space="preserve">•  </w:t>
      </w:r>
      <w:r>
        <w:rPr>
          <w:spacing w:val="17"/>
        </w:rPr>
        <w:t xml:space="preserve"> </w:t>
      </w:r>
      <w:r>
        <w:rPr>
          <w:w w:val="117"/>
        </w:rPr>
        <w:t>e</w:t>
      </w:r>
      <w:r>
        <w:rPr>
          <w:spacing w:val="1"/>
          <w:w w:val="116"/>
        </w:rPr>
        <w:t>po</w:t>
      </w:r>
      <w:r>
        <w:rPr>
          <w:w w:val="103"/>
        </w:rPr>
        <w:t>c</w:t>
      </w:r>
      <w:r>
        <w:rPr>
          <w:spacing w:val="-1"/>
          <w:w w:val="112"/>
        </w:rPr>
        <w:t>h</w:t>
      </w:r>
      <w:r>
        <w:rPr>
          <w:spacing w:val="-1"/>
          <w:w w:val="108"/>
        </w:rPr>
        <w:t>s</w:t>
      </w:r>
      <w:r>
        <w:rPr>
          <w:spacing w:val="1"/>
          <w:w w:val="86"/>
        </w:rPr>
        <w:t>.</w:t>
      </w:r>
      <w:r>
        <w:rPr>
          <w:spacing w:val="1"/>
          <w:w w:val="116"/>
        </w:rPr>
        <w:t>p</w:t>
      </w:r>
      <w:r>
        <w:rPr>
          <w:w w:val="96"/>
        </w:rPr>
        <w:t>y</w:t>
      </w:r>
    </w:p>
    <w:p w:rsidR="006D35CE" w:rsidRDefault="004D58EB">
      <w:pPr>
        <w:spacing w:before="58"/>
        <w:ind w:left="700"/>
      </w:pPr>
      <w:r>
        <w:t xml:space="preserve">•  </w:t>
      </w:r>
      <w:r>
        <w:rPr>
          <w:spacing w:val="17"/>
        </w:rPr>
        <w:t xml:space="preserve"> </w:t>
      </w:r>
      <w:r>
        <w:rPr>
          <w:spacing w:val="-1"/>
          <w:w w:val="108"/>
        </w:rPr>
        <w:t>s</w:t>
      </w:r>
      <w:r>
        <w:rPr>
          <w:spacing w:val="-1"/>
          <w:w w:val="116"/>
        </w:rPr>
        <w:t>o</w:t>
      </w:r>
      <w:r>
        <w:rPr>
          <w:spacing w:val="4"/>
          <w:w w:val="93"/>
        </w:rPr>
        <w:t>f</w:t>
      </w:r>
      <w:r>
        <w:rPr>
          <w:spacing w:val="-2"/>
          <w:w w:val="121"/>
        </w:rPr>
        <w:t>t</w:t>
      </w:r>
      <w:r>
        <w:rPr>
          <w:spacing w:val="1"/>
          <w:w w:val="88"/>
        </w:rPr>
        <w:t>A</w:t>
      </w:r>
      <w:r>
        <w:rPr>
          <w:w w:val="103"/>
        </w:rPr>
        <w:t>NN</w:t>
      </w:r>
      <w:r>
        <w:rPr>
          <w:spacing w:val="-1"/>
          <w:w w:val="86"/>
        </w:rPr>
        <w:t>.</w:t>
      </w:r>
      <w:r>
        <w:rPr>
          <w:spacing w:val="1"/>
          <w:w w:val="116"/>
        </w:rPr>
        <w:t>p</w:t>
      </w:r>
      <w:r>
        <w:rPr>
          <w:w w:val="96"/>
        </w:rPr>
        <w:t>y</w:t>
      </w:r>
    </w:p>
    <w:p w:rsidR="006D35CE" w:rsidRDefault="006D35CE">
      <w:pPr>
        <w:spacing w:before="6" w:line="160" w:lineRule="exact"/>
        <w:rPr>
          <w:sz w:val="16"/>
          <w:szCs w:val="16"/>
        </w:rPr>
      </w:pPr>
    </w:p>
    <w:p w:rsidR="006D35CE" w:rsidRDefault="00C62D56">
      <w:pPr>
        <w:ind w:left="110"/>
        <w:rPr>
          <w:w w:val="139"/>
        </w:rPr>
      </w:pPr>
      <w:r>
        <w:pict>
          <v:group id="_x0000_s1053" style="position:absolute;left:0;text-align:left;margin-left:83.5pt;margin-top:.1pt;width:14.05pt;height:11.9pt;z-index:-251642880;mso-position-horizontal-relative:page" coordorigin="1670,2" coordsize="281,238">
            <v:shape id="_x0000_s1055" style="position:absolute;left:1678;top:9;width:266;height:223" coordorigin="1678,9" coordsize="266,223" path="m1678,9r266,l1944,232r-266,l1678,9xe" fillcolor="#d1d4d8" stroked="f">
              <v:path arrowok="t"/>
            </v:shape>
            <v:shape id="_x0000_s1054" style="position:absolute;left:1723;top:52;width:178;height:134" coordorigin="1723,52" coordsize="178,134" path="m1723,52r178,l1901,187r-178,l1723,52xe" stroked="f">
              <v:path arrowok="t"/>
            </v:shape>
            <w10:wrap anchorx="page"/>
          </v:group>
        </w:pict>
      </w:r>
      <w:r w:rsidR="004D58EB">
        <w:rPr>
          <w:spacing w:val="-2"/>
          <w:sz w:val="18"/>
          <w:szCs w:val="18"/>
        </w:rPr>
        <w:t>4</w:t>
      </w:r>
      <w:r w:rsidR="004D58EB">
        <w:rPr>
          <w:sz w:val="18"/>
          <w:szCs w:val="18"/>
        </w:rPr>
        <w:t xml:space="preserve">1        </w:t>
      </w:r>
      <w:r w:rsidR="004D58EB">
        <w:rPr>
          <w:spacing w:val="6"/>
          <w:sz w:val="18"/>
          <w:szCs w:val="18"/>
        </w:rPr>
        <w:t xml:space="preserve"> </w:t>
      </w:r>
      <w:r w:rsidR="004D58EB">
        <w:rPr>
          <w:spacing w:val="1"/>
          <w:w w:val="101"/>
        </w:rPr>
        <w:t>D</w:t>
      </w:r>
      <w:r w:rsidR="004D58EB">
        <w:rPr>
          <w:w w:val="120"/>
        </w:rPr>
        <w:t>a</w:t>
      </w:r>
      <w:r w:rsidR="004D58EB">
        <w:rPr>
          <w:spacing w:val="-2"/>
          <w:w w:val="139"/>
        </w:rPr>
        <w:t>t</w:t>
      </w:r>
      <w:r w:rsidR="004D58EB">
        <w:rPr>
          <w:spacing w:val="2"/>
          <w:w w:val="120"/>
        </w:rPr>
        <w:t>a</w:t>
      </w:r>
      <w:r w:rsidR="004D58EB">
        <w:rPr>
          <w:w w:val="112"/>
        </w:rPr>
        <w:t>s</w:t>
      </w:r>
      <w:r w:rsidR="004D58EB">
        <w:rPr>
          <w:w w:val="121"/>
        </w:rPr>
        <w:t>e</w:t>
      </w:r>
      <w:r w:rsidR="004D58EB">
        <w:rPr>
          <w:w w:val="139"/>
        </w:rPr>
        <w:t>t</w:t>
      </w:r>
    </w:p>
    <w:p w:rsidR="0086546C"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This study used the ”Sleep Recording and Hypnograms in European Data Format (EDF)”</w:t>
      </w:r>
    </w:p>
    <w:p w:rsidR="0086546C"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data set or ”The Sleep-EDF Database [Expanded]” from physionet.org [5]. The portion of</w:t>
      </w:r>
    </w:p>
    <w:p w:rsidR="0086546C"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database used is from a study on healthy patients from 1987-1991. There are 20 patients</w:t>
      </w:r>
    </w:p>
    <w:p w:rsidR="0086546C" w:rsidRDefault="0086546C" w:rsidP="0086546C">
      <w:pPr>
        <w:autoSpaceDE w:val="0"/>
        <w:autoSpaceDN w:val="0"/>
        <w:adjustRightInd w:val="0"/>
        <w:rPr>
          <w:rFonts w:ascii="NimbusRomNo9L-Regu" w:hAnsi="NimbusRomNo9L-Regu" w:cs="NimbusRomNo9L-Regu"/>
          <w:sz w:val="24"/>
          <w:szCs w:val="24"/>
        </w:rPr>
      </w:pPr>
      <w:proofErr w:type="spellStart"/>
      <w:r>
        <w:rPr>
          <w:rFonts w:ascii="NimbusRomNo9L-Regu" w:hAnsi="NimbusRomNo9L-Regu" w:cs="NimbusRomNo9L-Regu"/>
          <w:sz w:val="24"/>
          <w:szCs w:val="24"/>
        </w:rPr>
        <w:t>avaialable</w:t>
      </w:r>
      <w:proofErr w:type="spellEnd"/>
      <w:r>
        <w:rPr>
          <w:rFonts w:ascii="NimbusRomNo9L-Regu" w:hAnsi="NimbusRomNo9L-Regu" w:cs="NimbusRomNo9L-Regu"/>
          <w:sz w:val="24"/>
          <w:szCs w:val="24"/>
        </w:rPr>
        <w:t>. There are 10 males and 10 females ranging from age 25-34 years old [5].</w:t>
      </w:r>
      <w:r>
        <w:rPr>
          <w:rFonts w:ascii="NimbusRomNo9L-Regu" w:hAnsi="NimbusRomNo9L-Regu" w:cs="NimbusRomNo9L-Regu"/>
          <w:sz w:val="24"/>
          <w:szCs w:val="24"/>
        </w:rPr>
        <w:t xml:space="preserve"> </w:t>
      </w:r>
      <w:r>
        <w:rPr>
          <w:rFonts w:ascii="NimbusRomNo9L-Regu" w:hAnsi="NimbusRomNo9L-Regu" w:cs="NimbusRomNo9L-Regu"/>
          <w:sz w:val="24"/>
          <w:szCs w:val="24"/>
        </w:rPr>
        <w:t>each patient has 2 nights of recordings, there are 40 nights available from the</w:t>
      </w:r>
      <w:r>
        <w:rPr>
          <w:rFonts w:ascii="NimbusRomNo9L-Regu" w:hAnsi="NimbusRomNo9L-Regu" w:cs="NimbusRomNo9L-Regu"/>
          <w:sz w:val="24"/>
          <w:szCs w:val="24"/>
        </w:rPr>
        <w:t xml:space="preserve"> </w:t>
      </w:r>
      <w:r>
        <w:rPr>
          <w:rFonts w:ascii="NimbusRomNo9L-Regu" w:hAnsi="NimbusRomNo9L-Regu" w:cs="NimbusRomNo9L-Regu"/>
          <w:sz w:val="24"/>
          <w:szCs w:val="24"/>
        </w:rPr>
        <w:t>sleep EDF database. Of the 40 nights available, 24 were used.</w:t>
      </w:r>
    </w:p>
    <w:p w:rsidR="0086546C" w:rsidRDefault="0086546C" w:rsidP="0086546C">
      <w:pPr>
        <w:autoSpaceDE w:val="0"/>
        <w:autoSpaceDN w:val="0"/>
        <w:adjustRightInd w:val="0"/>
        <w:rPr>
          <w:rFonts w:ascii="NimbusRomNo9L-Regu" w:hAnsi="NimbusRomNo9L-Regu" w:cs="NimbusRomNo9L-Regu"/>
          <w:sz w:val="24"/>
          <w:szCs w:val="24"/>
        </w:rPr>
      </w:pPr>
    </w:p>
    <w:p w:rsidR="0086546C"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Each patient had two relevant files: a </w:t>
      </w:r>
      <w:proofErr w:type="spellStart"/>
      <w:r>
        <w:rPr>
          <w:rFonts w:ascii="NimbusRomNo9L-Regu" w:hAnsi="NimbusRomNo9L-Regu" w:cs="NimbusRomNo9L-Regu"/>
          <w:sz w:val="24"/>
          <w:szCs w:val="24"/>
        </w:rPr>
        <w:t>polysomnogram</w:t>
      </w:r>
      <w:proofErr w:type="spellEnd"/>
      <w:r>
        <w:rPr>
          <w:rFonts w:ascii="NimbusRomNo9L-Regu" w:hAnsi="NimbusRomNo9L-Regu" w:cs="NimbusRomNo9L-Regu"/>
          <w:sz w:val="24"/>
          <w:szCs w:val="24"/>
        </w:rPr>
        <w:t xml:space="preserve"> (PSG) recording in EDF format</w:t>
      </w:r>
    </w:p>
    <w:p w:rsidR="0086546C"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and a hypnogram of annotations in EDF+ [5]. EDF is a standard format for exchanging EEG</w:t>
      </w:r>
    </w:p>
    <w:p w:rsidR="0086546C"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recordings [3]. EDF+ has all the capabilities of EDF and the ability to contain annotations</w:t>
      </w:r>
    </w:p>
    <w:p w:rsidR="0086546C"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[3]. The PSG recording included an EEG from </w:t>
      </w:r>
      <w:proofErr w:type="spellStart"/>
      <w:r>
        <w:rPr>
          <w:rFonts w:ascii="NimbusRomNo9L-Regu" w:hAnsi="NimbusRomNo9L-Regu" w:cs="NimbusRomNo9L-Regu"/>
          <w:sz w:val="24"/>
          <w:szCs w:val="24"/>
        </w:rPr>
        <w:t>Fpz-Cz</w:t>
      </w:r>
      <w:proofErr w:type="spellEnd"/>
      <w:r>
        <w:rPr>
          <w:rFonts w:ascii="NimbusRomNo9L-Regu" w:hAnsi="NimbusRomNo9L-Regu" w:cs="NimbusRomNo9L-Regu"/>
          <w:sz w:val="24"/>
          <w:szCs w:val="24"/>
        </w:rPr>
        <w:t xml:space="preserve"> and </w:t>
      </w:r>
      <w:proofErr w:type="spellStart"/>
      <w:r>
        <w:rPr>
          <w:rFonts w:ascii="NimbusRomNo9L-Regu" w:hAnsi="NimbusRomNo9L-Regu" w:cs="NimbusRomNo9L-Regu"/>
          <w:sz w:val="24"/>
          <w:szCs w:val="24"/>
        </w:rPr>
        <w:t>Pz</w:t>
      </w:r>
      <w:proofErr w:type="spellEnd"/>
      <w:r>
        <w:rPr>
          <w:rFonts w:ascii="NimbusRomNo9L-Regu" w:hAnsi="NimbusRomNo9L-Regu" w:cs="NimbusRomNo9L-Regu"/>
          <w:sz w:val="24"/>
          <w:szCs w:val="24"/>
        </w:rPr>
        <w:t>-Oz electrode locations, an</w:t>
      </w:r>
    </w:p>
    <w:p w:rsidR="0086546C"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EOG</w:t>
      </w:r>
      <w:r w:rsidR="005F4956">
        <w:rPr>
          <w:rFonts w:ascii="NimbusRomNo9L-Regu" w:hAnsi="NimbusRomNo9L-Regu" w:cs="NimbusRomNo9L-Regu"/>
          <w:sz w:val="24"/>
          <w:szCs w:val="24"/>
        </w:rPr>
        <w:t xml:space="preserve"> (horizontal), a submental chin</w:t>
      </w:r>
      <w:r>
        <w:rPr>
          <w:rFonts w:ascii="NimbusRomNo9L-Regu" w:hAnsi="NimbusRomNo9L-Regu" w:cs="NimbusRomNo9L-Regu"/>
          <w:sz w:val="24"/>
          <w:szCs w:val="24"/>
        </w:rPr>
        <w:t xml:space="preserve"> EMG, an event marker, an oral-nasal respiration, and</w:t>
      </w:r>
    </w:p>
    <w:p w:rsidR="0086546C"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rectal body temperature. The hypnogram is an annotation of sleep patterns. The annotations</w:t>
      </w:r>
    </w:p>
    <w:p w:rsidR="0086546C"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included W for wakefulness, R for REM, 1 for stage 1, 2 for stage 2, 3 for stage 3, 4 for</w:t>
      </w:r>
    </w:p>
    <w:p w:rsidR="005F4956" w:rsidRDefault="0086546C" w:rsidP="005F495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stage 4, M for movement time and ? for not scored. </w:t>
      </w:r>
      <w:r w:rsidR="005F4956">
        <w:rPr>
          <w:rFonts w:ascii="NimbusRomNo9L-Regu" w:hAnsi="NimbusRomNo9L-Regu" w:cs="NimbusRomNo9L-Regu"/>
          <w:sz w:val="24"/>
          <w:szCs w:val="24"/>
        </w:rPr>
        <w:t xml:space="preserve">I skipped epochs for movement time and not scored. </w:t>
      </w:r>
    </w:p>
    <w:p w:rsidR="005F4956" w:rsidRDefault="0086546C" w:rsidP="0086546C">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Once the first annotation was reached,</w:t>
      </w:r>
      <w:r w:rsidR="005F4956">
        <w:rPr>
          <w:rFonts w:ascii="NimbusRomNo9L-Regu" w:hAnsi="NimbusRomNo9L-Regu" w:cs="NimbusRomNo9L-Regu"/>
          <w:sz w:val="24"/>
          <w:szCs w:val="24"/>
        </w:rPr>
        <w:t xml:space="preserve"> </w:t>
      </w:r>
      <w:r>
        <w:rPr>
          <w:rFonts w:ascii="NimbusRomNo9L-Regu" w:hAnsi="NimbusRomNo9L-Regu" w:cs="NimbusRomNo9L-Regu"/>
          <w:sz w:val="24"/>
          <w:szCs w:val="24"/>
        </w:rPr>
        <w:t>the rest of the annotations were 30 seconds apart creating the 30 second epochs.</w:t>
      </w:r>
      <w:r w:rsidR="005F4956">
        <w:rPr>
          <w:rFonts w:ascii="NimbusRomNo9L-Regu" w:hAnsi="NimbusRomNo9L-Regu" w:cs="NimbusRomNo9L-Regu"/>
          <w:sz w:val="24"/>
          <w:szCs w:val="24"/>
        </w:rPr>
        <w:t xml:space="preserve"> I used the last 30 seconds before the first annotation as the first epoch.</w:t>
      </w:r>
    </w:p>
    <w:p w:rsidR="005F4956" w:rsidRDefault="005F4956" w:rsidP="0086546C">
      <w:pPr>
        <w:autoSpaceDE w:val="0"/>
        <w:autoSpaceDN w:val="0"/>
        <w:adjustRightInd w:val="0"/>
        <w:rPr>
          <w:rFonts w:ascii="NimbusRomNo9L-Regu" w:hAnsi="NimbusRomNo9L-Regu" w:cs="NimbusRomNo9L-Regu"/>
          <w:sz w:val="24"/>
          <w:szCs w:val="24"/>
        </w:rPr>
      </w:pPr>
    </w:p>
    <w:p w:rsidR="005F4956" w:rsidRDefault="005F4956" w:rsidP="0086546C">
      <w:pPr>
        <w:autoSpaceDE w:val="0"/>
        <w:autoSpaceDN w:val="0"/>
        <w:adjustRightInd w:val="0"/>
        <w:rPr>
          <w:spacing w:val="1"/>
          <w:w w:val="101"/>
        </w:rPr>
      </w:pPr>
      <w:r>
        <w:rPr>
          <w:spacing w:val="-2"/>
          <w:sz w:val="18"/>
          <w:szCs w:val="18"/>
        </w:rPr>
        <w:t>4</w:t>
      </w:r>
      <w:r>
        <w:rPr>
          <w:sz w:val="18"/>
          <w:szCs w:val="18"/>
        </w:rPr>
        <w:t xml:space="preserve">1        </w:t>
      </w:r>
      <w:r>
        <w:rPr>
          <w:spacing w:val="6"/>
          <w:sz w:val="18"/>
          <w:szCs w:val="18"/>
        </w:rPr>
        <w:t xml:space="preserve"> </w:t>
      </w:r>
      <w:r>
        <w:rPr>
          <w:spacing w:val="1"/>
          <w:w w:val="101"/>
        </w:rPr>
        <w:t>EDF BROWSER</w:t>
      </w:r>
    </w:p>
    <w:p w:rsidR="005F4956" w:rsidRDefault="005F4956" w:rsidP="005F4956">
      <w:pPr>
        <w:autoSpaceDE w:val="0"/>
        <w:autoSpaceDN w:val="0"/>
        <w:adjustRightInd w:val="0"/>
        <w:rPr>
          <w:rFonts w:ascii="NimbusRomNo9L-Regu" w:hAnsi="NimbusRomNo9L-Regu" w:cs="NimbusRomNo9L-Regu"/>
          <w:sz w:val="24"/>
          <w:szCs w:val="24"/>
        </w:rPr>
      </w:pPr>
      <w:proofErr w:type="spellStart"/>
      <w:r>
        <w:rPr>
          <w:rFonts w:ascii="NimbusRomNo9L-Regu" w:hAnsi="NimbusRomNo9L-Regu" w:cs="NimbusRomNo9L-Regu"/>
          <w:sz w:val="24"/>
          <w:szCs w:val="24"/>
        </w:rPr>
        <w:t>EDFbrowser</w:t>
      </w:r>
      <w:proofErr w:type="spellEnd"/>
      <w:r>
        <w:rPr>
          <w:rFonts w:ascii="NimbusRomNo9L-Regu" w:hAnsi="NimbusRomNo9L-Regu" w:cs="NimbusRomNo9L-Regu"/>
          <w:sz w:val="24"/>
          <w:szCs w:val="24"/>
        </w:rPr>
        <w:t xml:space="preserve"> is a free EDF </w:t>
      </w:r>
      <w:r>
        <w:rPr>
          <w:rFonts w:ascii="NimbusRomNo9L-Regu" w:hAnsi="NimbusRomNo9L-Regu" w:cs="NimbusRomNo9L-Regu"/>
          <w:sz w:val="24"/>
          <w:szCs w:val="24"/>
        </w:rPr>
        <w:t>and EDF+ reader that can export the contents to a text file. All the contents of the PSG and</w:t>
      </w:r>
      <w:r>
        <w:rPr>
          <w:rFonts w:ascii="NimbusRomNo9L-Regu" w:hAnsi="NimbusRomNo9L-Regu" w:cs="NimbusRomNo9L-Regu"/>
          <w:sz w:val="24"/>
          <w:szCs w:val="24"/>
        </w:rPr>
        <w:t xml:space="preserve"> </w:t>
      </w:r>
      <w:r>
        <w:rPr>
          <w:rFonts w:ascii="NimbusRomNo9L-Regu" w:hAnsi="NimbusRomNo9L-Regu" w:cs="NimbusRomNo9L-Regu"/>
          <w:sz w:val="24"/>
          <w:szCs w:val="24"/>
        </w:rPr>
        <w:t>hypnogram file were exported to a text file with the option to have time in seconds from the</w:t>
      </w:r>
    </w:p>
    <w:p w:rsidR="006D35CE" w:rsidRDefault="005F4956" w:rsidP="005F4956">
      <w:pPr>
        <w:spacing w:before="2" w:line="180" w:lineRule="exact"/>
        <w:rPr>
          <w:rFonts w:ascii="NimbusRomNo9L-Regu" w:hAnsi="NimbusRomNo9L-Regu" w:cs="NimbusRomNo9L-Regu"/>
          <w:sz w:val="24"/>
          <w:szCs w:val="24"/>
        </w:rPr>
      </w:pPr>
      <w:r>
        <w:rPr>
          <w:rFonts w:ascii="NimbusRomNo9L-Regu" w:hAnsi="NimbusRomNo9L-Regu" w:cs="NimbusRomNo9L-Regu"/>
          <w:sz w:val="24"/>
          <w:szCs w:val="24"/>
        </w:rPr>
        <w:t>first recording.</w:t>
      </w:r>
    </w:p>
    <w:p w:rsidR="00644879" w:rsidRDefault="00644879" w:rsidP="005F4956">
      <w:pPr>
        <w:spacing w:before="2" w:line="180" w:lineRule="exact"/>
        <w:rPr>
          <w:rFonts w:ascii="NimbusRomNo9L-Regu" w:hAnsi="NimbusRomNo9L-Regu" w:cs="NimbusRomNo9L-Regu"/>
          <w:sz w:val="24"/>
          <w:szCs w:val="24"/>
        </w:rPr>
      </w:pPr>
    </w:p>
    <w:p w:rsidR="00644879" w:rsidRDefault="00644879" w:rsidP="005F4956">
      <w:pPr>
        <w:spacing w:before="2" w:line="180" w:lineRule="exact"/>
        <w:rPr>
          <w:sz w:val="19"/>
          <w:szCs w:val="19"/>
        </w:rPr>
      </w:pPr>
    </w:p>
    <w:p w:rsidR="006D35CE" w:rsidRDefault="00C62D56">
      <w:pPr>
        <w:ind w:left="110"/>
        <w:rPr>
          <w:w w:val="107"/>
        </w:rPr>
      </w:pPr>
      <w:r>
        <w:pict>
          <v:group id="_x0000_s1050" style="position:absolute;left:0;text-align:left;margin-left:83.5pt;margin-top:-.05pt;width:14.05pt;height:11.9pt;z-index:-251641856;mso-position-horizontal-relative:page" coordorigin="1670,-1" coordsize="281,238">
            <v:shape id="_x0000_s1052" style="position:absolute;left:1678;top:7;width:266;height:223" coordorigin="1678,7" coordsize="266,223" path="m1678,7r266,l1944,230r-266,l1678,7xe" fillcolor="#d1d4d8" stroked="f">
              <v:path arrowok="t"/>
            </v:shape>
            <v:shape id="_x0000_s1051" style="position:absolute;left:1723;top:52;width:178;height:134" coordorigin="1723,52" coordsize="178,134" path="m1723,52r178,l1901,187r-178,l1723,52xe" stroked="f">
              <v:path arrowok="t"/>
            </v:shape>
            <w10:wrap anchorx="page"/>
          </v:group>
        </w:pict>
      </w:r>
      <w:r w:rsidR="004D58EB">
        <w:rPr>
          <w:spacing w:val="-2"/>
          <w:sz w:val="18"/>
          <w:szCs w:val="18"/>
        </w:rPr>
        <w:t>4</w:t>
      </w:r>
      <w:r w:rsidR="004D58EB">
        <w:rPr>
          <w:sz w:val="18"/>
          <w:szCs w:val="18"/>
        </w:rPr>
        <w:t xml:space="preserve">2        </w:t>
      </w:r>
      <w:r w:rsidR="004D58EB">
        <w:rPr>
          <w:spacing w:val="6"/>
          <w:sz w:val="18"/>
          <w:szCs w:val="18"/>
        </w:rPr>
        <w:t xml:space="preserve"> </w:t>
      </w:r>
      <w:r w:rsidR="004D58EB">
        <w:rPr>
          <w:w w:val="86"/>
        </w:rPr>
        <w:t>E</w:t>
      </w:r>
      <w:r w:rsidR="004D58EB">
        <w:rPr>
          <w:w w:val="123"/>
        </w:rPr>
        <w:t>p</w:t>
      </w:r>
      <w:r w:rsidR="004D58EB">
        <w:rPr>
          <w:w w:val="121"/>
        </w:rPr>
        <w:t>o</w:t>
      </w:r>
      <w:r w:rsidR="004D58EB">
        <w:rPr>
          <w:w w:val="107"/>
        </w:rPr>
        <w:t>c</w:t>
      </w:r>
      <w:r w:rsidR="004D58EB">
        <w:rPr>
          <w:w w:val="119"/>
        </w:rPr>
        <w:t>h</w:t>
      </w:r>
      <w:r w:rsidR="004D58EB">
        <w:rPr>
          <w:spacing w:val="2"/>
          <w:w w:val="112"/>
        </w:rPr>
        <w:t>s</w:t>
      </w:r>
      <w:r w:rsidR="004D58EB">
        <w:rPr>
          <w:spacing w:val="-2"/>
          <w:w w:val="107"/>
        </w:rPr>
        <w:t>.</w:t>
      </w:r>
      <w:r w:rsidR="004D58EB">
        <w:rPr>
          <w:w w:val="123"/>
        </w:rPr>
        <w:t>p</w:t>
      </w:r>
      <w:r w:rsidR="004D58EB">
        <w:rPr>
          <w:w w:val="107"/>
        </w:rPr>
        <w:t>y</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PSG and hypnogram text files were imported into a custom python 3 script. The</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python 3 script, epochs.py, used the </w:t>
      </w:r>
      <w:proofErr w:type="spellStart"/>
      <w:r>
        <w:rPr>
          <w:rFonts w:ascii="NimbusRomNo9L-Regu" w:hAnsi="NimbusRomNo9L-Regu" w:cs="NimbusRomNo9L-Regu"/>
          <w:sz w:val="24"/>
          <w:szCs w:val="24"/>
        </w:rPr>
        <w:t>pywavelets</w:t>
      </w:r>
      <w:proofErr w:type="spellEnd"/>
      <w:r>
        <w:rPr>
          <w:rFonts w:ascii="NimbusRomNo9L-Regu" w:hAnsi="NimbusRomNo9L-Regu" w:cs="NimbusRomNo9L-Regu"/>
          <w:sz w:val="24"/>
          <w:szCs w:val="24"/>
        </w:rPr>
        <w:t xml:space="preserve"> package to complete a wavelet decomposition</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of any suggested level. The output file contains the annotation and decomposition</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of each epoch per line unless the annotation is for movement time or not scored. Movement</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time and not scored epochs are skipped in a majority of the tests. The count of each</w:t>
      </w:r>
    </w:p>
    <w:p w:rsidR="005F4956" w:rsidRDefault="00644879" w:rsidP="00644879">
      <w:pPr>
        <w:ind w:left="110"/>
        <w:rPr>
          <w:rFonts w:ascii="NimbusRomNo9L-Regu" w:hAnsi="NimbusRomNo9L-Regu" w:cs="NimbusRomNo9L-Regu"/>
          <w:sz w:val="24"/>
          <w:szCs w:val="24"/>
        </w:rPr>
      </w:pPr>
      <w:r>
        <w:rPr>
          <w:rFonts w:ascii="NimbusRomNo9L-Regu" w:hAnsi="NimbusRomNo9L-Regu" w:cs="NimbusRomNo9L-Regu"/>
          <w:sz w:val="24"/>
          <w:szCs w:val="24"/>
        </w:rPr>
        <w:t>annotation per file is printed to standard out.</w:t>
      </w:r>
    </w:p>
    <w:p w:rsidR="00644879" w:rsidRDefault="00644879" w:rsidP="00644879">
      <w:pPr>
        <w:ind w:left="110"/>
        <w:rPr>
          <w:rFonts w:ascii="NimbusRomNo9L-Regu" w:hAnsi="NimbusRomNo9L-Regu" w:cs="NimbusRomNo9L-Regu"/>
          <w:sz w:val="24"/>
          <w:szCs w:val="24"/>
        </w:rPr>
      </w:pPr>
    </w:p>
    <w:p w:rsidR="00644879" w:rsidRDefault="00644879" w:rsidP="00644879">
      <w:pPr>
        <w:ind w:left="110"/>
      </w:pPr>
    </w:p>
    <w:p w:rsidR="006D35CE" w:rsidRDefault="006D35CE">
      <w:pPr>
        <w:spacing w:line="180" w:lineRule="exact"/>
        <w:rPr>
          <w:sz w:val="19"/>
          <w:szCs w:val="19"/>
        </w:rPr>
      </w:pPr>
    </w:p>
    <w:p w:rsidR="006D35CE" w:rsidRDefault="00C62D56">
      <w:pPr>
        <w:ind w:left="110"/>
        <w:rPr>
          <w:w w:val="107"/>
        </w:rPr>
      </w:pPr>
      <w:r>
        <w:pict>
          <v:group id="_x0000_s1047" style="position:absolute;left:0;text-align:left;margin-left:83.5pt;margin-top:.1pt;width:14.05pt;height:11.9pt;z-index:-251640832;mso-position-horizontal-relative:page" coordorigin="1670,2" coordsize="281,238">
            <v:shape id="_x0000_s1049" style="position:absolute;left:1678;top:9;width:266;height:223" coordorigin="1678,9" coordsize="266,223" path="m1678,9r266,l1944,232r-266,l1678,9xe" fillcolor="#d1d4d8" stroked="f">
              <v:path arrowok="t"/>
            </v:shape>
            <v:shape id="_x0000_s1048" style="position:absolute;left:1723;top:52;width:178;height:134" coordorigin="1723,52" coordsize="178,134" path="m1723,52r178,l1901,187r-178,l1723,52xe" stroked="f">
              <v:path arrowok="t"/>
            </v:shape>
            <w10:wrap anchorx="page"/>
          </v:group>
        </w:pict>
      </w:r>
      <w:r w:rsidR="004D58EB">
        <w:rPr>
          <w:spacing w:val="-2"/>
          <w:sz w:val="18"/>
          <w:szCs w:val="18"/>
        </w:rPr>
        <w:t>4</w:t>
      </w:r>
      <w:r w:rsidR="004D58EB">
        <w:rPr>
          <w:sz w:val="18"/>
          <w:szCs w:val="18"/>
        </w:rPr>
        <w:t xml:space="preserve">3        </w:t>
      </w:r>
      <w:r w:rsidR="004D58EB">
        <w:rPr>
          <w:spacing w:val="6"/>
          <w:sz w:val="18"/>
          <w:szCs w:val="18"/>
        </w:rPr>
        <w:t xml:space="preserve"> </w:t>
      </w:r>
      <w:r w:rsidR="004D58EB">
        <w:rPr>
          <w:spacing w:val="2"/>
          <w:w w:val="112"/>
        </w:rPr>
        <w:t>s</w:t>
      </w:r>
      <w:r w:rsidR="004D58EB">
        <w:rPr>
          <w:spacing w:val="-2"/>
          <w:w w:val="121"/>
        </w:rPr>
        <w:t>o</w:t>
      </w:r>
      <w:r w:rsidR="004D58EB">
        <w:rPr>
          <w:spacing w:val="5"/>
          <w:w w:val="114"/>
        </w:rPr>
        <w:t>f</w:t>
      </w:r>
      <w:r w:rsidR="004D58EB">
        <w:rPr>
          <w:spacing w:val="-2"/>
          <w:w w:val="139"/>
        </w:rPr>
        <w:t>t</w:t>
      </w:r>
      <w:r w:rsidR="004D58EB">
        <w:rPr>
          <w:spacing w:val="-1"/>
          <w:w w:val="96"/>
        </w:rPr>
        <w:t>A</w:t>
      </w:r>
      <w:r w:rsidR="004D58EB">
        <w:rPr>
          <w:spacing w:val="1"/>
          <w:w w:val="120"/>
        </w:rPr>
        <w:t>n</w:t>
      </w:r>
      <w:r w:rsidR="004D58EB">
        <w:rPr>
          <w:spacing w:val="-1"/>
          <w:w w:val="120"/>
        </w:rPr>
        <w:t>n</w:t>
      </w:r>
      <w:r w:rsidR="004D58EB">
        <w:rPr>
          <w:spacing w:val="-2"/>
          <w:w w:val="107"/>
        </w:rPr>
        <w:t>.</w:t>
      </w:r>
      <w:r w:rsidR="004D58EB">
        <w:rPr>
          <w:w w:val="123"/>
        </w:rPr>
        <w:t>p</w:t>
      </w:r>
      <w:r w:rsidR="004D58EB">
        <w:rPr>
          <w:w w:val="107"/>
        </w:rPr>
        <w:t>y</w:t>
      </w:r>
    </w:p>
    <w:p w:rsidR="00644879" w:rsidRDefault="00644879">
      <w:pPr>
        <w:ind w:left="110"/>
        <w:rPr>
          <w:w w:val="107"/>
        </w:rPr>
      </w:pP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softANN.py, accepted the output of epochs.py as input</w:t>
      </w:r>
      <w:r w:rsidRPr="00644879">
        <w:rPr>
          <w:rFonts w:ascii="NimbusRomNo9L-Regu" w:hAnsi="NimbusRomNo9L-Regu" w:cs="NimbusRomNo9L-Regu"/>
          <w:sz w:val="24"/>
          <w:szCs w:val="24"/>
        </w:rPr>
        <w:t xml:space="preserve"> </w:t>
      </w:r>
      <w:r>
        <w:rPr>
          <w:rFonts w:ascii="NimbusRomNo9L-Regu" w:hAnsi="NimbusRomNo9L-Regu" w:cs="NimbusRomNo9L-Regu"/>
          <w:sz w:val="24"/>
          <w:szCs w:val="24"/>
        </w:rPr>
        <w:t>The input to the</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neural network consist of the coefficients from 3 epochs: the prior epoch, the current epoch,</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and the post epoch.</w:t>
      </w:r>
      <w:r>
        <w:rPr>
          <w:rFonts w:ascii="NimbusRomNo9L-Regu" w:hAnsi="NimbusRomNo9L-Regu" w:cs="NimbusRomNo9L-Regu"/>
          <w:sz w:val="24"/>
          <w:szCs w:val="24"/>
        </w:rPr>
        <w:t xml:space="preserve"> </w:t>
      </w:r>
      <w:r>
        <w:rPr>
          <w:rFonts w:ascii="NimbusRomNo9L-Regu" w:hAnsi="NimbusRomNo9L-Regu" w:cs="NimbusRomNo9L-Regu"/>
          <w:sz w:val="24"/>
          <w:szCs w:val="24"/>
        </w:rPr>
        <w:t>If the current epoch is the first epoch in the file then all the coefficients to the prior epoch are set to zero. If the current epoch is the last epoch in the file then all the</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coefficients of the post epoch are set to 0.</w:t>
      </w:r>
      <w:r>
        <w:rPr>
          <w:rFonts w:ascii="NimbusRomNo9L-Regu" w:hAnsi="NimbusRomNo9L-Regu" w:cs="NimbusRomNo9L-Regu"/>
          <w:sz w:val="24"/>
          <w:szCs w:val="24"/>
        </w:rPr>
        <w:t xml:space="preserve"> </w:t>
      </w:r>
      <w:r>
        <w:rPr>
          <w:rFonts w:ascii="NimbusRomNo9L-Regu" w:hAnsi="NimbusRomNo9L-Regu" w:cs="NimbusRomNo9L-Regu"/>
          <w:sz w:val="24"/>
          <w:szCs w:val="24"/>
        </w:rPr>
        <w:t>The real value of the output of the neural network</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is y = [1,0] if the annotation is R and [0,1] if the annotation is not REM. </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lastRenderedPageBreak/>
        <w:t>If the current epoch is the first epoch in the file then all the coefficients</w:t>
      </w:r>
      <w:r>
        <w:rPr>
          <w:rFonts w:ascii="NimbusRomNo9L-Regu" w:hAnsi="NimbusRomNo9L-Regu" w:cs="NimbusRomNo9L-Regu"/>
          <w:sz w:val="24"/>
          <w:szCs w:val="24"/>
        </w:rPr>
        <w:t xml:space="preserve"> </w:t>
      </w:r>
      <w:r>
        <w:rPr>
          <w:rFonts w:ascii="NimbusRomNo9L-Regu" w:hAnsi="NimbusRomNo9L-Regu" w:cs="NimbusRomNo9L-Regu"/>
          <w:sz w:val="24"/>
          <w:szCs w:val="24"/>
        </w:rPr>
        <w:t>to the prior epoch are set to zero. If the current epoch is the last</w:t>
      </w:r>
      <w:r>
        <w:rPr>
          <w:rFonts w:ascii="NimbusRomNo9L-Regu" w:hAnsi="NimbusRomNo9L-Regu" w:cs="NimbusRomNo9L-Regu"/>
          <w:sz w:val="24"/>
          <w:szCs w:val="24"/>
        </w:rPr>
        <w:t xml:space="preserve"> epoch in the file then all the </w:t>
      </w:r>
      <w:r>
        <w:rPr>
          <w:rFonts w:ascii="NimbusRomNo9L-Regu" w:hAnsi="NimbusRomNo9L-Regu" w:cs="NimbusRomNo9L-Regu"/>
          <w:sz w:val="24"/>
          <w:szCs w:val="24"/>
        </w:rPr>
        <w:t>coefficients of the post epoch are set to 0.</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softANN.py does the training and prediction testing of the artificial neural network.</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outputs for training are 4 CSV files and current statistics to standard out at specified</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intervals. The 4 CSV files are the weights and biases between the input and hidden layers</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and the hidden and output layers. The current statistics include the cost and the accuracy</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of the weights and biases. The stopping condition was split between 100% accuracy and</w:t>
      </w:r>
    </w:p>
    <w:p w:rsidR="00644879" w:rsidRDefault="00644879" w:rsidP="006448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cost less than 10</w:t>
      </w:r>
      <w:r w:rsidR="00F864E6">
        <w:rPr>
          <w:rFonts w:ascii="NimbusRomNo9L-ReguItal" w:hAnsi="NimbusRomNo9L-ReguItal" w:cs="NimbusRomNo9L-ReguItal"/>
          <w:sz w:val="24"/>
          <w:szCs w:val="24"/>
        </w:rPr>
        <w:t>^-1</w:t>
      </w:r>
      <w:r>
        <w:rPr>
          <w:rFonts w:ascii="NimbusRomNo9L-Regu" w:hAnsi="NimbusRomNo9L-Regu" w:cs="NimbusRomNo9L-Regu"/>
          <w:sz w:val="18"/>
          <w:szCs w:val="18"/>
        </w:rPr>
        <w:t>1</w:t>
      </w:r>
      <w:r>
        <w:rPr>
          <w:rFonts w:ascii="NimbusRomNo9L-Regu" w:hAnsi="NimbusRomNo9L-Regu" w:cs="NimbusRomNo9L-Regu"/>
          <w:sz w:val="24"/>
          <w:szCs w:val="24"/>
        </w:rPr>
        <w:t>. The output for prediction testing includes the accuracy, sensitivity, and</w:t>
      </w:r>
    </w:p>
    <w:p w:rsidR="00644879" w:rsidRDefault="00644879" w:rsidP="00644879">
      <w:pPr>
        <w:ind w:left="110"/>
        <w:rPr>
          <w:w w:val="107"/>
        </w:rPr>
      </w:pPr>
      <w:r>
        <w:rPr>
          <w:rFonts w:ascii="NimbusRomNo9L-Regu" w:hAnsi="NimbusRomNo9L-Regu" w:cs="NimbusRomNo9L-Regu"/>
          <w:sz w:val="24"/>
          <w:szCs w:val="24"/>
        </w:rPr>
        <w:t>specificity [10].</w:t>
      </w:r>
    </w:p>
    <w:p w:rsidR="00644879" w:rsidRDefault="00644879">
      <w:pPr>
        <w:ind w:left="110"/>
      </w:pPr>
    </w:p>
    <w:p w:rsidR="006D35CE" w:rsidRDefault="006D35CE">
      <w:pPr>
        <w:spacing w:before="2" w:line="180" w:lineRule="exact"/>
        <w:rPr>
          <w:sz w:val="19"/>
          <w:szCs w:val="19"/>
        </w:rPr>
      </w:pPr>
    </w:p>
    <w:p w:rsidR="006D35CE" w:rsidRDefault="00C62D56">
      <w:pPr>
        <w:ind w:left="110"/>
      </w:pPr>
      <w:r>
        <w:pict>
          <v:group id="_x0000_s1044" style="position:absolute;left:0;text-align:left;margin-left:83.5pt;margin-top:.1pt;width:14.05pt;height:11.8pt;z-index:-251639808;mso-position-horizontal-relative:page" coordorigin="1670,2" coordsize="281,236">
            <v:shape id="_x0000_s1046" style="position:absolute;left:1678;top:9;width:266;height:221" coordorigin="1678,9" coordsize="266,221" path="m1678,9r266,l1944,230r-266,l1678,9xe" fillcolor="#d1d4d8" stroked="f">
              <v:path arrowok="t"/>
            </v:shape>
            <v:shape id="_x0000_s1045" style="position:absolute;left:1723;top:52;width:178;height:134" coordorigin="1723,52" coordsize="178,134" path="m1723,52r178,l1901,187r-178,l1723,52xe" stroked="f">
              <v:path arrowok="t"/>
            </v:shape>
            <w10:wrap anchorx="page"/>
          </v:group>
        </w:pict>
      </w:r>
      <w:r w:rsidR="004D58EB">
        <w:rPr>
          <w:spacing w:val="-2"/>
          <w:sz w:val="18"/>
          <w:szCs w:val="18"/>
        </w:rPr>
        <w:t>4</w:t>
      </w:r>
      <w:r w:rsidR="004D58EB">
        <w:rPr>
          <w:sz w:val="18"/>
          <w:szCs w:val="18"/>
        </w:rPr>
        <w:t xml:space="preserve">4        </w:t>
      </w:r>
      <w:r w:rsidR="004D58EB">
        <w:rPr>
          <w:spacing w:val="6"/>
          <w:sz w:val="18"/>
          <w:szCs w:val="18"/>
        </w:rPr>
        <w:t xml:space="preserve"> </w:t>
      </w:r>
      <w:r w:rsidR="004D58EB">
        <w:rPr>
          <w:spacing w:val="-4"/>
          <w:w w:val="97"/>
        </w:rPr>
        <w:t>R</w:t>
      </w:r>
      <w:r w:rsidR="004D58EB">
        <w:rPr>
          <w:w w:val="121"/>
        </w:rPr>
        <w:t>e</w:t>
      </w:r>
      <w:r w:rsidR="004D58EB">
        <w:rPr>
          <w:w w:val="112"/>
        </w:rPr>
        <w:t>s</w:t>
      </w:r>
      <w:r w:rsidR="004D58EB">
        <w:rPr>
          <w:spacing w:val="1"/>
          <w:w w:val="120"/>
        </w:rPr>
        <w:t>u</w:t>
      </w:r>
      <w:r w:rsidR="004D58EB">
        <w:rPr>
          <w:spacing w:val="1"/>
          <w:w w:val="102"/>
        </w:rPr>
        <w:t>l</w:t>
      </w:r>
      <w:r w:rsidR="004D58EB">
        <w:rPr>
          <w:spacing w:val="-2"/>
          <w:w w:val="139"/>
        </w:rPr>
        <w:t>t</w:t>
      </w:r>
      <w:r w:rsidR="004D58EB">
        <w:rPr>
          <w:spacing w:val="2"/>
          <w:w w:val="112"/>
        </w:rPr>
        <w:t>s</w:t>
      </w:r>
      <w:r w:rsidR="004D58EB">
        <w:rPr>
          <w:w w:val="97"/>
        </w:rPr>
        <w:t>:</w:t>
      </w:r>
      <w:r w:rsidR="004D58EB">
        <w:t xml:space="preserve"> </w:t>
      </w:r>
      <w:r w:rsidR="004D58EB">
        <w:rPr>
          <w:spacing w:val="-15"/>
          <w:w w:val="95"/>
        </w:rPr>
        <w:t>T</w:t>
      </w:r>
      <w:r w:rsidR="004D58EB">
        <w:rPr>
          <w:spacing w:val="1"/>
          <w:w w:val="118"/>
        </w:rPr>
        <w:t>r</w:t>
      </w:r>
      <w:r w:rsidR="004D58EB">
        <w:rPr>
          <w:w w:val="120"/>
        </w:rPr>
        <w:t>a</w:t>
      </w:r>
      <w:r w:rsidR="004D58EB">
        <w:rPr>
          <w:spacing w:val="1"/>
          <w:w w:val="102"/>
        </w:rPr>
        <w:t>i</w:t>
      </w:r>
      <w:r w:rsidR="004D58EB">
        <w:rPr>
          <w:w w:val="120"/>
        </w:rPr>
        <w:t>n</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there were an average of 1589 epochs per night. Of those epochs, 89% were</w:t>
      </w:r>
    </w:p>
    <w:p w:rsidR="006D35CE" w:rsidRDefault="00F864E6" w:rsidP="00F864E6">
      <w:pPr>
        <w:spacing w:line="180" w:lineRule="exact"/>
        <w:rPr>
          <w:rFonts w:ascii="NimbusRomNo9L-Regu" w:hAnsi="NimbusRomNo9L-Regu" w:cs="NimbusRomNo9L-Regu"/>
          <w:sz w:val="24"/>
          <w:szCs w:val="24"/>
        </w:rPr>
      </w:pPr>
      <w:r>
        <w:rPr>
          <w:rFonts w:ascii="NimbusRomNo9L-Regu" w:hAnsi="NimbusRomNo9L-Regu" w:cs="NimbusRomNo9L-Regu"/>
          <w:sz w:val="24"/>
          <w:szCs w:val="24"/>
        </w:rPr>
        <w:t>not REM and 10% were REM.</w:t>
      </w:r>
    </w:p>
    <w:p w:rsidR="00F864E6" w:rsidRDefault="00F864E6" w:rsidP="00F864E6">
      <w:pPr>
        <w:spacing w:line="180" w:lineRule="exact"/>
        <w:rPr>
          <w:rFonts w:ascii="NimbusRomNo9L-Regu" w:hAnsi="NimbusRomNo9L-Regu" w:cs="NimbusRomNo9L-Regu"/>
          <w:sz w:val="24"/>
          <w:szCs w:val="24"/>
        </w:rPr>
      </w:pP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Using one of the nights, some preliminary test were run on the softANN.py to determine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optimal wavelet decomposition level, the optimal number of hidden nodes, and the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optimal learning rate. It appears any level is capable of achieving 100% accuracy on the test</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night. Lower levels achieve 100% accuracy while reducing the Cost more than higher levels.</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difference in time to 100% between levels is negligible. 10e-5 is the optimal learning</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rate for all levels. It was found that learning rates 10e-3 and larger caused an overflow.</w:t>
      </w:r>
    </w:p>
    <w:p w:rsidR="00F864E6" w:rsidRDefault="00F864E6" w:rsidP="00F864E6">
      <w:pPr>
        <w:autoSpaceDE w:val="0"/>
        <w:autoSpaceDN w:val="0"/>
        <w:adjustRightInd w:val="0"/>
        <w:rPr>
          <w:rFonts w:ascii="NimbusRomNo9L-Regu" w:hAnsi="NimbusRomNo9L-Regu" w:cs="NimbusRomNo9L-Regu"/>
          <w:sz w:val="24"/>
          <w:szCs w:val="24"/>
        </w:rPr>
      </w:pPr>
      <w:proofErr w:type="spellStart"/>
      <w:r>
        <w:rPr>
          <w:rFonts w:ascii="NimbusRomNo9L-Regu" w:hAnsi="NimbusRomNo9L-Regu" w:cs="NimbusRomNo9L-Regu"/>
          <w:sz w:val="24"/>
          <w:szCs w:val="24"/>
        </w:rPr>
        <w:t>Crasto</w:t>
      </w:r>
      <w:proofErr w:type="spellEnd"/>
      <w:r>
        <w:rPr>
          <w:rFonts w:ascii="NimbusRomNo9L-Regu" w:hAnsi="NimbusRomNo9L-Regu" w:cs="NimbusRomNo9L-Regu"/>
          <w:sz w:val="24"/>
          <w:szCs w:val="24"/>
        </w:rPr>
        <w:t xml:space="preserve"> et al. [13] used principal component analysis to reduce the number of coefficients</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from </w:t>
      </w:r>
      <w:proofErr w:type="spellStart"/>
      <w:r>
        <w:rPr>
          <w:rFonts w:ascii="NimbusRomNo9L-Regu" w:hAnsi="NimbusRomNo9L-Regu" w:cs="NimbusRomNo9L-Regu"/>
          <w:sz w:val="24"/>
          <w:szCs w:val="24"/>
        </w:rPr>
        <w:t>approx</w:t>
      </w:r>
      <w:proofErr w:type="spellEnd"/>
      <w:r>
        <w:rPr>
          <w:rFonts w:ascii="NimbusRomNo9L-Regu" w:hAnsi="NimbusRomNo9L-Regu" w:cs="NimbusRomNo9L-Regu"/>
          <w:sz w:val="24"/>
          <w:szCs w:val="24"/>
        </w:rPr>
        <w:t xml:space="preserve"> 3000 to 400. These wavelet levels can reduce the number of components to 14,</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but level 3 reduces the number of coefficients to 377 which is closest to 400. Since 3 epochs</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are used, there are 1131 input nodes with 3 levels of decomposition. Various numbers of</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hidden nodes were tested, but the results were not stored. The number of hidden nodes were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set to half the number of input nodes, equal the number of input nodes, and one and a half</w:t>
      </w:r>
      <w:r>
        <w:rPr>
          <w:rFonts w:ascii="NimbusRomNo9L-Regu" w:hAnsi="NimbusRomNo9L-Regu" w:cs="NimbusRomNo9L-Regu"/>
          <w:sz w:val="24"/>
          <w:szCs w:val="24"/>
        </w:rPr>
        <w:t xml:space="preserve"> </w:t>
      </w:r>
      <w:r>
        <w:rPr>
          <w:rFonts w:ascii="NimbusRomNo9L-Regu" w:hAnsi="NimbusRomNo9L-Regu" w:cs="NimbusRomNo9L-Regu"/>
          <w:sz w:val="24"/>
          <w:szCs w:val="24"/>
        </w:rPr>
        <w:t>the number of input nodes with no difference noticed. The test for training and predictions</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all used the same number of hidden nodes as input nodes.</w:t>
      </w:r>
      <w:r>
        <w:rPr>
          <w:rFonts w:ascii="NimbusRomNo9L-Regu" w:hAnsi="NimbusRomNo9L-Regu" w:cs="NimbusRomNo9L-Regu"/>
          <w:sz w:val="24"/>
          <w:szCs w:val="24"/>
        </w:rPr>
        <w:t xml:space="preserve"> </w:t>
      </w:r>
    </w:p>
    <w:p w:rsidR="00F864E6" w:rsidRDefault="00F864E6" w:rsidP="00F864E6">
      <w:pPr>
        <w:autoSpaceDE w:val="0"/>
        <w:autoSpaceDN w:val="0"/>
        <w:adjustRightInd w:val="0"/>
        <w:rPr>
          <w:rFonts w:ascii="NimbusRomNo9L-Regu" w:hAnsi="NimbusRomNo9L-Regu" w:cs="NimbusRomNo9L-Regu"/>
          <w:sz w:val="24"/>
          <w:szCs w:val="24"/>
        </w:rPr>
      </w:pP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The training data sets </w:t>
      </w:r>
      <w:r>
        <w:rPr>
          <w:rFonts w:ascii="NimbusRomNo9L-Regu" w:hAnsi="NimbusRomNo9L-Regu" w:cs="NimbusRomNo9L-Regu"/>
          <w:sz w:val="24"/>
          <w:szCs w:val="24"/>
        </w:rPr>
        <w:t>all used 1, 2, or 4 nights of data. Of the 8 trainings, 1 was</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stopped by the user, 1 resulted in overflow, and 1 had the weights lost as a result of a copying</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error. The training stopped by the user was stopped after 3 days. No other training took</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longer than 12 hours. All of the training was stopped in the program when the accuracy</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of the current data set reached 100% except 1 which was stopped after the cost reached</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10e-1. Each training set was given an id</w:t>
      </w:r>
      <w:r>
        <w:rPr>
          <w:rFonts w:ascii="NimbusRomNo9L-Regu" w:hAnsi="NimbusRomNo9L-Regu" w:cs="NimbusRomNo9L-Regu"/>
          <w:sz w:val="24"/>
          <w:szCs w:val="24"/>
        </w:rPr>
        <w:t xml:space="preserve"> </w:t>
      </w:r>
      <w:r>
        <w:rPr>
          <w:rFonts w:ascii="NimbusRomNo9L-Regu" w:hAnsi="NimbusRomNo9L-Regu" w:cs="NimbusRomNo9L-Regu"/>
          <w:sz w:val="24"/>
          <w:szCs w:val="24"/>
        </w:rPr>
        <w:t>based on the level of decomposition and the number of iterations of training. The level of</w:t>
      </w:r>
      <w:r>
        <w:rPr>
          <w:rFonts w:ascii="NimbusRomNo9L-Regu" w:hAnsi="NimbusRomNo9L-Regu" w:cs="NimbusRomNo9L-Regu"/>
          <w:sz w:val="24"/>
          <w:szCs w:val="24"/>
        </w:rPr>
        <w:t xml:space="preserve"> </w:t>
      </w:r>
      <w:r>
        <w:rPr>
          <w:rFonts w:ascii="NimbusRomNo9L-Regu" w:hAnsi="NimbusRomNo9L-Regu" w:cs="NimbusRomNo9L-Regu"/>
          <w:sz w:val="24"/>
          <w:szCs w:val="24"/>
        </w:rPr>
        <w:t>decomposition is the first number and the number of iterations is the second number in the</w:t>
      </w:r>
      <w:r>
        <w:rPr>
          <w:rFonts w:ascii="NimbusRomNo9L-Regu" w:hAnsi="NimbusRomNo9L-Regu" w:cs="NimbusRomNo9L-Regu"/>
          <w:sz w:val="24"/>
          <w:szCs w:val="24"/>
        </w:rPr>
        <w:t xml:space="preserve"> </w:t>
      </w:r>
      <w:r>
        <w:rPr>
          <w:rFonts w:ascii="NimbusRomNo9L-Regu" w:hAnsi="NimbusRomNo9L-Regu" w:cs="NimbusRomNo9L-Regu"/>
          <w:sz w:val="24"/>
          <w:szCs w:val="24"/>
        </w:rPr>
        <w:t>id.</w:t>
      </w:r>
    </w:p>
    <w:p w:rsidR="00F864E6" w:rsidRDefault="00F864E6" w:rsidP="00F864E6">
      <w:pPr>
        <w:spacing w:line="180" w:lineRule="exact"/>
        <w:rPr>
          <w:rFonts w:ascii="NimbusRomNo9L-Regu" w:hAnsi="NimbusRomNo9L-Regu" w:cs="NimbusRomNo9L-Regu"/>
          <w:sz w:val="24"/>
          <w:szCs w:val="24"/>
        </w:rPr>
      </w:pPr>
    </w:p>
    <w:p w:rsidR="00F864E6" w:rsidRDefault="00F864E6" w:rsidP="00F864E6">
      <w:pPr>
        <w:spacing w:line="180" w:lineRule="exact"/>
        <w:rPr>
          <w:rFonts w:ascii="NimbusRomNo9L-Regu" w:hAnsi="NimbusRomNo9L-Regu" w:cs="NimbusRomNo9L-Regu"/>
          <w:sz w:val="24"/>
          <w:szCs w:val="24"/>
        </w:rPr>
      </w:pPr>
    </w:p>
    <w:p w:rsidR="00F864E6" w:rsidRDefault="00F864E6" w:rsidP="00F864E6">
      <w:pPr>
        <w:spacing w:line="180" w:lineRule="exact"/>
        <w:rPr>
          <w:sz w:val="19"/>
          <w:szCs w:val="19"/>
        </w:rPr>
      </w:pPr>
    </w:p>
    <w:p w:rsidR="006D35CE" w:rsidRDefault="00C62D56">
      <w:pPr>
        <w:spacing w:line="220" w:lineRule="exact"/>
        <w:ind w:left="110"/>
        <w:rPr>
          <w:w w:val="139"/>
          <w:position w:val="-1"/>
        </w:rPr>
      </w:pPr>
      <w:r>
        <w:pict>
          <v:group id="_x0000_s1041" style="position:absolute;left:0;text-align:left;margin-left:83.5pt;margin-top:.1pt;width:14.05pt;height:11.9pt;z-index:-251638784;mso-position-horizontal-relative:page" coordorigin="1670,2" coordsize="281,238">
            <v:shape id="_x0000_s1043" style="position:absolute;left:1678;top:9;width:266;height:223" coordorigin="1678,9" coordsize="266,223" path="m1678,9r266,l1944,232r-266,l1678,9xe" fillcolor="#d1d4d8" stroked="f">
              <v:path arrowok="t"/>
            </v:shape>
            <v:shape id="_x0000_s1042" style="position:absolute;left:1723;top:55;width:178;height:132" coordorigin="1723,55" coordsize="178,132" path="m1723,55r178,l1901,187r-178,l1723,55xe" stroked="f">
              <v:path arrowok="t"/>
            </v:shape>
            <w10:wrap anchorx="page"/>
          </v:group>
        </w:pict>
      </w:r>
      <w:r w:rsidR="004D58EB">
        <w:rPr>
          <w:spacing w:val="-2"/>
          <w:position w:val="-1"/>
          <w:sz w:val="18"/>
          <w:szCs w:val="18"/>
        </w:rPr>
        <w:t>4</w:t>
      </w:r>
      <w:r w:rsidR="004D58EB">
        <w:rPr>
          <w:position w:val="-1"/>
          <w:sz w:val="18"/>
          <w:szCs w:val="18"/>
        </w:rPr>
        <w:t xml:space="preserve">5        </w:t>
      </w:r>
      <w:r w:rsidR="004D58EB">
        <w:rPr>
          <w:spacing w:val="6"/>
          <w:position w:val="-1"/>
          <w:sz w:val="18"/>
          <w:szCs w:val="18"/>
        </w:rPr>
        <w:t xml:space="preserve"> </w:t>
      </w:r>
      <w:r w:rsidR="004D58EB">
        <w:rPr>
          <w:spacing w:val="-4"/>
          <w:w w:val="97"/>
          <w:position w:val="-1"/>
        </w:rPr>
        <w:t>R</w:t>
      </w:r>
      <w:r w:rsidR="004D58EB">
        <w:rPr>
          <w:w w:val="121"/>
          <w:position w:val="-1"/>
        </w:rPr>
        <w:t>e</w:t>
      </w:r>
      <w:r w:rsidR="004D58EB">
        <w:rPr>
          <w:w w:val="112"/>
          <w:position w:val="-1"/>
        </w:rPr>
        <w:t>s</w:t>
      </w:r>
      <w:r w:rsidR="004D58EB">
        <w:rPr>
          <w:spacing w:val="1"/>
          <w:w w:val="120"/>
          <w:position w:val="-1"/>
        </w:rPr>
        <w:t>u</w:t>
      </w:r>
      <w:r w:rsidR="004D58EB">
        <w:rPr>
          <w:spacing w:val="1"/>
          <w:w w:val="102"/>
          <w:position w:val="-1"/>
        </w:rPr>
        <w:t>l</w:t>
      </w:r>
      <w:r w:rsidR="004D58EB">
        <w:rPr>
          <w:spacing w:val="-2"/>
          <w:w w:val="139"/>
          <w:position w:val="-1"/>
        </w:rPr>
        <w:t>t</w:t>
      </w:r>
      <w:r w:rsidR="004D58EB">
        <w:rPr>
          <w:spacing w:val="2"/>
          <w:w w:val="112"/>
          <w:position w:val="-1"/>
        </w:rPr>
        <w:t>s</w:t>
      </w:r>
      <w:r w:rsidR="004D58EB">
        <w:rPr>
          <w:w w:val="97"/>
          <w:position w:val="-1"/>
        </w:rPr>
        <w:t>:</w:t>
      </w:r>
      <w:r w:rsidR="004D58EB">
        <w:rPr>
          <w:position w:val="-1"/>
        </w:rPr>
        <w:t xml:space="preserve"> </w:t>
      </w:r>
      <w:r w:rsidR="004D58EB">
        <w:rPr>
          <w:spacing w:val="-1"/>
          <w:w w:val="109"/>
          <w:position w:val="-1"/>
        </w:rPr>
        <w:t>P</w:t>
      </w:r>
      <w:r w:rsidR="004D58EB">
        <w:rPr>
          <w:spacing w:val="1"/>
          <w:w w:val="118"/>
          <w:position w:val="-1"/>
        </w:rPr>
        <w:t>r</w:t>
      </w:r>
      <w:r w:rsidR="004D58EB">
        <w:rPr>
          <w:w w:val="121"/>
          <w:position w:val="-1"/>
        </w:rPr>
        <w:t>e</w:t>
      </w:r>
      <w:r w:rsidR="004D58EB">
        <w:rPr>
          <w:spacing w:val="-2"/>
          <w:w w:val="123"/>
          <w:position w:val="-1"/>
        </w:rPr>
        <w:t>d</w:t>
      </w:r>
      <w:r w:rsidR="004D58EB">
        <w:rPr>
          <w:spacing w:val="1"/>
          <w:w w:val="102"/>
          <w:position w:val="-1"/>
        </w:rPr>
        <w:t>i</w:t>
      </w:r>
      <w:r w:rsidR="004D58EB">
        <w:rPr>
          <w:spacing w:val="2"/>
          <w:w w:val="107"/>
          <w:position w:val="-1"/>
        </w:rPr>
        <w:t>c</w:t>
      </w:r>
      <w:r w:rsidR="004D58EB">
        <w:rPr>
          <w:w w:val="139"/>
          <w:position w:val="-1"/>
        </w:rPr>
        <w:t>t</w:t>
      </w:r>
    </w:p>
    <w:p w:rsidR="00F864E6" w:rsidRDefault="00F864E6">
      <w:pPr>
        <w:spacing w:line="220" w:lineRule="exact"/>
        <w:ind w:left="110"/>
        <w:rPr>
          <w:w w:val="139"/>
          <w:position w:val="-1"/>
        </w:rPr>
      </w:pP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Each training session produced weights and biases that were used to make test predictions.</w:t>
      </w:r>
    </w:p>
    <w:p w:rsidR="00F864E6" w:rsidRDefault="00F864E6" w:rsidP="00F864E6">
      <w:pPr>
        <w:spacing w:line="220" w:lineRule="exact"/>
        <w:ind w:left="110"/>
      </w:pPr>
      <w:r>
        <w:rPr>
          <w:rFonts w:ascii="NimbusRomNo9L-Regu" w:hAnsi="NimbusRomNo9L-Regu" w:cs="NimbusRomNo9L-Regu"/>
          <w:sz w:val="24"/>
          <w:szCs w:val="24"/>
        </w:rPr>
        <w:t>the test predictions were completed with all of the remaining nights. The average accuracy,</w:t>
      </w:r>
      <w:r w:rsidRPr="00F864E6">
        <w:rPr>
          <w:rFonts w:ascii="NimbusRomNo9L-Regu" w:hAnsi="NimbusRomNo9L-Regu" w:cs="NimbusRomNo9L-Regu"/>
          <w:sz w:val="24"/>
          <w:szCs w:val="24"/>
        </w:rPr>
        <w:t xml:space="preserve"> </w:t>
      </w:r>
      <w:r>
        <w:rPr>
          <w:rFonts w:ascii="NimbusRomNo9L-Regu" w:hAnsi="NimbusRomNo9L-Regu" w:cs="NimbusRomNo9L-Regu"/>
          <w:sz w:val="24"/>
          <w:szCs w:val="24"/>
        </w:rPr>
        <w:t>sensitivity, and specificity are listed</w:t>
      </w:r>
    </w:p>
    <w:p w:rsidR="006D35CE" w:rsidRDefault="006D35CE">
      <w:pPr>
        <w:spacing w:line="180" w:lineRule="exact"/>
        <w:rPr>
          <w:sz w:val="18"/>
          <w:szCs w:val="18"/>
        </w:rPr>
      </w:pPr>
    </w:p>
    <w:p w:rsidR="006D35CE" w:rsidRDefault="00C62D56">
      <w:pPr>
        <w:spacing w:before="35" w:line="200" w:lineRule="exact"/>
        <w:ind w:left="110"/>
        <w:rPr>
          <w:sz w:val="18"/>
          <w:szCs w:val="18"/>
        </w:rPr>
      </w:pPr>
      <w:r>
        <w:pict>
          <v:group id="_x0000_s1038" style="position:absolute;left:0;text-align:left;margin-left:83.5pt;margin-top:.9pt;width:14.05pt;height:11.9pt;z-index:-251637760;mso-position-horizontal-relative:page" coordorigin="1670,18" coordsize="281,238">
            <v:shape id="_x0000_s1040" style="position:absolute;left:1678;top:25;width:266;height:223" coordorigin="1678,25" coordsize="266,223" path="m1678,25r266,l1944,249r-266,l1678,25xe" fillcolor="#d1d4d8" stroked="f">
              <v:path arrowok="t"/>
            </v:shape>
            <v:shape id="_x0000_s1039" style="position:absolute;left:1723;top:69;width:178;height:134" coordorigin="1723,69" coordsize="178,134" path="m1723,69r178,l1901,203r-178,l1723,69xe" stroked="f">
              <v:path arrowok="t"/>
            </v:shape>
            <w10:wrap anchorx="page"/>
          </v:group>
        </w:pict>
      </w:r>
      <w:r w:rsidR="004D58EB">
        <w:rPr>
          <w:spacing w:val="-2"/>
          <w:w w:val="106"/>
          <w:position w:val="-1"/>
          <w:sz w:val="18"/>
          <w:szCs w:val="18"/>
        </w:rPr>
        <w:t>4</w:t>
      </w:r>
      <w:r w:rsidR="004D58EB">
        <w:rPr>
          <w:w w:val="106"/>
          <w:position w:val="-1"/>
          <w:sz w:val="18"/>
          <w:szCs w:val="18"/>
        </w:rPr>
        <w:t>6</w:t>
      </w:r>
    </w:p>
    <w:p w:rsidR="006D35CE" w:rsidRDefault="006D35CE">
      <w:pPr>
        <w:spacing w:before="7" w:line="160" w:lineRule="exact"/>
        <w:rPr>
          <w:sz w:val="16"/>
          <w:szCs w:val="16"/>
        </w:rPr>
      </w:pPr>
    </w:p>
    <w:p w:rsidR="006D35CE" w:rsidRDefault="00C62D56">
      <w:pPr>
        <w:spacing w:before="33"/>
        <w:ind w:left="110"/>
      </w:pPr>
      <w:r>
        <w:pict>
          <v:group id="_x0000_s1035" style="position:absolute;left:0;text-align:left;margin-left:83.5pt;margin-top:1.6pt;width:14.05pt;height:11.9pt;z-index:-251636736;mso-position-horizontal-relative:page" coordorigin="1670,32" coordsize="281,238">
            <v:shape id="_x0000_s1037" style="position:absolute;left:1678;top:40;width:266;height:223" coordorigin="1678,40" coordsize="266,223" path="m1678,40r266,l1944,263r-266,l1678,40xe" fillcolor="#d1d4d8" stroked="f">
              <v:path arrowok="t"/>
            </v:shape>
            <v:shape id="_x0000_s1036" style="position:absolute;left:1723;top:85;width:178;height:134" coordorigin="1723,85" coordsize="178,134" path="m1723,85r178,l1901,220r-178,l1723,85xe" stroked="f">
              <v:path arrowok="t"/>
            </v:shape>
            <w10:wrap anchorx="page"/>
          </v:group>
        </w:pict>
      </w:r>
      <w:r w:rsidR="004D58EB">
        <w:rPr>
          <w:spacing w:val="-2"/>
          <w:sz w:val="18"/>
          <w:szCs w:val="18"/>
        </w:rPr>
        <w:t>4</w:t>
      </w:r>
      <w:r w:rsidR="004D58EB">
        <w:rPr>
          <w:sz w:val="18"/>
          <w:szCs w:val="18"/>
        </w:rPr>
        <w:t xml:space="preserve">7        </w:t>
      </w:r>
      <w:r w:rsidR="004D58EB">
        <w:rPr>
          <w:spacing w:val="6"/>
          <w:sz w:val="18"/>
          <w:szCs w:val="18"/>
        </w:rPr>
        <w:t xml:space="preserve"> </w:t>
      </w:r>
      <w:r w:rsidR="004D58EB">
        <w:rPr>
          <w:spacing w:val="1"/>
          <w:w w:val="93"/>
        </w:rPr>
        <w:t>C</w:t>
      </w:r>
      <w:r w:rsidR="004D58EB">
        <w:rPr>
          <w:w w:val="121"/>
        </w:rPr>
        <w:t>o</w:t>
      </w:r>
      <w:r w:rsidR="004D58EB">
        <w:rPr>
          <w:spacing w:val="-1"/>
          <w:w w:val="120"/>
        </w:rPr>
        <w:t>n</w:t>
      </w:r>
      <w:r w:rsidR="004D58EB">
        <w:rPr>
          <w:spacing w:val="2"/>
          <w:w w:val="107"/>
        </w:rPr>
        <w:t>c</w:t>
      </w:r>
      <w:r w:rsidR="004D58EB">
        <w:rPr>
          <w:spacing w:val="-1"/>
          <w:w w:val="102"/>
        </w:rPr>
        <w:t>l</w:t>
      </w:r>
      <w:r w:rsidR="004D58EB">
        <w:rPr>
          <w:spacing w:val="1"/>
          <w:w w:val="120"/>
        </w:rPr>
        <w:t>u</w:t>
      </w:r>
      <w:r w:rsidR="004D58EB">
        <w:rPr>
          <w:w w:val="112"/>
        </w:rPr>
        <w:t>s</w:t>
      </w:r>
      <w:r w:rsidR="004D58EB">
        <w:rPr>
          <w:spacing w:val="1"/>
          <w:w w:val="102"/>
        </w:rPr>
        <w:t>i</w:t>
      </w:r>
      <w:r w:rsidR="004D58EB">
        <w:rPr>
          <w:spacing w:val="-2"/>
          <w:w w:val="121"/>
        </w:rPr>
        <w:t>o</w:t>
      </w:r>
      <w:r w:rsidR="004D58EB">
        <w:rPr>
          <w:w w:val="120"/>
        </w:rPr>
        <w:t>n</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There are many factors left formerly untested: Over-fitting as a stopping condition in</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training, the number of nodes in the hidden layers, the number of hidden layers, more than 2</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nights as input, level 2 decomposition, etc.</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best result is that the ability to pick REM sleep is not good. The percentage of</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lastRenderedPageBreak/>
        <w:t>correctly chosen REM was less than 50% a majority of the time. Sensitivity increases when</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number of nights included in the input increased. There are not enough test to know if</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lowering the decomposition level had an effect.</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 positive result is the specificity which was consistently near or above 90%.</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results support the idea that all sleep stages besides REM are easier to find in a</w:t>
      </w:r>
    </w:p>
    <w:p w:rsidR="006D35CE" w:rsidRDefault="00F864E6" w:rsidP="00F864E6">
      <w:pPr>
        <w:spacing w:before="60"/>
        <w:ind w:left="1017"/>
      </w:pPr>
      <w:r>
        <w:rPr>
          <w:rFonts w:ascii="NimbusRomNo9L-Regu" w:hAnsi="NimbusRomNo9L-Regu" w:cs="NimbusRomNo9L-Regu"/>
          <w:sz w:val="24"/>
          <w:szCs w:val="24"/>
        </w:rPr>
        <w:t>single channel EEG.</w:t>
      </w:r>
      <w:r>
        <w:t xml:space="preserve"> </w:t>
      </w:r>
    </w:p>
    <w:p w:rsidR="006D35CE" w:rsidRDefault="006D35CE">
      <w:pPr>
        <w:spacing w:before="4" w:line="160" w:lineRule="exact"/>
        <w:rPr>
          <w:sz w:val="16"/>
          <w:szCs w:val="16"/>
        </w:rPr>
      </w:pPr>
    </w:p>
    <w:p w:rsidR="006D35CE" w:rsidRDefault="00C62D56">
      <w:pPr>
        <w:ind w:left="110"/>
      </w:pPr>
      <w:r>
        <w:pict>
          <v:group id="_x0000_s1032" style="position:absolute;left:0;text-align:left;margin-left:83.5pt;margin-top:.1pt;width:14.05pt;height:11.9pt;z-index:-251635712;mso-position-horizontal-relative:page" coordorigin="1670,2" coordsize="281,238">
            <v:shape id="_x0000_s1034" style="position:absolute;left:1678;top:9;width:266;height:223" coordorigin="1678,9" coordsize="266,223" path="m1678,9r266,l1944,232r-266,l1678,9xe" fillcolor="#d1d4d8" stroked="f">
              <v:path arrowok="t"/>
            </v:shape>
            <v:shape id="_x0000_s1033" style="position:absolute;left:1723;top:55;width:178;height:132" coordorigin="1723,55" coordsize="178,132" path="m1723,55r178,l1901,187r-178,l1723,55xe" stroked="f">
              <v:path arrowok="t"/>
            </v:shape>
            <w10:wrap anchorx="page"/>
          </v:group>
        </w:pict>
      </w:r>
      <w:r w:rsidR="004D58EB">
        <w:rPr>
          <w:spacing w:val="-2"/>
          <w:sz w:val="18"/>
          <w:szCs w:val="18"/>
        </w:rPr>
        <w:t>4</w:t>
      </w:r>
      <w:r w:rsidR="004D58EB">
        <w:rPr>
          <w:sz w:val="18"/>
          <w:szCs w:val="18"/>
        </w:rPr>
        <w:t xml:space="preserve">8        </w:t>
      </w:r>
      <w:r w:rsidR="004D58EB">
        <w:rPr>
          <w:spacing w:val="6"/>
          <w:sz w:val="18"/>
          <w:szCs w:val="18"/>
        </w:rPr>
        <w:t xml:space="preserve"> </w:t>
      </w:r>
      <w:r w:rsidR="004D58EB">
        <w:rPr>
          <w:w w:val="93"/>
        </w:rPr>
        <w:t>F</w:t>
      </w:r>
      <w:r w:rsidR="004D58EB">
        <w:rPr>
          <w:spacing w:val="-1"/>
          <w:w w:val="120"/>
        </w:rPr>
        <w:t>u</w:t>
      </w:r>
      <w:r w:rsidR="004D58EB">
        <w:rPr>
          <w:w w:val="139"/>
        </w:rPr>
        <w:t>t</w:t>
      </w:r>
      <w:r w:rsidR="004D58EB">
        <w:rPr>
          <w:spacing w:val="-1"/>
          <w:w w:val="120"/>
        </w:rPr>
        <w:t>u</w:t>
      </w:r>
      <w:r w:rsidR="004D58EB">
        <w:rPr>
          <w:spacing w:val="1"/>
          <w:w w:val="118"/>
        </w:rPr>
        <w:t>r</w:t>
      </w:r>
      <w:r w:rsidR="004D58EB">
        <w:rPr>
          <w:w w:val="121"/>
        </w:rPr>
        <w:t>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In future studies, every aspect of this study could be changed to improve necessary</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results. The choice of EEG channel. The choice of sleep channel. The choice of sleep stage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could be changed. The choice of epoch size could be changed. Of time-frequency techniques,</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wavelet transform is the best choice, but the modification of wavelet transform should</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be changed to possibly a continuous wavelet transform or a new modification of the discrete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wavelet transform. The support vector machine, multilayer perceptron, convolution neural</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networks, deep feed forward neural networks, and the hidden Markov model should all be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tested for classification.</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This study was limited to a choice between two sleep channels. For at home studies,</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there are different devices that use different channels. One device uses a two electrodes</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around the </w:t>
      </w:r>
      <w:proofErr w:type="spellStart"/>
      <w:r>
        <w:rPr>
          <w:rFonts w:ascii="NimbusRomNo9L-Regu" w:hAnsi="NimbusRomNo9L-Regu" w:cs="NimbusRomNo9L-Regu"/>
          <w:sz w:val="24"/>
          <w:szCs w:val="24"/>
        </w:rPr>
        <w:t>Fpz</w:t>
      </w:r>
      <w:proofErr w:type="spellEnd"/>
      <w:r>
        <w:rPr>
          <w:rFonts w:ascii="NimbusRomNo9L-Regu" w:hAnsi="NimbusRomNo9L-Regu" w:cs="NimbusRomNo9L-Regu"/>
          <w:sz w:val="24"/>
          <w:szCs w:val="24"/>
        </w:rPr>
        <w:t xml:space="preserve"> electrode position. This position is basically on the forehead of a person and</w:t>
      </w:r>
    </w:p>
    <w:p w:rsidR="006D35CE" w:rsidRDefault="00F864E6" w:rsidP="00F864E6">
      <w:pPr>
        <w:spacing w:before="6" w:line="160" w:lineRule="exact"/>
        <w:rPr>
          <w:rFonts w:ascii="NimbusRomNo9L-Regu" w:hAnsi="NimbusRomNo9L-Regu" w:cs="NimbusRomNo9L-Regu"/>
          <w:sz w:val="24"/>
          <w:szCs w:val="24"/>
        </w:rPr>
      </w:pPr>
      <w:r>
        <w:rPr>
          <w:rFonts w:ascii="NimbusRomNo9L-Regu" w:hAnsi="NimbusRomNo9L-Regu" w:cs="NimbusRomNo9L-Regu"/>
          <w:sz w:val="24"/>
          <w:szCs w:val="24"/>
        </w:rPr>
        <w:t>would be one of the easiest positions to locate for an untrained person.</w:t>
      </w:r>
    </w:p>
    <w:p w:rsidR="00F864E6" w:rsidRDefault="00F864E6" w:rsidP="00F864E6">
      <w:pPr>
        <w:spacing w:before="6" w:line="160" w:lineRule="exact"/>
        <w:rPr>
          <w:rFonts w:ascii="NimbusRomNo9L-Regu" w:hAnsi="NimbusRomNo9L-Regu" w:cs="NimbusRomNo9L-Regu"/>
          <w:sz w:val="24"/>
          <w:szCs w:val="24"/>
        </w:rPr>
      </w:pP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goal of this paper is to support an at home sleep study. A sleep study needs to be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able to detect all stages, but it is very important for a sleep study to identify sleep from</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wakefulness. If REM </w:t>
      </w:r>
      <w:proofErr w:type="spellStart"/>
      <w:r>
        <w:rPr>
          <w:rFonts w:ascii="NimbusRomNo9L-Regu" w:hAnsi="NimbusRomNo9L-Regu" w:cs="NimbusRomNo9L-Regu"/>
          <w:sz w:val="24"/>
          <w:szCs w:val="24"/>
        </w:rPr>
        <w:t>can not</w:t>
      </w:r>
      <w:proofErr w:type="spellEnd"/>
      <w:r>
        <w:rPr>
          <w:rFonts w:ascii="NimbusRomNo9L-Regu" w:hAnsi="NimbusRomNo9L-Regu" w:cs="NimbusRomNo9L-Regu"/>
          <w:sz w:val="24"/>
          <w:szCs w:val="24"/>
        </w:rPr>
        <w:t xml:space="preserve"> be identified, all stages </w:t>
      </w:r>
      <w:proofErr w:type="spellStart"/>
      <w:r>
        <w:rPr>
          <w:rFonts w:ascii="NimbusRomNo9L-Regu" w:hAnsi="NimbusRomNo9L-Regu" w:cs="NimbusRomNo9L-Regu"/>
          <w:sz w:val="24"/>
          <w:szCs w:val="24"/>
        </w:rPr>
        <w:t>can not</w:t>
      </w:r>
      <w:proofErr w:type="spellEnd"/>
      <w:r>
        <w:rPr>
          <w:rFonts w:ascii="NimbusRomNo9L-Regu" w:hAnsi="NimbusRomNo9L-Regu" w:cs="NimbusRomNo9L-Regu"/>
          <w:sz w:val="24"/>
          <w:szCs w:val="24"/>
        </w:rPr>
        <w:t xml:space="preserve"> be identified with a single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channel EEG.</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 epoch was originally defined base</w:t>
      </w:r>
      <w:bookmarkStart w:id="0" w:name="_GoBack"/>
      <w:bookmarkEnd w:id="0"/>
      <w:r>
        <w:rPr>
          <w:rFonts w:ascii="NimbusRomNo9L-Regu" w:hAnsi="NimbusRomNo9L-Regu" w:cs="NimbusRomNo9L-Regu"/>
          <w:sz w:val="24"/>
          <w:szCs w:val="24"/>
        </w:rPr>
        <w:t>d on the ease of use. The complication of paper</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size and time required for an analysis can be eliminated in choice of epoch size. A training</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dataset may be difficult to find for a small epoch size, but each individual wave can be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classified based on the definitions provided by the AASM. This could result in epochs being</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scored literally by which waves make up the majority of the epoch.</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Time-frequency analysis has many new modifications for discrete wavelet transforms.</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These modifications should be tested for improvements to the current discrete wavelet</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transforms. Also, the continuous wavelet transform (CWT)can contain more detail than the</w:t>
      </w:r>
    </w:p>
    <w:p w:rsidR="00F864E6" w:rsidRDefault="00F864E6" w:rsidP="00F864E6">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discrete wavelet transform (DWT). The CWT should be test against the new modifications</w:t>
      </w:r>
    </w:p>
    <w:p w:rsidR="009743F0" w:rsidRDefault="009743F0" w:rsidP="00F864E6">
      <w:pPr>
        <w:autoSpaceDE w:val="0"/>
        <w:autoSpaceDN w:val="0"/>
        <w:adjustRightInd w:val="0"/>
        <w:rPr>
          <w:rFonts w:ascii="NimbusRomNo9L-Regu" w:hAnsi="NimbusRomNo9L-Regu" w:cs="NimbusRomNo9L-Regu"/>
          <w:sz w:val="24"/>
          <w:szCs w:val="24"/>
        </w:rPr>
      </w:pPr>
    </w:p>
    <w:p w:rsidR="00F864E6" w:rsidRDefault="00F864E6" w:rsidP="009743F0">
      <w:pPr>
        <w:spacing w:before="6" w:line="480" w:lineRule="auto"/>
        <w:rPr>
          <w:rFonts w:ascii="NimbusRomNo9L-Regu" w:hAnsi="NimbusRomNo9L-Regu" w:cs="NimbusRomNo9L-Regu"/>
          <w:sz w:val="24"/>
          <w:szCs w:val="24"/>
        </w:rPr>
      </w:pPr>
      <w:r>
        <w:rPr>
          <w:rFonts w:ascii="NimbusRomNo9L-Regu" w:hAnsi="NimbusRomNo9L-Regu" w:cs="NimbusRomNo9L-Regu"/>
          <w:sz w:val="24"/>
          <w:szCs w:val="24"/>
        </w:rPr>
        <w:t>of the DWT.</w:t>
      </w:r>
    </w:p>
    <w:p w:rsidR="00F864E6" w:rsidRDefault="00F864E6" w:rsidP="00F864E6">
      <w:pPr>
        <w:spacing w:before="6" w:line="160" w:lineRule="exact"/>
        <w:rPr>
          <w:rFonts w:ascii="NimbusRomNo9L-Regu" w:hAnsi="NimbusRomNo9L-Regu" w:cs="NimbusRomNo9L-Regu"/>
          <w:sz w:val="24"/>
          <w:szCs w:val="24"/>
        </w:rPr>
      </w:pPr>
    </w:p>
    <w:p w:rsidR="00F864E6" w:rsidRDefault="00F864E6" w:rsidP="00F864E6">
      <w:pPr>
        <w:spacing w:before="6" w:line="160" w:lineRule="exact"/>
        <w:rPr>
          <w:sz w:val="16"/>
          <w:szCs w:val="16"/>
        </w:rPr>
      </w:pPr>
    </w:p>
    <w:p w:rsidR="006D35CE" w:rsidRDefault="00C62D56">
      <w:pPr>
        <w:ind w:left="110"/>
      </w:pPr>
      <w:r>
        <w:pict>
          <v:group id="_x0000_s1029" style="position:absolute;left:0;text-align:left;margin-left:83.5pt;margin-top:-.05pt;width:14.05pt;height:11.9pt;z-index:-251634688;mso-position-horizontal-relative:page" coordorigin="1670,-1" coordsize="281,238">
            <v:shape id="_x0000_s1031" style="position:absolute;left:1678;top:7;width:266;height:223" coordorigin="1678,7" coordsize="266,223" path="m1678,7r266,l1944,230r-266,l1678,7xe" fillcolor="#d1d4d8" stroked="f">
              <v:path arrowok="t"/>
            </v:shape>
            <v:shape id="_x0000_s1030" style="position:absolute;left:1723;top:52;width:178;height:134" coordorigin="1723,52" coordsize="178,134" path="m1723,52r178,l1901,187r-178,l1723,52xe" stroked="f">
              <v:path arrowok="t"/>
            </v:shape>
            <w10:wrap anchorx="page"/>
          </v:group>
        </w:pict>
      </w:r>
      <w:r w:rsidR="004D58EB">
        <w:rPr>
          <w:spacing w:val="-2"/>
          <w:sz w:val="18"/>
          <w:szCs w:val="18"/>
        </w:rPr>
        <w:t>4</w:t>
      </w:r>
      <w:r w:rsidR="004D58EB">
        <w:rPr>
          <w:sz w:val="18"/>
          <w:szCs w:val="18"/>
        </w:rPr>
        <w:t xml:space="preserve">9        </w:t>
      </w:r>
      <w:r w:rsidR="004D58EB">
        <w:rPr>
          <w:spacing w:val="6"/>
          <w:sz w:val="18"/>
          <w:szCs w:val="18"/>
        </w:rPr>
        <w:t xml:space="preserve"> </w:t>
      </w:r>
      <w:r w:rsidR="004D58EB">
        <w:rPr>
          <w:spacing w:val="-4"/>
          <w:w w:val="97"/>
        </w:rPr>
        <w:t>R</w:t>
      </w:r>
      <w:r w:rsidR="004D58EB">
        <w:rPr>
          <w:w w:val="121"/>
        </w:rPr>
        <w:t>e</w:t>
      </w:r>
      <w:r w:rsidR="004D58EB">
        <w:rPr>
          <w:spacing w:val="-1"/>
          <w:w w:val="114"/>
        </w:rPr>
        <w:t>f</w:t>
      </w:r>
      <w:r w:rsidR="004D58EB">
        <w:rPr>
          <w:spacing w:val="2"/>
          <w:w w:val="121"/>
        </w:rPr>
        <w:t>e</w:t>
      </w:r>
      <w:r w:rsidR="004D58EB">
        <w:rPr>
          <w:spacing w:val="-1"/>
          <w:w w:val="118"/>
        </w:rPr>
        <w:t>r</w:t>
      </w:r>
      <w:r w:rsidR="004D58EB">
        <w:rPr>
          <w:spacing w:val="2"/>
          <w:w w:val="121"/>
        </w:rPr>
        <w:t>e</w:t>
      </w:r>
      <w:r w:rsidR="004D58EB">
        <w:rPr>
          <w:spacing w:val="-1"/>
          <w:w w:val="120"/>
        </w:rPr>
        <w:t>n</w:t>
      </w:r>
      <w:r w:rsidR="004D58EB">
        <w:rPr>
          <w:w w:val="107"/>
        </w:rPr>
        <w:t>c</w:t>
      </w:r>
      <w:r w:rsidR="004D58EB">
        <w:rPr>
          <w:w w:val="121"/>
        </w:rPr>
        <w:t>e</w:t>
      </w:r>
      <w:r w:rsidR="004D58EB">
        <w:rPr>
          <w:w w:val="112"/>
        </w:rPr>
        <w:t>s</w:t>
      </w:r>
    </w:p>
    <w:p w:rsidR="006D35CE" w:rsidRDefault="004D58EB">
      <w:pPr>
        <w:spacing w:before="84"/>
        <w:ind w:left="700"/>
      </w:pPr>
      <w:r>
        <w:t xml:space="preserve">•  </w:t>
      </w:r>
      <w:r>
        <w:rPr>
          <w:spacing w:val="17"/>
        </w:rPr>
        <w:t xml:space="preserve"> </w:t>
      </w:r>
      <w:r>
        <w:rPr>
          <w:w w:val="90"/>
        </w:rPr>
        <w:t>[</w:t>
      </w:r>
      <w:r>
        <w:rPr>
          <w:w w:val="107"/>
        </w:rPr>
        <w:t>1</w:t>
      </w:r>
      <w:r>
        <w:rPr>
          <w:w w:val="90"/>
        </w:rPr>
        <w:t>]</w:t>
      </w:r>
      <w:r>
        <w:rPr>
          <w:spacing w:val="1"/>
          <w:w w:val="84"/>
        </w:rPr>
        <w:t>“</w:t>
      </w:r>
      <w:r>
        <w:rPr>
          <w:w w:val="107"/>
        </w:rPr>
        <w:t>10</w:t>
      </w:r>
      <w:r>
        <w:rPr>
          <w:w w:val="139"/>
        </w:rPr>
        <w:t>/</w:t>
      </w:r>
      <w:r>
        <w:rPr>
          <w:w w:val="107"/>
        </w:rPr>
        <w:t>20</w:t>
      </w:r>
      <w:r>
        <w:rPr>
          <w:spacing w:val="-2"/>
        </w:rPr>
        <w:t xml:space="preserve"> </w:t>
      </w:r>
      <w:r>
        <w:rPr>
          <w:spacing w:val="-1"/>
        </w:rPr>
        <w:t>s</w:t>
      </w:r>
      <w:r>
        <w:rPr>
          <w:spacing w:val="1"/>
        </w:rPr>
        <w:t>y</w:t>
      </w:r>
      <w:r>
        <w:rPr>
          <w:spacing w:val="-1"/>
        </w:rPr>
        <w:t>s</w:t>
      </w:r>
      <w:r>
        <w:rPr>
          <w:spacing w:val="-4"/>
        </w:rPr>
        <w:t>t</w:t>
      </w:r>
      <w:r>
        <w:t xml:space="preserve">em </w:t>
      </w:r>
      <w:r>
        <w:rPr>
          <w:spacing w:val="5"/>
        </w:rPr>
        <w:t xml:space="preserve"> </w:t>
      </w:r>
      <w:r>
        <w:t>|</w:t>
      </w:r>
      <w:r>
        <w:rPr>
          <w:spacing w:val="12"/>
        </w:rPr>
        <w:t xml:space="preserve"> </w:t>
      </w:r>
      <w:r>
        <w:rPr>
          <w:spacing w:val="-8"/>
        </w:rPr>
        <w:t>P</w:t>
      </w:r>
      <w:r>
        <w:rPr>
          <w:spacing w:val="1"/>
          <w:w w:val="116"/>
        </w:rPr>
        <w:t>o</w:t>
      </w:r>
      <w:r>
        <w:rPr>
          <w:w w:val="87"/>
        </w:rPr>
        <w:t>l</w:t>
      </w:r>
      <w:r>
        <w:rPr>
          <w:spacing w:val="-1"/>
          <w:w w:val="96"/>
        </w:rPr>
        <w:t>y</w:t>
      </w:r>
      <w:r>
        <w:rPr>
          <w:spacing w:val="-1"/>
          <w:w w:val="108"/>
        </w:rPr>
        <w:t>s</w:t>
      </w:r>
      <w:r>
        <w:rPr>
          <w:spacing w:val="1"/>
          <w:w w:val="116"/>
        </w:rPr>
        <w:t>o</w:t>
      </w:r>
      <w:r>
        <w:rPr>
          <w:w w:val="110"/>
        </w:rPr>
        <w:t>m</w:t>
      </w:r>
      <w:r>
        <w:rPr>
          <w:spacing w:val="1"/>
          <w:w w:val="112"/>
        </w:rPr>
        <w:t>n</w:t>
      </w:r>
      <w:r>
        <w:rPr>
          <w:spacing w:val="1"/>
          <w:w w:val="116"/>
        </w:rPr>
        <w:t>o</w:t>
      </w:r>
      <w:r>
        <w:rPr>
          <w:w w:val="117"/>
        </w:rPr>
        <w:t>g</w:t>
      </w:r>
      <w:r>
        <w:rPr>
          <w:spacing w:val="1"/>
          <w:w w:val="103"/>
        </w:rPr>
        <w:t>r</w:t>
      </w:r>
      <w:r>
        <w:rPr>
          <w:spacing w:val="-2"/>
          <w:w w:val="114"/>
        </w:rPr>
        <w:t>a</w:t>
      </w:r>
      <w:r>
        <w:rPr>
          <w:spacing w:val="1"/>
          <w:w w:val="116"/>
        </w:rPr>
        <w:t>p</w:t>
      </w:r>
      <w:r>
        <w:rPr>
          <w:spacing w:val="1"/>
          <w:w w:val="112"/>
        </w:rPr>
        <w:t>h</w:t>
      </w:r>
      <w:r>
        <w:rPr>
          <w:w w:val="96"/>
        </w:rPr>
        <w:t>y</w:t>
      </w:r>
      <w:r>
        <w:rPr>
          <w:spacing w:val="-5"/>
        </w:rPr>
        <w:t xml:space="preserve"> </w:t>
      </w:r>
      <w:r>
        <w:rPr>
          <w:spacing w:val="-8"/>
        </w:rPr>
        <w:t>S</w:t>
      </w:r>
      <w:r>
        <w:t>t</w:t>
      </w:r>
      <w:r>
        <w:rPr>
          <w:spacing w:val="1"/>
        </w:rPr>
        <w:t>u</w:t>
      </w:r>
      <w:r>
        <w:t>dy</w:t>
      </w:r>
      <w:r>
        <w:rPr>
          <w:spacing w:val="32"/>
        </w:rPr>
        <w:t xml:space="preserve"> </w:t>
      </w:r>
      <w:r>
        <w:rPr>
          <w:spacing w:val="1"/>
        </w:rPr>
        <w:t>Gu</w:t>
      </w:r>
      <w:r>
        <w:t>ide</w:t>
      </w:r>
      <w:r>
        <w:rPr>
          <w:spacing w:val="-19"/>
        </w:rPr>
        <w:t>.</w:t>
      </w:r>
      <w:r>
        <w:t>”</w:t>
      </w:r>
      <w:r>
        <w:rPr>
          <w:spacing w:val="10"/>
        </w:rPr>
        <w:t xml:space="preserve"> </w:t>
      </w:r>
      <w:r>
        <w:t>.</w:t>
      </w:r>
    </w:p>
    <w:p w:rsidR="006D35CE" w:rsidRDefault="004D58EB">
      <w:pPr>
        <w:spacing w:before="60"/>
        <w:ind w:left="700"/>
      </w:pPr>
      <w:r>
        <w:t xml:space="preserve">•  </w:t>
      </w:r>
      <w:r>
        <w:rPr>
          <w:spacing w:val="17"/>
        </w:rPr>
        <w:t xml:space="preserve"> </w:t>
      </w:r>
      <w:r>
        <w:rPr>
          <w:w w:val="90"/>
        </w:rPr>
        <w:t>[</w:t>
      </w:r>
      <w:r>
        <w:rPr>
          <w:w w:val="107"/>
        </w:rPr>
        <w:t>2</w:t>
      </w:r>
      <w:r>
        <w:rPr>
          <w:w w:val="90"/>
        </w:rPr>
        <w:t>]</w:t>
      </w:r>
      <w:r>
        <w:rPr>
          <w:spacing w:val="2"/>
          <w:w w:val="107"/>
        </w:rPr>
        <w:t>1</w:t>
      </w:r>
      <w:r>
        <w:rPr>
          <w:w w:val="107"/>
        </w:rPr>
        <w:t>0</w:t>
      </w:r>
      <w:r>
        <w:rPr>
          <w:spacing w:val="-2"/>
          <w:w w:val="139"/>
        </w:rPr>
        <w:t>/</w:t>
      </w:r>
      <w:r>
        <w:rPr>
          <w:spacing w:val="2"/>
          <w:w w:val="107"/>
        </w:rPr>
        <w:t>2</w:t>
      </w:r>
      <w:r>
        <w:rPr>
          <w:w w:val="107"/>
        </w:rPr>
        <w:t>0</w:t>
      </w:r>
      <w:r>
        <w:rPr>
          <w:spacing w:val="-2"/>
        </w:rPr>
        <w:t xml:space="preserve"> </w:t>
      </w:r>
      <w:r>
        <w:rPr>
          <w:spacing w:val="-4"/>
        </w:rPr>
        <w:t>S</w:t>
      </w:r>
      <w:r>
        <w:rPr>
          <w:spacing w:val="-1"/>
        </w:rPr>
        <w:t>ys</w:t>
      </w:r>
      <w:r>
        <w:rPr>
          <w:spacing w:val="-4"/>
        </w:rPr>
        <w:t>t</w:t>
      </w:r>
      <w:r>
        <w:t>em</w:t>
      </w:r>
      <w:r>
        <w:rPr>
          <w:spacing w:val="45"/>
        </w:rPr>
        <w:t xml:space="preserve"> </w:t>
      </w:r>
      <w:r>
        <w:rPr>
          <w:spacing w:val="-10"/>
        </w:rPr>
        <w:t>P</w:t>
      </w:r>
      <w:r>
        <w:rPr>
          <w:spacing w:val="1"/>
          <w:w w:val="116"/>
        </w:rPr>
        <w:t>o</w:t>
      </w:r>
      <w:r>
        <w:rPr>
          <w:spacing w:val="1"/>
          <w:w w:val="108"/>
        </w:rPr>
        <w:t>s</w:t>
      </w:r>
      <w:r>
        <w:rPr>
          <w:w w:val="87"/>
        </w:rPr>
        <w:t>i</w:t>
      </w:r>
      <w:r>
        <w:rPr>
          <w:spacing w:val="-2"/>
          <w:w w:val="121"/>
        </w:rPr>
        <w:t>t</w:t>
      </w:r>
      <w:r>
        <w:rPr>
          <w:w w:val="87"/>
        </w:rPr>
        <w:t>i</w:t>
      </w:r>
      <w:r>
        <w:rPr>
          <w:spacing w:val="3"/>
          <w:w w:val="116"/>
        </w:rPr>
        <w:t>o</w:t>
      </w:r>
      <w:r>
        <w:rPr>
          <w:spacing w:val="-1"/>
          <w:w w:val="112"/>
        </w:rPr>
        <w:t>n</w:t>
      </w:r>
      <w:r>
        <w:rPr>
          <w:w w:val="87"/>
        </w:rPr>
        <w:t>i</w:t>
      </w:r>
      <w:r>
        <w:rPr>
          <w:spacing w:val="1"/>
          <w:w w:val="112"/>
        </w:rPr>
        <w:t>n</w:t>
      </w:r>
      <w:r>
        <w:rPr>
          <w:w w:val="117"/>
        </w:rPr>
        <w:t>g</w:t>
      </w:r>
      <w:r>
        <w:rPr>
          <w:spacing w:val="-2"/>
        </w:rPr>
        <w:t xml:space="preserve"> </w:t>
      </w:r>
      <w:r>
        <w:rPr>
          <w:spacing w:val="1"/>
        </w:rPr>
        <w:t>M</w:t>
      </w:r>
      <w:r>
        <w:t>a</w:t>
      </w:r>
      <w:r>
        <w:rPr>
          <w:spacing w:val="1"/>
        </w:rPr>
        <w:t>n</w:t>
      </w:r>
      <w:r>
        <w:rPr>
          <w:spacing w:val="-1"/>
        </w:rPr>
        <w:t>u</w:t>
      </w:r>
      <w:r>
        <w:t>al.</w:t>
      </w:r>
      <w:r>
        <w:rPr>
          <w:spacing w:val="36"/>
        </w:rPr>
        <w:t xml:space="preserve"> </w:t>
      </w:r>
      <w:r>
        <w:rPr>
          <w:spacing w:val="-19"/>
        </w:rPr>
        <w:t>T</w:t>
      </w:r>
      <w:r>
        <w:rPr>
          <w:spacing w:val="1"/>
        </w:rPr>
        <w:t>r</w:t>
      </w:r>
      <w:r>
        <w:t>a</w:t>
      </w:r>
      <w:r>
        <w:rPr>
          <w:spacing w:val="-1"/>
        </w:rPr>
        <w:t>n</w:t>
      </w:r>
      <w:r>
        <w:t>s</w:t>
      </w:r>
      <w:r>
        <w:rPr>
          <w:spacing w:val="17"/>
        </w:rPr>
        <w:t xml:space="preserve"> </w:t>
      </w:r>
      <w:r>
        <w:t>C</w:t>
      </w:r>
      <w:r>
        <w:rPr>
          <w:spacing w:val="-1"/>
        </w:rPr>
        <w:t>r</w:t>
      </w:r>
      <w:r>
        <w:t>a</w:t>
      </w:r>
      <w:r>
        <w:rPr>
          <w:spacing w:val="1"/>
        </w:rPr>
        <w:t>n</w:t>
      </w:r>
      <w:r>
        <w:t>i</w:t>
      </w:r>
      <w:r>
        <w:rPr>
          <w:spacing w:val="-2"/>
        </w:rPr>
        <w:t>a</w:t>
      </w:r>
      <w:r>
        <w:t>l</w:t>
      </w:r>
      <w:r>
        <w:rPr>
          <w:spacing w:val="17"/>
        </w:rPr>
        <w:t xml:space="preserve"> </w:t>
      </w:r>
      <w:r>
        <w:rPr>
          <w:spacing w:val="-21"/>
          <w:w w:val="85"/>
        </w:rPr>
        <w:t>T</w:t>
      </w:r>
      <w:r>
        <w:rPr>
          <w:w w:val="117"/>
        </w:rPr>
        <w:t>e</w:t>
      </w:r>
      <w:r>
        <w:rPr>
          <w:w w:val="103"/>
        </w:rPr>
        <w:t>c</w:t>
      </w:r>
      <w:r>
        <w:rPr>
          <w:spacing w:val="-1"/>
          <w:w w:val="112"/>
        </w:rPr>
        <w:t>h</w:t>
      </w:r>
      <w:r>
        <w:rPr>
          <w:spacing w:val="1"/>
          <w:w w:val="112"/>
        </w:rPr>
        <w:t>n</w:t>
      </w:r>
      <w:r>
        <w:rPr>
          <w:spacing w:val="1"/>
          <w:w w:val="116"/>
        </w:rPr>
        <w:t>o</w:t>
      </w:r>
      <w:r>
        <w:rPr>
          <w:w w:val="87"/>
        </w:rPr>
        <w:t>l</w:t>
      </w:r>
      <w:r>
        <w:rPr>
          <w:spacing w:val="1"/>
          <w:w w:val="116"/>
        </w:rPr>
        <w:t>o</w:t>
      </w:r>
      <w:r>
        <w:rPr>
          <w:w w:val="117"/>
        </w:rPr>
        <w:t>g</w:t>
      </w:r>
      <w:r>
        <w:rPr>
          <w:w w:val="87"/>
        </w:rPr>
        <w:t>i</w:t>
      </w:r>
      <w:r>
        <w:rPr>
          <w:w w:val="117"/>
        </w:rPr>
        <w:t>e</w:t>
      </w:r>
      <w:r>
        <w:rPr>
          <w:spacing w:val="-1"/>
          <w:w w:val="108"/>
        </w:rPr>
        <w:t>s</w:t>
      </w:r>
      <w:r>
        <w:rPr>
          <w:w w:val="86"/>
        </w:rPr>
        <w:t>.</w:t>
      </w:r>
    </w:p>
    <w:p w:rsidR="006D35CE" w:rsidRDefault="004D58EB">
      <w:pPr>
        <w:spacing w:before="60" w:line="273" w:lineRule="auto"/>
        <w:ind w:left="938" w:right="1620" w:hanging="238"/>
      </w:pPr>
      <w:r>
        <w:t xml:space="preserve">•  </w:t>
      </w:r>
      <w:r>
        <w:rPr>
          <w:spacing w:val="17"/>
        </w:rPr>
        <w:t xml:space="preserve"> </w:t>
      </w:r>
      <w:r>
        <w:rPr>
          <w:w w:val="89"/>
        </w:rPr>
        <w:t>[3]</w:t>
      </w:r>
      <w:r>
        <w:rPr>
          <w:spacing w:val="2"/>
          <w:w w:val="89"/>
        </w:rPr>
        <w:t>R</w:t>
      </w:r>
      <w:r>
        <w:rPr>
          <w:w w:val="89"/>
        </w:rPr>
        <w:t>.</w:t>
      </w:r>
      <w:r>
        <w:rPr>
          <w:spacing w:val="25"/>
          <w:w w:val="89"/>
        </w:rPr>
        <w:t xml:space="preserve"> </w:t>
      </w:r>
      <w:r>
        <w:rPr>
          <w:spacing w:val="1"/>
          <w:w w:val="89"/>
        </w:rPr>
        <w:t>B</w:t>
      </w:r>
      <w:r>
        <w:rPr>
          <w:w w:val="89"/>
        </w:rPr>
        <w:t>.</w:t>
      </w:r>
      <w:r>
        <w:rPr>
          <w:spacing w:val="2"/>
          <w:w w:val="89"/>
        </w:rPr>
        <w:t xml:space="preserve"> </w:t>
      </w:r>
      <w:r>
        <w:rPr>
          <w:spacing w:val="1"/>
        </w:rPr>
        <w:t>B</w:t>
      </w:r>
      <w:r>
        <w:rPr>
          <w:spacing w:val="-2"/>
        </w:rPr>
        <w:t>e</w:t>
      </w:r>
      <w:r>
        <w:rPr>
          <w:spacing w:val="1"/>
        </w:rPr>
        <w:t>r</w:t>
      </w:r>
      <w:r>
        <w:rPr>
          <w:spacing w:val="9"/>
        </w:rPr>
        <w:t>r</w:t>
      </w:r>
      <w:r>
        <w:rPr>
          <w:spacing w:val="-11"/>
        </w:rPr>
        <w:t>y</w:t>
      </w:r>
      <w:r>
        <w:t>,</w:t>
      </w:r>
      <w:r>
        <w:rPr>
          <w:spacing w:val="-11"/>
        </w:rPr>
        <w:t xml:space="preserve"> </w:t>
      </w:r>
      <w:r>
        <w:rPr>
          <w:spacing w:val="3"/>
        </w:rPr>
        <w:t>M</w:t>
      </w:r>
      <w:r>
        <w:t>D</w:t>
      </w:r>
      <w:r>
        <w:rPr>
          <w:spacing w:val="-4"/>
        </w:rPr>
        <w:t xml:space="preserve"> </w:t>
      </w:r>
      <w:r>
        <w:t>(C</w:t>
      </w:r>
      <w:r>
        <w:rPr>
          <w:spacing w:val="-1"/>
        </w:rPr>
        <w:t>h</w:t>
      </w:r>
      <w:r>
        <w:t>ai</w:t>
      </w:r>
      <w:r>
        <w:rPr>
          <w:spacing w:val="1"/>
        </w:rPr>
        <w:t>r</w:t>
      </w:r>
      <w:r>
        <w:t>)</w:t>
      </w:r>
      <w:r>
        <w:rPr>
          <w:spacing w:val="-3"/>
        </w:rPr>
        <w:t xml:space="preserve"> </w:t>
      </w:r>
      <w:r>
        <w:t>et</w:t>
      </w:r>
      <w:r>
        <w:rPr>
          <w:spacing w:val="29"/>
        </w:rPr>
        <w:t xml:space="preserve"> </w:t>
      </w:r>
      <w:r>
        <w:t>al</w:t>
      </w:r>
      <w:r>
        <w:rPr>
          <w:spacing w:val="1"/>
        </w:rPr>
        <w:t>.</w:t>
      </w:r>
      <w:r>
        <w:t>,</w:t>
      </w:r>
      <w:r>
        <w:rPr>
          <w:spacing w:val="-4"/>
        </w:rPr>
        <w:t xml:space="preserve"> </w:t>
      </w:r>
      <w:r>
        <w:rPr>
          <w:spacing w:val="1"/>
          <w:w w:val="93"/>
        </w:rPr>
        <w:t>AA</w:t>
      </w:r>
      <w:r>
        <w:rPr>
          <w:w w:val="93"/>
        </w:rPr>
        <w:t>SM</w:t>
      </w:r>
      <w:r>
        <w:rPr>
          <w:spacing w:val="4"/>
          <w:w w:val="93"/>
        </w:rPr>
        <w:t xml:space="preserve"> </w:t>
      </w:r>
      <w:r>
        <w:rPr>
          <w:spacing w:val="1"/>
        </w:rPr>
        <w:t>M</w:t>
      </w:r>
      <w:r>
        <w:t>a</w:t>
      </w:r>
      <w:r>
        <w:rPr>
          <w:spacing w:val="-1"/>
        </w:rPr>
        <w:t>n</w:t>
      </w:r>
      <w:r>
        <w:rPr>
          <w:spacing w:val="1"/>
        </w:rPr>
        <w:t>u</w:t>
      </w:r>
      <w:r>
        <w:t>al</w:t>
      </w:r>
      <w:r>
        <w:rPr>
          <w:spacing w:val="41"/>
        </w:rPr>
        <w:t xml:space="preserve"> </w:t>
      </w:r>
      <w:r>
        <w:t>f</w:t>
      </w:r>
      <w:r>
        <w:rPr>
          <w:spacing w:val="1"/>
        </w:rPr>
        <w:t>o</w:t>
      </w:r>
      <w:r>
        <w:t>r</w:t>
      </w:r>
      <w:r>
        <w:rPr>
          <w:spacing w:val="15"/>
        </w:rPr>
        <w:t xml:space="preserve"> </w:t>
      </w:r>
      <w:r>
        <w:rPr>
          <w:spacing w:val="-2"/>
        </w:rPr>
        <w:t>t</w:t>
      </w:r>
      <w:r>
        <w:rPr>
          <w:spacing w:val="1"/>
        </w:rPr>
        <w:t>h</w:t>
      </w:r>
      <w:r>
        <w:t>e</w:t>
      </w:r>
      <w:r>
        <w:rPr>
          <w:spacing w:val="44"/>
        </w:rPr>
        <w:t xml:space="preserve"> </w:t>
      </w:r>
      <w:r>
        <w:t>S</w:t>
      </w:r>
      <w:r>
        <w:rPr>
          <w:spacing w:val="-2"/>
        </w:rPr>
        <w:t>c</w:t>
      </w:r>
      <w:r>
        <w:rPr>
          <w:spacing w:val="1"/>
        </w:rPr>
        <w:t>or</w:t>
      </w:r>
      <w:r>
        <w:t>i</w:t>
      </w:r>
      <w:r>
        <w:rPr>
          <w:spacing w:val="1"/>
        </w:rPr>
        <w:t>n</w:t>
      </w:r>
      <w:r>
        <w:t>g</w:t>
      </w:r>
      <w:r>
        <w:rPr>
          <w:spacing w:val="35"/>
        </w:rPr>
        <w:t xml:space="preserve"> </w:t>
      </w:r>
      <w:r>
        <w:rPr>
          <w:spacing w:val="-1"/>
        </w:rPr>
        <w:t>o</w:t>
      </w:r>
      <w:r>
        <w:t>f</w:t>
      </w:r>
      <w:r>
        <w:rPr>
          <w:spacing w:val="14"/>
        </w:rPr>
        <w:t xml:space="preserve"> </w:t>
      </w:r>
      <w:r>
        <w:t>Sleep</w:t>
      </w:r>
      <w:r>
        <w:rPr>
          <w:spacing w:val="35"/>
        </w:rPr>
        <w:t xml:space="preserve"> </w:t>
      </w:r>
      <w:r>
        <w:t>a</w:t>
      </w:r>
      <w:r>
        <w:rPr>
          <w:spacing w:val="-1"/>
        </w:rPr>
        <w:t>n</w:t>
      </w:r>
      <w:r>
        <w:t>d</w:t>
      </w:r>
      <w:r>
        <w:rPr>
          <w:spacing w:val="45"/>
        </w:rPr>
        <w:t xml:space="preserve"> </w:t>
      </w:r>
      <w:r>
        <w:rPr>
          <w:spacing w:val="1"/>
          <w:w w:val="88"/>
        </w:rPr>
        <w:t>A</w:t>
      </w:r>
      <w:r>
        <w:rPr>
          <w:spacing w:val="-1"/>
          <w:w w:val="108"/>
        </w:rPr>
        <w:t>ss</w:t>
      </w:r>
      <w:r>
        <w:rPr>
          <w:spacing w:val="1"/>
          <w:w w:val="116"/>
        </w:rPr>
        <w:t>o</w:t>
      </w:r>
      <w:r>
        <w:rPr>
          <w:w w:val="103"/>
        </w:rPr>
        <w:t>c</w:t>
      </w:r>
      <w:r>
        <w:rPr>
          <w:w w:val="87"/>
        </w:rPr>
        <w:t>i</w:t>
      </w:r>
      <w:r>
        <w:rPr>
          <w:w w:val="114"/>
        </w:rPr>
        <w:t>a</w:t>
      </w:r>
      <w:r>
        <w:rPr>
          <w:spacing w:val="-4"/>
          <w:w w:val="121"/>
        </w:rPr>
        <w:t>t</w:t>
      </w:r>
      <w:r>
        <w:rPr>
          <w:w w:val="117"/>
        </w:rPr>
        <w:t>ed</w:t>
      </w:r>
      <w:r>
        <w:t xml:space="preserve"> </w:t>
      </w:r>
      <w:r>
        <w:rPr>
          <w:spacing w:val="1"/>
          <w:w w:val="82"/>
        </w:rPr>
        <w:t>E</w:t>
      </w:r>
      <w:r>
        <w:rPr>
          <w:w w:val="95"/>
        </w:rPr>
        <w:t>v</w:t>
      </w:r>
      <w:r>
        <w:rPr>
          <w:w w:val="117"/>
        </w:rPr>
        <w:t>e</w:t>
      </w:r>
      <w:r>
        <w:rPr>
          <w:spacing w:val="1"/>
          <w:w w:val="112"/>
        </w:rPr>
        <w:t>n</w:t>
      </w:r>
      <w:r>
        <w:rPr>
          <w:spacing w:val="-2"/>
          <w:w w:val="121"/>
        </w:rPr>
        <w:t>t</w:t>
      </w:r>
      <w:r>
        <w:rPr>
          <w:spacing w:val="1"/>
          <w:w w:val="108"/>
        </w:rPr>
        <w:t>s</w:t>
      </w:r>
      <w:r>
        <w:rPr>
          <w:w w:val="77"/>
        </w:rPr>
        <w:t xml:space="preserve">: </w:t>
      </w:r>
      <w:r>
        <w:t>R</w:t>
      </w:r>
      <w:r>
        <w:rPr>
          <w:spacing w:val="1"/>
        </w:rPr>
        <w:t>u</w:t>
      </w:r>
      <w:r>
        <w:t>le</w:t>
      </w:r>
      <w:r>
        <w:rPr>
          <w:spacing w:val="-1"/>
        </w:rPr>
        <w:t>s</w:t>
      </w:r>
      <w:r>
        <w:t>,</w:t>
      </w:r>
      <w:r>
        <w:rPr>
          <w:spacing w:val="7"/>
        </w:rPr>
        <w:t xml:space="preserve"> </w:t>
      </w:r>
      <w:r>
        <w:rPr>
          <w:spacing w:val="-21"/>
        </w:rPr>
        <w:t>T</w:t>
      </w:r>
      <w:r>
        <w:t>e</w:t>
      </w:r>
      <w:r>
        <w:rPr>
          <w:spacing w:val="1"/>
        </w:rPr>
        <w:t>r</w:t>
      </w:r>
      <w:r>
        <w:t>mi</w:t>
      </w:r>
      <w:r>
        <w:rPr>
          <w:spacing w:val="-1"/>
        </w:rPr>
        <w:t>n</w:t>
      </w:r>
      <w:r>
        <w:rPr>
          <w:spacing w:val="1"/>
        </w:rPr>
        <w:t>o</w:t>
      </w:r>
      <w:r>
        <w:t>l</w:t>
      </w:r>
      <w:r>
        <w:rPr>
          <w:spacing w:val="3"/>
        </w:rPr>
        <w:t>o</w:t>
      </w:r>
      <w:r>
        <w:t xml:space="preserve">gy </w:t>
      </w:r>
      <w:r>
        <w:rPr>
          <w:spacing w:val="4"/>
        </w:rPr>
        <w:t xml:space="preserve"> </w:t>
      </w:r>
      <w:r>
        <w:rPr>
          <w:spacing w:val="-2"/>
        </w:rPr>
        <w:t>a</w:t>
      </w:r>
      <w:r>
        <w:rPr>
          <w:spacing w:val="1"/>
        </w:rPr>
        <w:t>n</w:t>
      </w:r>
      <w:r>
        <w:t>d</w:t>
      </w:r>
      <w:r>
        <w:rPr>
          <w:spacing w:val="41"/>
        </w:rPr>
        <w:t xml:space="preserve"> </w:t>
      </w:r>
      <w:r>
        <w:rPr>
          <w:spacing w:val="-19"/>
        </w:rPr>
        <w:t>T</w:t>
      </w:r>
      <w:r>
        <w:rPr>
          <w:spacing w:val="-2"/>
        </w:rPr>
        <w:t>e</w:t>
      </w:r>
      <w:r>
        <w:t>c</w:t>
      </w:r>
      <w:r>
        <w:rPr>
          <w:spacing w:val="1"/>
        </w:rPr>
        <w:t>h</w:t>
      </w:r>
      <w:r>
        <w:rPr>
          <w:spacing w:val="-1"/>
        </w:rPr>
        <w:t>n</w:t>
      </w:r>
      <w:r>
        <w:rPr>
          <w:spacing w:val="2"/>
        </w:rPr>
        <w:t>i</w:t>
      </w:r>
      <w:r>
        <w:rPr>
          <w:spacing w:val="-2"/>
        </w:rPr>
        <w:t>c</w:t>
      </w:r>
      <w:r>
        <w:t>al</w:t>
      </w:r>
      <w:r>
        <w:rPr>
          <w:spacing w:val="25"/>
        </w:rPr>
        <w:t xml:space="preserve"> </w:t>
      </w:r>
      <w:r>
        <w:rPr>
          <w:spacing w:val="2"/>
        </w:rPr>
        <w:t>S</w:t>
      </w:r>
      <w:r>
        <w:rPr>
          <w:spacing w:val="1"/>
        </w:rPr>
        <w:t>p</w:t>
      </w:r>
      <w:r>
        <w:rPr>
          <w:spacing w:val="-2"/>
        </w:rPr>
        <w:t>e</w:t>
      </w:r>
      <w:r>
        <w:t>ci</w:t>
      </w:r>
      <w:r>
        <w:rPr>
          <w:spacing w:val="2"/>
        </w:rPr>
        <w:t>f</w:t>
      </w:r>
      <w:r>
        <w:t>i</w:t>
      </w:r>
      <w:r>
        <w:rPr>
          <w:spacing w:val="-2"/>
        </w:rPr>
        <w:t>c</w:t>
      </w:r>
      <w:r>
        <w:t>ati</w:t>
      </w:r>
      <w:r>
        <w:rPr>
          <w:spacing w:val="1"/>
        </w:rPr>
        <w:t>on</w:t>
      </w:r>
      <w:r>
        <w:rPr>
          <w:spacing w:val="-1"/>
        </w:rPr>
        <w:t>s</w:t>
      </w:r>
      <w:r>
        <w:t xml:space="preserve">, </w:t>
      </w:r>
      <w:r>
        <w:rPr>
          <w:spacing w:val="7"/>
        </w:rPr>
        <w:t xml:space="preserve"> </w:t>
      </w:r>
      <w:r>
        <w:t>v</w:t>
      </w:r>
      <w:r>
        <w:rPr>
          <w:spacing w:val="1"/>
        </w:rPr>
        <w:t>o</w:t>
      </w:r>
      <w:r>
        <w:t>l.</w:t>
      </w:r>
      <w:r>
        <w:rPr>
          <w:spacing w:val="-2"/>
        </w:rPr>
        <w:t xml:space="preserve"> </w:t>
      </w:r>
      <w:r>
        <w:t>2</w:t>
      </w:r>
      <w:r>
        <w:rPr>
          <w:spacing w:val="1"/>
        </w:rPr>
        <w:t>.</w:t>
      </w:r>
      <w:r>
        <w:t>4.</w:t>
      </w:r>
      <w:r>
        <w:rPr>
          <w:spacing w:val="3"/>
        </w:rPr>
        <w:t xml:space="preserve"> </w:t>
      </w:r>
      <w:r>
        <w:rPr>
          <w:spacing w:val="1"/>
        </w:rPr>
        <w:t>A</w:t>
      </w:r>
      <w:r>
        <w:t>me</w:t>
      </w:r>
      <w:r>
        <w:rPr>
          <w:spacing w:val="1"/>
        </w:rPr>
        <w:t>r</w:t>
      </w:r>
      <w:r>
        <w:t>ic</w:t>
      </w:r>
      <w:r>
        <w:rPr>
          <w:spacing w:val="-2"/>
        </w:rPr>
        <w:t>a</w:t>
      </w:r>
      <w:r>
        <w:t>n</w:t>
      </w:r>
      <w:r>
        <w:rPr>
          <w:spacing w:val="36"/>
        </w:rPr>
        <w:t xml:space="preserve"> </w:t>
      </w:r>
      <w:r>
        <w:rPr>
          <w:spacing w:val="1"/>
        </w:rPr>
        <w:t>A</w:t>
      </w:r>
      <w:r>
        <w:t>c</w:t>
      </w:r>
      <w:r>
        <w:rPr>
          <w:spacing w:val="-2"/>
        </w:rPr>
        <w:t>a</w:t>
      </w:r>
      <w:r>
        <w:rPr>
          <w:spacing w:val="2"/>
        </w:rPr>
        <w:t>d</w:t>
      </w:r>
      <w:r>
        <w:rPr>
          <w:spacing w:val="-2"/>
        </w:rPr>
        <w:t>e</w:t>
      </w:r>
      <w:r>
        <w:t>my</w:t>
      </w:r>
      <w:r>
        <w:rPr>
          <w:spacing w:val="44"/>
        </w:rPr>
        <w:t xml:space="preserve"> </w:t>
      </w:r>
      <w:r>
        <w:rPr>
          <w:spacing w:val="-3"/>
        </w:rPr>
        <w:t>o</w:t>
      </w:r>
      <w:r>
        <w:t>f</w:t>
      </w:r>
      <w:r>
        <w:rPr>
          <w:spacing w:val="12"/>
        </w:rPr>
        <w:t xml:space="preserve"> </w:t>
      </w:r>
      <w:r>
        <w:t>Sleep</w:t>
      </w:r>
      <w:r>
        <w:rPr>
          <w:spacing w:val="35"/>
        </w:rPr>
        <w:t xml:space="preserve"> </w:t>
      </w:r>
      <w:r>
        <w:rPr>
          <w:spacing w:val="3"/>
        </w:rPr>
        <w:t>M</w:t>
      </w:r>
      <w:r>
        <w:rPr>
          <w:spacing w:val="-2"/>
          <w:w w:val="117"/>
        </w:rPr>
        <w:t>e</w:t>
      </w:r>
      <w:r>
        <w:rPr>
          <w:spacing w:val="2"/>
          <w:w w:val="117"/>
        </w:rPr>
        <w:t>d</w:t>
      </w:r>
      <w:r>
        <w:rPr>
          <w:w w:val="87"/>
        </w:rPr>
        <w:t>i</w:t>
      </w:r>
      <w:r>
        <w:rPr>
          <w:spacing w:val="-2"/>
          <w:w w:val="103"/>
        </w:rPr>
        <w:t>c</w:t>
      </w:r>
      <w:r>
        <w:rPr>
          <w:spacing w:val="2"/>
          <w:w w:val="87"/>
        </w:rPr>
        <w:t>i</w:t>
      </w:r>
      <w:r>
        <w:rPr>
          <w:spacing w:val="-1"/>
          <w:w w:val="112"/>
        </w:rPr>
        <w:t>n</w:t>
      </w:r>
      <w:r>
        <w:rPr>
          <w:w w:val="117"/>
        </w:rPr>
        <w:t>e</w:t>
      </w:r>
      <w:r>
        <w:rPr>
          <w:w w:val="86"/>
        </w:rPr>
        <w:t>.</w:t>
      </w:r>
    </w:p>
    <w:p w:rsidR="006D35CE" w:rsidRDefault="004D58EB">
      <w:pPr>
        <w:spacing w:before="30" w:line="275" w:lineRule="auto"/>
        <w:ind w:left="938" w:right="1841" w:hanging="238"/>
      </w:pPr>
      <w:r>
        <w:t xml:space="preserve">•  </w:t>
      </w:r>
      <w:r>
        <w:rPr>
          <w:spacing w:val="17"/>
        </w:rPr>
        <w:t xml:space="preserve"> </w:t>
      </w:r>
      <w:r>
        <w:t>[4]</w:t>
      </w:r>
      <w:r>
        <w:rPr>
          <w:spacing w:val="-2"/>
        </w:rPr>
        <w:t xml:space="preserve"> v</w:t>
      </w:r>
      <w:r>
        <w:t>an</w:t>
      </w:r>
      <w:r>
        <w:rPr>
          <w:spacing w:val="20"/>
        </w:rPr>
        <w:t xml:space="preserve"> </w:t>
      </w:r>
      <w:r>
        <w:rPr>
          <w:spacing w:val="-2"/>
        </w:rPr>
        <w:t>S</w:t>
      </w:r>
      <w:r>
        <w:t>.</w:t>
      </w:r>
      <w:r>
        <w:rPr>
          <w:spacing w:val="-6"/>
        </w:rPr>
        <w:t xml:space="preserve"> </w:t>
      </w:r>
      <w:r>
        <w:rPr>
          <w:spacing w:val="1"/>
          <w:w w:val="83"/>
        </w:rPr>
        <w:t>B</w:t>
      </w:r>
      <w:r>
        <w:rPr>
          <w:w w:val="83"/>
        </w:rPr>
        <w:t>,</w:t>
      </w:r>
      <w:r>
        <w:rPr>
          <w:spacing w:val="14"/>
          <w:w w:val="83"/>
        </w:rPr>
        <w:t xml:space="preserve"> </w:t>
      </w:r>
      <w:r>
        <w:rPr>
          <w:w w:val="83"/>
        </w:rPr>
        <w:t>K.</w:t>
      </w:r>
      <w:r>
        <w:rPr>
          <w:spacing w:val="11"/>
          <w:w w:val="83"/>
        </w:rPr>
        <w:t xml:space="preserve"> </w:t>
      </w:r>
      <w:r>
        <w:rPr>
          <w:spacing w:val="1"/>
          <w:w w:val="83"/>
        </w:rPr>
        <w:t>B</w:t>
      </w:r>
      <w:r>
        <w:rPr>
          <w:w w:val="83"/>
        </w:rPr>
        <w:t>,</w:t>
      </w:r>
      <w:r>
        <w:rPr>
          <w:spacing w:val="14"/>
          <w:w w:val="83"/>
        </w:rPr>
        <w:t xml:space="preserve"> </w:t>
      </w:r>
      <w:r>
        <w:rPr>
          <w:w w:val="83"/>
        </w:rPr>
        <w:t>K.</w:t>
      </w:r>
      <w:r>
        <w:rPr>
          <w:spacing w:val="11"/>
          <w:w w:val="83"/>
        </w:rPr>
        <w:t xml:space="preserve"> </w:t>
      </w:r>
      <w:r>
        <w:t>Ha,</w:t>
      </w:r>
      <w:r>
        <w:rPr>
          <w:spacing w:val="4"/>
        </w:rPr>
        <w:t xml:space="preserve"> </w:t>
      </w:r>
      <w:r>
        <w:rPr>
          <w:spacing w:val="-2"/>
        </w:rPr>
        <w:t>a</w:t>
      </w:r>
      <w:r>
        <w:rPr>
          <w:spacing w:val="1"/>
        </w:rPr>
        <w:t>n</w:t>
      </w:r>
      <w:r>
        <w:t>d</w:t>
      </w:r>
      <w:r>
        <w:rPr>
          <w:spacing w:val="45"/>
        </w:rPr>
        <w:t xml:space="preserve"> </w:t>
      </w:r>
      <w:r>
        <w:rPr>
          <w:spacing w:val="-18"/>
          <w:w w:val="83"/>
        </w:rPr>
        <w:t>V</w:t>
      </w:r>
      <w:r>
        <w:rPr>
          <w:w w:val="83"/>
        </w:rPr>
        <w:t>.</w:t>
      </w:r>
      <w:r>
        <w:rPr>
          <w:spacing w:val="10"/>
          <w:w w:val="83"/>
        </w:rPr>
        <w:t xml:space="preserve"> </w:t>
      </w:r>
      <w:r>
        <w:t>der</w:t>
      </w:r>
      <w:r>
        <w:rPr>
          <w:spacing w:val="38"/>
        </w:rPr>
        <w:t xml:space="preserve"> </w:t>
      </w:r>
      <w:r>
        <w:rPr>
          <w:spacing w:val="-18"/>
          <w:w w:val="92"/>
        </w:rPr>
        <w:t>V</w:t>
      </w:r>
      <w:r>
        <w:rPr>
          <w:w w:val="92"/>
        </w:rPr>
        <w:t>.</w:t>
      </w:r>
      <w:r>
        <w:rPr>
          <w:spacing w:val="-8"/>
          <w:w w:val="92"/>
        </w:rPr>
        <w:t xml:space="preserve"> </w:t>
      </w:r>
      <w:proofErr w:type="spellStart"/>
      <w:r>
        <w:rPr>
          <w:spacing w:val="-1"/>
          <w:w w:val="92"/>
        </w:rPr>
        <w:t>E</w:t>
      </w:r>
      <w:r>
        <w:rPr>
          <w:w w:val="92"/>
        </w:rPr>
        <w:t>a</w:t>
      </w:r>
      <w:proofErr w:type="spellEnd"/>
      <w:r>
        <w:rPr>
          <w:w w:val="92"/>
        </w:rPr>
        <w:t>,</w:t>
      </w:r>
      <w:r>
        <w:rPr>
          <w:spacing w:val="11"/>
          <w:w w:val="92"/>
        </w:rPr>
        <w:t xml:space="preserve"> </w:t>
      </w:r>
      <w:r>
        <w:rPr>
          <w:spacing w:val="-21"/>
        </w:rPr>
        <w:t>“</w:t>
      </w:r>
      <w:r>
        <w:rPr>
          <w:spacing w:val="1"/>
        </w:rPr>
        <w:t>A</w:t>
      </w:r>
      <w:r>
        <w:t>l</w:t>
      </w:r>
      <w:r>
        <w:rPr>
          <w:spacing w:val="-4"/>
        </w:rPr>
        <w:t>t</w:t>
      </w:r>
      <w:r>
        <w:t>e</w:t>
      </w:r>
      <w:r>
        <w:rPr>
          <w:spacing w:val="1"/>
        </w:rPr>
        <w:t>rn</w:t>
      </w:r>
      <w:r>
        <w:rPr>
          <w:spacing w:val="-2"/>
        </w:rPr>
        <w:t>a</w:t>
      </w:r>
      <w:r>
        <w:t>tive</w:t>
      </w:r>
      <w:r>
        <w:rPr>
          <w:spacing w:val="28"/>
        </w:rPr>
        <w:t xml:space="preserve"> </w:t>
      </w:r>
      <w:r>
        <w:rPr>
          <w:w w:val="117"/>
        </w:rPr>
        <w:t>e</w:t>
      </w:r>
      <w:r>
        <w:rPr>
          <w:w w:val="87"/>
        </w:rPr>
        <w:t>l</w:t>
      </w:r>
      <w:r>
        <w:rPr>
          <w:w w:val="117"/>
        </w:rPr>
        <w:t>e</w:t>
      </w:r>
      <w:r>
        <w:rPr>
          <w:w w:val="103"/>
        </w:rPr>
        <w:t>c</w:t>
      </w:r>
      <w:r>
        <w:rPr>
          <w:w w:val="121"/>
        </w:rPr>
        <w:t>t</w:t>
      </w:r>
      <w:r>
        <w:rPr>
          <w:spacing w:val="-3"/>
          <w:w w:val="103"/>
        </w:rPr>
        <w:t>r</w:t>
      </w:r>
      <w:r>
        <w:rPr>
          <w:spacing w:val="1"/>
          <w:w w:val="116"/>
        </w:rPr>
        <w:t>o</w:t>
      </w:r>
      <w:r>
        <w:rPr>
          <w:w w:val="117"/>
        </w:rPr>
        <w:t>de</w:t>
      </w:r>
      <w:r>
        <w:rPr>
          <w:spacing w:val="1"/>
        </w:rPr>
        <w:t xml:space="preserve"> </w:t>
      </w:r>
      <w:r>
        <w:rPr>
          <w:spacing w:val="1"/>
          <w:w w:val="116"/>
        </w:rPr>
        <w:t>p</w:t>
      </w:r>
      <w:r>
        <w:rPr>
          <w:w w:val="87"/>
        </w:rPr>
        <w:t>l</w:t>
      </w:r>
      <w:r>
        <w:rPr>
          <w:spacing w:val="-2"/>
          <w:w w:val="114"/>
        </w:rPr>
        <w:t>a</w:t>
      </w:r>
      <w:r>
        <w:rPr>
          <w:w w:val="103"/>
        </w:rPr>
        <w:t>c</w:t>
      </w:r>
      <w:r>
        <w:rPr>
          <w:w w:val="117"/>
        </w:rPr>
        <w:t>e</w:t>
      </w:r>
      <w:r>
        <w:rPr>
          <w:spacing w:val="-2"/>
          <w:w w:val="110"/>
        </w:rPr>
        <w:t>m</w:t>
      </w:r>
      <w:r>
        <w:rPr>
          <w:w w:val="117"/>
        </w:rPr>
        <w:t>e</w:t>
      </w:r>
      <w:r>
        <w:rPr>
          <w:spacing w:val="1"/>
          <w:w w:val="112"/>
        </w:rPr>
        <w:t>n</w:t>
      </w:r>
      <w:r>
        <w:rPr>
          <w:w w:val="121"/>
        </w:rPr>
        <w:t>t</w:t>
      </w:r>
      <w:r>
        <w:rPr>
          <w:spacing w:val="4"/>
        </w:rPr>
        <w:t xml:space="preserve"> </w:t>
      </w:r>
      <w:r>
        <w:t>in</w:t>
      </w:r>
      <w:r>
        <w:rPr>
          <w:spacing w:val="10"/>
        </w:rPr>
        <w:t xml:space="preserve"> </w:t>
      </w:r>
      <w:r>
        <w:rPr>
          <w:w w:val="90"/>
        </w:rPr>
        <w:t>(</w:t>
      </w:r>
      <w:r>
        <w:rPr>
          <w:spacing w:val="-2"/>
          <w:w w:val="114"/>
        </w:rPr>
        <w:t>a</w:t>
      </w:r>
      <w:r>
        <w:rPr>
          <w:spacing w:val="1"/>
          <w:w w:val="112"/>
        </w:rPr>
        <w:t>u</w:t>
      </w:r>
      <w:r>
        <w:rPr>
          <w:spacing w:val="-4"/>
          <w:w w:val="121"/>
        </w:rPr>
        <w:t>t</w:t>
      </w:r>
      <w:r>
        <w:rPr>
          <w:spacing w:val="1"/>
          <w:w w:val="116"/>
        </w:rPr>
        <w:t>o</w:t>
      </w:r>
      <w:r>
        <w:rPr>
          <w:w w:val="110"/>
        </w:rPr>
        <w:t>m</w:t>
      </w:r>
      <w:r>
        <w:rPr>
          <w:w w:val="114"/>
        </w:rPr>
        <w:t>a</w:t>
      </w:r>
      <w:r>
        <w:rPr>
          <w:spacing w:val="-2"/>
          <w:w w:val="121"/>
        </w:rPr>
        <w:t>t</w:t>
      </w:r>
      <w:r>
        <w:rPr>
          <w:w w:val="87"/>
        </w:rPr>
        <w:t>i</w:t>
      </w:r>
      <w:r>
        <w:rPr>
          <w:w w:val="103"/>
        </w:rPr>
        <w:t>c</w:t>
      </w:r>
      <w:r>
        <w:rPr>
          <w:w w:val="90"/>
        </w:rPr>
        <w:t>)</w:t>
      </w:r>
      <w:r>
        <w:rPr>
          <w:spacing w:val="4"/>
        </w:rPr>
        <w:t xml:space="preserve"> </w:t>
      </w:r>
      <w:r>
        <w:rPr>
          <w:spacing w:val="-1"/>
          <w:w w:val="108"/>
        </w:rPr>
        <w:t>s</w:t>
      </w:r>
      <w:r>
        <w:rPr>
          <w:w w:val="87"/>
        </w:rPr>
        <w:t>l</w:t>
      </w:r>
      <w:r>
        <w:rPr>
          <w:w w:val="117"/>
        </w:rPr>
        <w:t>ee</w:t>
      </w:r>
      <w:r>
        <w:rPr>
          <w:w w:val="116"/>
        </w:rPr>
        <w:t xml:space="preserve">p </w:t>
      </w:r>
      <w:r>
        <w:rPr>
          <w:spacing w:val="-1"/>
        </w:rPr>
        <w:t>s</w:t>
      </w:r>
      <w:r>
        <w:t>c</w:t>
      </w:r>
      <w:r>
        <w:rPr>
          <w:spacing w:val="1"/>
        </w:rPr>
        <w:t>or</w:t>
      </w:r>
      <w:r>
        <w:t>i</w:t>
      </w:r>
      <w:r>
        <w:rPr>
          <w:spacing w:val="1"/>
        </w:rPr>
        <w:t>n</w:t>
      </w:r>
      <w:r>
        <w:t>g</w:t>
      </w:r>
      <w:r>
        <w:rPr>
          <w:spacing w:val="49"/>
        </w:rPr>
        <w:t xml:space="preserve"> </w:t>
      </w:r>
      <w:r>
        <w:rPr>
          <w:w w:val="90"/>
        </w:rPr>
        <w:t>(</w:t>
      </w:r>
      <w:proofErr w:type="spellStart"/>
      <w:r>
        <w:rPr>
          <w:spacing w:val="2"/>
          <w:w w:val="87"/>
        </w:rPr>
        <w:t>F</w:t>
      </w:r>
      <w:r>
        <w:rPr>
          <w:spacing w:val="1"/>
          <w:w w:val="116"/>
        </w:rPr>
        <w:t>p</w:t>
      </w:r>
      <w:r>
        <w:rPr>
          <w:w w:val="101"/>
        </w:rPr>
        <w:t>z</w:t>
      </w:r>
      <w:r>
        <w:rPr>
          <w:w w:val="119"/>
        </w:rPr>
        <w:t>-</w:t>
      </w:r>
      <w:r>
        <w:rPr>
          <w:w w:val="92"/>
        </w:rPr>
        <w:t>C</w:t>
      </w:r>
      <w:r>
        <w:rPr>
          <w:w w:val="101"/>
        </w:rPr>
        <w:t>z</w:t>
      </w:r>
      <w:proofErr w:type="spellEnd"/>
      <w:r>
        <w:rPr>
          <w:w w:val="139"/>
        </w:rPr>
        <w:t>/</w:t>
      </w:r>
      <w:proofErr w:type="spellStart"/>
      <w:r>
        <w:rPr>
          <w:spacing w:val="-2"/>
        </w:rPr>
        <w:t>P</w:t>
      </w:r>
      <w:r>
        <w:rPr>
          <w:spacing w:val="2"/>
          <w:w w:val="101"/>
        </w:rPr>
        <w:t>z</w:t>
      </w:r>
      <w:proofErr w:type="spellEnd"/>
      <w:r>
        <w:rPr>
          <w:w w:val="119"/>
        </w:rPr>
        <w:t>-</w:t>
      </w:r>
      <w:r>
        <w:rPr>
          <w:spacing w:val="-1"/>
          <w:w w:val="103"/>
        </w:rPr>
        <w:t>O</w:t>
      </w:r>
      <w:r>
        <w:rPr>
          <w:w w:val="101"/>
        </w:rPr>
        <w:t>z</w:t>
      </w:r>
      <w:r>
        <w:rPr>
          <w:spacing w:val="-5"/>
        </w:rPr>
        <w:t xml:space="preserve"> </w:t>
      </w:r>
      <w:r>
        <w:t>ve</w:t>
      </w:r>
      <w:r>
        <w:rPr>
          <w:spacing w:val="3"/>
        </w:rPr>
        <w:t>r</w:t>
      </w:r>
      <w:r>
        <w:rPr>
          <w:spacing w:val="1"/>
        </w:rPr>
        <w:t>s</w:t>
      </w:r>
      <w:r>
        <w:rPr>
          <w:spacing w:val="-1"/>
        </w:rPr>
        <w:t>u</w:t>
      </w:r>
      <w:r>
        <w:t>s</w:t>
      </w:r>
      <w:r>
        <w:rPr>
          <w:spacing w:val="38"/>
        </w:rPr>
        <w:t xml:space="preserve"> </w:t>
      </w:r>
      <w:r>
        <w:rPr>
          <w:spacing w:val="-2"/>
          <w:w w:val="92"/>
        </w:rPr>
        <w:t>C</w:t>
      </w:r>
      <w:r>
        <w:rPr>
          <w:w w:val="107"/>
        </w:rPr>
        <w:t>4</w:t>
      </w:r>
      <w:r>
        <w:rPr>
          <w:w w:val="119"/>
        </w:rPr>
        <w:t>-</w:t>
      </w:r>
      <w:r>
        <w:rPr>
          <w:spacing w:val="1"/>
          <w:w w:val="88"/>
        </w:rPr>
        <w:t>A</w:t>
      </w:r>
      <w:r>
        <w:rPr>
          <w:w w:val="107"/>
        </w:rPr>
        <w:t>1</w:t>
      </w:r>
      <w:r>
        <w:rPr>
          <w:w w:val="90"/>
        </w:rPr>
        <w:t>)</w:t>
      </w:r>
      <w:r>
        <w:rPr>
          <w:spacing w:val="1"/>
          <w:w w:val="86"/>
        </w:rPr>
        <w:t>.</w:t>
      </w:r>
      <w:r>
        <w:rPr>
          <w:spacing w:val="-19"/>
          <w:w w:val="86"/>
        </w:rPr>
        <w:t>,</w:t>
      </w:r>
      <w:r>
        <w:rPr>
          <w:w w:val="84"/>
        </w:rPr>
        <w:t>”</w:t>
      </w:r>
      <w:r>
        <w:rPr>
          <w:spacing w:val="-1"/>
        </w:rPr>
        <w:t xml:space="preserve"> </w:t>
      </w:r>
      <w:r>
        <w:t>Sle</w:t>
      </w:r>
      <w:r>
        <w:rPr>
          <w:spacing w:val="-2"/>
        </w:rPr>
        <w:t>e</w:t>
      </w:r>
      <w:r>
        <w:rPr>
          <w:spacing w:val="1"/>
        </w:rPr>
        <w:t>p</w:t>
      </w:r>
      <w:r>
        <w:t>,</w:t>
      </w:r>
      <w:r>
        <w:rPr>
          <w:spacing w:val="31"/>
        </w:rPr>
        <w:t xml:space="preserve"> </w:t>
      </w:r>
      <w:r>
        <w:t>v</w:t>
      </w:r>
      <w:r>
        <w:rPr>
          <w:spacing w:val="1"/>
        </w:rPr>
        <w:t>o</w:t>
      </w:r>
      <w:r>
        <w:t>l.</w:t>
      </w:r>
      <w:r>
        <w:rPr>
          <w:spacing w:val="-2"/>
        </w:rPr>
        <w:t xml:space="preserve"> </w:t>
      </w:r>
      <w:r>
        <w:t>13,</w:t>
      </w:r>
      <w:r>
        <w:rPr>
          <w:spacing w:val="8"/>
        </w:rPr>
        <w:t xml:space="preserve"> </w:t>
      </w:r>
      <w:r>
        <w:rPr>
          <w:spacing w:val="1"/>
        </w:rPr>
        <w:t>no</w:t>
      </w:r>
      <w:r>
        <w:t>.</w:t>
      </w:r>
      <w:r>
        <w:rPr>
          <w:spacing w:val="24"/>
        </w:rPr>
        <w:t xml:space="preserve"> </w:t>
      </w:r>
      <w:r>
        <w:t>3,</w:t>
      </w:r>
      <w:r>
        <w:rPr>
          <w:spacing w:val="5"/>
        </w:rPr>
        <w:t xml:space="preserve"> </w:t>
      </w:r>
      <w:r>
        <w:rPr>
          <w:spacing w:val="1"/>
        </w:rPr>
        <w:t>pp</w:t>
      </w:r>
      <w:r>
        <w:t>.</w:t>
      </w:r>
      <w:r>
        <w:rPr>
          <w:spacing w:val="26"/>
        </w:rPr>
        <w:t xml:space="preserve"> </w:t>
      </w:r>
      <w:r>
        <w:t>279</w:t>
      </w:r>
      <w:r>
        <w:rPr>
          <w:spacing w:val="2"/>
        </w:rPr>
        <w:t>–</w:t>
      </w:r>
      <w:r>
        <w:t>28</w:t>
      </w:r>
      <w:r>
        <w:rPr>
          <w:spacing w:val="2"/>
        </w:rPr>
        <w:t>3</w:t>
      </w:r>
      <w:r>
        <w:t>,</w:t>
      </w:r>
      <w:r>
        <w:rPr>
          <w:spacing w:val="29"/>
        </w:rPr>
        <w:t xml:space="preserve"> </w:t>
      </w:r>
      <w:r>
        <w:rPr>
          <w:spacing w:val="1"/>
        </w:rPr>
        <w:t>Jun</w:t>
      </w:r>
      <w:r>
        <w:t>.</w:t>
      </w:r>
      <w:r>
        <w:rPr>
          <w:spacing w:val="9"/>
        </w:rPr>
        <w:t xml:space="preserve"> </w:t>
      </w:r>
      <w:r>
        <w:rPr>
          <w:spacing w:val="2"/>
          <w:w w:val="107"/>
        </w:rPr>
        <w:t>1</w:t>
      </w:r>
      <w:r>
        <w:rPr>
          <w:w w:val="107"/>
        </w:rPr>
        <w:t>990</w:t>
      </w:r>
      <w:r>
        <w:rPr>
          <w:w w:val="86"/>
        </w:rPr>
        <w:t>.</w:t>
      </w:r>
    </w:p>
    <w:p w:rsidR="006D35CE" w:rsidRDefault="004D58EB">
      <w:pPr>
        <w:spacing w:before="27"/>
        <w:ind w:left="700"/>
      </w:pPr>
      <w:r>
        <w:t xml:space="preserve">•  </w:t>
      </w:r>
      <w:r>
        <w:rPr>
          <w:spacing w:val="17"/>
        </w:rPr>
        <w:t xml:space="preserve"> </w:t>
      </w:r>
      <w:r>
        <w:rPr>
          <w:w w:val="92"/>
        </w:rPr>
        <w:t>[5]</w:t>
      </w:r>
      <w:r>
        <w:rPr>
          <w:spacing w:val="3"/>
          <w:w w:val="92"/>
        </w:rPr>
        <w:t>A</w:t>
      </w:r>
      <w:r>
        <w:rPr>
          <w:w w:val="92"/>
        </w:rPr>
        <w:t>.</w:t>
      </w:r>
      <w:r>
        <w:rPr>
          <w:spacing w:val="9"/>
          <w:w w:val="92"/>
        </w:rPr>
        <w:t xml:space="preserve"> </w:t>
      </w:r>
      <w:proofErr w:type="spellStart"/>
      <w:r>
        <w:rPr>
          <w:spacing w:val="-6"/>
          <w:w w:val="106"/>
        </w:rPr>
        <w:t>R</w:t>
      </w:r>
      <w:r>
        <w:rPr>
          <w:w w:val="106"/>
        </w:rPr>
        <w:t>ec</w:t>
      </w:r>
      <w:r>
        <w:rPr>
          <w:spacing w:val="1"/>
          <w:w w:val="106"/>
        </w:rPr>
        <w:t>h</w:t>
      </w:r>
      <w:r>
        <w:rPr>
          <w:spacing w:val="-2"/>
          <w:w w:val="106"/>
        </w:rPr>
        <w:t>t</w:t>
      </w:r>
      <w:r>
        <w:rPr>
          <w:spacing w:val="-1"/>
          <w:w w:val="106"/>
        </w:rPr>
        <w:t>s</w:t>
      </w:r>
      <w:r>
        <w:rPr>
          <w:w w:val="106"/>
        </w:rPr>
        <w:t>c</w:t>
      </w:r>
      <w:r>
        <w:rPr>
          <w:spacing w:val="1"/>
          <w:w w:val="106"/>
        </w:rPr>
        <w:t>h</w:t>
      </w:r>
      <w:r>
        <w:rPr>
          <w:spacing w:val="-2"/>
          <w:w w:val="106"/>
        </w:rPr>
        <w:t>a</w:t>
      </w:r>
      <w:r>
        <w:rPr>
          <w:spacing w:val="2"/>
          <w:w w:val="106"/>
        </w:rPr>
        <w:t>f</w:t>
      </w:r>
      <w:r>
        <w:rPr>
          <w:w w:val="106"/>
        </w:rPr>
        <w:t>fen</w:t>
      </w:r>
      <w:proofErr w:type="spellEnd"/>
      <w:r>
        <w:rPr>
          <w:spacing w:val="8"/>
          <w:w w:val="106"/>
        </w:rPr>
        <w:t xml:space="preserve"> </w:t>
      </w:r>
      <w:r>
        <w:rPr>
          <w:spacing w:val="-2"/>
        </w:rPr>
        <w:t>a</w:t>
      </w:r>
      <w:r>
        <w:rPr>
          <w:spacing w:val="1"/>
        </w:rPr>
        <w:t>n</w:t>
      </w:r>
      <w:r>
        <w:t>d</w:t>
      </w:r>
      <w:r>
        <w:rPr>
          <w:spacing w:val="45"/>
        </w:rPr>
        <w:t xml:space="preserve"> </w:t>
      </w:r>
      <w:r>
        <w:rPr>
          <w:spacing w:val="1"/>
          <w:w w:val="87"/>
        </w:rPr>
        <w:t>A</w:t>
      </w:r>
      <w:r>
        <w:rPr>
          <w:w w:val="87"/>
        </w:rPr>
        <w:t>.</w:t>
      </w:r>
      <w:r>
        <w:rPr>
          <w:spacing w:val="9"/>
          <w:w w:val="87"/>
        </w:rPr>
        <w:t xml:space="preserve"> </w:t>
      </w:r>
      <w:r>
        <w:rPr>
          <w:w w:val="80"/>
        </w:rPr>
        <w:t>K</w:t>
      </w:r>
      <w:r>
        <w:rPr>
          <w:spacing w:val="-2"/>
          <w:w w:val="114"/>
        </w:rPr>
        <w:t>a</w:t>
      </w:r>
      <w:r>
        <w:rPr>
          <w:w w:val="87"/>
        </w:rPr>
        <w:t>l</w:t>
      </w:r>
      <w:r>
        <w:rPr>
          <w:w w:val="117"/>
        </w:rPr>
        <w:t>e</w:t>
      </w:r>
      <w:r>
        <w:rPr>
          <w:spacing w:val="-1"/>
          <w:w w:val="108"/>
        </w:rPr>
        <w:t>s</w:t>
      </w:r>
      <w:r>
        <w:rPr>
          <w:w w:val="86"/>
        </w:rPr>
        <w:t>,</w:t>
      </w:r>
      <w:r>
        <w:rPr>
          <w:spacing w:val="7"/>
        </w:rPr>
        <w:t xml:space="preserve"> </w:t>
      </w:r>
      <w:r>
        <w:t>A</w:t>
      </w:r>
      <w:r>
        <w:rPr>
          <w:spacing w:val="-14"/>
        </w:rPr>
        <w:t xml:space="preserve"> </w:t>
      </w:r>
      <w:r>
        <w:t>m</w:t>
      </w:r>
      <w:r>
        <w:rPr>
          <w:spacing w:val="-2"/>
        </w:rPr>
        <w:t>a</w:t>
      </w:r>
      <w:r>
        <w:rPr>
          <w:spacing w:val="1"/>
        </w:rPr>
        <w:t>nu</w:t>
      </w:r>
      <w:r>
        <w:rPr>
          <w:spacing w:val="-2"/>
        </w:rPr>
        <w:t>a</w:t>
      </w:r>
      <w:r>
        <w:t xml:space="preserve">l </w:t>
      </w:r>
      <w:r>
        <w:rPr>
          <w:spacing w:val="10"/>
        </w:rPr>
        <w:t xml:space="preserve"> </w:t>
      </w:r>
      <w:r>
        <w:rPr>
          <w:spacing w:val="-1"/>
        </w:rPr>
        <w:t>o</w:t>
      </w:r>
      <w:r>
        <w:t>f</w:t>
      </w:r>
      <w:r>
        <w:rPr>
          <w:spacing w:val="10"/>
        </w:rPr>
        <w:t xml:space="preserve"> </w:t>
      </w:r>
      <w:r>
        <w:rPr>
          <w:spacing w:val="-6"/>
          <w:w w:val="95"/>
        </w:rPr>
        <w:t>S</w:t>
      </w:r>
      <w:r>
        <w:rPr>
          <w:spacing w:val="-2"/>
          <w:w w:val="121"/>
        </w:rPr>
        <w:t>t</w:t>
      </w:r>
      <w:r>
        <w:rPr>
          <w:w w:val="114"/>
        </w:rPr>
        <w:t>a</w:t>
      </w:r>
      <w:r>
        <w:rPr>
          <w:spacing w:val="1"/>
          <w:w w:val="112"/>
        </w:rPr>
        <w:t>n</w:t>
      </w:r>
      <w:r>
        <w:rPr>
          <w:w w:val="117"/>
        </w:rPr>
        <w:t>d</w:t>
      </w:r>
      <w:r>
        <w:rPr>
          <w:spacing w:val="-2"/>
          <w:w w:val="114"/>
        </w:rPr>
        <w:t>a</w:t>
      </w:r>
      <w:r>
        <w:rPr>
          <w:spacing w:val="-1"/>
          <w:w w:val="103"/>
        </w:rPr>
        <w:t>r</w:t>
      </w:r>
      <w:r>
        <w:rPr>
          <w:w w:val="117"/>
        </w:rPr>
        <w:t>d</w:t>
      </w:r>
      <w:r>
        <w:rPr>
          <w:w w:val="87"/>
        </w:rPr>
        <w:t>i</w:t>
      </w:r>
      <w:r>
        <w:rPr>
          <w:spacing w:val="2"/>
          <w:w w:val="101"/>
        </w:rPr>
        <w:t>z</w:t>
      </w:r>
      <w:r>
        <w:rPr>
          <w:w w:val="117"/>
        </w:rPr>
        <w:t>ed</w:t>
      </w:r>
      <w:r>
        <w:rPr>
          <w:spacing w:val="-2"/>
        </w:rPr>
        <w:t xml:space="preserve"> </w:t>
      </w:r>
      <w:r>
        <w:rPr>
          <w:spacing w:val="-21"/>
        </w:rPr>
        <w:t>T</w:t>
      </w:r>
      <w:r>
        <w:t>e</w:t>
      </w:r>
      <w:r>
        <w:rPr>
          <w:spacing w:val="1"/>
        </w:rPr>
        <w:t>r</w:t>
      </w:r>
      <w:r>
        <w:rPr>
          <w:spacing w:val="-2"/>
        </w:rPr>
        <w:t>m</w:t>
      </w:r>
      <w:r>
        <w:t>i</w:t>
      </w:r>
      <w:r>
        <w:rPr>
          <w:spacing w:val="1"/>
        </w:rPr>
        <w:t>no</w:t>
      </w:r>
      <w:r>
        <w:t>l</w:t>
      </w:r>
      <w:r>
        <w:rPr>
          <w:spacing w:val="1"/>
        </w:rPr>
        <w:t>o</w:t>
      </w:r>
      <w:r>
        <w:t>g</w:t>
      </w:r>
      <w:r>
        <w:rPr>
          <w:spacing w:val="-9"/>
        </w:rPr>
        <w:t>y</w:t>
      </w:r>
      <w:r>
        <w:t>,</w:t>
      </w:r>
      <w:r>
        <w:rPr>
          <w:spacing w:val="47"/>
        </w:rPr>
        <w:t xml:space="preserve"> </w:t>
      </w:r>
      <w:r>
        <w:rPr>
          <w:spacing w:val="-19"/>
          <w:w w:val="85"/>
        </w:rPr>
        <w:t>T</w:t>
      </w:r>
      <w:r>
        <w:rPr>
          <w:spacing w:val="-2"/>
          <w:w w:val="117"/>
        </w:rPr>
        <w:t>e</w:t>
      </w:r>
      <w:r>
        <w:rPr>
          <w:w w:val="103"/>
        </w:rPr>
        <w:t>c</w:t>
      </w:r>
      <w:r>
        <w:rPr>
          <w:spacing w:val="1"/>
          <w:w w:val="112"/>
        </w:rPr>
        <w:t>h</w:t>
      </w:r>
      <w:r>
        <w:rPr>
          <w:spacing w:val="-1"/>
          <w:w w:val="112"/>
        </w:rPr>
        <w:t>n</w:t>
      </w:r>
      <w:r>
        <w:rPr>
          <w:w w:val="87"/>
        </w:rPr>
        <w:t>i</w:t>
      </w:r>
      <w:r>
        <w:rPr>
          <w:spacing w:val="2"/>
          <w:w w:val="117"/>
        </w:rPr>
        <w:t>q</w:t>
      </w:r>
      <w:r>
        <w:rPr>
          <w:spacing w:val="-1"/>
          <w:w w:val="112"/>
        </w:rPr>
        <w:t>u</w:t>
      </w:r>
      <w:r>
        <w:rPr>
          <w:w w:val="117"/>
        </w:rPr>
        <w:t>e</w:t>
      </w:r>
      <w:r>
        <w:rPr>
          <w:w w:val="108"/>
        </w:rPr>
        <w:t>s</w:t>
      </w:r>
      <w:r>
        <w:rPr>
          <w:spacing w:val="-1"/>
        </w:rPr>
        <w:t xml:space="preserve"> </w:t>
      </w:r>
      <w:r>
        <w:t>a</w:t>
      </w:r>
      <w:r>
        <w:rPr>
          <w:spacing w:val="1"/>
        </w:rPr>
        <w:t>n</w:t>
      </w:r>
      <w:r>
        <w:t>d</w:t>
      </w:r>
      <w:r>
        <w:rPr>
          <w:spacing w:val="43"/>
        </w:rPr>
        <w:t xml:space="preserve"> </w:t>
      </w:r>
      <w:r>
        <w:rPr>
          <w:w w:val="95"/>
        </w:rPr>
        <w:t>S</w:t>
      </w:r>
      <w:r>
        <w:rPr>
          <w:w w:val="103"/>
        </w:rPr>
        <w:t>c</w:t>
      </w:r>
      <w:r>
        <w:rPr>
          <w:spacing w:val="1"/>
          <w:w w:val="116"/>
        </w:rPr>
        <w:t>o</w:t>
      </w:r>
      <w:r>
        <w:rPr>
          <w:spacing w:val="1"/>
          <w:w w:val="103"/>
        </w:rPr>
        <w:t>r</w:t>
      </w:r>
      <w:r>
        <w:rPr>
          <w:w w:val="87"/>
        </w:rPr>
        <w:t>i</w:t>
      </w:r>
      <w:r>
        <w:rPr>
          <w:spacing w:val="1"/>
          <w:w w:val="112"/>
        </w:rPr>
        <w:t>n</w:t>
      </w:r>
      <w:r>
        <w:rPr>
          <w:w w:val="117"/>
        </w:rPr>
        <w:t>g</w:t>
      </w:r>
    </w:p>
    <w:p w:rsidR="006D35CE" w:rsidRDefault="004D58EB">
      <w:pPr>
        <w:spacing w:before="31"/>
        <w:ind w:left="938"/>
      </w:pPr>
      <w:r>
        <w:rPr>
          <w:spacing w:val="-4"/>
        </w:rPr>
        <w:t>S</w:t>
      </w:r>
      <w:r>
        <w:rPr>
          <w:spacing w:val="-1"/>
        </w:rPr>
        <w:t>ys</w:t>
      </w:r>
      <w:r>
        <w:rPr>
          <w:spacing w:val="-4"/>
        </w:rPr>
        <w:t>t</w:t>
      </w:r>
      <w:r>
        <w:t>em</w:t>
      </w:r>
      <w:r>
        <w:rPr>
          <w:spacing w:val="45"/>
        </w:rPr>
        <w:t xml:space="preserve"> </w:t>
      </w:r>
      <w:r>
        <w:t>f</w:t>
      </w:r>
      <w:r>
        <w:rPr>
          <w:spacing w:val="1"/>
        </w:rPr>
        <w:t>o</w:t>
      </w:r>
      <w:r>
        <w:t>r</w:t>
      </w:r>
      <w:r>
        <w:rPr>
          <w:spacing w:val="13"/>
        </w:rPr>
        <w:t xml:space="preserve"> </w:t>
      </w:r>
      <w:r>
        <w:t>Sleep</w:t>
      </w:r>
      <w:r>
        <w:rPr>
          <w:spacing w:val="39"/>
        </w:rPr>
        <w:t xml:space="preserve"> </w:t>
      </w:r>
      <w:r>
        <w:rPr>
          <w:spacing w:val="-8"/>
        </w:rPr>
        <w:t>S</w:t>
      </w:r>
      <w:r>
        <w:t>t</w:t>
      </w:r>
      <w:r>
        <w:rPr>
          <w:spacing w:val="-2"/>
        </w:rPr>
        <w:t>a</w:t>
      </w:r>
      <w:r>
        <w:t xml:space="preserve">ges </w:t>
      </w:r>
      <w:r>
        <w:rPr>
          <w:spacing w:val="10"/>
        </w:rPr>
        <w:t xml:space="preserve"> </w:t>
      </w:r>
      <w:r>
        <w:rPr>
          <w:spacing w:val="-1"/>
        </w:rPr>
        <w:t>o</w:t>
      </w:r>
      <w:r>
        <w:t>f</w:t>
      </w:r>
      <w:r>
        <w:rPr>
          <w:spacing w:val="10"/>
        </w:rPr>
        <w:t xml:space="preserve"> </w:t>
      </w:r>
      <w:r>
        <w:t>H</w:t>
      </w:r>
      <w:r>
        <w:rPr>
          <w:spacing w:val="1"/>
        </w:rPr>
        <w:t>u</w:t>
      </w:r>
      <w:r>
        <w:t>m</w:t>
      </w:r>
      <w:r>
        <w:rPr>
          <w:spacing w:val="-2"/>
        </w:rPr>
        <w:t>a</w:t>
      </w:r>
      <w:r>
        <w:t xml:space="preserve">n </w:t>
      </w:r>
      <w:r>
        <w:rPr>
          <w:spacing w:val="1"/>
        </w:rPr>
        <w:t xml:space="preserve"> </w:t>
      </w:r>
      <w:r>
        <w:t>S</w:t>
      </w:r>
      <w:r>
        <w:rPr>
          <w:spacing w:val="1"/>
        </w:rPr>
        <w:t>ub</w:t>
      </w:r>
      <w:r>
        <w:t>jec</w:t>
      </w:r>
      <w:r>
        <w:rPr>
          <w:spacing w:val="-2"/>
        </w:rPr>
        <w:t>t</w:t>
      </w:r>
      <w:r>
        <w:rPr>
          <w:spacing w:val="1"/>
        </w:rPr>
        <w:t>s</w:t>
      </w:r>
      <w:r>
        <w:t>.</w:t>
      </w:r>
      <w:r>
        <w:rPr>
          <w:spacing w:val="47"/>
        </w:rPr>
        <w:t xml:space="preserve"> </w:t>
      </w:r>
      <w:r>
        <w:t>.</w:t>
      </w:r>
    </w:p>
    <w:p w:rsidR="006D35CE" w:rsidRDefault="004D58EB">
      <w:pPr>
        <w:spacing w:before="60"/>
        <w:ind w:left="700"/>
      </w:pPr>
      <w:r>
        <w:t xml:space="preserve">•  </w:t>
      </w:r>
      <w:r>
        <w:rPr>
          <w:spacing w:val="17"/>
        </w:rPr>
        <w:t xml:space="preserve"> </w:t>
      </w:r>
      <w:r>
        <w:rPr>
          <w:w w:val="89"/>
        </w:rPr>
        <w:t>[6]</w:t>
      </w:r>
      <w:r>
        <w:rPr>
          <w:spacing w:val="1"/>
          <w:w w:val="89"/>
        </w:rPr>
        <w:t>E</w:t>
      </w:r>
      <w:r>
        <w:rPr>
          <w:w w:val="89"/>
        </w:rPr>
        <w:t>.</w:t>
      </w:r>
      <w:r>
        <w:rPr>
          <w:spacing w:val="16"/>
          <w:w w:val="89"/>
        </w:rPr>
        <w:t xml:space="preserve"> </w:t>
      </w:r>
      <w:r>
        <w:rPr>
          <w:spacing w:val="1"/>
          <w:w w:val="89"/>
        </w:rPr>
        <w:t>A</w:t>
      </w:r>
      <w:r>
        <w:rPr>
          <w:w w:val="89"/>
        </w:rPr>
        <w:t>.</w:t>
      </w:r>
      <w:r>
        <w:rPr>
          <w:spacing w:val="6"/>
          <w:w w:val="89"/>
        </w:rPr>
        <w:t xml:space="preserve"> </w:t>
      </w:r>
      <w:r>
        <w:rPr>
          <w:spacing w:val="-3"/>
        </w:rPr>
        <w:t>W</w:t>
      </w:r>
      <w:r>
        <w:rPr>
          <w:spacing w:val="1"/>
        </w:rPr>
        <w:t>o</w:t>
      </w:r>
      <w:r>
        <w:t>l</w:t>
      </w:r>
      <w:r>
        <w:rPr>
          <w:spacing w:val="1"/>
        </w:rPr>
        <w:t>p</w:t>
      </w:r>
      <w:r>
        <w:t>e</w:t>
      </w:r>
      <w:r>
        <w:rPr>
          <w:spacing w:val="5"/>
        </w:rPr>
        <w:t>r</w:t>
      </w:r>
      <w:r>
        <w:t>t,</w:t>
      </w:r>
      <w:r>
        <w:rPr>
          <w:spacing w:val="44"/>
        </w:rPr>
        <w:t xml:space="preserve"> </w:t>
      </w:r>
      <w:r>
        <w:rPr>
          <w:spacing w:val="-20"/>
          <w:w w:val="85"/>
        </w:rPr>
        <w:t>“</w:t>
      </w:r>
      <w:r>
        <w:rPr>
          <w:w w:val="85"/>
        </w:rPr>
        <w:t>A</w:t>
      </w:r>
      <w:r>
        <w:rPr>
          <w:spacing w:val="12"/>
          <w:w w:val="85"/>
        </w:rPr>
        <w:t xml:space="preserve"> </w:t>
      </w:r>
      <w:r>
        <w:rPr>
          <w:spacing w:val="1"/>
        </w:rPr>
        <w:t>M</w:t>
      </w:r>
      <w:r>
        <w:t>a</w:t>
      </w:r>
      <w:r>
        <w:rPr>
          <w:spacing w:val="1"/>
        </w:rPr>
        <w:t>n</w:t>
      </w:r>
      <w:r>
        <w:rPr>
          <w:spacing w:val="-1"/>
        </w:rPr>
        <w:t>u</w:t>
      </w:r>
      <w:r>
        <w:t>al</w:t>
      </w:r>
      <w:r>
        <w:rPr>
          <w:spacing w:val="41"/>
        </w:rPr>
        <w:t xml:space="preserve"> </w:t>
      </w:r>
      <w:r>
        <w:rPr>
          <w:spacing w:val="-1"/>
        </w:rPr>
        <w:t>o</w:t>
      </w:r>
      <w:r>
        <w:t>f</w:t>
      </w:r>
      <w:r>
        <w:rPr>
          <w:spacing w:val="12"/>
        </w:rPr>
        <w:t xml:space="preserve"> </w:t>
      </w:r>
      <w:r>
        <w:rPr>
          <w:spacing w:val="-8"/>
          <w:w w:val="95"/>
        </w:rPr>
        <w:t>S</w:t>
      </w:r>
      <w:r>
        <w:rPr>
          <w:w w:val="121"/>
        </w:rPr>
        <w:t>t</w:t>
      </w:r>
      <w:r>
        <w:rPr>
          <w:spacing w:val="-2"/>
          <w:w w:val="114"/>
        </w:rPr>
        <w:t>a</w:t>
      </w:r>
      <w:r>
        <w:rPr>
          <w:spacing w:val="1"/>
          <w:w w:val="112"/>
        </w:rPr>
        <w:t>n</w:t>
      </w:r>
      <w:r>
        <w:rPr>
          <w:w w:val="117"/>
        </w:rPr>
        <w:t>d</w:t>
      </w:r>
      <w:r>
        <w:rPr>
          <w:w w:val="114"/>
        </w:rPr>
        <w:t>a</w:t>
      </w:r>
      <w:r>
        <w:rPr>
          <w:spacing w:val="-3"/>
          <w:w w:val="103"/>
        </w:rPr>
        <w:t>r</w:t>
      </w:r>
      <w:r>
        <w:rPr>
          <w:w w:val="117"/>
        </w:rPr>
        <w:t>d</w:t>
      </w:r>
      <w:r>
        <w:rPr>
          <w:spacing w:val="2"/>
          <w:w w:val="87"/>
        </w:rPr>
        <w:t>i</w:t>
      </w:r>
      <w:r>
        <w:rPr>
          <w:w w:val="101"/>
        </w:rPr>
        <w:t>z</w:t>
      </w:r>
      <w:r>
        <w:rPr>
          <w:w w:val="117"/>
        </w:rPr>
        <w:t>ed</w:t>
      </w:r>
      <w:r>
        <w:rPr>
          <w:spacing w:val="-2"/>
        </w:rPr>
        <w:t xml:space="preserve"> </w:t>
      </w:r>
      <w:r>
        <w:rPr>
          <w:spacing w:val="-21"/>
        </w:rPr>
        <w:t>T</w:t>
      </w:r>
      <w:r>
        <w:t>e</w:t>
      </w:r>
      <w:r>
        <w:rPr>
          <w:spacing w:val="1"/>
        </w:rPr>
        <w:t>r</w:t>
      </w:r>
      <w:r>
        <w:t>mi</w:t>
      </w:r>
      <w:r>
        <w:rPr>
          <w:spacing w:val="-1"/>
        </w:rPr>
        <w:t>n</w:t>
      </w:r>
      <w:r>
        <w:rPr>
          <w:spacing w:val="1"/>
        </w:rPr>
        <w:t>o</w:t>
      </w:r>
      <w:r>
        <w:rPr>
          <w:spacing w:val="2"/>
        </w:rPr>
        <w:t>l</w:t>
      </w:r>
      <w:r>
        <w:rPr>
          <w:spacing w:val="1"/>
        </w:rPr>
        <w:t>o</w:t>
      </w:r>
      <w:r>
        <w:t>g</w:t>
      </w:r>
      <w:r>
        <w:rPr>
          <w:spacing w:val="-11"/>
        </w:rPr>
        <w:t>y</w:t>
      </w:r>
      <w:r>
        <w:t>,</w:t>
      </w:r>
      <w:r>
        <w:rPr>
          <w:spacing w:val="49"/>
        </w:rPr>
        <w:t xml:space="preserve"> </w:t>
      </w:r>
      <w:r>
        <w:rPr>
          <w:spacing w:val="-21"/>
          <w:w w:val="85"/>
        </w:rPr>
        <w:t>T</w:t>
      </w:r>
      <w:r>
        <w:rPr>
          <w:w w:val="117"/>
        </w:rPr>
        <w:t>e</w:t>
      </w:r>
      <w:r>
        <w:rPr>
          <w:w w:val="103"/>
        </w:rPr>
        <w:t>c</w:t>
      </w:r>
      <w:r>
        <w:rPr>
          <w:spacing w:val="-1"/>
          <w:w w:val="112"/>
        </w:rPr>
        <w:t>h</w:t>
      </w:r>
      <w:r>
        <w:rPr>
          <w:spacing w:val="1"/>
          <w:w w:val="112"/>
        </w:rPr>
        <w:t>n</w:t>
      </w:r>
      <w:r>
        <w:rPr>
          <w:w w:val="87"/>
        </w:rPr>
        <w:t>i</w:t>
      </w:r>
      <w:r>
        <w:rPr>
          <w:w w:val="117"/>
        </w:rPr>
        <w:t>q</w:t>
      </w:r>
      <w:r>
        <w:rPr>
          <w:spacing w:val="1"/>
          <w:w w:val="112"/>
        </w:rPr>
        <w:t>u</w:t>
      </w:r>
      <w:r>
        <w:rPr>
          <w:spacing w:val="-2"/>
          <w:w w:val="117"/>
        </w:rPr>
        <w:t>e</w:t>
      </w:r>
      <w:r>
        <w:rPr>
          <w:w w:val="108"/>
        </w:rPr>
        <w:t>s</w:t>
      </w:r>
      <w:r>
        <w:rPr>
          <w:spacing w:val="1"/>
        </w:rPr>
        <w:t xml:space="preserve"> </w:t>
      </w:r>
      <w:r>
        <w:rPr>
          <w:spacing w:val="-2"/>
        </w:rPr>
        <w:t>a</w:t>
      </w:r>
      <w:r>
        <w:rPr>
          <w:spacing w:val="1"/>
        </w:rPr>
        <w:t>n</w:t>
      </w:r>
      <w:r>
        <w:t>d</w:t>
      </w:r>
      <w:r>
        <w:rPr>
          <w:spacing w:val="45"/>
        </w:rPr>
        <w:t xml:space="preserve"> </w:t>
      </w:r>
      <w:r>
        <w:t>S</w:t>
      </w:r>
      <w:r>
        <w:rPr>
          <w:spacing w:val="-2"/>
        </w:rPr>
        <w:t>c</w:t>
      </w:r>
      <w:r>
        <w:rPr>
          <w:spacing w:val="1"/>
        </w:rPr>
        <w:t>or</w:t>
      </w:r>
      <w:r>
        <w:rPr>
          <w:spacing w:val="2"/>
        </w:rPr>
        <w:t>i</w:t>
      </w:r>
      <w:r>
        <w:rPr>
          <w:spacing w:val="-1"/>
        </w:rPr>
        <w:t>n</w:t>
      </w:r>
      <w:r>
        <w:t>g</w:t>
      </w:r>
      <w:r>
        <w:rPr>
          <w:spacing w:val="37"/>
        </w:rPr>
        <w:t xml:space="preserve"> </w:t>
      </w:r>
      <w:r>
        <w:rPr>
          <w:spacing w:val="-4"/>
        </w:rPr>
        <w:t>S</w:t>
      </w:r>
      <w:r>
        <w:rPr>
          <w:spacing w:val="-1"/>
        </w:rPr>
        <w:t>ys</w:t>
      </w:r>
      <w:r>
        <w:rPr>
          <w:spacing w:val="-2"/>
        </w:rPr>
        <w:t>t</w:t>
      </w:r>
      <w:r>
        <w:t>em</w:t>
      </w:r>
      <w:r>
        <w:rPr>
          <w:spacing w:val="43"/>
        </w:rPr>
        <w:t xml:space="preserve"> </w:t>
      </w:r>
      <w:r>
        <w:rPr>
          <w:w w:val="93"/>
        </w:rPr>
        <w:t>f</w:t>
      </w:r>
      <w:r>
        <w:rPr>
          <w:spacing w:val="1"/>
          <w:w w:val="116"/>
        </w:rPr>
        <w:t>o</w:t>
      </w:r>
      <w:r>
        <w:rPr>
          <w:w w:val="103"/>
        </w:rPr>
        <w:t>r</w:t>
      </w:r>
    </w:p>
    <w:p w:rsidR="006D35CE" w:rsidRDefault="004D58EB">
      <w:pPr>
        <w:spacing w:before="34"/>
        <w:ind w:left="938"/>
      </w:pPr>
      <w:r>
        <w:t>Sleep</w:t>
      </w:r>
      <w:r>
        <w:rPr>
          <w:spacing w:val="35"/>
        </w:rPr>
        <w:t xml:space="preserve"> </w:t>
      </w:r>
      <w:r>
        <w:rPr>
          <w:spacing w:val="-6"/>
        </w:rPr>
        <w:t>S</w:t>
      </w:r>
      <w:r>
        <w:rPr>
          <w:spacing w:val="-2"/>
        </w:rPr>
        <w:t>t</w:t>
      </w:r>
      <w:r>
        <w:t xml:space="preserve">ages </w:t>
      </w:r>
      <w:r>
        <w:rPr>
          <w:spacing w:val="12"/>
        </w:rPr>
        <w:t xml:space="preserve"> </w:t>
      </w:r>
      <w:r>
        <w:rPr>
          <w:spacing w:val="-1"/>
        </w:rPr>
        <w:t>o</w:t>
      </w:r>
      <w:r>
        <w:t>f</w:t>
      </w:r>
      <w:r>
        <w:rPr>
          <w:spacing w:val="10"/>
        </w:rPr>
        <w:t xml:space="preserve"> </w:t>
      </w:r>
      <w:r>
        <w:t>H</w:t>
      </w:r>
      <w:r>
        <w:rPr>
          <w:spacing w:val="1"/>
        </w:rPr>
        <w:t>u</w:t>
      </w:r>
      <w:r>
        <w:rPr>
          <w:spacing w:val="-2"/>
        </w:rPr>
        <w:t>m</w:t>
      </w:r>
      <w:r>
        <w:t xml:space="preserve">an </w:t>
      </w:r>
      <w:r>
        <w:rPr>
          <w:spacing w:val="1"/>
        </w:rPr>
        <w:t xml:space="preserve"> </w:t>
      </w:r>
      <w:r>
        <w:t>S</w:t>
      </w:r>
      <w:r>
        <w:rPr>
          <w:spacing w:val="1"/>
        </w:rPr>
        <w:t>ub</w:t>
      </w:r>
      <w:r>
        <w:t>jec</w:t>
      </w:r>
      <w:r>
        <w:rPr>
          <w:spacing w:val="-2"/>
        </w:rPr>
        <w:t>t</w:t>
      </w:r>
      <w:r>
        <w:rPr>
          <w:spacing w:val="-1"/>
        </w:rPr>
        <w:t>s</w:t>
      </w:r>
      <w:r>
        <w:rPr>
          <w:spacing w:val="1"/>
        </w:rPr>
        <w:t>.</w:t>
      </w:r>
      <w:r>
        <w:rPr>
          <w:spacing w:val="-19"/>
        </w:rPr>
        <w:t>,</w:t>
      </w:r>
      <w:r>
        <w:t>”</w:t>
      </w:r>
      <w:r>
        <w:rPr>
          <w:spacing w:val="24"/>
        </w:rPr>
        <w:t xml:space="preserve"> </w:t>
      </w:r>
      <w:r>
        <w:rPr>
          <w:spacing w:val="1"/>
        </w:rPr>
        <w:t>A</w:t>
      </w:r>
      <w:r>
        <w:rPr>
          <w:spacing w:val="-1"/>
        </w:rPr>
        <w:t>r</w:t>
      </w:r>
      <w:r>
        <w:rPr>
          <w:spacing w:val="-2"/>
        </w:rPr>
        <w:t>c</w:t>
      </w:r>
      <w:r>
        <w:rPr>
          <w:spacing w:val="1"/>
        </w:rPr>
        <w:t>h</w:t>
      </w:r>
      <w:r>
        <w:t>ives</w:t>
      </w:r>
      <w:r>
        <w:rPr>
          <w:spacing w:val="5"/>
        </w:rPr>
        <w:t xml:space="preserve"> </w:t>
      </w:r>
      <w:r>
        <w:rPr>
          <w:spacing w:val="-1"/>
        </w:rPr>
        <w:t>o</w:t>
      </w:r>
      <w:r>
        <w:t>f</w:t>
      </w:r>
      <w:r>
        <w:rPr>
          <w:spacing w:val="14"/>
        </w:rPr>
        <w:t xml:space="preserve"> </w:t>
      </w:r>
      <w:r>
        <w:rPr>
          <w:spacing w:val="1"/>
        </w:rPr>
        <w:t>G</w:t>
      </w:r>
      <w:r>
        <w:t>e</w:t>
      </w:r>
      <w:r>
        <w:rPr>
          <w:spacing w:val="-1"/>
        </w:rPr>
        <w:t>n</w:t>
      </w:r>
      <w:r>
        <w:t>e</w:t>
      </w:r>
      <w:r>
        <w:rPr>
          <w:spacing w:val="1"/>
        </w:rPr>
        <w:t>r</w:t>
      </w:r>
      <w:r>
        <w:t>al</w:t>
      </w:r>
      <w:r>
        <w:rPr>
          <w:spacing w:val="40"/>
        </w:rPr>
        <w:t xml:space="preserve"> </w:t>
      </w:r>
      <w:r>
        <w:rPr>
          <w:spacing w:val="-2"/>
        </w:rPr>
        <w:t>P</w:t>
      </w:r>
      <w:r>
        <w:rPr>
          <w:spacing w:val="-1"/>
        </w:rPr>
        <w:t>s</w:t>
      </w:r>
      <w:r>
        <w:rPr>
          <w:spacing w:val="1"/>
        </w:rPr>
        <w:t>y</w:t>
      </w:r>
      <w:r>
        <w:rPr>
          <w:spacing w:val="-2"/>
        </w:rPr>
        <w:t>c</w:t>
      </w:r>
      <w:r>
        <w:rPr>
          <w:spacing w:val="1"/>
        </w:rPr>
        <w:t>h</w:t>
      </w:r>
      <w:r>
        <w:t>iat</w:t>
      </w:r>
      <w:r>
        <w:rPr>
          <w:spacing w:val="7"/>
        </w:rPr>
        <w:t>r</w:t>
      </w:r>
      <w:r>
        <w:rPr>
          <w:spacing w:val="-11"/>
        </w:rPr>
        <w:t>y</w:t>
      </w:r>
      <w:r>
        <w:t>,</w:t>
      </w:r>
      <w:r>
        <w:rPr>
          <w:spacing w:val="30"/>
        </w:rPr>
        <w:t xml:space="preserve"> </w:t>
      </w:r>
      <w:r>
        <w:t>v</w:t>
      </w:r>
      <w:r>
        <w:rPr>
          <w:spacing w:val="1"/>
        </w:rPr>
        <w:t>o</w:t>
      </w:r>
      <w:r>
        <w:t>l.</w:t>
      </w:r>
      <w:r>
        <w:rPr>
          <w:spacing w:val="-2"/>
        </w:rPr>
        <w:t xml:space="preserve"> </w:t>
      </w:r>
      <w:r>
        <w:t>20,</w:t>
      </w:r>
      <w:r>
        <w:rPr>
          <w:spacing w:val="8"/>
        </w:rPr>
        <w:t xml:space="preserve"> </w:t>
      </w:r>
      <w:r>
        <w:rPr>
          <w:spacing w:val="1"/>
        </w:rPr>
        <w:t>no</w:t>
      </w:r>
      <w:r>
        <w:t>.</w:t>
      </w:r>
      <w:r>
        <w:rPr>
          <w:spacing w:val="24"/>
        </w:rPr>
        <w:t xml:space="preserve"> </w:t>
      </w:r>
      <w:r>
        <w:t>2,</w:t>
      </w:r>
      <w:r>
        <w:rPr>
          <w:spacing w:val="5"/>
        </w:rPr>
        <w:t xml:space="preserve"> </w:t>
      </w:r>
      <w:r>
        <w:rPr>
          <w:spacing w:val="1"/>
        </w:rPr>
        <w:t>p</w:t>
      </w:r>
      <w:r>
        <w:t>.</w:t>
      </w:r>
      <w:r>
        <w:rPr>
          <w:spacing w:val="12"/>
        </w:rPr>
        <w:t xml:space="preserve"> </w:t>
      </w:r>
      <w:r>
        <w:t>24</w:t>
      </w:r>
      <w:r>
        <w:rPr>
          <w:spacing w:val="2"/>
        </w:rPr>
        <w:t>6</w:t>
      </w:r>
      <w:r>
        <w:t>,</w:t>
      </w:r>
      <w:r>
        <w:rPr>
          <w:spacing w:val="15"/>
        </w:rPr>
        <w:t xml:space="preserve"> </w:t>
      </w:r>
      <w:r>
        <w:t>Fe</w:t>
      </w:r>
      <w:r>
        <w:rPr>
          <w:spacing w:val="1"/>
        </w:rPr>
        <w:t>b</w:t>
      </w:r>
      <w:r>
        <w:t>.</w:t>
      </w:r>
      <w:r>
        <w:rPr>
          <w:spacing w:val="11"/>
        </w:rPr>
        <w:t xml:space="preserve"> </w:t>
      </w:r>
      <w:r>
        <w:rPr>
          <w:w w:val="107"/>
        </w:rPr>
        <w:t>196</w:t>
      </w:r>
      <w:r>
        <w:rPr>
          <w:spacing w:val="2"/>
          <w:w w:val="107"/>
        </w:rPr>
        <w:t>9</w:t>
      </w:r>
      <w:r>
        <w:rPr>
          <w:w w:val="86"/>
        </w:rPr>
        <w:t>.</w:t>
      </w:r>
    </w:p>
    <w:p w:rsidR="006D35CE" w:rsidRDefault="004D58EB">
      <w:pPr>
        <w:spacing w:before="58" w:line="275" w:lineRule="auto"/>
        <w:ind w:left="938" w:right="1811" w:hanging="238"/>
      </w:pPr>
      <w:r>
        <w:t xml:space="preserve">•  </w:t>
      </w:r>
      <w:r>
        <w:rPr>
          <w:spacing w:val="17"/>
        </w:rPr>
        <w:t xml:space="preserve"> </w:t>
      </w:r>
      <w:r>
        <w:rPr>
          <w:w w:val="92"/>
        </w:rPr>
        <w:t>[7]</w:t>
      </w:r>
      <w:r>
        <w:rPr>
          <w:spacing w:val="-11"/>
          <w:w w:val="92"/>
        </w:rPr>
        <w:t>F</w:t>
      </w:r>
      <w:r>
        <w:rPr>
          <w:w w:val="92"/>
        </w:rPr>
        <w:t>.</w:t>
      </w:r>
      <w:r>
        <w:rPr>
          <w:spacing w:val="8"/>
          <w:w w:val="92"/>
        </w:rPr>
        <w:t xml:space="preserve"> </w:t>
      </w:r>
      <w:r>
        <w:rPr>
          <w:w w:val="76"/>
        </w:rPr>
        <w:t>L</w:t>
      </w:r>
      <w:r>
        <w:rPr>
          <w:spacing w:val="1"/>
          <w:w w:val="116"/>
        </w:rPr>
        <w:t>o</w:t>
      </w:r>
      <w:r>
        <w:rPr>
          <w:spacing w:val="-2"/>
          <w:w w:val="121"/>
        </w:rPr>
        <w:t>tt</w:t>
      </w:r>
      <w:r>
        <w:rPr>
          <w:w w:val="117"/>
        </w:rPr>
        <w:t>e</w:t>
      </w:r>
      <w:r>
        <w:rPr>
          <w:w w:val="86"/>
        </w:rPr>
        <w:t>,</w:t>
      </w:r>
      <w:r>
        <w:rPr>
          <w:spacing w:val="3"/>
        </w:rPr>
        <w:t xml:space="preserve"> </w:t>
      </w:r>
      <w:r>
        <w:rPr>
          <w:spacing w:val="1"/>
        </w:rPr>
        <w:t>M</w:t>
      </w:r>
      <w:r>
        <w:t>.</w:t>
      </w:r>
      <w:r>
        <w:rPr>
          <w:spacing w:val="-4"/>
        </w:rPr>
        <w:t xml:space="preserve"> </w:t>
      </w:r>
      <w:proofErr w:type="spellStart"/>
      <w:r>
        <w:rPr>
          <w:w w:val="92"/>
        </w:rPr>
        <w:t>C</w:t>
      </w:r>
      <w:r>
        <w:rPr>
          <w:spacing w:val="1"/>
          <w:w w:val="116"/>
        </w:rPr>
        <w:t>o</w:t>
      </w:r>
      <w:r>
        <w:rPr>
          <w:spacing w:val="1"/>
          <w:w w:val="112"/>
        </w:rPr>
        <w:t>n</w:t>
      </w:r>
      <w:r>
        <w:rPr>
          <w:w w:val="117"/>
        </w:rPr>
        <w:t>g</w:t>
      </w:r>
      <w:r>
        <w:rPr>
          <w:spacing w:val="-2"/>
          <w:w w:val="117"/>
        </w:rPr>
        <w:t>e</w:t>
      </w:r>
      <w:r>
        <w:rPr>
          <w:w w:val="117"/>
        </w:rPr>
        <w:t>d</w:t>
      </w:r>
      <w:r>
        <w:rPr>
          <w:spacing w:val="3"/>
          <w:w w:val="116"/>
        </w:rPr>
        <w:t>o</w:t>
      </w:r>
      <w:proofErr w:type="spellEnd"/>
      <w:r>
        <w:rPr>
          <w:w w:val="86"/>
        </w:rPr>
        <w:t>,</w:t>
      </w:r>
      <w:r>
        <w:rPr>
          <w:spacing w:val="-3"/>
        </w:rPr>
        <w:t xml:space="preserve"> </w:t>
      </w:r>
      <w:r>
        <w:rPr>
          <w:spacing w:val="1"/>
          <w:w w:val="87"/>
        </w:rPr>
        <w:t>A</w:t>
      </w:r>
      <w:r>
        <w:rPr>
          <w:w w:val="87"/>
        </w:rPr>
        <w:t>.</w:t>
      </w:r>
      <w:r>
        <w:rPr>
          <w:spacing w:val="9"/>
          <w:w w:val="87"/>
        </w:rPr>
        <w:t xml:space="preserve"> </w:t>
      </w:r>
      <w:proofErr w:type="spellStart"/>
      <w:r>
        <w:rPr>
          <w:w w:val="76"/>
        </w:rPr>
        <w:t>L</w:t>
      </w:r>
      <w:r>
        <w:rPr>
          <w:w w:val="117"/>
        </w:rPr>
        <w:t>é</w:t>
      </w:r>
      <w:r>
        <w:rPr>
          <w:w w:val="103"/>
        </w:rPr>
        <w:t>c</w:t>
      </w:r>
      <w:r>
        <w:rPr>
          <w:spacing w:val="1"/>
          <w:w w:val="112"/>
        </w:rPr>
        <w:t>u</w:t>
      </w:r>
      <w:r>
        <w:rPr>
          <w:spacing w:val="-1"/>
          <w:w w:val="96"/>
        </w:rPr>
        <w:t>y</w:t>
      </w:r>
      <w:r>
        <w:rPr>
          <w:w w:val="117"/>
        </w:rPr>
        <w:t>e</w:t>
      </w:r>
      <w:r>
        <w:rPr>
          <w:spacing w:val="-15"/>
          <w:w w:val="103"/>
        </w:rPr>
        <w:t>r</w:t>
      </w:r>
      <w:proofErr w:type="spellEnd"/>
      <w:r>
        <w:rPr>
          <w:w w:val="86"/>
        </w:rPr>
        <w:t>,</w:t>
      </w:r>
      <w:r>
        <w:rPr>
          <w:spacing w:val="3"/>
        </w:rPr>
        <w:t xml:space="preserve"> </w:t>
      </w:r>
      <w:r>
        <w:rPr>
          <w:spacing w:val="-10"/>
          <w:w w:val="85"/>
        </w:rPr>
        <w:t>F</w:t>
      </w:r>
      <w:r>
        <w:rPr>
          <w:w w:val="85"/>
        </w:rPr>
        <w:t>.</w:t>
      </w:r>
      <w:r>
        <w:rPr>
          <w:spacing w:val="9"/>
          <w:w w:val="85"/>
        </w:rPr>
        <w:t xml:space="preserve"> </w:t>
      </w:r>
      <w:r>
        <w:rPr>
          <w:w w:val="76"/>
        </w:rPr>
        <w:t>L</w:t>
      </w:r>
      <w:r>
        <w:rPr>
          <w:spacing w:val="-2"/>
          <w:w w:val="114"/>
        </w:rPr>
        <w:t>a</w:t>
      </w:r>
      <w:r>
        <w:rPr>
          <w:w w:val="110"/>
        </w:rPr>
        <w:t>m</w:t>
      </w:r>
      <w:r>
        <w:rPr>
          <w:spacing w:val="-2"/>
          <w:w w:val="114"/>
        </w:rPr>
        <w:t>a</w:t>
      </w:r>
      <w:r>
        <w:rPr>
          <w:spacing w:val="-1"/>
          <w:w w:val="103"/>
        </w:rPr>
        <w:t>r</w:t>
      </w:r>
      <w:r>
        <w:rPr>
          <w:w w:val="103"/>
        </w:rPr>
        <w:t>c</w:t>
      </w:r>
      <w:r>
        <w:rPr>
          <w:spacing w:val="-1"/>
          <w:w w:val="112"/>
        </w:rPr>
        <w:t>h</w:t>
      </w:r>
      <w:r>
        <w:rPr>
          <w:w w:val="117"/>
        </w:rPr>
        <w:t>e</w:t>
      </w:r>
      <w:r>
        <w:rPr>
          <w:w w:val="86"/>
        </w:rPr>
        <w:t>,</w:t>
      </w:r>
      <w:r>
        <w:rPr>
          <w:spacing w:val="3"/>
        </w:rPr>
        <w:t xml:space="preserve"> </w:t>
      </w:r>
      <w:r>
        <w:t>a</w:t>
      </w:r>
      <w:r>
        <w:rPr>
          <w:spacing w:val="1"/>
        </w:rPr>
        <w:t>n</w:t>
      </w:r>
      <w:r>
        <w:t>d</w:t>
      </w:r>
      <w:r>
        <w:rPr>
          <w:spacing w:val="43"/>
        </w:rPr>
        <w:t xml:space="preserve"> </w:t>
      </w:r>
      <w:r>
        <w:rPr>
          <w:spacing w:val="1"/>
          <w:w w:val="85"/>
        </w:rPr>
        <w:t>B</w:t>
      </w:r>
      <w:r>
        <w:rPr>
          <w:w w:val="85"/>
        </w:rPr>
        <w:t>.</w:t>
      </w:r>
      <w:r>
        <w:rPr>
          <w:spacing w:val="11"/>
          <w:w w:val="85"/>
        </w:rPr>
        <w:t xml:space="preserve"> </w:t>
      </w:r>
      <w:proofErr w:type="spellStart"/>
      <w:r>
        <w:rPr>
          <w:spacing w:val="1"/>
        </w:rPr>
        <w:t>Arn</w:t>
      </w:r>
      <w:r>
        <w:t>aldi</w:t>
      </w:r>
      <w:proofErr w:type="spellEnd"/>
      <w:r>
        <w:t>,</w:t>
      </w:r>
      <w:r>
        <w:rPr>
          <w:spacing w:val="2"/>
        </w:rPr>
        <w:t xml:space="preserve"> </w:t>
      </w:r>
      <w:r>
        <w:rPr>
          <w:spacing w:val="-18"/>
          <w:w w:val="85"/>
        </w:rPr>
        <w:t>“</w:t>
      </w:r>
      <w:r>
        <w:rPr>
          <w:w w:val="85"/>
        </w:rPr>
        <w:t>A</w:t>
      </w:r>
      <w:r>
        <w:rPr>
          <w:spacing w:val="13"/>
          <w:w w:val="85"/>
        </w:rPr>
        <w:t xml:space="preserve"> </w:t>
      </w:r>
      <w:r>
        <w:rPr>
          <w:spacing w:val="-3"/>
        </w:rPr>
        <w:t>r</w:t>
      </w:r>
      <w:r>
        <w:t>eview</w:t>
      </w:r>
      <w:r>
        <w:rPr>
          <w:spacing w:val="21"/>
        </w:rPr>
        <w:t xml:space="preserve"> </w:t>
      </w:r>
      <w:r>
        <w:rPr>
          <w:spacing w:val="-1"/>
        </w:rPr>
        <w:t>o</w:t>
      </w:r>
      <w:r>
        <w:t>f</w:t>
      </w:r>
      <w:r>
        <w:rPr>
          <w:spacing w:val="10"/>
        </w:rPr>
        <w:t xml:space="preserve"> </w:t>
      </w:r>
      <w:r>
        <w:rPr>
          <w:w w:val="103"/>
        </w:rPr>
        <w:t>c</w:t>
      </w:r>
      <w:r>
        <w:rPr>
          <w:w w:val="87"/>
        </w:rPr>
        <w:t>l</w:t>
      </w:r>
      <w:r>
        <w:rPr>
          <w:w w:val="114"/>
        </w:rPr>
        <w:t>a</w:t>
      </w:r>
      <w:r>
        <w:rPr>
          <w:spacing w:val="-1"/>
          <w:w w:val="108"/>
        </w:rPr>
        <w:t>ss</w:t>
      </w:r>
      <w:r>
        <w:rPr>
          <w:w w:val="87"/>
        </w:rPr>
        <w:t>i</w:t>
      </w:r>
      <w:r>
        <w:rPr>
          <w:spacing w:val="2"/>
          <w:w w:val="93"/>
        </w:rPr>
        <w:t>f</w:t>
      </w:r>
      <w:r>
        <w:rPr>
          <w:w w:val="87"/>
        </w:rPr>
        <w:t>i</w:t>
      </w:r>
      <w:r>
        <w:rPr>
          <w:w w:val="103"/>
        </w:rPr>
        <w:t>c</w:t>
      </w:r>
      <w:r>
        <w:rPr>
          <w:spacing w:val="-2"/>
          <w:w w:val="114"/>
        </w:rPr>
        <w:t>a</w:t>
      </w:r>
      <w:r>
        <w:rPr>
          <w:w w:val="121"/>
        </w:rPr>
        <w:t>t</w:t>
      </w:r>
      <w:r>
        <w:rPr>
          <w:w w:val="87"/>
        </w:rPr>
        <w:t>i</w:t>
      </w:r>
      <w:r>
        <w:rPr>
          <w:spacing w:val="1"/>
          <w:w w:val="116"/>
        </w:rPr>
        <w:t>o</w:t>
      </w:r>
      <w:r>
        <w:rPr>
          <w:w w:val="112"/>
        </w:rPr>
        <w:t xml:space="preserve">n </w:t>
      </w:r>
      <w:r>
        <w:rPr>
          <w:w w:val="114"/>
        </w:rPr>
        <w:t>a</w:t>
      </w:r>
      <w:r>
        <w:rPr>
          <w:w w:val="87"/>
        </w:rPr>
        <w:t>l</w:t>
      </w:r>
      <w:r>
        <w:rPr>
          <w:w w:val="117"/>
        </w:rPr>
        <w:t>g</w:t>
      </w:r>
      <w:r>
        <w:rPr>
          <w:spacing w:val="1"/>
          <w:w w:val="116"/>
        </w:rPr>
        <w:t>o</w:t>
      </w:r>
      <w:r>
        <w:rPr>
          <w:spacing w:val="1"/>
          <w:w w:val="103"/>
        </w:rPr>
        <w:t>r</w:t>
      </w:r>
      <w:r>
        <w:rPr>
          <w:w w:val="87"/>
        </w:rPr>
        <w:t>i</w:t>
      </w:r>
      <w:r>
        <w:rPr>
          <w:w w:val="121"/>
        </w:rPr>
        <w:t>t</w:t>
      </w:r>
      <w:r>
        <w:rPr>
          <w:spacing w:val="-1"/>
          <w:w w:val="112"/>
        </w:rPr>
        <w:t>h</w:t>
      </w:r>
      <w:r>
        <w:rPr>
          <w:w w:val="110"/>
        </w:rPr>
        <w:t>m</w:t>
      </w:r>
      <w:r>
        <w:rPr>
          <w:w w:val="108"/>
        </w:rPr>
        <w:t>s</w:t>
      </w:r>
      <w:r>
        <w:rPr>
          <w:spacing w:val="-1"/>
        </w:rPr>
        <w:t xml:space="preserve"> </w:t>
      </w:r>
      <w:r>
        <w:rPr>
          <w:spacing w:val="2"/>
        </w:rPr>
        <w:t>f</w:t>
      </w:r>
      <w:r>
        <w:rPr>
          <w:spacing w:val="1"/>
        </w:rPr>
        <w:t>o</w:t>
      </w:r>
      <w:r>
        <w:t>r</w:t>
      </w:r>
      <w:r>
        <w:rPr>
          <w:spacing w:val="13"/>
        </w:rPr>
        <w:t xml:space="preserve"> </w:t>
      </w:r>
      <w:r>
        <w:rPr>
          <w:spacing w:val="-1"/>
          <w:w w:val="82"/>
        </w:rPr>
        <w:t>E</w:t>
      </w:r>
      <w:r>
        <w:rPr>
          <w:spacing w:val="1"/>
          <w:w w:val="82"/>
        </w:rPr>
        <w:t>E</w:t>
      </w:r>
      <w:r>
        <w:rPr>
          <w:spacing w:val="1"/>
          <w:w w:val="94"/>
        </w:rPr>
        <w:t>G</w:t>
      </w:r>
      <w:r>
        <w:rPr>
          <w:spacing w:val="-2"/>
          <w:w w:val="119"/>
        </w:rPr>
        <w:t>-</w:t>
      </w:r>
      <w:r>
        <w:rPr>
          <w:spacing w:val="-1"/>
          <w:w w:val="116"/>
        </w:rPr>
        <w:t>b</w:t>
      </w:r>
      <w:r>
        <w:rPr>
          <w:w w:val="114"/>
        </w:rPr>
        <w:t>a</w:t>
      </w:r>
      <w:r>
        <w:rPr>
          <w:spacing w:val="-1"/>
          <w:w w:val="108"/>
        </w:rPr>
        <w:t>s</w:t>
      </w:r>
      <w:r>
        <w:rPr>
          <w:w w:val="117"/>
        </w:rPr>
        <w:t>ed</w:t>
      </w:r>
      <w:r>
        <w:t xml:space="preserve"> </w:t>
      </w:r>
      <w:r>
        <w:rPr>
          <w:spacing w:val="1"/>
          <w:w w:val="116"/>
        </w:rPr>
        <w:t>b</w:t>
      </w:r>
      <w:r>
        <w:rPr>
          <w:spacing w:val="1"/>
          <w:w w:val="103"/>
        </w:rPr>
        <w:t>r</w:t>
      </w:r>
      <w:r>
        <w:rPr>
          <w:w w:val="114"/>
        </w:rPr>
        <w:t>a</w:t>
      </w:r>
      <w:r>
        <w:rPr>
          <w:w w:val="87"/>
        </w:rPr>
        <w:t>i</w:t>
      </w:r>
      <w:r>
        <w:rPr>
          <w:spacing w:val="-1"/>
          <w:w w:val="112"/>
        </w:rPr>
        <w:t>n</w:t>
      </w:r>
      <w:r>
        <w:rPr>
          <w:spacing w:val="2"/>
          <w:w w:val="99"/>
        </w:rPr>
        <w:t>–</w:t>
      </w:r>
      <w:r>
        <w:rPr>
          <w:w w:val="103"/>
        </w:rPr>
        <w:t>c</w:t>
      </w:r>
      <w:r>
        <w:rPr>
          <w:spacing w:val="1"/>
          <w:w w:val="116"/>
        </w:rPr>
        <w:t>o</w:t>
      </w:r>
      <w:r>
        <w:rPr>
          <w:spacing w:val="-2"/>
          <w:w w:val="110"/>
        </w:rPr>
        <w:t>m</w:t>
      </w:r>
      <w:r>
        <w:rPr>
          <w:spacing w:val="1"/>
          <w:w w:val="116"/>
        </w:rPr>
        <w:t>p</w:t>
      </w:r>
      <w:r>
        <w:rPr>
          <w:spacing w:val="1"/>
          <w:w w:val="112"/>
        </w:rPr>
        <w:t>u</w:t>
      </w:r>
      <w:r>
        <w:rPr>
          <w:spacing w:val="-2"/>
          <w:w w:val="121"/>
        </w:rPr>
        <w:t>t</w:t>
      </w:r>
      <w:r>
        <w:rPr>
          <w:spacing w:val="-2"/>
          <w:w w:val="117"/>
        </w:rPr>
        <w:t>e</w:t>
      </w:r>
      <w:r>
        <w:rPr>
          <w:w w:val="103"/>
        </w:rPr>
        <w:t>r</w:t>
      </w:r>
      <w:r>
        <w:rPr>
          <w:spacing w:val="-2"/>
        </w:rPr>
        <w:t xml:space="preserve"> </w:t>
      </w:r>
      <w:r>
        <w:rPr>
          <w:spacing w:val="2"/>
        </w:rPr>
        <w:t>i</w:t>
      </w:r>
      <w:r>
        <w:rPr>
          <w:spacing w:val="-1"/>
        </w:rPr>
        <w:t>n</w:t>
      </w:r>
      <w:r>
        <w:rPr>
          <w:spacing w:val="-2"/>
        </w:rPr>
        <w:t>t</w:t>
      </w:r>
      <w:r>
        <w:t>e</w:t>
      </w:r>
      <w:r>
        <w:rPr>
          <w:spacing w:val="5"/>
        </w:rPr>
        <w:t>r</w:t>
      </w:r>
      <w:r>
        <w:t>fac</w:t>
      </w:r>
      <w:r>
        <w:rPr>
          <w:spacing w:val="-2"/>
        </w:rPr>
        <w:t>e</w:t>
      </w:r>
      <w:r>
        <w:rPr>
          <w:spacing w:val="1"/>
        </w:rPr>
        <w:t>s</w:t>
      </w:r>
      <w:r>
        <w:rPr>
          <w:spacing w:val="-19"/>
        </w:rPr>
        <w:t>,</w:t>
      </w:r>
      <w:r>
        <w:t>”</w:t>
      </w:r>
      <w:r>
        <w:rPr>
          <w:spacing w:val="43"/>
        </w:rPr>
        <w:t xml:space="preserve"> </w:t>
      </w:r>
      <w:r>
        <w:rPr>
          <w:spacing w:val="-7"/>
        </w:rPr>
        <w:t>J</w:t>
      </w:r>
      <w:r>
        <w:t>.</w:t>
      </w:r>
      <w:r>
        <w:rPr>
          <w:spacing w:val="-11"/>
        </w:rPr>
        <w:t xml:space="preserve"> </w:t>
      </w:r>
      <w:r>
        <w:t>N</w:t>
      </w:r>
      <w:r>
        <w:rPr>
          <w:spacing w:val="-2"/>
        </w:rPr>
        <w:t>e</w:t>
      </w:r>
      <w:r>
        <w:rPr>
          <w:spacing w:val="1"/>
        </w:rPr>
        <w:t>ur</w:t>
      </w:r>
      <w:r>
        <w:rPr>
          <w:spacing w:val="-2"/>
        </w:rPr>
        <w:t>a</w:t>
      </w:r>
      <w:r>
        <w:t>l</w:t>
      </w:r>
      <w:r>
        <w:rPr>
          <w:spacing w:val="42"/>
        </w:rPr>
        <w:t xml:space="preserve"> </w:t>
      </w:r>
      <w:r>
        <w:rPr>
          <w:spacing w:val="1"/>
          <w:w w:val="98"/>
        </w:rPr>
        <w:t>E</w:t>
      </w:r>
      <w:r>
        <w:rPr>
          <w:spacing w:val="-1"/>
          <w:w w:val="98"/>
        </w:rPr>
        <w:t>n</w:t>
      </w:r>
      <w:r>
        <w:rPr>
          <w:w w:val="98"/>
        </w:rPr>
        <w:t>g</w:t>
      </w:r>
      <w:r>
        <w:rPr>
          <w:spacing w:val="1"/>
          <w:w w:val="98"/>
        </w:rPr>
        <w:t>.</w:t>
      </w:r>
      <w:r>
        <w:rPr>
          <w:w w:val="98"/>
        </w:rPr>
        <w:t>,</w:t>
      </w:r>
      <w:r>
        <w:rPr>
          <w:spacing w:val="3"/>
          <w:w w:val="98"/>
        </w:rPr>
        <w:t xml:space="preserve"> </w:t>
      </w:r>
      <w:r>
        <w:t>v</w:t>
      </w:r>
      <w:r>
        <w:rPr>
          <w:spacing w:val="1"/>
        </w:rPr>
        <w:t>o</w:t>
      </w:r>
      <w:r>
        <w:t>l.</w:t>
      </w:r>
      <w:r>
        <w:rPr>
          <w:spacing w:val="-2"/>
        </w:rPr>
        <w:t xml:space="preserve"> </w:t>
      </w:r>
      <w:r>
        <w:rPr>
          <w:spacing w:val="2"/>
        </w:rPr>
        <w:t>4</w:t>
      </w:r>
      <w:r>
        <w:t>,</w:t>
      </w:r>
      <w:r>
        <w:rPr>
          <w:spacing w:val="3"/>
        </w:rPr>
        <w:t xml:space="preserve"> </w:t>
      </w:r>
      <w:r>
        <w:rPr>
          <w:spacing w:val="-1"/>
        </w:rPr>
        <w:t>n</w:t>
      </w:r>
      <w:r>
        <w:rPr>
          <w:spacing w:val="1"/>
        </w:rPr>
        <w:t>o</w:t>
      </w:r>
      <w:r>
        <w:t>.</w:t>
      </w:r>
      <w:r>
        <w:rPr>
          <w:spacing w:val="26"/>
        </w:rPr>
        <w:t xml:space="preserve"> </w:t>
      </w:r>
      <w:r>
        <w:t>2,</w:t>
      </w:r>
      <w:r>
        <w:rPr>
          <w:spacing w:val="3"/>
        </w:rPr>
        <w:t xml:space="preserve"> </w:t>
      </w:r>
      <w:r>
        <w:rPr>
          <w:spacing w:val="1"/>
        </w:rPr>
        <w:t>p</w:t>
      </w:r>
      <w:r>
        <w:t>.</w:t>
      </w:r>
      <w:r>
        <w:rPr>
          <w:spacing w:val="12"/>
        </w:rPr>
        <w:t xml:space="preserve"> </w:t>
      </w:r>
      <w:r>
        <w:t>R</w:t>
      </w:r>
      <w:r>
        <w:rPr>
          <w:spacing w:val="2"/>
        </w:rPr>
        <w:t>1</w:t>
      </w:r>
      <w:r>
        <w:t>,</w:t>
      </w:r>
      <w:r>
        <w:rPr>
          <w:spacing w:val="-14"/>
        </w:rPr>
        <w:t xml:space="preserve"> </w:t>
      </w:r>
      <w:r>
        <w:rPr>
          <w:w w:val="107"/>
        </w:rPr>
        <w:t>200</w:t>
      </w:r>
      <w:r>
        <w:rPr>
          <w:spacing w:val="2"/>
          <w:w w:val="107"/>
        </w:rPr>
        <w:t>7</w:t>
      </w:r>
      <w:r>
        <w:rPr>
          <w:w w:val="86"/>
        </w:rPr>
        <w:t>.</w:t>
      </w:r>
    </w:p>
    <w:p w:rsidR="006D35CE" w:rsidRDefault="004D58EB">
      <w:pPr>
        <w:spacing w:before="27"/>
        <w:ind w:left="700"/>
      </w:pPr>
      <w:r>
        <w:lastRenderedPageBreak/>
        <w:t xml:space="preserve">•  </w:t>
      </w:r>
      <w:r>
        <w:rPr>
          <w:spacing w:val="17"/>
        </w:rPr>
        <w:t xml:space="preserve"> </w:t>
      </w:r>
      <w:r>
        <w:t>[8]</w:t>
      </w:r>
      <w:r>
        <w:rPr>
          <w:spacing w:val="-7"/>
        </w:rPr>
        <w:t>J</w:t>
      </w:r>
      <w:r>
        <w:t>.</w:t>
      </w:r>
      <w:r>
        <w:rPr>
          <w:spacing w:val="-19"/>
        </w:rPr>
        <w:t xml:space="preserve"> </w:t>
      </w:r>
      <w:r>
        <w:t>He</w:t>
      </w:r>
      <w:r>
        <w:rPr>
          <w:spacing w:val="-2"/>
        </w:rPr>
        <w:t>at</w:t>
      </w:r>
      <w:r>
        <w:rPr>
          <w:spacing w:val="1"/>
        </w:rPr>
        <w:t>o</w:t>
      </w:r>
      <w:r>
        <w:rPr>
          <w:spacing w:val="-1"/>
        </w:rPr>
        <w:t>n</w:t>
      </w:r>
      <w:r>
        <w:t xml:space="preserve">, </w:t>
      </w:r>
      <w:r>
        <w:rPr>
          <w:spacing w:val="11"/>
        </w:rPr>
        <w:t xml:space="preserve"> </w:t>
      </w:r>
      <w:r>
        <w:rPr>
          <w:spacing w:val="1"/>
          <w:w w:val="97"/>
        </w:rPr>
        <w:t>A</w:t>
      </w:r>
      <w:r>
        <w:rPr>
          <w:spacing w:val="5"/>
          <w:w w:val="97"/>
        </w:rPr>
        <w:t>r</w:t>
      </w:r>
      <w:r>
        <w:rPr>
          <w:w w:val="97"/>
        </w:rPr>
        <w:t>tificial</w:t>
      </w:r>
      <w:r>
        <w:rPr>
          <w:spacing w:val="1"/>
          <w:w w:val="97"/>
        </w:rPr>
        <w:t xml:space="preserve"> </w:t>
      </w:r>
      <w:r>
        <w:rPr>
          <w:spacing w:val="1"/>
          <w:w w:val="79"/>
        </w:rPr>
        <w:t>I</w:t>
      </w:r>
      <w:r>
        <w:rPr>
          <w:spacing w:val="-1"/>
          <w:w w:val="112"/>
        </w:rPr>
        <w:t>n</w:t>
      </w:r>
      <w:r>
        <w:rPr>
          <w:spacing w:val="-2"/>
          <w:w w:val="121"/>
        </w:rPr>
        <w:t>t</w:t>
      </w:r>
      <w:r>
        <w:rPr>
          <w:w w:val="117"/>
        </w:rPr>
        <w:t>e</w:t>
      </w:r>
      <w:r>
        <w:rPr>
          <w:w w:val="87"/>
        </w:rPr>
        <w:t>lli</w:t>
      </w:r>
      <w:r>
        <w:rPr>
          <w:w w:val="117"/>
        </w:rPr>
        <w:t>ge</w:t>
      </w:r>
      <w:r>
        <w:rPr>
          <w:spacing w:val="-1"/>
          <w:w w:val="112"/>
        </w:rPr>
        <w:t>n</w:t>
      </w:r>
      <w:r>
        <w:rPr>
          <w:w w:val="103"/>
        </w:rPr>
        <w:t>c</w:t>
      </w:r>
      <w:r>
        <w:rPr>
          <w:w w:val="117"/>
        </w:rPr>
        <w:t>e</w:t>
      </w:r>
      <w:r>
        <w:rPr>
          <w:spacing w:val="5"/>
        </w:rPr>
        <w:t xml:space="preserve"> </w:t>
      </w:r>
      <w:r>
        <w:t>f</w:t>
      </w:r>
      <w:r>
        <w:rPr>
          <w:spacing w:val="1"/>
        </w:rPr>
        <w:t>o</w:t>
      </w:r>
      <w:r>
        <w:t>r</w:t>
      </w:r>
      <w:r>
        <w:rPr>
          <w:spacing w:val="13"/>
        </w:rPr>
        <w:t xml:space="preserve"> </w:t>
      </w:r>
      <w:r>
        <w:t>H</w:t>
      </w:r>
      <w:r>
        <w:rPr>
          <w:spacing w:val="1"/>
        </w:rPr>
        <w:t>u</w:t>
      </w:r>
      <w:r>
        <w:t>m</w:t>
      </w:r>
      <w:r>
        <w:rPr>
          <w:spacing w:val="-2"/>
        </w:rPr>
        <w:t>a</w:t>
      </w:r>
      <w:r>
        <w:rPr>
          <w:spacing w:val="1"/>
        </w:rPr>
        <w:t>n</w:t>
      </w:r>
      <w:r>
        <w:t xml:space="preserve">s </w:t>
      </w:r>
      <w:r>
        <w:rPr>
          <w:spacing w:val="7"/>
        </w:rPr>
        <w:t xml:space="preserve"> </w:t>
      </w:r>
      <w:r>
        <w:rPr>
          <w:spacing w:val="-12"/>
        </w:rPr>
        <w:t>V</w:t>
      </w:r>
      <w:r>
        <w:rPr>
          <w:spacing w:val="1"/>
        </w:rPr>
        <w:t>o</w:t>
      </w:r>
      <w:r>
        <w:t>l</w:t>
      </w:r>
      <w:r>
        <w:rPr>
          <w:spacing w:val="1"/>
        </w:rPr>
        <w:t>u</w:t>
      </w:r>
      <w:r>
        <w:rPr>
          <w:spacing w:val="-2"/>
        </w:rPr>
        <w:t>m</w:t>
      </w:r>
      <w:r>
        <w:t>e</w:t>
      </w:r>
      <w:r>
        <w:rPr>
          <w:spacing w:val="31"/>
        </w:rPr>
        <w:t xml:space="preserve"> </w:t>
      </w:r>
      <w:r>
        <w:rPr>
          <w:w w:val="107"/>
        </w:rPr>
        <w:t>3</w:t>
      </w:r>
      <w:r>
        <w:rPr>
          <w:w w:val="77"/>
        </w:rPr>
        <w:t>:</w:t>
      </w:r>
      <w:r>
        <w:rPr>
          <w:spacing w:val="3"/>
        </w:rPr>
        <w:t xml:space="preserve"> </w:t>
      </w:r>
      <w:r>
        <w:t>De</w:t>
      </w:r>
      <w:r>
        <w:rPr>
          <w:spacing w:val="-2"/>
        </w:rPr>
        <w:t>e</w:t>
      </w:r>
      <w:r>
        <w:t>p</w:t>
      </w:r>
      <w:r>
        <w:rPr>
          <w:spacing w:val="44"/>
        </w:rPr>
        <w:t xml:space="preserve"> </w:t>
      </w:r>
      <w:r>
        <w:rPr>
          <w:w w:val="76"/>
        </w:rPr>
        <w:t>L</w:t>
      </w:r>
      <w:r>
        <w:rPr>
          <w:w w:val="117"/>
        </w:rPr>
        <w:t>e</w:t>
      </w:r>
      <w:r>
        <w:rPr>
          <w:spacing w:val="-2"/>
          <w:w w:val="114"/>
        </w:rPr>
        <w:t>a</w:t>
      </w:r>
      <w:r>
        <w:rPr>
          <w:spacing w:val="1"/>
          <w:w w:val="103"/>
        </w:rPr>
        <w:t>r</w:t>
      </w:r>
      <w:r>
        <w:rPr>
          <w:spacing w:val="1"/>
          <w:w w:val="112"/>
        </w:rPr>
        <w:t>n</w:t>
      </w:r>
      <w:r>
        <w:rPr>
          <w:w w:val="87"/>
        </w:rPr>
        <w:t>i</w:t>
      </w:r>
      <w:r>
        <w:rPr>
          <w:spacing w:val="1"/>
          <w:w w:val="112"/>
        </w:rPr>
        <w:t>n</w:t>
      </w:r>
      <w:r>
        <w:rPr>
          <w:w w:val="117"/>
        </w:rPr>
        <w:t>g</w:t>
      </w:r>
      <w:r>
        <w:t xml:space="preserve"> a</w:t>
      </w:r>
      <w:r>
        <w:rPr>
          <w:spacing w:val="-1"/>
        </w:rPr>
        <w:t>n</w:t>
      </w:r>
      <w:r>
        <w:t>d</w:t>
      </w:r>
      <w:r>
        <w:rPr>
          <w:spacing w:val="45"/>
        </w:rPr>
        <w:t xml:space="preserve"> </w:t>
      </w:r>
      <w:r>
        <w:rPr>
          <w:spacing w:val="-2"/>
        </w:rPr>
        <w:t>N</w:t>
      </w:r>
      <w:r>
        <w:t>e</w:t>
      </w:r>
      <w:r>
        <w:rPr>
          <w:spacing w:val="1"/>
        </w:rPr>
        <w:t>ur</w:t>
      </w:r>
      <w:r>
        <w:rPr>
          <w:spacing w:val="-2"/>
        </w:rPr>
        <w:t>a</w:t>
      </w:r>
      <w:r>
        <w:t>l</w:t>
      </w:r>
      <w:r>
        <w:rPr>
          <w:spacing w:val="40"/>
        </w:rPr>
        <w:t xml:space="preserve"> </w:t>
      </w:r>
      <w:r>
        <w:rPr>
          <w:w w:val="103"/>
        </w:rPr>
        <w:t>N</w:t>
      </w:r>
      <w:r>
        <w:rPr>
          <w:spacing w:val="-2"/>
          <w:w w:val="117"/>
        </w:rPr>
        <w:t>e</w:t>
      </w:r>
      <w:r>
        <w:rPr>
          <w:w w:val="121"/>
        </w:rPr>
        <w:t>t</w:t>
      </w:r>
      <w:r>
        <w:rPr>
          <w:w w:val="99"/>
        </w:rPr>
        <w:t>w</w:t>
      </w:r>
      <w:r>
        <w:rPr>
          <w:spacing w:val="1"/>
          <w:w w:val="116"/>
        </w:rPr>
        <w:t>o</w:t>
      </w:r>
      <w:r>
        <w:rPr>
          <w:spacing w:val="1"/>
          <w:w w:val="103"/>
        </w:rPr>
        <w:t>r</w:t>
      </w:r>
      <w:r>
        <w:rPr>
          <w:spacing w:val="1"/>
          <w:w w:val="99"/>
        </w:rPr>
        <w:t>k</w:t>
      </w:r>
      <w:r>
        <w:rPr>
          <w:spacing w:val="-1"/>
          <w:w w:val="108"/>
        </w:rPr>
        <w:t>s</w:t>
      </w:r>
      <w:r>
        <w:rPr>
          <w:w w:val="86"/>
        </w:rPr>
        <w:t>.</w:t>
      </w:r>
    </w:p>
    <w:p w:rsidR="006D35CE" w:rsidRDefault="004D58EB">
      <w:pPr>
        <w:spacing w:before="34"/>
        <w:ind w:left="938"/>
      </w:pPr>
      <w:r>
        <w:rPr>
          <w:w w:val="107"/>
        </w:rPr>
        <w:t>20</w:t>
      </w:r>
      <w:r>
        <w:rPr>
          <w:spacing w:val="2"/>
          <w:w w:val="107"/>
        </w:rPr>
        <w:t>1</w:t>
      </w:r>
      <w:r>
        <w:rPr>
          <w:w w:val="107"/>
        </w:rPr>
        <w:t>5</w:t>
      </w:r>
      <w:r>
        <w:rPr>
          <w:w w:val="86"/>
        </w:rPr>
        <w:t>.</w:t>
      </w:r>
    </w:p>
    <w:p w:rsidR="006D35CE" w:rsidRDefault="004D58EB">
      <w:pPr>
        <w:spacing w:before="58"/>
        <w:ind w:left="700"/>
      </w:pPr>
      <w:r>
        <w:t xml:space="preserve">•  </w:t>
      </w:r>
      <w:r>
        <w:rPr>
          <w:spacing w:val="17"/>
        </w:rPr>
        <w:t xml:space="preserve"> </w:t>
      </w:r>
      <w:r>
        <w:rPr>
          <w:w w:val="87"/>
        </w:rPr>
        <w:t>[9]</w:t>
      </w:r>
      <w:r>
        <w:rPr>
          <w:spacing w:val="2"/>
          <w:w w:val="87"/>
        </w:rPr>
        <w:t>R</w:t>
      </w:r>
      <w:r>
        <w:rPr>
          <w:w w:val="87"/>
        </w:rPr>
        <w:t>.</w:t>
      </w:r>
      <w:r>
        <w:rPr>
          <w:spacing w:val="34"/>
          <w:w w:val="87"/>
        </w:rPr>
        <w:t xml:space="preserve"> </w:t>
      </w:r>
      <w:r>
        <w:rPr>
          <w:w w:val="87"/>
        </w:rPr>
        <w:t>K.</w:t>
      </w:r>
      <w:r>
        <w:rPr>
          <w:spacing w:val="-1"/>
          <w:w w:val="87"/>
        </w:rPr>
        <w:t xml:space="preserve"> </w:t>
      </w:r>
      <w:r>
        <w:t>Si</w:t>
      </w:r>
      <w:r>
        <w:rPr>
          <w:spacing w:val="-1"/>
        </w:rPr>
        <w:t>n</w:t>
      </w:r>
      <w:r>
        <w:rPr>
          <w:spacing w:val="1"/>
        </w:rPr>
        <w:t>h</w:t>
      </w:r>
      <w:r>
        <w:t>a,</w:t>
      </w:r>
      <w:r>
        <w:rPr>
          <w:spacing w:val="20"/>
        </w:rPr>
        <w:t xml:space="preserve"> </w:t>
      </w:r>
      <w:r>
        <w:rPr>
          <w:spacing w:val="-23"/>
          <w:w w:val="84"/>
        </w:rPr>
        <w:t>“</w:t>
      </w:r>
      <w:r>
        <w:rPr>
          <w:spacing w:val="1"/>
          <w:w w:val="88"/>
        </w:rPr>
        <w:t>A</w:t>
      </w:r>
      <w:r>
        <w:rPr>
          <w:spacing w:val="7"/>
          <w:w w:val="103"/>
        </w:rPr>
        <w:t>r</w:t>
      </w:r>
      <w:r>
        <w:rPr>
          <w:w w:val="121"/>
        </w:rPr>
        <w:t>t</w:t>
      </w:r>
      <w:r>
        <w:rPr>
          <w:w w:val="87"/>
        </w:rPr>
        <w:t>i</w:t>
      </w:r>
      <w:r>
        <w:rPr>
          <w:w w:val="93"/>
        </w:rPr>
        <w:t>f</w:t>
      </w:r>
      <w:r>
        <w:rPr>
          <w:w w:val="87"/>
        </w:rPr>
        <w:t>i</w:t>
      </w:r>
      <w:r>
        <w:rPr>
          <w:w w:val="103"/>
        </w:rPr>
        <w:t>c</w:t>
      </w:r>
      <w:r>
        <w:rPr>
          <w:w w:val="87"/>
        </w:rPr>
        <w:t>i</w:t>
      </w:r>
      <w:r>
        <w:rPr>
          <w:w w:val="114"/>
        </w:rPr>
        <w:t>a</w:t>
      </w:r>
      <w:r>
        <w:rPr>
          <w:w w:val="87"/>
        </w:rPr>
        <w:t>l</w:t>
      </w:r>
      <w:r>
        <w:rPr>
          <w:spacing w:val="1"/>
        </w:rPr>
        <w:t xml:space="preserve"> </w:t>
      </w:r>
      <w:r>
        <w:t>Ne</w:t>
      </w:r>
      <w:r>
        <w:rPr>
          <w:spacing w:val="-1"/>
        </w:rPr>
        <w:t>u</w:t>
      </w:r>
      <w:r>
        <w:rPr>
          <w:spacing w:val="1"/>
        </w:rPr>
        <w:t>r</w:t>
      </w:r>
      <w:r>
        <w:t>al</w:t>
      </w:r>
      <w:r>
        <w:rPr>
          <w:spacing w:val="40"/>
        </w:rPr>
        <w:t xml:space="preserve"> </w:t>
      </w:r>
      <w:r>
        <w:t>Netw</w:t>
      </w:r>
      <w:r>
        <w:rPr>
          <w:spacing w:val="1"/>
        </w:rPr>
        <w:t>or</w:t>
      </w:r>
      <w:r>
        <w:t>k</w:t>
      </w:r>
      <w:r>
        <w:rPr>
          <w:spacing w:val="47"/>
        </w:rPr>
        <w:t xml:space="preserve"> </w:t>
      </w:r>
      <w:r>
        <w:rPr>
          <w:spacing w:val="-2"/>
        </w:rPr>
        <w:t>a</w:t>
      </w:r>
      <w:r>
        <w:rPr>
          <w:spacing w:val="1"/>
        </w:rPr>
        <w:t>n</w:t>
      </w:r>
      <w:r>
        <w:t>d</w:t>
      </w:r>
      <w:r>
        <w:rPr>
          <w:spacing w:val="43"/>
        </w:rPr>
        <w:t xml:space="preserve"> </w:t>
      </w:r>
      <w:r>
        <w:rPr>
          <w:spacing w:val="-5"/>
        </w:rPr>
        <w:t>W</w:t>
      </w:r>
      <w:r>
        <w:rPr>
          <w:spacing w:val="-2"/>
        </w:rPr>
        <w:t>a</w:t>
      </w:r>
      <w:r>
        <w:rPr>
          <w:spacing w:val="2"/>
        </w:rPr>
        <w:t>v</w:t>
      </w:r>
      <w:r>
        <w:rPr>
          <w:spacing w:val="-2"/>
        </w:rPr>
        <w:t>e</w:t>
      </w:r>
      <w:r>
        <w:t>let</w:t>
      </w:r>
      <w:r>
        <w:rPr>
          <w:spacing w:val="36"/>
        </w:rPr>
        <w:t xml:space="preserve"> </w:t>
      </w:r>
      <w:r>
        <w:rPr>
          <w:spacing w:val="1"/>
        </w:rPr>
        <w:t>B</w:t>
      </w:r>
      <w:r>
        <w:t>a</w:t>
      </w:r>
      <w:r>
        <w:rPr>
          <w:spacing w:val="-1"/>
        </w:rPr>
        <w:t>s</w:t>
      </w:r>
      <w:r>
        <w:t>ed</w:t>
      </w:r>
      <w:r>
        <w:rPr>
          <w:spacing w:val="33"/>
        </w:rPr>
        <w:t xml:space="preserve"> </w:t>
      </w:r>
      <w:r>
        <w:rPr>
          <w:spacing w:val="1"/>
          <w:w w:val="88"/>
        </w:rPr>
        <w:t>A</w:t>
      </w:r>
      <w:r>
        <w:rPr>
          <w:spacing w:val="1"/>
          <w:w w:val="112"/>
        </w:rPr>
        <w:t>u</w:t>
      </w:r>
      <w:r>
        <w:rPr>
          <w:spacing w:val="-4"/>
          <w:w w:val="121"/>
        </w:rPr>
        <w:t>t</w:t>
      </w:r>
      <w:r>
        <w:rPr>
          <w:spacing w:val="1"/>
          <w:w w:val="116"/>
        </w:rPr>
        <w:t>o</w:t>
      </w:r>
      <w:r>
        <w:rPr>
          <w:w w:val="110"/>
        </w:rPr>
        <w:t>m</w:t>
      </w:r>
      <w:r>
        <w:rPr>
          <w:spacing w:val="-2"/>
          <w:w w:val="114"/>
        </w:rPr>
        <w:t>a</w:t>
      </w:r>
      <w:r>
        <w:rPr>
          <w:spacing w:val="-2"/>
          <w:w w:val="121"/>
        </w:rPr>
        <w:t>t</w:t>
      </w:r>
      <w:r>
        <w:rPr>
          <w:w w:val="117"/>
        </w:rPr>
        <w:t>ed</w:t>
      </w:r>
      <w:r>
        <w:t xml:space="preserve"> </w:t>
      </w:r>
      <w:r>
        <w:rPr>
          <w:w w:val="96"/>
        </w:rPr>
        <w:t>D</w:t>
      </w:r>
      <w:r>
        <w:rPr>
          <w:w w:val="117"/>
        </w:rPr>
        <w:t>e</w:t>
      </w:r>
      <w:r>
        <w:rPr>
          <w:spacing w:val="-4"/>
          <w:w w:val="121"/>
        </w:rPr>
        <w:t>t</w:t>
      </w:r>
      <w:r>
        <w:rPr>
          <w:w w:val="117"/>
        </w:rPr>
        <w:t>e</w:t>
      </w:r>
      <w:r>
        <w:rPr>
          <w:w w:val="103"/>
        </w:rPr>
        <w:t>c</w:t>
      </w:r>
      <w:r>
        <w:rPr>
          <w:w w:val="121"/>
        </w:rPr>
        <w:t>t</w:t>
      </w:r>
      <w:r>
        <w:rPr>
          <w:w w:val="87"/>
        </w:rPr>
        <w:t>i</w:t>
      </w:r>
      <w:r>
        <w:rPr>
          <w:spacing w:val="1"/>
          <w:w w:val="116"/>
        </w:rPr>
        <w:t>o</w:t>
      </w:r>
      <w:r>
        <w:rPr>
          <w:w w:val="112"/>
        </w:rPr>
        <w:t>n</w:t>
      </w:r>
      <w:r>
        <w:rPr>
          <w:spacing w:val="3"/>
        </w:rPr>
        <w:t xml:space="preserve"> </w:t>
      </w:r>
      <w:r>
        <w:rPr>
          <w:spacing w:val="-1"/>
        </w:rPr>
        <w:t>o</w:t>
      </w:r>
      <w:r>
        <w:t>f</w:t>
      </w:r>
      <w:r>
        <w:rPr>
          <w:spacing w:val="14"/>
        </w:rPr>
        <w:t xml:space="preserve"> </w:t>
      </w:r>
      <w:r>
        <w:rPr>
          <w:w w:val="95"/>
        </w:rPr>
        <w:t>S</w:t>
      </w:r>
      <w:r>
        <w:rPr>
          <w:w w:val="87"/>
        </w:rPr>
        <w:t>l</w:t>
      </w:r>
      <w:r>
        <w:rPr>
          <w:w w:val="117"/>
        </w:rPr>
        <w:t>e</w:t>
      </w:r>
      <w:r>
        <w:rPr>
          <w:spacing w:val="-2"/>
          <w:w w:val="117"/>
        </w:rPr>
        <w:t>e</w:t>
      </w:r>
      <w:r>
        <w:rPr>
          <w:w w:val="116"/>
        </w:rPr>
        <w:t>p</w:t>
      </w:r>
    </w:p>
    <w:p w:rsidR="006D35CE" w:rsidRDefault="004D58EB">
      <w:pPr>
        <w:spacing w:before="34"/>
        <w:ind w:left="938"/>
        <w:sectPr w:rsidR="006D35CE">
          <w:pgSz w:w="12240" w:h="15840"/>
          <w:pgMar w:top="360" w:right="40" w:bottom="280" w:left="1340" w:header="111" w:footer="604" w:gutter="0"/>
          <w:cols w:space="720"/>
        </w:sectPr>
      </w:pPr>
      <w:r>
        <w:t>S</w:t>
      </w:r>
      <w:r>
        <w:rPr>
          <w:spacing w:val="1"/>
        </w:rPr>
        <w:t>p</w:t>
      </w:r>
      <w:r>
        <w:t>i</w:t>
      </w:r>
      <w:r>
        <w:rPr>
          <w:spacing w:val="1"/>
        </w:rPr>
        <w:t>n</w:t>
      </w:r>
      <w:r>
        <w:t>dle</w:t>
      </w:r>
      <w:r>
        <w:rPr>
          <w:spacing w:val="-1"/>
        </w:rPr>
        <w:t>s</w:t>
      </w:r>
      <w:r>
        <w:t>,</w:t>
      </w:r>
      <w:r>
        <w:rPr>
          <w:spacing w:val="40"/>
        </w:rPr>
        <w:t xml:space="preserve"> </w:t>
      </w:r>
      <w:r>
        <w:rPr>
          <w:w w:val="91"/>
        </w:rPr>
        <w:t>R</w:t>
      </w:r>
      <w:r>
        <w:rPr>
          <w:spacing w:val="1"/>
          <w:w w:val="91"/>
        </w:rPr>
        <w:t>E</w:t>
      </w:r>
      <w:r>
        <w:rPr>
          <w:w w:val="91"/>
        </w:rPr>
        <w:t>M</w:t>
      </w:r>
      <w:r>
        <w:rPr>
          <w:spacing w:val="7"/>
          <w:w w:val="91"/>
        </w:rPr>
        <w:t xml:space="preserve"> </w:t>
      </w:r>
      <w:r>
        <w:t>S</w:t>
      </w:r>
      <w:r>
        <w:rPr>
          <w:spacing w:val="2"/>
        </w:rPr>
        <w:t>l</w:t>
      </w:r>
      <w:r>
        <w:rPr>
          <w:spacing w:val="-2"/>
        </w:rPr>
        <w:t>e</w:t>
      </w:r>
      <w:r>
        <w:t>ep</w:t>
      </w:r>
      <w:r>
        <w:rPr>
          <w:spacing w:val="37"/>
        </w:rPr>
        <w:t xml:space="preserve"> </w:t>
      </w:r>
      <w:r>
        <w:rPr>
          <w:spacing w:val="-2"/>
        </w:rPr>
        <w:t>a</w:t>
      </w:r>
      <w:r>
        <w:rPr>
          <w:spacing w:val="1"/>
        </w:rPr>
        <w:t>n</w:t>
      </w:r>
      <w:r>
        <w:t>d</w:t>
      </w:r>
      <w:r>
        <w:rPr>
          <w:spacing w:val="43"/>
        </w:rPr>
        <w:t xml:space="preserve"> </w:t>
      </w:r>
      <w:r>
        <w:rPr>
          <w:spacing w:val="-5"/>
        </w:rPr>
        <w:t>W</w:t>
      </w:r>
      <w:r>
        <w:rPr>
          <w:spacing w:val="-2"/>
        </w:rPr>
        <w:t>a</w:t>
      </w:r>
      <w:r>
        <w:rPr>
          <w:spacing w:val="-5"/>
        </w:rPr>
        <w:t>k</w:t>
      </w:r>
      <w:r>
        <w:t>e</w:t>
      </w:r>
      <w:r>
        <w:rPr>
          <w:spacing w:val="26"/>
        </w:rPr>
        <w:t xml:space="preserve"> </w:t>
      </w:r>
      <w:r>
        <w:rPr>
          <w:spacing w:val="-8"/>
        </w:rPr>
        <w:t>S</w:t>
      </w:r>
      <w:r>
        <w:t>t</w:t>
      </w:r>
      <w:r>
        <w:rPr>
          <w:spacing w:val="-2"/>
        </w:rPr>
        <w:t>at</w:t>
      </w:r>
      <w:r>
        <w:t>e</w:t>
      </w:r>
      <w:r>
        <w:rPr>
          <w:spacing w:val="-1"/>
        </w:rPr>
        <w:t>s</w:t>
      </w:r>
      <w:r>
        <w:rPr>
          <w:spacing w:val="-19"/>
        </w:rPr>
        <w:t>,</w:t>
      </w:r>
      <w:r>
        <w:t>”</w:t>
      </w:r>
      <w:r>
        <w:rPr>
          <w:spacing w:val="35"/>
        </w:rPr>
        <w:t xml:space="preserve"> </w:t>
      </w:r>
      <w:r>
        <w:t>J</w:t>
      </w:r>
      <w:r>
        <w:rPr>
          <w:spacing w:val="-2"/>
        </w:rPr>
        <w:t xml:space="preserve"> </w:t>
      </w:r>
      <w:r>
        <w:rPr>
          <w:spacing w:val="1"/>
        </w:rPr>
        <w:t>M</w:t>
      </w:r>
      <w:r>
        <w:t>ed</w:t>
      </w:r>
      <w:r>
        <w:rPr>
          <w:spacing w:val="32"/>
        </w:rPr>
        <w:t xml:space="preserve"> </w:t>
      </w:r>
      <w:proofErr w:type="spellStart"/>
      <w:r>
        <w:rPr>
          <w:spacing w:val="-4"/>
        </w:rPr>
        <w:t>S</w:t>
      </w:r>
      <w:r>
        <w:rPr>
          <w:spacing w:val="-1"/>
        </w:rPr>
        <w:t>ys</w:t>
      </w:r>
      <w:r>
        <w:t>t</w:t>
      </w:r>
      <w:proofErr w:type="spellEnd"/>
      <w:r>
        <w:t>,</w:t>
      </w:r>
      <w:r>
        <w:rPr>
          <w:spacing w:val="6"/>
        </w:rPr>
        <w:t xml:space="preserve"> </w:t>
      </w:r>
      <w:r>
        <w:t>v</w:t>
      </w:r>
      <w:r>
        <w:rPr>
          <w:spacing w:val="3"/>
        </w:rPr>
        <w:t>o</w:t>
      </w:r>
      <w:r>
        <w:t>l.</w:t>
      </w:r>
      <w:r>
        <w:rPr>
          <w:spacing w:val="-2"/>
        </w:rPr>
        <w:t xml:space="preserve"> </w:t>
      </w:r>
      <w:r>
        <w:t>32,</w:t>
      </w:r>
      <w:r>
        <w:rPr>
          <w:spacing w:val="8"/>
        </w:rPr>
        <w:t xml:space="preserve"> </w:t>
      </w:r>
      <w:r>
        <w:rPr>
          <w:spacing w:val="1"/>
        </w:rPr>
        <w:t>no</w:t>
      </w:r>
      <w:r>
        <w:t>.</w:t>
      </w:r>
      <w:r>
        <w:rPr>
          <w:spacing w:val="24"/>
        </w:rPr>
        <w:t xml:space="preserve"> </w:t>
      </w:r>
      <w:r>
        <w:t>4,</w:t>
      </w:r>
      <w:r>
        <w:rPr>
          <w:spacing w:val="3"/>
        </w:rPr>
        <w:t xml:space="preserve"> </w:t>
      </w:r>
      <w:r>
        <w:rPr>
          <w:spacing w:val="1"/>
        </w:rPr>
        <w:t>pp</w:t>
      </w:r>
      <w:r>
        <w:t>.</w:t>
      </w:r>
      <w:r>
        <w:rPr>
          <w:spacing w:val="26"/>
        </w:rPr>
        <w:t xml:space="preserve"> </w:t>
      </w:r>
      <w:r>
        <w:rPr>
          <w:spacing w:val="2"/>
        </w:rPr>
        <w:t>2</w:t>
      </w:r>
      <w:r>
        <w:t>91</w:t>
      </w:r>
      <w:r>
        <w:rPr>
          <w:spacing w:val="2"/>
        </w:rPr>
        <w:t>–</w:t>
      </w:r>
      <w:r>
        <w:t>29</w:t>
      </w:r>
      <w:r>
        <w:rPr>
          <w:spacing w:val="-2"/>
        </w:rPr>
        <w:t>9</w:t>
      </w:r>
      <w:r>
        <w:t>,</w:t>
      </w:r>
      <w:r>
        <w:rPr>
          <w:spacing w:val="33"/>
        </w:rPr>
        <w:t xml:space="preserve"> </w:t>
      </w:r>
      <w:r>
        <w:rPr>
          <w:spacing w:val="1"/>
        </w:rPr>
        <w:t>Au</w:t>
      </w:r>
      <w:r>
        <w:t>g.</w:t>
      </w:r>
      <w:r>
        <w:rPr>
          <w:spacing w:val="6"/>
        </w:rPr>
        <w:t xml:space="preserve"> </w:t>
      </w:r>
      <w:r>
        <w:rPr>
          <w:w w:val="107"/>
        </w:rPr>
        <w:t>2008</w:t>
      </w:r>
      <w:r>
        <w:rPr>
          <w:w w:val="86"/>
        </w:rPr>
        <w:t>.</w:t>
      </w:r>
    </w:p>
    <w:p w:rsidR="006D35CE" w:rsidRDefault="006D35CE">
      <w:pPr>
        <w:spacing w:before="5" w:line="160" w:lineRule="exact"/>
        <w:rPr>
          <w:sz w:val="17"/>
          <w:szCs w:val="17"/>
        </w:rPr>
      </w:pPr>
    </w:p>
    <w:p w:rsidR="006D35CE" w:rsidRDefault="006D35CE">
      <w:pPr>
        <w:spacing w:line="200" w:lineRule="exact"/>
      </w:pPr>
    </w:p>
    <w:p w:rsidR="006D35CE" w:rsidRDefault="006D35CE">
      <w:pPr>
        <w:spacing w:line="200" w:lineRule="exact"/>
      </w:pPr>
    </w:p>
    <w:p w:rsidR="006D35CE" w:rsidRDefault="006D35CE">
      <w:pPr>
        <w:spacing w:line="200" w:lineRule="exact"/>
      </w:pPr>
    </w:p>
    <w:p w:rsidR="006D35CE" w:rsidRDefault="006D35CE">
      <w:pPr>
        <w:spacing w:line="200" w:lineRule="exact"/>
      </w:pPr>
    </w:p>
    <w:p w:rsidR="006D35CE" w:rsidRDefault="004D58EB">
      <w:pPr>
        <w:spacing w:before="33" w:line="274" w:lineRule="auto"/>
        <w:ind w:left="938" w:right="1349" w:hanging="238"/>
      </w:pPr>
      <w:r>
        <w:t xml:space="preserve">•  </w:t>
      </w:r>
      <w:r>
        <w:rPr>
          <w:spacing w:val="17"/>
        </w:rPr>
        <w:t xml:space="preserve"> </w:t>
      </w:r>
      <w:r>
        <w:rPr>
          <w:w w:val="90"/>
        </w:rPr>
        <w:t>[</w:t>
      </w:r>
      <w:r>
        <w:rPr>
          <w:w w:val="107"/>
        </w:rPr>
        <w:t>1</w:t>
      </w:r>
      <w:r>
        <w:rPr>
          <w:spacing w:val="2"/>
          <w:w w:val="107"/>
        </w:rPr>
        <w:t>0</w:t>
      </w:r>
      <w:r>
        <w:rPr>
          <w:w w:val="90"/>
        </w:rPr>
        <w:t>]</w:t>
      </w:r>
      <w:r>
        <w:rPr>
          <w:w w:val="76"/>
        </w:rPr>
        <w:t>L</w:t>
      </w:r>
      <w:r>
        <w:rPr>
          <w:w w:val="86"/>
        </w:rPr>
        <w:t>.</w:t>
      </w:r>
      <w:r>
        <w:rPr>
          <w:spacing w:val="1"/>
        </w:rPr>
        <w:t xml:space="preserve"> </w:t>
      </w:r>
      <w:proofErr w:type="spellStart"/>
      <w:r>
        <w:t>F</w:t>
      </w:r>
      <w:r>
        <w:rPr>
          <w:spacing w:val="1"/>
        </w:rPr>
        <w:t>r</w:t>
      </w:r>
      <w:r>
        <w:t>aiwa</w:t>
      </w:r>
      <w:r>
        <w:rPr>
          <w:spacing w:val="-1"/>
        </w:rPr>
        <w:t>n</w:t>
      </w:r>
      <w:proofErr w:type="spellEnd"/>
      <w:r>
        <w:t>,</w:t>
      </w:r>
      <w:r>
        <w:rPr>
          <w:spacing w:val="10"/>
        </w:rPr>
        <w:t xml:space="preserve"> </w:t>
      </w:r>
      <w:r>
        <w:rPr>
          <w:w w:val="81"/>
        </w:rPr>
        <w:t>K.</w:t>
      </w:r>
      <w:r>
        <w:rPr>
          <w:spacing w:val="14"/>
          <w:w w:val="81"/>
        </w:rPr>
        <w:t xml:space="preserve"> </w:t>
      </w:r>
      <w:proofErr w:type="spellStart"/>
      <w:r>
        <w:rPr>
          <w:spacing w:val="-6"/>
          <w:w w:val="76"/>
        </w:rPr>
        <w:t>L</w:t>
      </w:r>
      <w:r>
        <w:rPr>
          <w:w w:val="99"/>
        </w:rPr>
        <w:t>w</w:t>
      </w:r>
      <w:r>
        <w:rPr>
          <w:w w:val="117"/>
        </w:rPr>
        <w:t>e</w:t>
      </w:r>
      <w:r>
        <w:rPr>
          <w:spacing w:val="-2"/>
          <w:w w:val="117"/>
        </w:rPr>
        <w:t>e</w:t>
      </w:r>
      <w:r>
        <w:rPr>
          <w:spacing w:val="1"/>
          <w:w w:val="108"/>
        </w:rPr>
        <w:t>s</w:t>
      </w:r>
      <w:r>
        <w:rPr>
          <w:spacing w:val="-11"/>
          <w:w w:val="96"/>
        </w:rPr>
        <w:t>y</w:t>
      </w:r>
      <w:proofErr w:type="spellEnd"/>
      <w:r>
        <w:rPr>
          <w:w w:val="86"/>
        </w:rPr>
        <w:t>,</w:t>
      </w:r>
      <w:r>
        <w:rPr>
          <w:spacing w:val="3"/>
        </w:rPr>
        <w:t xml:space="preserve"> </w:t>
      </w:r>
      <w:r>
        <w:t xml:space="preserve">N. </w:t>
      </w:r>
      <w:proofErr w:type="spellStart"/>
      <w:r>
        <w:rPr>
          <w:w w:val="80"/>
        </w:rPr>
        <w:t>K</w:t>
      </w:r>
      <w:r>
        <w:rPr>
          <w:spacing w:val="1"/>
          <w:w w:val="112"/>
        </w:rPr>
        <w:t>h</w:t>
      </w:r>
      <w:r>
        <w:rPr>
          <w:spacing w:val="-2"/>
          <w:w w:val="114"/>
        </w:rPr>
        <w:t>a</w:t>
      </w:r>
      <w:r>
        <w:rPr>
          <w:spacing w:val="-1"/>
          <w:w w:val="108"/>
        </w:rPr>
        <w:t>s</w:t>
      </w:r>
      <w:r>
        <w:rPr>
          <w:w w:val="114"/>
        </w:rPr>
        <w:t>a</w:t>
      </w:r>
      <w:r>
        <w:rPr>
          <w:w w:val="99"/>
        </w:rPr>
        <w:t>w</w:t>
      </w:r>
      <w:r>
        <w:rPr>
          <w:spacing w:val="1"/>
          <w:w w:val="112"/>
        </w:rPr>
        <w:t>n</w:t>
      </w:r>
      <w:r>
        <w:rPr>
          <w:w w:val="117"/>
        </w:rPr>
        <w:t>e</w:t>
      </w:r>
      <w:r>
        <w:rPr>
          <w:spacing w:val="-1"/>
          <w:w w:val="112"/>
        </w:rPr>
        <w:t>h</w:t>
      </w:r>
      <w:proofErr w:type="spellEnd"/>
      <w:r>
        <w:rPr>
          <w:w w:val="86"/>
        </w:rPr>
        <w:t>,</w:t>
      </w:r>
      <w:r>
        <w:rPr>
          <w:spacing w:val="1"/>
        </w:rPr>
        <w:t xml:space="preserve"> </w:t>
      </w:r>
      <w:r>
        <w:t>H.</w:t>
      </w:r>
      <w:r>
        <w:rPr>
          <w:spacing w:val="-4"/>
        </w:rPr>
        <w:t xml:space="preserve"> </w:t>
      </w:r>
      <w:r>
        <w:rPr>
          <w:spacing w:val="-5"/>
        </w:rPr>
        <w:t>W</w:t>
      </w:r>
      <w:r>
        <w:t>e</w:t>
      </w:r>
      <w:r>
        <w:rPr>
          <w:spacing w:val="1"/>
        </w:rPr>
        <w:t>n</w:t>
      </w:r>
      <w:r>
        <w:rPr>
          <w:spacing w:val="2"/>
        </w:rPr>
        <w:t>z</w:t>
      </w:r>
      <w:r>
        <w:t>,</w:t>
      </w:r>
      <w:r>
        <w:rPr>
          <w:spacing w:val="14"/>
        </w:rPr>
        <w:t xml:space="preserve"> </w:t>
      </w:r>
      <w:r>
        <w:t>a</w:t>
      </w:r>
      <w:r>
        <w:rPr>
          <w:spacing w:val="1"/>
        </w:rPr>
        <w:t>n</w:t>
      </w:r>
      <w:r>
        <w:t>d</w:t>
      </w:r>
      <w:r>
        <w:rPr>
          <w:spacing w:val="43"/>
        </w:rPr>
        <w:t xml:space="preserve"> </w:t>
      </w:r>
      <w:r>
        <w:t>H.</w:t>
      </w:r>
      <w:r>
        <w:rPr>
          <w:spacing w:val="-8"/>
        </w:rPr>
        <w:t xml:space="preserve"> </w:t>
      </w:r>
      <w:proofErr w:type="spellStart"/>
      <w:r>
        <w:t>Dic</w:t>
      </w:r>
      <w:r>
        <w:rPr>
          <w:spacing w:val="1"/>
        </w:rPr>
        <w:t>k</w:t>
      </w:r>
      <w:r>
        <w:rPr>
          <w:spacing w:val="-1"/>
        </w:rPr>
        <w:t>h</w:t>
      </w:r>
      <w:r>
        <w:t>a</w:t>
      </w:r>
      <w:r>
        <w:rPr>
          <w:spacing w:val="-1"/>
        </w:rPr>
        <w:t>u</w:t>
      </w:r>
      <w:r>
        <w:rPr>
          <w:spacing w:val="1"/>
        </w:rPr>
        <w:t>s</w:t>
      </w:r>
      <w:proofErr w:type="spellEnd"/>
      <w:r>
        <w:t>,</w:t>
      </w:r>
      <w:r>
        <w:rPr>
          <w:spacing w:val="27"/>
        </w:rPr>
        <w:t xml:space="preserve"> </w:t>
      </w:r>
      <w:r>
        <w:rPr>
          <w:spacing w:val="-23"/>
          <w:w w:val="84"/>
        </w:rPr>
        <w:t>“</w:t>
      </w:r>
      <w:r>
        <w:rPr>
          <w:spacing w:val="1"/>
          <w:w w:val="88"/>
        </w:rPr>
        <w:t>A</w:t>
      </w:r>
      <w:r>
        <w:rPr>
          <w:spacing w:val="1"/>
          <w:w w:val="112"/>
        </w:rPr>
        <w:t>u</w:t>
      </w:r>
      <w:r>
        <w:rPr>
          <w:spacing w:val="-2"/>
          <w:w w:val="121"/>
        </w:rPr>
        <w:t>t</w:t>
      </w:r>
      <w:r>
        <w:rPr>
          <w:spacing w:val="1"/>
          <w:w w:val="116"/>
        </w:rPr>
        <w:t>o</w:t>
      </w:r>
      <w:r>
        <w:rPr>
          <w:spacing w:val="-2"/>
          <w:w w:val="110"/>
        </w:rPr>
        <w:t>m</w:t>
      </w:r>
      <w:r>
        <w:rPr>
          <w:w w:val="114"/>
        </w:rPr>
        <w:t>a</w:t>
      </w:r>
      <w:r>
        <w:rPr>
          <w:spacing w:val="-4"/>
          <w:w w:val="121"/>
        </w:rPr>
        <w:t>t</w:t>
      </w:r>
      <w:r>
        <w:rPr>
          <w:w w:val="117"/>
        </w:rPr>
        <w:t>ed</w:t>
      </w:r>
      <w:r>
        <w:rPr>
          <w:spacing w:val="4"/>
        </w:rPr>
        <w:t xml:space="preserve"> </w:t>
      </w:r>
      <w:r>
        <w:rPr>
          <w:spacing w:val="-1"/>
        </w:rPr>
        <w:t>s</w:t>
      </w:r>
      <w:r>
        <w:t>le</w:t>
      </w:r>
      <w:r>
        <w:rPr>
          <w:spacing w:val="-2"/>
        </w:rPr>
        <w:t>e</w:t>
      </w:r>
      <w:r>
        <w:t>p</w:t>
      </w:r>
      <w:r>
        <w:rPr>
          <w:spacing w:val="49"/>
        </w:rPr>
        <w:t xml:space="preserve"> </w:t>
      </w:r>
      <w:r>
        <w:rPr>
          <w:spacing w:val="-1"/>
          <w:w w:val="108"/>
        </w:rPr>
        <w:t>s</w:t>
      </w:r>
      <w:r>
        <w:rPr>
          <w:w w:val="121"/>
        </w:rPr>
        <w:t>t</w:t>
      </w:r>
      <w:r>
        <w:rPr>
          <w:spacing w:val="-2"/>
          <w:w w:val="114"/>
        </w:rPr>
        <w:t>a</w:t>
      </w:r>
      <w:r>
        <w:rPr>
          <w:spacing w:val="2"/>
          <w:w w:val="117"/>
        </w:rPr>
        <w:t>g</w:t>
      </w:r>
      <w:r>
        <w:rPr>
          <w:w w:val="117"/>
        </w:rPr>
        <w:t xml:space="preserve">e </w:t>
      </w:r>
      <w:r>
        <w:rPr>
          <w:w w:val="87"/>
        </w:rPr>
        <w:t>i</w:t>
      </w:r>
      <w:r>
        <w:rPr>
          <w:w w:val="117"/>
        </w:rPr>
        <w:t>de</w:t>
      </w:r>
      <w:r>
        <w:rPr>
          <w:spacing w:val="1"/>
          <w:w w:val="112"/>
        </w:rPr>
        <w:t>n</w:t>
      </w:r>
      <w:r>
        <w:rPr>
          <w:spacing w:val="-2"/>
          <w:w w:val="121"/>
        </w:rPr>
        <w:t>t</w:t>
      </w:r>
      <w:r>
        <w:rPr>
          <w:w w:val="87"/>
        </w:rPr>
        <w:t>i</w:t>
      </w:r>
      <w:r>
        <w:rPr>
          <w:spacing w:val="2"/>
          <w:w w:val="93"/>
        </w:rPr>
        <w:t>f</w:t>
      </w:r>
      <w:r>
        <w:rPr>
          <w:w w:val="87"/>
        </w:rPr>
        <w:t>i</w:t>
      </w:r>
      <w:r>
        <w:rPr>
          <w:w w:val="103"/>
        </w:rPr>
        <w:t>c</w:t>
      </w:r>
      <w:r>
        <w:rPr>
          <w:spacing w:val="-2"/>
          <w:w w:val="114"/>
        </w:rPr>
        <w:t>a</w:t>
      </w:r>
      <w:r>
        <w:rPr>
          <w:w w:val="121"/>
        </w:rPr>
        <w:t>t</w:t>
      </w:r>
      <w:r>
        <w:rPr>
          <w:w w:val="87"/>
        </w:rPr>
        <w:t>i</w:t>
      </w:r>
      <w:r>
        <w:rPr>
          <w:spacing w:val="1"/>
          <w:w w:val="116"/>
        </w:rPr>
        <w:t>o</w:t>
      </w:r>
      <w:r>
        <w:rPr>
          <w:w w:val="112"/>
        </w:rPr>
        <w:t>n</w:t>
      </w:r>
      <w:r>
        <w:rPr>
          <w:spacing w:val="1"/>
        </w:rPr>
        <w:t xml:space="preserve"> </w:t>
      </w:r>
      <w:r>
        <w:rPr>
          <w:spacing w:val="-1"/>
        </w:rPr>
        <w:t>sy</w:t>
      </w:r>
      <w:r>
        <w:rPr>
          <w:spacing w:val="1"/>
        </w:rPr>
        <w:t>s</w:t>
      </w:r>
      <w:r>
        <w:rPr>
          <w:spacing w:val="-4"/>
        </w:rPr>
        <w:t>t</w:t>
      </w:r>
      <w:r>
        <w:t xml:space="preserve">em </w:t>
      </w:r>
      <w:r>
        <w:rPr>
          <w:spacing w:val="5"/>
        </w:rPr>
        <w:t xml:space="preserve"> </w:t>
      </w:r>
      <w:r>
        <w:rPr>
          <w:spacing w:val="-1"/>
          <w:w w:val="114"/>
        </w:rPr>
        <w:t>b</w:t>
      </w:r>
      <w:r>
        <w:rPr>
          <w:w w:val="114"/>
        </w:rPr>
        <w:t>a</w:t>
      </w:r>
      <w:r>
        <w:rPr>
          <w:spacing w:val="-1"/>
          <w:w w:val="114"/>
        </w:rPr>
        <w:t>s</w:t>
      </w:r>
      <w:r>
        <w:rPr>
          <w:w w:val="114"/>
        </w:rPr>
        <w:t>ed</w:t>
      </w:r>
      <w:r>
        <w:rPr>
          <w:spacing w:val="-2"/>
          <w:w w:val="114"/>
        </w:rPr>
        <w:t xml:space="preserve"> </w:t>
      </w:r>
      <w:r>
        <w:rPr>
          <w:spacing w:val="1"/>
        </w:rPr>
        <w:t>o</w:t>
      </w:r>
      <w:r>
        <w:t>n</w:t>
      </w:r>
      <w:r>
        <w:rPr>
          <w:spacing w:val="29"/>
        </w:rPr>
        <w:t xml:space="preserve"> </w:t>
      </w:r>
      <w:r>
        <w:rPr>
          <w:w w:val="121"/>
        </w:rPr>
        <w:t>t</w:t>
      </w:r>
      <w:r>
        <w:rPr>
          <w:w w:val="87"/>
        </w:rPr>
        <w:t>i</w:t>
      </w:r>
      <w:r>
        <w:rPr>
          <w:spacing w:val="-2"/>
          <w:w w:val="110"/>
        </w:rPr>
        <w:t>m</w:t>
      </w:r>
      <w:r>
        <w:rPr>
          <w:w w:val="117"/>
        </w:rPr>
        <w:t>e</w:t>
      </w:r>
      <w:r>
        <w:rPr>
          <w:spacing w:val="2"/>
          <w:w w:val="99"/>
        </w:rPr>
        <w:t>–</w:t>
      </w:r>
      <w:r>
        <w:rPr>
          <w:w w:val="93"/>
        </w:rPr>
        <w:t>f</w:t>
      </w:r>
      <w:r>
        <w:rPr>
          <w:spacing w:val="-1"/>
          <w:w w:val="103"/>
        </w:rPr>
        <w:t>r</w:t>
      </w:r>
      <w:r>
        <w:rPr>
          <w:w w:val="117"/>
        </w:rPr>
        <w:t>eq</w:t>
      </w:r>
      <w:r>
        <w:rPr>
          <w:spacing w:val="-1"/>
          <w:w w:val="112"/>
        </w:rPr>
        <w:t>u</w:t>
      </w:r>
      <w:r>
        <w:rPr>
          <w:w w:val="117"/>
        </w:rPr>
        <w:t>e</w:t>
      </w:r>
      <w:r>
        <w:rPr>
          <w:spacing w:val="1"/>
          <w:w w:val="112"/>
        </w:rPr>
        <w:t>n</w:t>
      </w:r>
      <w:r>
        <w:rPr>
          <w:w w:val="103"/>
        </w:rPr>
        <w:t>c</w:t>
      </w:r>
      <w:r>
        <w:rPr>
          <w:w w:val="96"/>
        </w:rPr>
        <w:t>y</w:t>
      </w:r>
      <w:r>
        <w:rPr>
          <w:spacing w:val="-1"/>
        </w:rPr>
        <w:t xml:space="preserve"> </w:t>
      </w:r>
      <w:r>
        <w:t>a</w:t>
      </w:r>
      <w:r>
        <w:rPr>
          <w:spacing w:val="-1"/>
        </w:rPr>
        <w:t>n</w:t>
      </w:r>
      <w:r>
        <w:t>al</w:t>
      </w:r>
      <w:r>
        <w:rPr>
          <w:spacing w:val="-1"/>
        </w:rPr>
        <w:t>ys</w:t>
      </w:r>
      <w:r>
        <w:t>is</w:t>
      </w:r>
      <w:r>
        <w:rPr>
          <w:spacing w:val="34"/>
        </w:rPr>
        <w:t xml:space="preserve"> </w:t>
      </w:r>
      <w:r>
        <w:rPr>
          <w:spacing w:val="-1"/>
        </w:rPr>
        <w:t>o</w:t>
      </w:r>
      <w:r>
        <w:t>f</w:t>
      </w:r>
      <w:r>
        <w:rPr>
          <w:spacing w:val="12"/>
        </w:rPr>
        <w:t xml:space="preserve"> </w:t>
      </w:r>
      <w:r>
        <w:t>a</w:t>
      </w:r>
      <w:r>
        <w:rPr>
          <w:spacing w:val="16"/>
        </w:rPr>
        <w:t xml:space="preserve"> </w:t>
      </w:r>
      <w:r>
        <w:rPr>
          <w:spacing w:val="-1"/>
        </w:rPr>
        <w:t>s</w:t>
      </w:r>
      <w:r>
        <w:t>i</w:t>
      </w:r>
      <w:r>
        <w:rPr>
          <w:spacing w:val="1"/>
        </w:rPr>
        <w:t>n</w:t>
      </w:r>
      <w:r>
        <w:t>gle</w:t>
      </w:r>
      <w:r>
        <w:rPr>
          <w:spacing w:val="37"/>
        </w:rPr>
        <w:t xml:space="preserve"> </w:t>
      </w:r>
      <w:r>
        <w:rPr>
          <w:spacing w:val="1"/>
          <w:w w:val="86"/>
        </w:rPr>
        <w:t>E</w:t>
      </w:r>
      <w:r>
        <w:rPr>
          <w:spacing w:val="-1"/>
          <w:w w:val="86"/>
        </w:rPr>
        <w:t>E</w:t>
      </w:r>
      <w:r>
        <w:rPr>
          <w:w w:val="86"/>
        </w:rPr>
        <w:t>G</w:t>
      </w:r>
      <w:r>
        <w:rPr>
          <w:spacing w:val="14"/>
          <w:w w:val="86"/>
        </w:rPr>
        <w:t xml:space="preserve"> </w:t>
      </w:r>
      <w:r>
        <w:rPr>
          <w:spacing w:val="-2"/>
        </w:rPr>
        <w:t>c</w:t>
      </w:r>
      <w:r>
        <w:rPr>
          <w:spacing w:val="1"/>
        </w:rPr>
        <w:t>h</w:t>
      </w:r>
      <w:r>
        <w:t>a</w:t>
      </w:r>
      <w:r>
        <w:rPr>
          <w:spacing w:val="-1"/>
        </w:rPr>
        <w:t>n</w:t>
      </w:r>
      <w:r>
        <w:rPr>
          <w:spacing w:val="1"/>
        </w:rPr>
        <w:t>n</w:t>
      </w:r>
      <w:r>
        <w:t xml:space="preserve">el </w:t>
      </w:r>
      <w:r>
        <w:rPr>
          <w:spacing w:val="8"/>
        </w:rPr>
        <w:t xml:space="preserve"> </w:t>
      </w:r>
      <w:r>
        <w:t>a</w:t>
      </w:r>
      <w:r>
        <w:rPr>
          <w:spacing w:val="-1"/>
        </w:rPr>
        <w:t>n</w:t>
      </w:r>
      <w:r>
        <w:t>d</w:t>
      </w:r>
      <w:r>
        <w:rPr>
          <w:spacing w:val="45"/>
        </w:rPr>
        <w:t xml:space="preserve"> </w:t>
      </w:r>
      <w:r>
        <w:rPr>
          <w:spacing w:val="1"/>
          <w:w w:val="112"/>
        </w:rPr>
        <w:t>r</w:t>
      </w:r>
      <w:r>
        <w:rPr>
          <w:spacing w:val="-2"/>
          <w:w w:val="112"/>
        </w:rPr>
        <w:t>a</w:t>
      </w:r>
      <w:r>
        <w:rPr>
          <w:spacing w:val="1"/>
          <w:w w:val="112"/>
        </w:rPr>
        <w:t>n</w:t>
      </w:r>
      <w:r>
        <w:rPr>
          <w:w w:val="112"/>
        </w:rPr>
        <w:t>d</w:t>
      </w:r>
      <w:r>
        <w:rPr>
          <w:spacing w:val="1"/>
          <w:w w:val="112"/>
        </w:rPr>
        <w:t>o</w:t>
      </w:r>
      <w:r>
        <w:rPr>
          <w:w w:val="112"/>
        </w:rPr>
        <w:t>m</w:t>
      </w:r>
      <w:r>
        <w:rPr>
          <w:spacing w:val="-4"/>
          <w:w w:val="112"/>
        </w:rPr>
        <w:t xml:space="preserve"> </w:t>
      </w:r>
      <w:r>
        <w:rPr>
          <w:w w:val="93"/>
        </w:rPr>
        <w:t>f</w:t>
      </w:r>
      <w:r>
        <w:rPr>
          <w:spacing w:val="1"/>
          <w:w w:val="116"/>
        </w:rPr>
        <w:t>o</w:t>
      </w:r>
      <w:r>
        <w:rPr>
          <w:spacing w:val="-1"/>
          <w:w w:val="103"/>
        </w:rPr>
        <w:t>r</w:t>
      </w:r>
      <w:r>
        <w:rPr>
          <w:w w:val="117"/>
        </w:rPr>
        <w:t>e</w:t>
      </w:r>
      <w:r>
        <w:rPr>
          <w:spacing w:val="-1"/>
          <w:w w:val="108"/>
        </w:rPr>
        <w:t>s</w:t>
      </w:r>
      <w:r>
        <w:rPr>
          <w:w w:val="121"/>
        </w:rPr>
        <w:t xml:space="preserve">t </w:t>
      </w:r>
      <w:r>
        <w:t>cla</w:t>
      </w:r>
      <w:r>
        <w:rPr>
          <w:spacing w:val="-1"/>
        </w:rPr>
        <w:t>ss</w:t>
      </w:r>
      <w:r>
        <w:t>ifie</w:t>
      </w:r>
      <w:r>
        <w:rPr>
          <w:spacing w:val="-13"/>
        </w:rPr>
        <w:t>r</w:t>
      </w:r>
      <w:r>
        <w:rPr>
          <w:spacing w:val="-19"/>
        </w:rPr>
        <w:t>,</w:t>
      </w:r>
      <w:r>
        <w:t xml:space="preserve">” </w:t>
      </w:r>
      <w:r>
        <w:rPr>
          <w:spacing w:val="-2"/>
          <w:w w:val="110"/>
        </w:rPr>
        <w:t>C</w:t>
      </w:r>
      <w:r>
        <w:rPr>
          <w:spacing w:val="1"/>
          <w:w w:val="110"/>
        </w:rPr>
        <w:t>o</w:t>
      </w:r>
      <w:r>
        <w:rPr>
          <w:w w:val="110"/>
        </w:rPr>
        <w:t>m</w:t>
      </w:r>
      <w:r>
        <w:rPr>
          <w:spacing w:val="1"/>
          <w:w w:val="110"/>
        </w:rPr>
        <w:t>p</w:t>
      </w:r>
      <w:r>
        <w:rPr>
          <w:spacing w:val="-1"/>
          <w:w w:val="110"/>
        </w:rPr>
        <w:t>u</w:t>
      </w:r>
      <w:r>
        <w:rPr>
          <w:spacing w:val="-2"/>
          <w:w w:val="110"/>
        </w:rPr>
        <w:t>t</w:t>
      </w:r>
      <w:r>
        <w:rPr>
          <w:w w:val="110"/>
        </w:rPr>
        <w:t>er</w:t>
      </w:r>
      <w:r>
        <w:rPr>
          <w:spacing w:val="-7"/>
          <w:w w:val="110"/>
        </w:rPr>
        <w:t xml:space="preserve"> </w:t>
      </w:r>
      <w:r>
        <w:rPr>
          <w:spacing w:val="1"/>
          <w:w w:val="110"/>
        </w:rPr>
        <w:t>M</w:t>
      </w:r>
      <w:r>
        <w:rPr>
          <w:w w:val="110"/>
        </w:rPr>
        <w:t>et</w:t>
      </w:r>
      <w:r>
        <w:rPr>
          <w:spacing w:val="1"/>
          <w:w w:val="110"/>
        </w:rPr>
        <w:t>ho</w:t>
      </w:r>
      <w:r>
        <w:rPr>
          <w:w w:val="110"/>
        </w:rPr>
        <w:t xml:space="preserve">ds </w:t>
      </w:r>
      <w:r>
        <w:rPr>
          <w:spacing w:val="-2"/>
        </w:rPr>
        <w:t>a</w:t>
      </w:r>
      <w:r>
        <w:rPr>
          <w:spacing w:val="1"/>
        </w:rPr>
        <w:t>n</w:t>
      </w:r>
      <w:r>
        <w:t>d</w:t>
      </w:r>
      <w:r>
        <w:rPr>
          <w:spacing w:val="45"/>
        </w:rPr>
        <w:t xml:space="preserve"> </w:t>
      </w:r>
      <w:r>
        <w:rPr>
          <w:spacing w:val="-2"/>
          <w:w w:val="109"/>
        </w:rPr>
        <w:t>P</w:t>
      </w:r>
      <w:r>
        <w:rPr>
          <w:spacing w:val="-1"/>
          <w:w w:val="109"/>
        </w:rPr>
        <w:t>r</w:t>
      </w:r>
      <w:r>
        <w:rPr>
          <w:spacing w:val="1"/>
          <w:w w:val="109"/>
        </w:rPr>
        <w:t>o</w:t>
      </w:r>
      <w:r>
        <w:rPr>
          <w:w w:val="109"/>
        </w:rPr>
        <w:t>g</w:t>
      </w:r>
      <w:r>
        <w:rPr>
          <w:spacing w:val="1"/>
          <w:w w:val="109"/>
        </w:rPr>
        <w:t>r</w:t>
      </w:r>
      <w:r>
        <w:rPr>
          <w:spacing w:val="-2"/>
          <w:w w:val="109"/>
        </w:rPr>
        <w:t>a</w:t>
      </w:r>
      <w:r>
        <w:rPr>
          <w:w w:val="109"/>
        </w:rPr>
        <w:t>ms</w:t>
      </w:r>
      <w:r>
        <w:rPr>
          <w:spacing w:val="-3"/>
          <w:w w:val="109"/>
        </w:rPr>
        <w:t xml:space="preserve"> </w:t>
      </w:r>
      <w:r>
        <w:rPr>
          <w:spacing w:val="2"/>
        </w:rPr>
        <w:t>i</w:t>
      </w:r>
      <w:r>
        <w:t>n</w:t>
      </w:r>
      <w:r>
        <w:rPr>
          <w:spacing w:val="10"/>
        </w:rPr>
        <w:t xml:space="preserve"> </w:t>
      </w:r>
      <w:r>
        <w:rPr>
          <w:spacing w:val="1"/>
        </w:rPr>
        <w:t>B</w:t>
      </w:r>
      <w:r>
        <w:t>i</w:t>
      </w:r>
      <w:r>
        <w:rPr>
          <w:spacing w:val="1"/>
        </w:rPr>
        <w:t>o</w:t>
      </w:r>
      <w:r>
        <w:rPr>
          <w:spacing w:val="-2"/>
        </w:rPr>
        <w:t>m</w:t>
      </w:r>
      <w:r>
        <w:t>edici</w:t>
      </w:r>
      <w:r>
        <w:rPr>
          <w:spacing w:val="1"/>
        </w:rPr>
        <w:t>n</w:t>
      </w:r>
      <w:r>
        <w:t>e,</w:t>
      </w:r>
      <w:r>
        <w:rPr>
          <w:spacing w:val="42"/>
        </w:rPr>
        <w:t xml:space="preserve"> </w:t>
      </w:r>
      <w:r>
        <w:rPr>
          <w:spacing w:val="2"/>
        </w:rPr>
        <w:t>v</w:t>
      </w:r>
      <w:r>
        <w:rPr>
          <w:spacing w:val="1"/>
        </w:rPr>
        <w:t>o</w:t>
      </w:r>
      <w:r>
        <w:t>l.</w:t>
      </w:r>
      <w:r>
        <w:rPr>
          <w:spacing w:val="-2"/>
        </w:rPr>
        <w:t xml:space="preserve"> </w:t>
      </w:r>
      <w:r>
        <w:t>108,</w:t>
      </w:r>
      <w:r>
        <w:rPr>
          <w:spacing w:val="15"/>
        </w:rPr>
        <w:t xml:space="preserve"> </w:t>
      </w:r>
      <w:r>
        <w:rPr>
          <w:spacing w:val="1"/>
        </w:rPr>
        <w:t>no</w:t>
      </w:r>
      <w:r>
        <w:t>.</w:t>
      </w:r>
      <w:r>
        <w:rPr>
          <w:spacing w:val="24"/>
        </w:rPr>
        <w:t xml:space="preserve"> </w:t>
      </w:r>
      <w:r>
        <w:t>1,</w:t>
      </w:r>
      <w:r>
        <w:rPr>
          <w:spacing w:val="5"/>
        </w:rPr>
        <w:t xml:space="preserve"> </w:t>
      </w:r>
      <w:r>
        <w:rPr>
          <w:spacing w:val="1"/>
        </w:rPr>
        <w:t>pp</w:t>
      </w:r>
      <w:r>
        <w:t>.</w:t>
      </w:r>
      <w:r>
        <w:rPr>
          <w:spacing w:val="26"/>
        </w:rPr>
        <w:t xml:space="preserve"> </w:t>
      </w:r>
      <w:r>
        <w:t>10</w:t>
      </w:r>
      <w:r>
        <w:rPr>
          <w:spacing w:val="2"/>
        </w:rPr>
        <w:t>–</w:t>
      </w:r>
      <w:r>
        <w:t>19,</w:t>
      </w:r>
      <w:r>
        <w:rPr>
          <w:spacing w:val="19"/>
        </w:rPr>
        <w:t xml:space="preserve"> </w:t>
      </w:r>
      <w:r>
        <w:rPr>
          <w:spacing w:val="1"/>
        </w:rPr>
        <w:t>O</w:t>
      </w:r>
      <w:r>
        <w:t>c</w:t>
      </w:r>
      <w:r>
        <w:rPr>
          <w:spacing w:val="-2"/>
        </w:rPr>
        <w:t>t</w:t>
      </w:r>
      <w:r>
        <w:t>.</w:t>
      </w:r>
      <w:r>
        <w:rPr>
          <w:spacing w:val="13"/>
        </w:rPr>
        <w:t xml:space="preserve"> </w:t>
      </w:r>
      <w:r>
        <w:rPr>
          <w:spacing w:val="2"/>
          <w:w w:val="107"/>
        </w:rPr>
        <w:t>2</w:t>
      </w:r>
      <w:r>
        <w:rPr>
          <w:w w:val="107"/>
        </w:rPr>
        <w:t>012</w:t>
      </w:r>
      <w:r>
        <w:rPr>
          <w:w w:val="86"/>
        </w:rPr>
        <w:t>.</w:t>
      </w:r>
    </w:p>
    <w:p w:rsidR="006D35CE" w:rsidRDefault="004D58EB">
      <w:pPr>
        <w:spacing w:before="28" w:line="274" w:lineRule="auto"/>
        <w:ind w:left="938" w:right="1350" w:hanging="238"/>
      </w:pPr>
      <w:r>
        <w:t xml:space="preserve">•  </w:t>
      </w:r>
      <w:r>
        <w:rPr>
          <w:spacing w:val="17"/>
        </w:rPr>
        <w:t xml:space="preserve"> </w:t>
      </w:r>
      <w:r>
        <w:rPr>
          <w:w w:val="95"/>
        </w:rPr>
        <w:t>[1</w:t>
      </w:r>
      <w:r>
        <w:rPr>
          <w:spacing w:val="2"/>
          <w:w w:val="95"/>
        </w:rPr>
        <w:t>1</w:t>
      </w:r>
      <w:r>
        <w:rPr>
          <w:w w:val="95"/>
        </w:rPr>
        <w:t>]</w:t>
      </w:r>
      <w:r>
        <w:rPr>
          <w:spacing w:val="-13"/>
          <w:w w:val="95"/>
        </w:rPr>
        <w:t>F</w:t>
      </w:r>
      <w:r>
        <w:rPr>
          <w:w w:val="95"/>
        </w:rPr>
        <w:t>.</w:t>
      </w:r>
      <w:r>
        <w:rPr>
          <w:spacing w:val="5"/>
          <w:w w:val="95"/>
        </w:rPr>
        <w:t xml:space="preserve"> </w:t>
      </w:r>
      <w:r>
        <w:rPr>
          <w:spacing w:val="-1"/>
          <w:w w:val="82"/>
        </w:rPr>
        <w:t>E</w:t>
      </w:r>
      <w:r>
        <w:rPr>
          <w:spacing w:val="1"/>
          <w:w w:val="116"/>
        </w:rPr>
        <w:t>b</w:t>
      </w:r>
      <w:r>
        <w:rPr>
          <w:spacing w:val="1"/>
          <w:w w:val="103"/>
        </w:rPr>
        <w:t>r</w:t>
      </w:r>
      <w:r>
        <w:rPr>
          <w:w w:val="114"/>
        </w:rPr>
        <w:t>a</w:t>
      </w:r>
      <w:r>
        <w:rPr>
          <w:spacing w:val="-1"/>
          <w:w w:val="112"/>
        </w:rPr>
        <w:t>h</w:t>
      </w:r>
      <w:r>
        <w:rPr>
          <w:spacing w:val="2"/>
          <w:w w:val="87"/>
        </w:rPr>
        <w:t>i</w:t>
      </w:r>
      <w:r>
        <w:rPr>
          <w:spacing w:val="-2"/>
          <w:w w:val="110"/>
        </w:rPr>
        <w:t>m</w:t>
      </w:r>
      <w:r>
        <w:rPr>
          <w:w w:val="87"/>
        </w:rPr>
        <w:t>i</w:t>
      </w:r>
      <w:r>
        <w:rPr>
          <w:w w:val="86"/>
        </w:rPr>
        <w:t>,</w:t>
      </w:r>
      <w:r>
        <w:rPr>
          <w:spacing w:val="1"/>
        </w:rPr>
        <w:t xml:space="preserve"> </w:t>
      </w:r>
      <w:r>
        <w:rPr>
          <w:spacing w:val="3"/>
        </w:rPr>
        <w:t>M</w:t>
      </w:r>
      <w:r>
        <w:t>.</w:t>
      </w:r>
      <w:r>
        <w:rPr>
          <w:spacing w:val="-4"/>
        </w:rPr>
        <w:t xml:space="preserve"> </w:t>
      </w:r>
      <w:proofErr w:type="spellStart"/>
      <w:r>
        <w:rPr>
          <w:spacing w:val="1"/>
        </w:rPr>
        <w:t>M</w:t>
      </w:r>
      <w:r>
        <w:t>i</w:t>
      </w:r>
      <w:r>
        <w:rPr>
          <w:spacing w:val="1"/>
        </w:rPr>
        <w:t>k</w:t>
      </w:r>
      <w:r>
        <w:rPr>
          <w:spacing w:val="-2"/>
        </w:rPr>
        <w:t>a</w:t>
      </w:r>
      <w:r>
        <w:t>eili</w:t>
      </w:r>
      <w:proofErr w:type="spellEnd"/>
      <w:r>
        <w:t>,</w:t>
      </w:r>
      <w:r>
        <w:rPr>
          <w:spacing w:val="-6"/>
        </w:rPr>
        <w:t xml:space="preserve"> </w:t>
      </w:r>
      <w:r>
        <w:rPr>
          <w:spacing w:val="1"/>
          <w:w w:val="83"/>
        </w:rPr>
        <w:t>E</w:t>
      </w:r>
      <w:r>
        <w:rPr>
          <w:w w:val="83"/>
        </w:rPr>
        <w:t>.</w:t>
      </w:r>
      <w:r>
        <w:rPr>
          <w:spacing w:val="12"/>
          <w:w w:val="83"/>
        </w:rPr>
        <w:t xml:space="preserve"> </w:t>
      </w:r>
      <w:r>
        <w:rPr>
          <w:spacing w:val="1"/>
          <w:w w:val="82"/>
        </w:rPr>
        <w:t>E</w:t>
      </w:r>
      <w:r>
        <w:rPr>
          <w:spacing w:val="-1"/>
          <w:w w:val="108"/>
        </w:rPr>
        <w:t>s</w:t>
      </w:r>
      <w:r>
        <w:rPr>
          <w:w w:val="121"/>
        </w:rPr>
        <w:t>t</w:t>
      </w:r>
      <w:r>
        <w:rPr>
          <w:spacing w:val="1"/>
          <w:w w:val="103"/>
        </w:rPr>
        <w:t>r</w:t>
      </w:r>
      <w:r>
        <w:rPr>
          <w:spacing w:val="-2"/>
          <w:w w:val="114"/>
        </w:rPr>
        <w:t>a</w:t>
      </w:r>
      <w:r>
        <w:rPr>
          <w:w w:val="117"/>
        </w:rPr>
        <w:t>d</w:t>
      </w:r>
      <w:r>
        <w:rPr>
          <w:w w:val="114"/>
        </w:rPr>
        <w:t>a</w:t>
      </w:r>
      <w:r>
        <w:rPr>
          <w:w w:val="86"/>
        </w:rPr>
        <w:t>,</w:t>
      </w:r>
      <w:r>
        <w:rPr>
          <w:spacing w:val="1"/>
        </w:rPr>
        <w:t xml:space="preserve"> </w:t>
      </w:r>
      <w:r>
        <w:t>a</w:t>
      </w:r>
      <w:r>
        <w:rPr>
          <w:spacing w:val="-1"/>
        </w:rPr>
        <w:t>n</w:t>
      </w:r>
      <w:r>
        <w:t>d</w:t>
      </w:r>
      <w:r>
        <w:rPr>
          <w:spacing w:val="45"/>
        </w:rPr>
        <w:t xml:space="preserve"> </w:t>
      </w:r>
      <w:r>
        <w:t>H.</w:t>
      </w:r>
      <w:r>
        <w:rPr>
          <w:spacing w:val="-8"/>
        </w:rPr>
        <w:t xml:space="preserve"> </w:t>
      </w:r>
      <w:proofErr w:type="spellStart"/>
      <w:r>
        <w:t>N</w:t>
      </w:r>
      <w:r>
        <w:rPr>
          <w:spacing w:val="-2"/>
        </w:rPr>
        <w:t>a</w:t>
      </w:r>
      <w:r>
        <w:rPr>
          <w:spacing w:val="2"/>
        </w:rPr>
        <w:t>z</w:t>
      </w:r>
      <w:r>
        <w:t>e</w:t>
      </w:r>
      <w:r>
        <w:rPr>
          <w:spacing w:val="1"/>
        </w:rPr>
        <w:t>r</w:t>
      </w:r>
      <w:r>
        <w:rPr>
          <w:spacing w:val="-2"/>
        </w:rPr>
        <w:t>a</w:t>
      </w:r>
      <w:r>
        <w:rPr>
          <w:spacing w:val="1"/>
        </w:rPr>
        <w:t>n</w:t>
      </w:r>
      <w:proofErr w:type="spellEnd"/>
      <w:r>
        <w:t xml:space="preserve">, </w:t>
      </w:r>
      <w:r>
        <w:rPr>
          <w:spacing w:val="3"/>
        </w:rPr>
        <w:t xml:space="preserve"> </w:t>
      </w:r>
      <w:r>
        <w:rPr>
          <w:spacing w:val="-21"/>
        </w:rPr>
        <w:t>“</w:t>
      </w:r>
      <w:r>
        <w:rPr>
          <w:spacing w:val="1"/>
        </w:rPr>
        <w:t>A</w:t>
      </w:r>
      <w:r>
        <w:rPr>
          <w:spacing w:val="-1"/>
        </w:rPr>
        <w:t>u</w:t>
      </w:r>
      <w:r>
        <w:rPr>
          <w:spacing w:val="-2"/>
        </w:rPr>
        <w:t>t</w:t>
      </w:r>
      <w:r>
        <w:rPr>
          <w:spacing w:val="1"/>
        </w:rPr>
        <w:t>o</w:t>
      </w:r>
      <w:r>
        <w:rPr>
          <w:spacing w:val="-2"/>
        </w:rPr>
        <w:t>m</w:t>
      </w:r>
      <w:r>
        <w:t>atic</w:t>
      </w:r>
      <w:r>
        <w:rPr>
          <w:spacing w:val="45"/>
        </w:rPr>
        <w:t xml:space="preserve"> </w:t>
      </w:r>
      <w:r>
        <w:rPr>
          <w:spacing w:val="-1"/>
        </w:rPr>
        <w:t>s</w:t>
      </w:r>
      <w:r>
        <w:t>leep</w:t>
      </w:r>
      <w:r>
        <w:rPr>
          <w:spacing w:val="47"/>
        </w:rPr>
        <w:t xml:space="preserve"> </w:t>
      </w:r>
      <w:r>
        <w:rPr>
          <w:spacing w:val="1"/>
          <w:w w:val="115"/>
        </w:rPr>
        <w:t>s</w:t>
      </w:r>
      <w:r>
        <w:rPr>
          <w:spacing w:val="-2"/>
          <w:w w:val="115"/>
        </w:rPr>
        <w:t>t</w:t>
      </w:r>
      <w:r>
        <w:rPr>
          <w:w w:val="115"/>
        </w:rPr>
        <w:t>age</w:t>
      </w:r>
      <w:r>
        <w:rPr>
          <w:spacing w:val="-6"/>
          <w:w w:val="115"/>
        </w:rPr>
        <w:t xml:space="preserve"> </w:t>
      </w:r>
      <w:r>
        <w:t>cla</w:t>
      </w:r>
      <w:r>
        <w:rPr>
          <w:spacing w:val="-1"/>
        </w:rPr>
        <w:t>ss</w:t>
      </w:r>
      <w:r>
        <w:t>i</w:t>
      </w:r>
      <w:r>
        <w:rPr>
          <w:spacing w:val="2"/>
        </w:rPr>
        <w:t>f</w:t>
      </w:r>
      <w:r>
        <w:t>i</w:t>
      </w:r>
      <w:r>
        <w:rPr>
          <w:spacing w:val="-2"/>
        </w:rPr>
        <w:t>c</w:t>
      </w:r>
      <w:r>
        <w:t>ati</w:t>
      </w:r>
      <w:r>
        <w:rPr>
          <w:spacing w:val="1"/>
        </w:rPr>
        <w:t>o</w:t>
      </w:r>
      <w:r>
        <w:t xml:space="preserve">n </w:t>
      </w:r>
      <w:r>
        <w:rPr>
          <w:spacing w:val="2"/>
        </w:rPr>
        <w:t xml:space="preserve"> </w:t>
      </w:r>
      <w:r>
        <w:rPr>
          <w:spacing w:val="-1"/>
          <w:w w:val="116"/>
        </w:rPr>
        <w:t>b</w:t>
      </w:r>
      <w:r>
        <w:rPr>
          <w:w w:val="114"/>
        </w:rPr>
        <w:t>a</w:t>
      </w:r>
      <w:r>
        <w:rPr>
          <w:spacing w:val="-1"/>
          <w:w w:val="108"/>
        </w:rPr>
        <w:t>s</w:t>
      </w:r>
      <w:r>
        <w:rPr>
          <w:spacing w:val="-2"/>
          <w:w w:val="117"/>
        </w:rPr>
        <w:t>e</w:t>
      </w:r>
      <w:r>
        <w:rPr>
          <w:w w:val="117"/>
        </w:rPr>
        <w:t xml:space="preserve">d </w:t>
      </w:r>
      <w:r>
        <w:rPr>
          <w:spacing w:val="1"/>
        </w:rPr>
        <w:t>o</w:t>
      </w:r>
      <w:r>
        <w:t>n</w:t>
      </w:r>
      <w:r>
        <w:rPr>
          <w:spacing w:val="31"/>
        </w:rPr>
        <w:t xml:space="preserve"> </w:t>
      </w:r>
      <w:r>
        <w:rPr>
          <w:spacing w:val="1"/>
          <w:w w:val="86"/>
        </w:rPr>
        <w:t>E</w:t>
      </w:r>
      <w:r>
        <w:rPr>
          <w:spacing w:val="-1"/>
          <w:w w:val="86"/>
        </w:rPr>
        <w:t>E</w:t>
      </w:r>
      <w:r>
        <w:rPr>
          <w:w w:val="86"/>
        </w:rPr>
        <w:t>G</w:t>
      </w:r>
      <w:r>
        <w:rPr>
          <w:spacing w:val="10"/>
          <w:w w:val="86"/>
        </w:rPr>
        <w:t xml:space="preserve"> </w:t>
      </w:r>
      <w:r>
        <w:rPr>
          <w:spacing w:val="1"/>
        </w:rPr>
        <w:t>s</w:t>
      </w:r>
      <w:r>
        <w:t>ig</w:t>
      </w:r>
      <w:r>
        <w:rPr>
          <w:spacing w:val="-1"/>
        </w:rPr>
        <w:t>n</w:t>
      </w:r>
      <w:r>
        <w:t>als</w:t>
      </w:r>
      <w:r>
        <w:rPr>
          <w:spacing w:val="42"/>
        </w:rPr>
        <w:t xml:space="preserve"> </w:t>
      </w:r>
      <w:r>
        <w:rPr>
          <w:spacing w:val="1"/>
        </w:rPr>
        <w:t>b</w:t>
      </w:r>
      <w:r>
        <w:t>y</w:t>
      </w:r>
      <w:r>
        <w:rPr>
          <w:spacing w:val="13"/>
        </w:rPr>
        <w:t xml:space="preserve"> </w:t>
      </w:r>
      <w:r>
        <w:rPr>
          <w:spacing w:val="1"/>
        </w:rPr>
        <w:t>u</w:t>
      </w:r>
      <w:r>
        <w:rPr>
          <w:spacing w:val="-1"/>
        </w:rPr>
        <w:t>s</w:t>
      </w:r>
      <w:r>
        <w:t>i</w:t>
      </w:r>
      <w:r>
        <w:rPr>
          <w:spacing w:val="1"/>
        </w:rPr>
        <w:t>n</w:t>
      </w:r>
      <w:r>
        <w:t>g</w:t>
      </w:r>
      <w:r>
        <w:rPr>
          <w:spacing w:val="42"/>
        </w:rPr>
        <w:t xml:space="preserve"> </w:t>
      </w:r>
      <w:r>
        <w:rPr>
          <w:spacing w:val="1"/>
        </w:rPr>
        <w:t>n</w:t>
      </w:r>
      <w:r>
        <w:t>e</w:t>
      </w:r>
      <w:r>
        <w:rPr>
          <w:spacing w:val="1"/>
        </w:rPr>
        <w:t>u</w:t>
      </w:r>
      <w:r>
        <w:rPr>
          <w:spacing w:val="-1"/>
        </w:rPr>
        <w:t>r</w:t>
      </w:r>
      <w:r>
        <w:t>al</w:t>
      </w:r>
      <w:r>
        <w:rPr>
          <w:spacing w:val="45"/>
        </w:rPr>
        <w:t xml:space="preserve"> </w:t>
      </w:r>
      <w:r>
        <w:rPr>
          <w:spacing w:val="1"/>
          <w:w w:val="108"/>
        </w:rPr>
        <w:t>n</w:t>
      </w:r>
      <w:r>
        <w:rPr>
          <w:w w:val="108"/>
        </w:rPr>
        <w:t>etw</w:t>
      </w:r>
      <w:r>
        <w:rPr>
          <w:spacing w:val="1"/>
          <w:w w:val="108"/>
        </w:rPr>
        <w:t>or</w:t>
      </w:r>
      <w:r>
        <w:rPr>
          <w:spacing w:val="-1"/>
          <w:w w:val="108"/>
        </w:rPr>
        <w:t>k</w:t>
      </w:r>
      <w:r>
        <w:rPr>
          <w:w w:val="108"/>
        </w:rPr>
        <w:t>s</w:t>
      </w:r>
      <w:r>
        <w:rPr>
          <w:spacing w:val="-1"/>
          <w:w w:val="108"/>
        </w:rPr>
        <w:t xml:space="preserve"> </w:t>
      </w:r>
      <w:r>
        <w:rPr>
          <w:spacing w:val="-2"/>
        </w:rPr>
        <w:t>a</w:t>
      </w:r>
      <w:r>
        <w:rPr>
          <w:spacing w:val="1"/>
        </w:rPr>
        <w:t>n</w:t>
      </w:r>
      <w:r>
        <w:t>d</w:t>
      </w:r>
      <w:r>
        <w:rPr>
          <w:spacing w:val="45"/>
        </w:rPr>
        <w:t xml:space="preserve"> </w:t>
      </w:r>
      <w:r>
        <w:t>w</w:t>
      </w:r>
      <w:r>
        <w:rPr>
          <w:spacing w:val="-2"/>
        </w:rPr>
        <w:t>a</w:t>
      </w:r>
      <w:r>
        <w:rPr>
          <w:spacing w:val="2"/>
        </w:rPr>
        <w:t>v</w:t>
      </w:r>
      <w:r>
        <w:rPr>
          <w:spacing w:val="-2"/>
        </w:rPr>
        <w:t>e</w:t>
      </w:r>
      <w:r>
        <w:rPr>
          <w:spacing w:val="2"/>
        </w:rPr>
        <w:t>l</w:t>
      </w:r>
      <w:r>
        <w:rPr>
          <w:spacing w:val="-2"/>
        </w:rPr>
        <w:t>e</w:t>
      </w:r>
      <w:r>
        <w:t>t</w:t>
      </w:r>
      <w:r>
        <w:rPr>
          <w:spacing w:val="44"/>
        </w:rPr>
        <w:t xml:space="preserve"> </w:t>
      </w:r>
      <w:r>
        <w:rPr>
          <w:spacing w:val="-3"/>
        </w:rPr>
        <w:t>p</w:t>
      </w:r>
      <w:r>
        <w:t>ac</w:t>
      </w:r>
      <w:r>
        <w:rPr>
          <w:spacing w:val="-5"/>
        </w:rPr>
        <w:t>k</w:t>
      </w:r>
      <w:r>
        <w:t xml:space="preserve">et </w:t>
      </w:r>
      <w:r>
        <w:rPr>
          <w:spacing w:val="9"/>
        </w:rPr>
        <w:t xml:space="preserve"> </w:t>
      </w:r>
      <w:r>
        <w:t>c</w:t>
      </w:r>
      <w:r>
        <w:rPr>
          <w:spacing w:val="1"/>
        </w:rPr>
        <w:t>o</w:t>
      </w:r>
      <w:r>
        <w:rPr>
          <w:spacing w:val="-2"/>
        </w:rPr>
        <w:t>e</w:t>
      </w:r>
      <w:r>
        <w:rPr>
          <w:spacing w:val="2"/>
        </w:rPr>
        <w:t>f</w:t>
      </w:r>
      <w:r>
        <w:t>ficie</w:t>
      </w:r>
      <w:r>
        <w:rPr>
          <w:spacing w:val="-1"/>
        </w:rPr>
        <w:t>n</w:t>
      </w:r>
      <w:r>
        <w:t>t</w:t>
      </w:r>
      <w:r>
        <w:rPr>
          <w:spacing w:val="-1"/>
        </w:rPr>
        <w:t>s</w:t>
      </w:r>
      <w:r>
        <w:rPr>
          <w:spacing w:val="-19"/>
        </w:rPr>
        <w:t>,</w:t>
      </w:r>
      <w:r>
        <w:t>”</w:t>
      </w:r>
      <w:r>
        <w:rPr>
          <w:spacing w:val="39"/>
        </w:rPr>
        <w:t xml:space="preserve"> </w:t>
      </w:r>
      <w:r>
        <w:t>in</w:t>
      </w:r>
      <w:r>
        <w:rPr>
          <w:spacing w:val="10"/>
        </w:rPr>
        <w:t xml:space="preserve"> </w:t>
      </w:r>
      <w:r>
        <w:t>2008</w:t>
      </w:r>
      <w:r>
        <w:rPr>
          <w:spacing w:val="26"/>
        </w:rPr>
        <w:t xml:space="preserve"> </w:t>
      </w:r>
      <w:r>
        <w:rPr>
          <w:spacing w:val="2"/>
        </w:rPr>
        <w:t>3</w:t>
      </w:r>
      <w:r>
        <w:t>0th</w:t>
      </w:r>
      <w:r>
        <w:rPr>
          <w:spacing w:val="39"/>
        </w:rPr>
        <w:t xml:space="preserve"> </w:t>
      </w:r>
      <w:r>
        <w:rPr>
          <w:spacing w:val="1"/>
          <w:w w:val="88"/>
        </w:rPr>
        <w:t>A</w:t>
      </w:r>
      <w:r>
        <w:rPr>
          <w:spacing w:val="-1"/>
          <w:w w:val="112"/>
        </w:rPr>
        <w:t>n</w:t>
      </w:r>
      <w:r>
        <w:rPr>
          <w:spacing w:val="1"/>
          <w:w w:val="112"/>
        </w:rPr>
        <w:t>nu</w:t>
      </w:r>
      <w:r>
        <w:rPr>
          <w:spacing w:val="-2"/>
          <w:w w:val="114"/>
        </w:rPr>
        <w:t>a</w:t>
      </w:r>
      <w:r>
        <w:rPr>
          <w:w w:val="87"/>
        </w:rPr>
        <w:t xml:space="preserve">l </w:t>
      </w:r>
      <w:r>
        <w:rPr>
          <w:spacing w:val="1"/>
          <w:w w:val="79"/>
        </w:rPr>
        <w:t>I</w:t>
      </w:r>
      <w:r>
        <w:rPr>
          <w:spacing w:val="-1"/>
          <w:w w:val="112"/>
        </w:rPr>
        <w:t>n</w:t>
      </w:r>
      <w:r>
        <w:rPr>
          <w:spacing w:val="-2"/>
          <w:w w:val="121"/>
        </w:rPr>
        <w:t>t</w:t>
      </w:r>
      <w:r>
        <w:rPr>
          <w:spacing w:val="-2"/>
          <w:w w:val="117"/>
        </w:rPr>
        <w:t>e</w:t>
      </w:r>
      <w:r>
        <w:rPr>
          <w:spacing w:val="1"/>
          <w:w w:val="103"/>
        </w:rPr>
        <w:t>r</w:t>
      </w:r>
      <w:r>
        <w:rPr>
          <w:spacing w:val="1"/>
          <w:w w:val="112"/>
        </w:rPr>
        <w:t>n</w:t>
      </w:r>
      <w:r>
        <w:rPr>
          <w:w w:val="114"/>
        </w:rPr>
        <w:t>a</w:t>
      </w:r>
      <w:r>
        <w:rPr>
          <w:spacing w:val="-2"/>
          <w:w w:val="121"/>
        </w:rPr>
        <w:t>t</w:t>
      </w:r>
      <w:r>
        <w:rPr>
          <w:w w:val="87"/>
        </w:rPr>
        <w:t>i</w:t>
      </w:r>
      <w:r>
        <w:rPr>
          <w:spacing w:val="3"/>
          <w:w w:val="116"/>
        </w:rPr>
        <w:t>o</w:t>
      </w:r>
      <w:r>
        <w:rPr>
          <w:spacing w:val="-1"/>
          <w:w w:val="112"/>
        </w:rPr>
        <w:t>n</w:t>
      </w:r>
      <w:r>
        <w:rPr>
          <w:w w:val="114"/>
        </w:rPr>
        <w:t>a</w:t>
      </w:r>
      <w:r>
        <w:rPr>
          <w:w w:val="87"/>
        </w:rPr>
        <w:t>l</w:t>
      </w:r>
      <w:r>
        <w:rPr>
          <w:spacing w:val="-1"/>
        </w:rPr>
        <w:t xml:space="preserve"> </w:t>
      </w:r>
      <w:r>
        <w:rPr>
          <w:w w:val="108"/>
        </w:rPr>
        <w:t>C</w:t>
      </w:r>
      <w:r>
        <w:rPr>
          <w:spacing w:val="1"/>
          <w:w w:val="108"/>
        </w:rPr>
        <w:t>o</w:t>
      </w:r>
      <w:r>
        <w:rPr>
          <w:spacing w:val="-1"/>
          <w:w w:val="108"/>
        </w:rPr>
        <w:t>n</w:t>
      </w:r>
      <w:r>
        <w:rPr>
          <w:spacing w:val="2"/>
          <w:w w:val="108"/>
        </w:rPr>
        <w:t>f</w:t>
      </w:r>
      <w:r>
        <w:rPr>
          <w:spacing w:val="-2"/>
          <w:w w:val="108"/>
        </w:rPr>
        <w:t>e</w:t>
      </w:r>
      <w:r>
        <w:rPr>
          <w:spacing w:val="-1"/>
          <w:w w:val="108"/>
        </w:rPr>
        <w:t>r</w:t>
      </w:r>
      <w:r>
        <w:rPr>
          <w:w w:val="108"/>
        </w:rPr>
        <w:t>e</w:t>
      </w:r>
      <w:r>
        <w:rPr>
          <w:spacing w:val="1"/>
          <w:w w:val="108"/>
        </w:rPr>
        <w:t>n</w:t>
      </w:r>
      <w:r>
        <w:rPr>
          <w:spacing w:val="-2"/>
          <w:w w:val="108"/>
        </w:rPr>
        <w:t>c</w:t>
      </w:r>
      <w:r>
        <w:rPr>
          <w:w w:val="108"/>
        </w:rPr>
        <w:t>e</w:t>
      </w:r>
      <w:r>
        <w:rPr>
          <w:spacing w:val="-4"/>
          <w:w w:val="108"/>
        </w:rPr>
        <w:t xml:space="preserve"> </w:t>
      </w:r>
      <w:r>
        <w:rPr>
          <w:spacing w:val="-1"/>
        </w:rPr>
        <w:t>o</w:t>
      </w:r>
      <w:r>
        <w:t>f</w:t>
      </w:r>
      <w:r>
        <w:rPr>
          <w:spacing w:val="14"/>
        </w:rPr>
        <w:t xml:space="preserve"> </w:t>
      </w:r>
      <w:r>
        <w:t>t</w:t>
      </w:r>
      <w:r>
        <w:rPr>
          <w:spacing w:val="-1"/>
        </w:rPr>
        <w:t>h</w:t>
      </w:r>
      <w:r>
        <w:t>e</w:t>
      </w:r>
      <w:r>
        <w:rPr>
          <w:spacing w:val="42"/>
        </w:rPr>
        <w:t xml:space="preserve"> </w:t>
      </w:r>
      <w:r>
        <w:rPr>
          <w:spacing w:val="-1"/>
          <w:w w:val="81"/>
        </w:rPr>
        <w:t>I</w:t>
      </w:r>
      <w:r>
        <w:rPr>
          <w:spacing w:val="1"/>
          <w:w w:val="81"/>
        </w:rPr>
        <w:t>EE</w:t>
      </w:r>
      <w:r>
        <w:rPr>
          <w:w w:val="81"/>
        </w:rPr>
        <w:t>E</w:t>
      </w:r>
      <w:r>
        <w:rPr>
          <w:spacing w:val="15"/>
          <w:w w:val="81"/>
        </w:rPr>
        <w:t xml:space="preserve"> </w:t>
      </w:r>
      <w:r>
        <w:rPr>
          <w:spacing w:val="-1"/>
          <w:w w:val="82"/>
        </w:rPr>
        <w:t>E</w:t>
      </w:r>
      <w:r>
        <w:rPr>
          <w:spacing w:val="1"/>
          <w:w w:val="112"/>
        </w:rPr>
        <w:t>n</w:t>
      </w:r>
      <w:r>
        <w:rPr>
          <w:w w:val="117"/>
        </w:rPr>
        <w:t>g</w:t>
      </w:r>
      <w:r>
        <w:rPr>
          <w:w w:val="87"/>
        </w:rPr>
        <w:t>i</w:t>
      </w:r>
      <w:r>
        <w:rPr>
          <w:spacing w:val="1"/>
          <w:w w:val="112"/>
        </w:rPr>
        <w:t>n</w:t>
      </w:r>
      <w:r>
        <w:rPr>
          <w:spacing w:val="-2"/>
          <w:w w:val="117"/>
        </w:rPr>
        <w:t>e</w:t>
      </w:r>
      <w:r>
        <w:rPr>
          <w:w w:val="117"/>
        </w:rPr>
        <w:t>e</w:t>
      </w:r>
      <w:r>
        <w:rPr>
          <w:spacing w:val="1"/>
          <w:w w:val="103"/>
        </w:rPr>
        <w:t>r</w:t>
      </w:r>
      <w:r>
        <w:rPr>
          <w:w w:val="87"/>
        </w:rPr>
        <w:t>i</w:t>
      </w:r>
      <w:r>
        <w:rPr>
          <w:spacing w:val="1"/>
          <w:w w:val="112"/>
        </w:rPr>
        <w:t>n</w:t>
      </w:r>
      <w:r>
        <w:rPr>
          <w:w w:val="117"/>
        </w:rPr>
        <w:t>g</w:t>
      </w:r>
      <w:r>
        <w:rPr>
          <w:spacing w:val="-2"/>
        </w:rPr>
        <w:t xml:space="preserve"> </w:t>
      </w:r>
      <w:r>
        <w:t>in</w:t>
      </w:r>
      <w:r>
        <w:rPr>
          <w:spacing w:val="8"/>
        </w:rPr>
        <w:t xml:space="preserve"> </w:t>
      </w:r>
      <w:r>
        <w:rPr>
          <w:spacing w:val="3"/>
        </w:rPr>
        <w:t>M</w:t>
      </w:r>
      <w:r>
        <w:rPr>
          <w:spacing w:val="-2"/>
        </w:rPr>
        <w:t>e</w:t>
      </w:r>
      <w:r>
        <w:t>d</w:t>
      </w:r>
      <w:r>
        <w:rPr>
          <w:spacing w:val="2"/>
        </w:rPr>
        <w:t>i</w:t>
      </w:r>
      <w:r>
        <w:rPr>
          <w:spacing w:val="-2"/>
        </w:rPr>
        <w:t>c</w:t>
      </w:r>
      <w:r>
        <w:t>i</w:t>
      </w:r>
      <w:r>
        <w:rPr>
          <w:spacing w:val="1"/>
        </w:rPr>
        <w:t>n</w:t>
      </w:r>
      <w:r>
        <w:t>e</w:t>
      </w:r>
      <w:r>
        <w:rPr>
          <w:spacing w:val="48"/>
        </w:rPr>
        <w:t xml:space="preserve"> </w:t>
      </w:r>
      <w:r>
        <w:t>a</w:t>
      </w:r>
      <w:r>
        <w:rPr>
          <w:spacing w:val="1"/>
        </w:rPr>
        <w:t>n</w:t>
      </w:r>
      <w:r>
        <w:t>d</w:t>
      </w:r>
      <w:r>
        <w:rPr>
          <w:spacing w:val="43"/>
        </w:rPr>
        <w:t xml:space="preserve"> </w:t>
      </w:r>
      <w:r>
        <w:rPr>
          <w:spacing w:val="1"/>
        </w:rPr>
        <w:t>B</w:t>
      </w:r>
      <w:r>
        <w:t>i</w:t>
      </w:r>
      <w:r>
        <w:rPr>
          <w:spacing w:val="1"/>
        </w:rPr>
        <w:t>o</w:t>
      </w:r>
      <w:r>
        <w:t>l</w:t>
      </w:r>
      <w:r>
        <w:rPr>
          <w:spacing w:val="1"/>
        </w:rPr>
        <w:t>o</w:t>
      </w:r>
      <w:r>
        <w:t>gy</w:t>
      </w:r>
      <w:r>
        <w:rPr>
          <w:spacing w:val="10"/>
        </w:rPr>
        <w:t xml:space="preserve"> </w:t>
      </w:r>
      <w:r>
        <w:t>S</w:t>
      </w:r>
      <w:r>
        <w:rPr>
          <w:spacing w:val="1"/>
        </w:rPr>
        <w:t>o</w:t>
      </w:r>
      <w:r>
        <w:rPr>
          <w:spacing w:val="-2"/>
        </w:rPr>
        <w:t>c</w:t>
      </w:r>
      <w:r>
        <w:t>iet</w:t>
      </w:r>
      <w:r>
        <w:rPr>
          <w:spacing w:val="-11"/>
        </w:rPr>
        <w:t>y</w:t>
      </w:r>
      <w:r>
        <w:t>,</w:t>
      </w:r>
      <w:r>
        <w:rPr>
          <w:spacing w:val="23"/>
        </w:rPr>
        <w:t xml:space="preserve"> </w:t>
      </w:r>
      <w:r>
        <w:rPr>
          <w:spacing w:val="2"/>
        </w:rPr>
        <w:t>2</w:t>
      </w:r>
      <w:r>
        <w:t>008,</w:t>
      </w:r>
      <w:r>
        <w:rPr>
          <w:spacing w:val="22"/>
        </w:rPr>
        <w:t xml:space="preserve"> </w:t>
      </w:r>
      <w:r>
        <w:rPr>
          <w:spacing w:val="1"/>
        </w:rPr>
        <w:t>pp</w:t>
      </w:r>
      <w:r>
        <w:t>.</w:t>
      </w:r>
      <w:r>
        <w:rPr>
          <w:spacing w:val="26"/>
        </w:rPr>
        <w:t xml:space="preserve"> </w:t>
      </w:r>
      <w:r>
        <w:rPr>
          <w:w w:val="107"/>
        </w:rPr>
        <w:t>1</w:t>
      </w:r>
      <w:r>
        <w:rPr>
          <w:spacing w:val="2"/>
          <w:w w:val="107"/>
        </w:rPr>
        <w:t>1</w:t>
      </w:r>
      <w:r>
        <w:rPr>
          <w:w w:val="107"/>
        </w:rPr>
        <w:t>51</w:t>
      </w:r>
      <w:r>
        <w:rPr>
          <w:w w:val="99"/>
        </w:rPr>
        <w:t>–</w:t>
      </w:r>
    </w:p>
    <w:p w:rsidR="006D35CE" w:rsidRDefault="004D58EB">
      <w:pPr>
        <w:spacing w:before="2"/>
        <w:ind w:left="938"/>
      </w:pPr>
      <w:r>
        <w:rPr>
          <w:w w:val="107"/>
        </w:rPr>
        <w:t>11</w:t>
      </w:r>
      <w:r>
        <w:rPr>
          <w:spacing w:val="2"/>
          <w:w w:val="107"/>
        </w:rPr>
        <w:t>5</w:t>
      </w:r>
      <w:r>
        <w:rPr>
          <w:w w:val="107"/>
        </w:rPr>
        <w:t>4</w:t>
      </w:r>
      <w:r>
        <w:rPr>
          <w:w w:val="86"/>
        </w:rPr>
        <w:t>.</w:t>
      </w:r>
    </w:p>
    <w:p w:rsidR="006D35CE" w:rsidRDefault="004D58EB">
      <w:pPr>
        <w:spacing w:before="30" w:line="260" w:lineRule="atLeast"/>
        <w:ind w:left="938" w:right="1398" w:hanging="238"/>
      </w:pPr>
      <w:r>
        <w:t xml:space="preserve">•  </w:t>
      </w:r>
      <w:r>
        <w:rPr>
          <w:spacing w:val="17"/>
        </w:rPr>
        <w:t xml:space="preserve"> </w:t>
      </w:r>
      <w:r>
        <w:rPr>
          <w:w w:val="90"/>
        </w:rPr>
        <w:t>[</w:t>
      </w:r>
      <w:r>
        <w:rPr>
          <w:w w:val="107"/>
        </w:rPr>
        <w:t>1</w:t>
      </w:r>
      <w:r>
        <w:rPr>
          <w:spacing w:val="2"/>
          <w:w w:val="107"/>
        </w:rPr>
        <w:t>2</w:t>
      </w:r>
      <w:r>
        <w:rPr>
          <w:w w:val="90"/>
        </w:rPr>
        <w:t>]</w:t>
      </w:r>
      <w:r>
        <w:rPr>
          <w:w w:val="76"/>
        </w:rPr>
        <w:t>L</w:t>
      </w:r>
      <w:r>
        <w:rPr>
          <w:w w:val="86"/>
        </w:rPr>
        <w:t>.</w:t>
      </w:r>
      <w:r>
        <w:rPr>
          <w:spacing w:val="1"/>
        </w:rPr>
        <w:t xml:space="preserve"> </w:t>
      </w:r>
      <w:proofErr w:type="spellStart"/>
      <w:r>
        <w:rPr>
          <w:spacing w:val="-10"/>
        </w:rPr>
        <w:t>P</w:t>
      </w:r>
      <w:r>
        <w:t>a</w:t>
      </w:r>
      <w:r>
        <w:rPr>
          <w:spacing w:val="1"/>
        </w:rPr>
        <w:t>rr</w:t>
      </w:r>
      <w:r>
        <w:t>i</w:t>
      </w:r>
      <w:r>
        <w:rPr>
          <w:spacing w:val="1"/>
        </w:rPr>
        <w:t>no</w:t>
      </w:r>
      <w:proofErr w:type="spellEnd"/>
      <w:r>
        <w:t>,</w:t>
      </w:r>
      <w:r>
        <w:rPr>
          <w:spacing w:val="31"/>
        </w:rPr>
        <w:t xml:space="preserve"> </w:t>
      </w:r>
      <w:r>
        <w:t>R.</w:t>
      </w:r>
      <w:r>
        <w:rPr>
          <w:spacing w:val="-19"/>
        </w:rPr>
        <w:t xml:space="preserve"> </w:t>
      </w:r>
      <w:proofErr w:type="spellStart"/>
      <w:r>
        <w:rPr>
          <w:spacing w:val="2"/>
        </w:rPr>
        <w:t>F</w:t>
      </w:r>
      <w:r>
        <w:rPr>
          <w:spacing w:val="-2"/>
        </w:rPr>
        <w:t>e</w:t>
      </w:r>
      <w:r>
        <w:rPr>
          <w:spacing w:val="1"/>
        </w:rPr>
        <w:t>rr</w:t>
      </w:r>
      <w:r>
        <w:t>i</w:t>
      </w:r>
      <w:proofErr w:type="spellEnd"/>
      <w:r>
        <w:t>,</w:t>
      </w:r>
      <w:r>
        <w:rPr>
          <w:spacing w:val="-7"/>
        </w:rPr>
        <w:t xml:space="preserve"> O</w:t>
      </w:r>
      <w:r>
        <w:t xml:space="preserve">. </w:t>
      </w:r>
      <w:r>
        <w:rPr>
          <w:spacing w:val="1"/>
        </w:rPr>
        <w:t>Br</w:t>
      </w:r>
      <w:r>
        <w:rPr>
          <w:spacing w:val="-1"/>
        </w:rPr>
        <w:t>u</w:t>
      </w:r>
      <w:r>
        <w:rPr>
          <w:spacing w:val="1"/>
        </w:rPr>
        <w:t>n</w:t>
      </w:r>
      <w:r>
        <w:t>i,</w:t>
      </w:r>
      <w:r>
        <w:rPr>
          <w:spacing w:val="-9"/>
        </w:rPr>
        <w:t xml:space="preserve"> </w:t>
      </w:r>
      <w:r>
        <w:rPr>
          <w:spacing w:val="-2"/>
        </w:rPr>
        <w:t>a</w:t>
      </w:r>
      <w:r>
        <w:rPr>
          <w:spacing w:val="1"/>
        </w:rPr>
        <w:t>n</w:t>
      </w:r>
      <w:r>
        <w:t>d</w:t>
      </w:r>
      <w:r>
        <w:rPr>
          <w:spacing w:val="43"/>
        </w:rPr>
        <w:t xml:space="preserve"> </w:t>
      </w:r>
      <w:r>
        <w:rPr>
          <w:spacing w:val="3"/>
        </w:rPr>
        <w:t>M</w:t>
      </w:r>
      <w:r>
        <w:t>.</w:t>
      </w:r>
      <w:r>
        <w:rPr>
          <w:spacing w:val="-4"/>
        </w:rPr>
        <w:t xml:space="preserve"> </w:t>
      </w:r>
      <w:r>
        <w:rPr>
          <w:spacing w:val="1"/>
        </w:rPr>
        <w:t>G</w:t>
      </w:r>
      <w:r>
        <w:t>.</w:t>
      </w:r>
      <w:r>
        <w:rPr>
          <w:spacing w:val="-13"/>
        </w:rPr>
        <w:t xml:space="preserve"> </w:t>
      </w:r>
      <w:proofErr w:type="spellStart"/>
      <w:r>
        <w:rPr>
          <w:spacing w:val="-21"/>
        </w:rPr>
        <w:t>T</w:t>
      </w:r>
      <w:r>
        <w:t>e</w:t>
      </w:r>
      <w:r>
        <w:rPr>
          <w:spacing w:val="5"/>
        </w:rPr>
        <w:t>r</w:t>
      </w:r>
      <w:r>
        <w:rPr>
          <w:spacing w:val="2"/>
        </w:rPr>
        <w:t>z</w:t>
      </w:r>
      <w:r>
        <w:t>a</w:t>
      </w:r>
      <w:r>
        <w:rPr>
          <w:spacing w:val="-1"/>
        </w:rPr>
        <w:t>n</w:t>
      </w:r>
      <w:r>
        <w:rPr>
          <w:spacing w:val="1"/>
        </w:rPr>
        <w:t>o</w:t>
      </w:r>
      <w:proofErr w:type="spellEnd"/>
      <w:r>
        <w:t>,</w:t>
      </w:r>
      <w:r>
        <w:rPr>
          <w:spacing w:val="32"/>
        </w:rPr>
        <w:t xml:space="preserve"> </w:t>
      </w:r>
      <w:r>
        <w:rPr>
          <w:spacing w:val="-1"/>
          <w:w w:val="93"/>
        </w:rPr>
        <w:t>“</w:t>
      </w:r>
      <w:r>
        <w:rPr>
          <w:w w:val="93"/>
        </w:rPr>
        <w:t>C</w:t>
      </w:r>
      <w:r>
        <w:rPr>
          <w:spacing w:val="-1"/>
          <w:w w:val="93"/>
        </w:rPr>
        <w:t>y</w:t>
      </w:r>
      <w:r>
        <w:rPr>
          <w:w w:val="93"/>
        </w:rPr>
        <w:t>clic</w:t>
      </w:r>
      <w:r>
        <w:rPr>
          <w:spacing w:val="10"/>
          <w:w w:val="93"/>
        </w:rPr>
        <w:t xml:space="preserve"> </w:t>
      </w:r>
      <w:r>
        <w:rPr>
          <w:w w:val="114"/>
        </w:rPr>
        <w:t>a</w:t>
      </w:r>
      <w:r>
        <w:rPr>
          <w:w w:val="87"/>
        </w:rPr>
        <w:t>l</w:t>
      </w:r>
      <w:r>
        <w:rPr>
          <w:spacing w:val="-2"/>
          <w:w w:val="121"/>
        </w:rPr>
        <w:t>t</w:t>
      </w:r>
      <w:r>
        <w:rPr>
          <w:spacing w:val="-2"/>
          <w:w w:val="117"/>
        </w:rPr>
        <w:t>e</w:t>
      </w:r>
      <w:r>
        <w:rPr>
          <w:spacing w:val="1"/>
          <w:w w:val="103"/>
        </w:rPr>
        <w:t>r</w:t>
      </w:r>
      <w:r>
        <w:rPr>
          <w:spacing w:val="1"/>
          <w:w w:val="112"/>
        </w:rPr>
        <w:t>n</w:t>
      </w:r>
      <w:r>
        <w:rPr>
          <w:w w:val="114"/>
        </w:rPr>
        <w:t>a</w:t>
      </w:r>
      <w:r>
        <w:rPr>
          <w:spacing w:val="-2"/>
          <w:w w:val="121"/>
        </w:rPr>
        <w:t>t</w:t>
      </w:r>
      <w:r>
        <w:rPr>
          <w:w w:val="87"/>
        </w:rPr>
        <w:t>i</w:t>
      </w:r>
      <w:r>
        <w:rPr>
          <w:spacing w:val="1"/>
          <w:w w:val="112"/>
        </w:rPr>
        <w:t>n</w:t>
      </w:r>
      <w:r>
        <w:rPr>
          <w:w w:val="117"/>
        </w:rPr>
        <w:t>g</w:t>
      </w:r>
      <w:r>
        <w:rPr>
          <w:spacing w:val="4"/>
        </w:rPr>
        <w:t xml:space="preserve"> </w:t>
      </w:r>
      <w:r>
        <w:rPr>
          <w:spacing w:val="-3"/>
          <w:w w:val="114"/>
        </w:rPr>
        <w:t>p</w:t>
      </w:r>
      <w:r>
        <w:rPr>
          <w:w w:val="114"/>
        </w:rPr>
        <w:t>at</w:t>
      </w:r>
      <w:r>
        <w:rPr>
          <w:spacing w:val="-5"/>
          <w:w w:val="114"/>
        </w:rPr>
        <w:t>t</w:t>
      </w:r>
      <w:r>
        <w:rPr>
          <w:w w:val="114"/>
        </w:rPr>
        <w:t>e</w:t>
      </w:r>
      <w:r>
        <w:rPr>
          <w:spacing w:val="1"/>
          <w:w w:val="114"/>
        </w:rPr>
        <w:t>r</w:t>
      </w:r>
      <w:r>
        <w:rPr>
          <w:w w:val="114"/>
        </w:rPr>
        <w:t>n</w:t>
      </w:r>
      <w:r>
        <w:rPr>
          <w:spacing w:val="-2"/>
          <w:w w:val="114"/>
        </w:rPr>
        <w:t xml:space="preserve"> </w:t>
      </w:r>
      <w:r>
        <w:rPr>
          <w:w w:val="90"/>
        </w:rPr>
        <w:t>(</w:t>
      </w:r>
      <w:r>
        <w:rPr>
          <w:spacing w:val="-2"/>
          <w:w w:val="90"/>
        </w:rPr>
        <w:t>C</w:t>
      </w:r>
      <w:r>
        <w:rPr>
          <w:spacing w:val="3"/>
          <w:w w:val="90"/>
        </w:rPr>
        <w:t>A</w:t>
      </w:r>
      <w:r>
        <w:rPr>
          <w:spacing w:val="-2"/>
          <w:w w:val="90"/>
        </w:rPr>
        <w:t>P</w:t>
      </w:r>
      <w:r>
        <w:rPr>
          <w:w w:val="90"/>
        </w:rPr>
        <w:t>):</w:t>
      </w:r>
      <w:r>
        <w:rPr>
          <w:spacing w:val="12"/>
          <w:w w:val="90"/>
        </w:rPr>
        <w:t xml:space="preserve"> </w:t>
      </w:r>
      <w:r>
        <w:rPr>
          <w:spacing w:val="-1"/>
        </w:rPr>
        <w:t>T</w:t>
      </w:r>
      <w:r>
        <w:rPr>
          <w:spacing w:val="1"/>
        </w:rPr>
        <w:t>h</w:t>
      </w:r>
      <w:r>
        <w:t>e</w:t>
      </w:r>
      <w:r>
        <w:rPr>
          <w:spacing w:val="12"/>
        </w:rPr>
        <w:t xml:space="preserve"> </w:t>
      </w:r>
      <w:r>
        <w:t>m</w:t>
      </w:r>
      <w:r>
        <w:rPr>
          <w:spacing w:val="-2"/>
        </w:rPr>
        <w:t>a</w:t>
      </w:r>
      <w:r>
        <w:rPr>
          <w:spacing w:val="1"/>
        </w:rPr>
        <w:t>r</w:t>
      </w:r>
      <w:r>
        <w:rPr>
          <w:spacing w:val="-5"/>
        </w:rPr>
        <w:t>k</w:t>
      </w:r>
      <w:r>
        <w:t>er</w:t>
      </w:r>
      <w:r>
        <w:rPr>
          <w:spacing w:val="48"/>
        </w:rPr>
        <w:t xml:space="preserve"> </w:t>
      </w:r>
      <w:r>
        <w:rPr>
          <w:spacing w:val="-1"/>
          <w:w w:val="116"/>
        </w:rPr>
        <w:t>o</w:t>
      </w:r>
      <w:r>
        <w:rPr>
          <w:w w:val="93"/>
        </w:rPr>
        <w:t xml:space="preserve">f </w:t>
      </w:r>
      <w:r>
        <w:rPr>
          <w:spacing w:val="-1"/>
        </w:rPr>
        <w:t>s</w:t>
      </w:r>
      <w:r>
        <w:t>leep</w:t>
      </w:r>
      <w:r>
        <w:rPr>
          <w:spacing w:val="47"/>
        </w:rPr>
        <w:t xml:space="preserve"> </w:t>
      </w:r>
      <w:r>
        <w:rPr>
          <w:spacing w:val="2"/>
        </w:rPr>
        <w:t>i</w:t>
      </w:r>
      <w:r>
        <w:rPr>
          <w:spacing w:val="-1"/>
        </w:rPr>
        <w:t>ns</w:t>
      </w:r>
      <w:r>
        <w:t>ta</w:t>
      </w:r>
      <w:r>
        <w:rPr>
          <w:spacing w:val="1"/>
        </w:rPr>
        <w:t>b</w:t>
      </w:r>
      <w:r>
        <w:t>ilit</w:t>
      </w:r>
      <w:r>
        <w:rPr>
          <w:spacing w:val="-11"/>
        </w:rPr>
        <w:t>y</w:t>
      </w:r>
      <w:r>
        <w:rPr>
          <w:spacing w:val="-19"/>
        </w:rPr>
        <w:t>,</w:t>
      </w:r>
      <w:r>
        <w:t>”</w:t>
      </w:r>
      <w:r>
        <w:rPr>
          <w:spacing w:val="17"/>
        </w:rPr>
        <w:t xml:space="preserve"> </w:t>
      </w:r>
      <w:r>
        <w:t>Sleep</w:t>
      </w:r>
      <w:r>
        <w:rPr>
          <w:spacing w:val="37"/>
        </w:rPr>
        <w:t xml:space="preserve"> </w:t>
      </w:r>
      <w:r>
        <w:rPr>
          <w:spacing w:val="3"/>
        </w:rPr>
        <w:t>M</w:t>
      </w:r>
      <w:r>
        <w:rPr>
          <w:spacing w:val="-2"/>
        </w:rPr>
        <w:t>e</w:t>
      </w:r>
      <w:r>
        <w:t>d</w:t>
      </w:r>
      <w:r>
        <w:rPr>
          <w:spacing w:val="2"/>
        </w:rPr>
        <w:t>i</w:t>
      </w:r>
      <w:r>
        <w:rPr>
          <w:spacing w:val="-2"/>
        </w:rPr>
        <w:t>c</w:t>
      </w:r>
      <w:r>
        <w:t>i</w:t>
      </w:r>
      <w:r>
        <w:rPr>
          <w:spacing w:val="1"/>
        </w:rPr>
        <w:t>n</w:t>
      </w:r>
      <w:r>
        <w:t>e</w:t>
      </w:r>
      <w:r>
        <w:rPr>
          <w:spacing w:val="46"/>
        </w:rPr>
        <w:t xml:space="preserve"> </w:t>
      </w:r>
      <w:r>
        <w:rPr>
          <w:spacing w:val="-4"/>
        </w:rPr>
        <w:t>R</w:t>
      </w:r>
      <w:r>
        <w:t>eview</w:t>
      </w:r>
      <w:r>
        <w:rPr>
          <w:spacing w:val="-1"/>
        </w:rPr>
        <w:t>s</w:t>
      </w:r>
      <w:r>
        <w:t>,</w:t>
      </w:r>
      <w:r>
        <w:rPr>
          <w:spacing w:val="2"/>
        </w:rPr>
        <w:t xml:space="preserve"> v</w:t>
      </w:r>
      <w:r>
        <w:rPr>
          <w:spacing w:val="1"/>
        </w:rPr>
        <w:t>o</w:t>
      </w:r>
      <w:r>
        <w:t>l.</w:t>
      </w:r>
      <w:r>
        <w:rPr>
          <w:spacing w:val="-2"/>
        </w:rPr>
        <w:t xml:space="preserve"> </w:t>
      </w:r>
      <w:r>
        <w:t>16,</w:t>
      </w:r>
      <w:r>
        <w:rPr>
          <w:spacing w:val="8"/>
        </w:rPr>
        <w:t xml:space="preserve"> </w:t>
      </w:r>
      <w:r>
        <w:rPr>
          <w:spacing w:val="1"/>
        </w:rPr>
        <w:t>no</w:t>
      </w:r>
      <w:r>
        <w:t>.</w:t>
      </w:r>
      <w:r>
        <w:rPr>
          <w:spacing w:val="24"/>
        </w:rPr>
        <w:t xml:space="preserve"> </w:t>
      </w:r>
      <w:r>
        <w:t>1,</w:t>
      </w:r>
      <w:r>
        <w:rPr>
          <w:spacing w:val="3"/>
        </w:rPr>
        <w:t xml:space="preserve"> </w:t>
      </w:r>
      <w:r>
        <w:rPr>
          <w:spacing w:val="1"/>
        </w:rPr>
        <w:t>pp</w:t>
      </w:r>
      <w:r>
        <w:t>.</w:t>
      </w:r>
      <w:r>
        <w:rPr>
          <w:spacing w:val="26"/>
        </w:rPr>
        <w:t xml:space="preserve"> </w:t>
      </w:r>
      <w:r>
        <w:rPr>
          <w:spacing w:val="2"/>
        </w:rPr>
        <w:t>2</w:t>
      </w:r>
      <w:r>
        <w:t>7–</w:t>
      </w:r>
      <w:r>
        <w:rPr>
          <w:spacing w:val="2"/>
        </w:rPr>
        <w:t>4</w:t>
      </w:r>
      <w:r>
        <w:t>5,</w:t>
      </w:r>
      <w:r>
        <w:rPr>
          <w:spacing w:val="19"/>
        </w:rPr>
        <w:t xml:space="preserve"> </w:t>
      </w:r>
      <w:r>
        <w:t>Fe</w:t>
      </w:r>
      <w:r>
        <w:rPr>
          <w:spacing w:val="1"/>
        </w:rPr>
        <w:t>b</w:t>
      </w:r>
      <w:r>
        <w:t>.</w:t>
      </w:r>
      <w:r>
        <w:rPr>
          <w:spacing w:val="11"/>
        </w:rPr>
        <w:t xml:space="preserve"> </w:t>
      </w:r>
      <w:r>
        <w:rPr>
          <w:w w:val="107"/>
        </w:rPr>
        <w:t>20</w:t>
      </w:r>
      <w:r>
        <w:rPr>
          <w:spacing w:val="2"/>
          <w:w w:val="107"/>
        </w:rPr>
        <w:t>1</w:t>
      </w:r>
      <w:r>
        <w:rPr>
          <w:w w:val="107"/>
        </w:rPr>
        <w:t>2</w:t>
      </w:r>
      <w:r>
        <w:rPr>
          <w:w w:val="86"/>
        </w:rPr>
        <w:t>.</w:t>
      </w:r>
    </w:p>
    <w:p w:rsidR="006D35CE" w:rsidRDefault="004D58EB">
      <w:pPr>
        <w:spacing w:before="58"/>
        <w:ind w:left="700"/>
      </w:pPr>
      <w:r>
        <w:t>•</w:t>
      </w:r>
    </w:p>
    <w:p w:rsidR="006D35CE" w:rsidRDefault="004D58EB">
      <w:pPr>
        <w:spacing w:before="60"/>
        <w:ind w:left="700"/>
      </w:pPr>
      <w:r>
        <w:t xml:space="preserve">•  </w:t>
      </w:r>
      <w:r>
        <w:rPr>
          <w:spacing w:val="17"/>
        </w:rPr>
        <w:t xml:space="preserve"> </w:t>
      </w:r>
      <w:r>
        <w:rPr>
          <w:w w:val="90"/>
        </w:rPr>
        <w:t>[</w:t>
      </w:r>
      <w:r>
        <w:rPr>
          <w:w w:val="107"/>
        </w:rPr>
        <w:t>1</w:t>
      </w:r>
      <w:r>
        <w:rPr>
          <w:spacing w:val="2"/>
          <w:w w:val="107"/>
        </w:rPr>
        <w:t>3</w:t>
      </w:r>
      <w:r>
        <w:rPr>
          <w:w w:val="90"/>
        </w:rPr>
        <w:t>]</w:t>
      </w:r>
      <w:r>
        <w:rPr>
          <w:w w:val="76"/>
        </w:rPr>
        <w:t>L</w:t>
      </w:r>
      <w:r>
        <w:rPr>
          <w:spacing w:val="-2"/>
          <w:w w:val="114"/>
        </w:rPr>
        <w:t>a</w:t>
      </w:r>
      <w:r>
        <w:rPr>
          <w:spacing w:val="2"/>
          <w:w w:val="101"/>
        </w:rPr>
        <w:t>z</w:t>
      </w:r>
      <w:r>
        <w:rPr>
          <w:spacing w:val="-1"/>
          <w:w w:val="96"/>
        </w:rPr>
        <w:t>y</w:t>
      </w:r>
      <w:r>
        <w:t>P</w:t>
      </w:r>
      <w:r>
        <w:rPr>
          <w:spacing w:val="-3"/>
          <w:w w:val="103"/>
        </w:rPr>
        <w:t>r</w:t>
      </w:r>
      <w:r>
        <w:rPr>
          <w:spacing w:val="1"/>
          <w:w w:val="116"/>
        </w:rPr>
        <w:t>o</w:t>
      </w:r>
      <w:r>
        <w:rPr>
          <w:spacing w:val="-2"/>
          <w:w w:val="117"/>
        </w:rPr>
        <w:t>g</w:t>
      </w:r>
      <w:r>
        <w:rPr>
          <w:spacing w:val="1"/>
          <w:w w:val="103"/>
        </w:rPr>
        <w:t>r</w:t>
      </w:r>
      <w:r>
        <w:rPr>
          <w:w w:val="114"/>
        </w:rPr>
        <w:t>a</w:t>
      </w:r>
      <w:r>
        <w:rPr>
          <w:spacing w:val="-2"/>
          <w:w w:val="110"/>
        </w:rPr>
        <w:t>m</w:t>
      </w:r>
      <w:r>
        <w:rPr>
          <w:w w:val="110"/>
        </w:rPr>
        <w:t>m</w:t>
      </w:r>
      <w:r>
        <w:rPr>
          <w:w w:val="117"/>
        </w:rPr>
        <w:t>e</w:t>
      </w:r>
      <w:r>
        <w:rPr>
          <w:spacing w:val="-17"/>
          <w:w w:val="103"/>
        </w:rPr>
        <w:t>r</w:t>
      </w:r>
      <w:r>
        <w:rPr>
          <w:spacing w:val="1"/>
          <w:w w:val="86"/>
        </w:rPr>
        <w:t>.</w:t>
      </w:r>
      <w:r>
        <w:rPr>
          <w:spacing w:val="-2"/>
          <w:w w:val="110"/>
        </w:rPr>
        <w:t>m</w:t>
      </w:r>
      <w:r>
        <w:rPr>
          <w:w w:val="117"/>
        </w:rPr>
        <w:t>e</w:t>
      </w:r>
      <w:r>
        <w:rPr>
          <w:w w:val="86"/>
        </w:rPr>
        <w:t>,</w:t>
      </w:r>
      <w:r>
        <w:rPr>
          <w:spacing w:val="-1"/>
        </w:rPr>
        <w:t xml:space="preserve"> “</w:t>
      </w:r>
      <w:r>
        <w:t>Data</w:t>
      </w:r>
      <w:r>
        <w:rPr>
          <w:spacing w:val="18"/>
        </w:rPr>
        <w:t xml:space="preserve"> </w:t>
      </w:r>
      <w:r>
        <w:rPr>
          <w:w w:val="95"/>
        </w:rPr>
        <w:t>S</w:t>
      </w:r>
      <w:r>
        <w:rPr>
          <w:spacing w:val="-2"/>
          <w:w w:val="103"/>
        </w:rPr>
        <w:t>c</w:t>
      </w:r>
      <w:r>
        <w:rPr>
          <w:spacing w:val="2"/>
          <w:w w:val="87"/>
        </w:rPr>
        <w:t>i</w:t>
      </w:r>
      <w:r>
        <w:rPr>
          <w:spacing w:val="-2"/>
          <w:w w:val="117"/>
        </w:rPr>
        <w:t>e</w:t>
      </w:r>
      <w:r>
        <w:rPr>
          <w:spacing w:val="1"/>
          <w:w w:val="112"/>
        </w:rPr>
        <w:t>n</w:t>
      </w:r>
      <w:r>
        <w:rPr>
          <w:w w:val="103"/>
        </w:rPr>
        <w:t>c</w:t>
      </w:r>
      <w:r>
        <w:rPr>
          <w:w w:val="117"/>
        </w:rPr>
        <w:t>e</w:t>
      </w:r>
      <w:r>
        <w:rPr>
          <w:w w:val="77"/>
        </w:rPr>
        <w:t>:</w:t>
      </w:r>
      <w:r>
        <w:rPr>
          <w:spacing w:val="5"/>
        </w:rPr>
        <w:t xml:space="preserve"> </w:t>
      </w:r>
      <w:r>
        <w:t>Deep</w:t>
      </w:r>
      <w:r>
        <w:rPr>
          <w:spacing w:val="42"/>
        </w:rPr>
        <w:t xml:space="preserve"> </w:t>
      </w:r>
      <w:r>
        <w:rPr>
          <w:w w:val="76"/>
        </w:rPr>
        <w:t>L</w:t>
      </w:r>
      <w:r>
        <w:rPr>
          <w:w w:val="117"/>
        </w:rPr>
        <w:t>e</w:t>
      </w:r>
      <w:r>
        <w:rPr>
          <w:spacing w:val="-2"/>
          <w:w w:val="114"/>
        </w:rPr>
        <w:t>a</w:t>
      </w:r>
      <w:r>
        <w:rPr>
          <w:spacing w:val="1"/>
          <w:w w:val="103"/>
        </w:rPr>
        <w:t>r</w:t>
      </w:r>
      <w:r>
        <w:rPr>
          <w:spacing w:val="1"/>
          <w:w w:val="112"/>
        </w:rPr>
        <w:t>n</w:t>
      </w:r>
      <w:r>
        <w:rPr>
          <w:w w:val="87"/>
        </w:rPr>
        <w:t>i</w:t>
      </w:r>
      <w:r>
        <w:rPr>
          <w:spacing w:val="1"/>
          <w:w w:val="112"/>
        </w:rPr>
        <w:t>n</w:t>
      </w:r>
      <w:r>
        <w:rPr>
          <w:w w:val="117"/>
        </w:rPr>
        <w:t>g</w:t>
      </w:r>
      <w:r>
        <w:t xml:space="preserve"> in</w:t>
      </w:r>
      <w:r>
        <w:rPr>
          <w:spacing w:val="8"/>
        </w:rPr>
        <w:t xml:space="preserve"> </w:t>
      </w:r>
      <w:r>
        <w:t>P</w:t>
      </w:r>
      <w:r>
        <w:rPr>
          <w:spacing w:val="-1"/>
          <w:w w:val="96"/>
        </w:rPr>
        <w:t>y</w:t>
      </w:r>
      <w:r>
        <w:rPr>
          <w:w w:val="121"/>
        </w:rPr>
        <w:t>t</w:t>
      </w:r>
      <w:r>
        <w:rPr>
          <w:spacing w:val="-1"/>
          <w:w w:val="112"/>
        </w:rPr>
        <w:t>h</w:t>
      </w:r>
      <w:r>
        <w:rPr>
          <w:spacing w:val="1"/>
          <w:w w:val="116"/>
        </w:rPr>
        <w:t>o</w:t>
      </w:r>
      <w:r>
        <w:rPr>
          <w:spacing w:val="1"/>
          <w:w w:val="112"/>
        </w:rPr>
        <w:t>n</w:t>
      </w:r>
      <w:r>
        <w:rPr>
          <w:spacing w:val="-19"/>
          <w:w w:val="86"/>
        </w:rPr>
        <w:t>.</w:t>
      </w:r>
      <w:r>
        <w:rPr>
          <w:w w:val="84"/>
        </w:rPr>
        <w:t>”</w:t>
      </w:r>
    </w:p>
    <w:p w:rsidR="006D35CE" w:rsidRDefault="004D58EB">
      <w:pPr>
        <w:spacing w:before="60"/>
        <w:ind w:left="700"/>
      </w:pPr>
      <w:r>
        <w:t xml:space="preserve">•  </w:t>
      </w:r>
      <w:r>
        <w:rPr>
          <w:spacing w:val="17"/>
        </w:rPr>
        <w:t xml:space="preserve"> </w:t>
      </w:r>
      <w:r>
        <w:rPr>
          <w:w w:val="90"/>
        </w:rPr>
        <w:t>[</w:t>
      </w:r>
      <w:r>
        <w:rPr>
          <w:w w:val="107"/>
        </w:rPr>
        <w:t>1</w:t>
      </w:r>
      <w:r>
        <w:rPr>
          <w:spacing w:val="2"/>
          <w:w w:val="107"/>
        </w:rPr>
        <w:t>4</w:t>
      </w:r>
      <w:r>
        <w:rPr>
          <w:w w:val="90"/>
        </w:rPr>
        <w:t>]</w:t>
      </w:r>
      <w:r>
        <w:rPr>
          <w:w w:val="76"/>
        </w:rPr>
        <w:t>L</w:t>
      </w:r>
      <w:r>
        <w:rPr>
          <w:spacing w:val="-2"/>
          <w:w w:val="114"/>
        </w:rPr>
        <w:t>a</w:t>
      </w:r>
      <w:r>
        <w:rPr>
          <w:spacing w:val="2"/>
          <w:w w:val="101"/>
        </w:rPr>
        <w:t>z</w:t>
      </w:r>
      <w:r>
        <w:rPr>
          <w:spacing w:val="-1"/>
          <w:w w:val="96"/>
        </w:rPr>
        <w:t>y</w:t>
      </w:r>
      <w:r>
        <w:t>P</w:t>
      </w:r>
      <w:r>
        <w:rPr>
          <w:spacing w:val="-3"/>
          <w:w w:val="103"/>
        </w:rPr>
        <w:t>r</w:t>
      </w:r>
      <w:r>
        <w:rPr>
          <w:spacing w:val="1"/>
          <w:w w:val="116"/>
        </w:rPr>
        <w:t>o</w:t>
      </w:r>
      <w:r>
        <w:rPr>
          <w:spacing w:val="-2"/>
          <w:w w:val="117"/>
        </w:rPr>
        <w:t>g</w:t>
      </w:r>
      <w:r>
        <w:rPr>
          <w:spacing w:val="1"/>
          <w:w w:val="103"/>
        </w:rPr>
        <w:t>r</w:t>
      </w:r>
      <w:r>
        <w:rPr>
          <w:w w:val="114"/>
        </w:rPr>
        <w:t>a</w:t>
      </w:r>
      <w:r>
        <w:rPr>
          <w:spacing w:val="-2"/>
          <w:w w:val="110"/>
        </w:rPr>
        <w:t>m</w:t>
      </w:r>
      <w:r>
        <w:rPr>
          <w:w w:val="110"/>
        </w:rPr>
        <w:t>m</w:t>
      </w:r>
      <w:r>
        <w:rPr>
          <w:w w:val="117"/>
        </w:rPr>
        <w:t>e</w:t>
      </w:r>
      <w:r>
        <w:rPr>
          <w:spacing w:val="-17"/>
          <w:w w:val="103"/>
        </w:rPr>
        <w:t>r</w:t>
      </w:r>
      <w:r>
        <w:rPr>
          <w:spacing w:val="1"/>
          <w:w w:val="86"/>
        </w:rPr>
        <w:t>.</w:t>
      </w:r>
      <w:r>
        <w:rPr>
          <w:spacing w:val="-2"/>
          <w:w w:val="110"/>
        </w:rPr>
        <w:t>m</w:t>
      </w:r>
      <w:r>
        <w:rPr>
          <w:w w:val="117"/>
        </w:rPr>
        <w:t>e</w:t>
      </w:r>
      <w:r>
        <w:rPr>
          <w:w w:val="86"/>
        </w:rPr>
        <w:t>,</w:t>
      </w:r>
      <w:r>
        <w:rPr>
          <w:spacing w:val="-1"/>
        </w:rPr>
        <w:t xml:space="preserve"> “</w:t>
      </w:r>
      <w:r>
        <w:t>Data</w:t>
      </w:r>
      <w:r>
        <w:rPr>
          <w:spacing w:val="18"/>
        </w:rPr>
        <w:t xml:space="preserve"> </w:t>
      </w:r>
      <w:r>
        <w:rPr>
          <w:w w:val="95"/>
        </w:rPr>
        <w:t>S</w:t>
      </w:r>
      <w:r>
        <w:rPr>
          <w:spacing w:val="-2"/>
          <w:w w:val="103"/>
        </w:rPr>
        <w:t>c</w:t>
      </w:r>
      <w:r>
        <w:rPr>
          <w:spacing w:val="2"/>
          <w:w w:val="87"/>
        </w:rPr>
        <w:t>i</w:t>
      </w:r>
      <w:r>
        <w:rPr>
          <w:spacing w:val="-2"/>
          <w:w w:val="117"/>
        </w:rPr>
        <w:t>e</w:t>
      </w:r>
      <w:r>
        <w:rPr>
          <w:spacing w:val="1"/>
          <w:w w:val="112"/>
        </w:rPr>
        <w:t>n</w:t>
      </w:r>
      <w:r>
        <w:rPr>
          <w:w w:val="103"/>
        </w:rPr>
        <w:t>c</w:t>
      </w:r>
      <w:r>
        <w:rPr>
          <w:w w:val="117"/>
        </w:rPr>
        <w:t>e</w:t>
      </w:r>
      <w:r>
        <w:rPr>
          <w:w w:val="77"/>
        </w:rPr>
        <w:t>:</w:t>
      </w:r>
      <w:r>
        <w:rPr>
          <w:spacing w:val="5"/>
        </w:rPr>
        <w:t xml:space="preserve"> </w:t>
      </w:r>
      <w:r>
        <w:rPr>
          <w:w w:val="76"/>
        </w:rPr>
        <w:t>L</w:t>
      </w:r>
      <w:r>
        <w:rPr>
          <w:w w:val="87"/>
        </w:rPr>
        <w:t>i</w:t>
      </w:r>
      <w:r>
        <w:rPr>
          <w:spacing w:val="1"/>
          <w:w w:val="112"/>
        </w:rPr>
        <w:t>n</w:t>
      </w:r>
      <w:r>
        <w:rPr>
          <w:w w:val="117"/>
        </w:rPr>
        <w:t>e</w:t>
      </w:r>
      <w:r>
        <w:rPr>
          <w:spacing w:val="-2"/>
          <w:w w:val="114"/>
        </w:rPr>
        <w:t>a</w:t>
      </w:r>
      <w:r>
        <w:rPr>
          <w:w w:val="103"/>
        </w:rPr>
        <w:t>r</w:t>
      </w:r>
      <w:r>
        <w:rPr>
          <w:spacing w:val="4"/>
        </w:rPr>
        <w:t xml:space="preserve"> </w:t>
      </w:r>
      <w:r>
        <w:rPr>
          <w:spacing w:val="-6"/>
          <w:w w:val="89"/>
        </w:rPr>
        <w:t>R</w:t>
      </w:r>
      <w:r>
        <w:rPr>
          <w:w w:val="117"/>
        </w:rPr>
        <w:t>eg</w:t>
      </w:r>
      <w:r>
        <w:rPr>
          <w:spacing w:val="-1"/>
          <w:w w:val="103"/>
        </w:rPr>
        <w:t>r</w:t>
      </w:r>
      <w:r>
        <w:rPr>
          <w:w w:val="117"/>
        </w:rPr>
        <w:t>e</w:t>
      </w:r>
      <w:r>
        <w:rPr>
          <w:spacing w:val="-1"/>
          <w:w w:val="108"/>
        </w:rPr>
        <w:t>ss</w:t>
      </w:r>
      <w:r>
        <w:rPr>
          <w:w w:val="87"/>
        </w:rPr>
        <w:t>i</w:t>
      </w:r>
      <w:r>
        <w:rPr>
          <w:spacing w:val="1"/>
          <w:w w:val="116"/>
        </w:rPr>
        <w:t>o</w:t>
      </w:r>
      <w:r>
        <w:rPr>
          <w:w w:val="112"/>
        </w:rPr>
        <w:t>n</w:t>
      </w:r>
      <w:r>
        <w:rPr>
          <w:spacing w:val="-1"/>
        </w:rPr>
        <w:t xml:space="preserve"> </w:t>
      </w:r>
      <w:r>
        <w:t>in</w:t>
      </w:r>
      <w:r>
        <w:rPr>
          <w:spacing w:val="8"/>
        </w:rPr>
        <w:t xml:space="preserve"> </w:t>
      </w:r>
      <w:r>
        <w:t>P</w:t>
      </w:r>
      <w:r>
        <w:rPr>
          <w:spacing w:val="-1"/>
          <w:w w:val="96"/>
        </w:rPr>
        <w:t>y</w:t>
      </w:r>
      <w:r>
        <w:rPr>
          <w:w w:val="121"/>
        </w:rPr>
        <w:t>t</w:t>
      </w:r>
      <w:r>
        <w:rPr>
          <w:spacing w:val="-1"/>
          <w:w w:val="112"/>
        </w:rPr>
        <w:t>h</w:t>
      </w:r>
      <w:r>
        <w:rPr>
          <w:spacing w:val="1"/>
          <w:w w:val="116"/>
        </w:rPr>
        <w:t>o</w:t>
      </w:r>
      <w:r>
        <w:rPr>
          <w:spacing w:val="1"/>
          <w:w w:val="112"/>
        </w:rPr>
        <w:t>n</w:t>
      </w:r>
      <w:r>
        <w:rPr>
          <w:spacing w:val="-19"/>
          <w:w w:val="86"/>
        </w:rPr>
        <w:t>.</w:t>
      </w:r>
      <w:r>
        <w:rPr>
          <w:w w:val="84"/>
        </w:rPr>
        <w:t>”</w:t>
      </w:r>
    </w:p>
    <w:p w:rsidR="006D35CE" w:rsidRDefault="004D58EB">
      <w:pPr>
        <w:spacing w:before="60"/>
        <w:ind w:left="700"/>
      </w:pPr>
      <w:r>
        <w:t xml:space="preserve">•  </w:t>
      </w:r>
      <w:r>
        <w:rPr>
          <w:spacing w:val="17"/>
        </w:rPr>
        <w:t xml:space="preserve"> </w:t>
      </w:r>
      <w:r>
        <w:rPr>
          <w:w w:val="90"/>
        </w:rPr>
        <w:t>[</w:t>
      </w:r>
      <w:r>
        <w:rPr>
          <w:w w:val="107"/>
        </w:rPr>
        <w:t>1</w:t>
      </w:r>
      <w:r>
        <w:rPr>
          <w:spacing w:val="2"/>
          <w:w w:val="107"/>
        </w:rPr>
        <w:t>5</w:t>
      </w:r>
      <w:r>
        <w:rPr>
          <w:w w:val="90"/>
        </w:rPr>
        <w:t>]</w:t>
      </w:r>
      <w:r>
        <w:rPr>
          <w:w w:val="76"/>
        </w:rPr>
        <w:t>L</w:t>
      </w:r>
      <w:r>
        <w:rPr>
          <w:spacing w:val="-2"/>
          <w:w w:val="114"/>
        </w:rPr>
        <w:t>a</w:t>
      </w:r>
      <w:r>
        <w:rPr>
          <w:spacing w:val="2"/>
          <w:w w:val="101"/>
        </w:rPr>
        <w:t>z</w:t>
      </w:r>
      <w:r>
        <w:rPr>
          <w:spacing w:val="-1"/>
          <w:w w:val="96"/>
        </w:rPr>
        <w:t>y</w:t>
      </w:r>
      <w:r>
        <w:t>P</w:t>
      </w:r>
      <w:r>
        <w:rPr>
          <w:spacing w:val="-3"/>
          <w:w w:val="103"/>
        </w:rPr>
        <w:t>r</w:t>
      </w:r>
      <w:r>
        <w:rPr>
          <w:spacing w:val="1"/>
          <w:w w:val="116"/>
        </w:rPr>
        <w:t>o</w:t>
      </w:r>
      <w:r>
        <w:rPr>
          <w:spacing w:val="-2"/>
          <w:w w:val="117"/>
        </w:rPr>
        <w:t>g</w:t>
      </w:r>
      <w:r>
        <w:rPr>
          <w:spacing w:val="1"/>
          <w:w w:val="103"/>
        </w:rPr>
        <w:t>r</w:t>
      </w:r>
      <w:r>
        <w:rPr>
          <w:w w:val="114"/>
        </w:rPr>
        <w:t>a</w:t>
      </w:r>
      <w:r>
        <w:rPr>
          <w:spacing w:val="-2"/>
          <w:w w:val="110"/>
        </w:rPr>
        <w:t>m</w:t>
      </w:r>
      <w:r>
        <w:rPr>
          <w:w w:val="110"/>
        </w:rPr>
        <w:t>m</w:t>
      </w:r>
      <w:r>
        <w:rPr>
          <w:w w:val="117"/>
        </w:rPr>
        <w:t>e</w:t>
      </w:r>
      <w:r>
        <w:rPr>
          <w:spacing w:val="-17"/>
          <w:w w:val="103"/>
        </w:rPr>
        <w:t>r</w:t>
      </w:r>
      <w:r>
        <w:rPr>
          <w:spacing w:val="1"/>
          <w:w w:val="86"/>
        </w:rPr>
        <w:t>.</w:t>
      </w:r>
      <w:r>
        <w:rPr>
          <w:spacing w:val="-2"/>
          <w:w w:val="110"/>
        </w:rPr>
        <w:t>m</w:t>
      </w:r>
      <w:r>
        <w:rPr>
          <w:w w:val="117"/>
        </w:rPr>
        <w:t>e</w:t>
      </w:r>
      <w:r>
        <w:rPr>
          <w:w w:val="86"/>
        </w:rPr>
        <w:t>,</w:t>
      </w:r>
      <w:r>
        <w:rPr>
          <w:spacing w:val="-1"/>
        </w:rPr>
        <w:t xml:space="preserve"> “</w:t>
      </w:r>
      <w:r>
        <w:t>Data</w:t>
      </w:r>
      <w:r>
        <w:rPr>
          <w:spacing w:val="18"/>
        </w:rPr>
        <w:t xml:space="preserve"> </w:t>
      </w:r>
      <w:r>
        <w:rPr>
          <w:w w:val="95"/>
        </w:rPr>
        <w:t>S</w:t>
      </w:r>
      <w:r>
        <w:rPr>
          <w:spacing w:val="-2"/>
          <w:w w:val="103"/>
        </w:rPr>
        <w:t>c</w:t>
      </w:r>
      <w:r>
        <w:rPr>
          <w:spacing w:val="2"/>
          <w:w w:val="87"/>
        </w:rPr>
        <w:t>i</w:t>
      </w:r>
      <w:r>
        <w:rPr>
          <w:spacing w:val="-2"/>
          <w:w w:val="117"/>
        </w:rPr>
        <w:t>e</w:t>
      </w:r>
      <w:r>
        <w:rPr>
          <w:spacing w:val="1"/>
          <w:w w:val="112"/>
        </w:rPr>
        <w:t>n</w:t>
      </w:r>
      <w:r>
        <w:rPr>
          <w:w w:val="103"/>
        </w:rPr>
        <w:t>c</w:t>
      </w:r>
      <w:r>
        <w:rPr>
          <w:w w:val="117"/>
        </w:rPr>
        <w:t>e</w:t>
      </w:r>
      <w:r>
        <w:rPr>
          <w:w w:val="77"/>
        </w:rPr>
        <w:t>:</w:t>
      </w:r>
      <w:r>
        <w:rPr>
          <w:spacing w:val="5"/>
        </w:rPr>
        <w:t xml:space="preserve"> </w:t>
      </w:r>
      <w:r>
        <w:rPr>
          <w:w w:val="76"/>
        </w:rPr>
        <w:t>L</w:t>
      </w:r>
      <w:r>
        <w:rPr>
          <w:spacing w:val="1"/>
          <w:w w:val="116"/>
        </w:rPr>
        <w:t>o</w:t>
      </w:r>
      <w:r>
        <w:rPr>
          <w:w w:val="117"/>
        </w:rPr>
        <w:t>g</w:t>
      </w:r>
      <w:r>
        <w:rPr>
          <w:w w:val="87"/>
        </w:rPr>
        <w:t>i</w:t>
      </w:r>
      <w:r>
        <w:rPr>
          <w:spacing w:val="-1"/>
          <w:w w:val="108"/>
        </w:rPr>
        <w:t>s</w:t>
      </w:r>
      <w:r>
        <w:rPr>
          <w:w w:val="121"/>
        </w:rPr>
        <w:t>t</w:t>
      </w:r>
      <w:r>
        <w:rPr>
          <w:w w:val="87"/>
        </w:rPr>
        <w:t>i</w:t>
      </w:r>
      <w:r>
        <w:rPr>
          <w:w w:val="103"/>
        </w:rPr>
        <w:t>c</w:t>
      </w:r>
      <w:r>
        <w:t xml:space="preserve"> </w:t>
      </w:r>
      <w:r>
        <w:rPr>
          <w:spacing w:val="-4"/>
          <w:w w:val="89"/>
        </w:rPr>
        <w:t>R</w:t>
      </w:r>
      <w:r>
        <w:rPr>
          <w:w w:val="117"/>
        </w:rPr>
        <w:t>eg</w:t>
      </w:r>
      <w:r>
        <w:rPr>
          <w:spacing w:val="-1"/>
          <w:w w:val="103"/>
        </w:rPr>
        <w:t>r</w:t>
      </w:r>
      <w:r>
        <w:rPr>
          <w:spacing w:val="-2"/>
          <w:w w:val="117"/>
        </w:rPr>
        <w:t>e</w:t>
      </w:r>
      <w:r>
        <w:rPr>
          <w:spacing w:val="1"/>
          <w:w w:val="108"/>
        </w:rPr>
        <w:t>s</w:t>
      </w:r>
      <w:r>
        <w:rPr>
          <w:spacing w:val="-1"/>
          <w:w w:val="108"/>
        </w:rPr>
        <w:t>s</w:t>
      </w:r>
      <w:r>
        <w:rPr>
          <w:w w:val="87"/>
        </w:rPr>
        <w:t>i</w:t>
      </w:r>
      <w:r>
        <w:rPr>
          <w:spacing w:val="1"/>
          <w:w w:val="116"/>
        </w:rPr>
        <w:t>o</w:t>
      </w:r>
      <w:r>
        <w:rPr>
          <w:w w:val="112"/>
        </w:rPr>
        <w:t>n</w:t>
      </w:r>
      <w:r>
        <w:rPr>
          <w:spacing w:val="-1"/>
        </w:rPr>
        <w:t xml:space="preserve"> </w:t>
      </w:r>
      <w:r>
        <w:t>in</w:t>
      </w:r>
      <w:r>
        <w:rPr>
          <w:spacing w:val="10"/>
        </w:rPr>
        <w:t xml:space="preserve"> </w:t>
      </w:r>
      <w:r>
        <w:t>P</w:t>
      </w:r>
      <w:r>
        <w:rPr>
          <w:spacing w:val="-1"/>
          <w:w w:val="96"/>
        </w:rPr>
        <w:t>y</w:t>
      </w:r>
      <w:r>
        <w:rPr>
          <w:spacing w:val="-2"/>
          <w:w w:val="121"/>
        </w:rPr>
        <w:t>t</w:t>
      </w:r>
      <w:r>
        <w:rPr>
          <w:spacing w:val="1"/>
          <w:w w:val="112"/>
        </w:rPr>
        <w:t>h</w:t>
      </w:r>
      <w:r>
        <w:rPr>
          <w:spacing w:val="1"/>
          <w:w w:val="116"/>
        </w:rPr>
        <w:t>o</w:t>
      </w:r>
      <w:r>
        <w:rPr>
          <w:spacing w:val="1"/>
          <w:w w:val="112"/>
        </w:rPr>
        <w:t>n</w:t>
      </w:r>
      <w:r>
        <w:rPr>
          <w:spacing w:val="-19"/>
          <w:w w:val="86"/>
        </w:rPr>
        <w:t>.</w:t>
      </w:r>
      <w:r>
        <w:rPr>
          <w:w w:val="84"/>
        </w:rPr>
        <w:t>”</w:t>
      </w:r>
    </w:p>
    <w:p w:rsidR="006D35CE" w:rsidRDefault="004D58EB">
      <w:pPr>
        <w:spacing w:before="58" w:line="275" w:lineRule="auto"/>
        <w:ind w:left="938" w:right="1922" w:hanging="238"/>
      </w:pPr>
      <w:r>
        <w:t xml:space="preserve">•  </w:t>
      </w:r>
      <w:r>
        <w:rPr>
          <w:spacing w:val="17"/>
        </w:rPr>
        <w:t xml:space="preserve"> </w:t>
      </w:r>
      <w:r>
        <w:rPr>
          <w:w w:val="94"/>
        </w:rPr>
        <w:t>[1</w:t>
      </w:r>
      <w:r>
        <w:rPr>
          <w:spacing w:val="2"/>
          <w:w w:val="94"/>
        </w:rPr>
        <w:t>6</w:t>
      </w:r>
      <w:r>
        <w:rPr>
          <w:w w:val="94"/>
        </w:rPr>
        <w:t>]</w:t>
      </w:r>
      <w:r>
        <w:rPr>
          <w:spacing w:val="-18"/>
          <w:w w:val="94"/>
        </w:rPr>
        <w:t>T</w:t>
      </w:r>
      <w:r>
        <w:rPr>
          <w:w w:val="94"/>
        </w:rPr>
        <w:t>.</w:t>
      </w:r>
      <w:r>
        <w:rPr>
          <w:spacing w:val="9"/>
          <w:w w:val="94"/>
        </w:rPr>
        <w:t xml:space="preserve"> </w:t>
      </w:r>
      <w:r>
        <w:t>Rao</w:t>
      </w:r>
      <w:r>
        <w:rPr>
          <w:spacing w:val="15"/>
        </w:rPr>
        <w:t xml:space="preserve"> </w:t>
      </w:r>
      <w:r>
        <w:t>a</w:t>
      </w:r>
      <w:r>
        <w:rPr>
          <w:spacing w:val="-1"/>
        </w:rPr>
        <w:t>n</w:t>
      </w:r>
      <w:r>
        <w:t>d</w:t>
      </w:r>
      <w:r>
        <w:rPr>
          <w:spacing w:val="45"/>
        </w:rPr>
        <w:t xml:space="preserve"> </w:t>
      </w:r>
      <w:r>
        <w:rPr>
          <w:spacing w:val="-12"/>
        </w:rPr>
        <w:t>D</w:t>
      </w:r>
      <w:r>
        <w:t>.</w:t>
      </w:r>
      <w:r>
        <w:rPr>
          <w:spacing w:val="-10"/>
        </w:rPr>
        <w:t xml:space="preserve"> </w:t>
      </w:r>
      <w:r>
        <w:rPr>
          <w:spacing w:val="-12"/>
        </w:rPr>
        <w:t>D</w:t>
      </w:r>
      <w:r>
        <w:t>.</w:t>
      </w:r>
      <w:r>
        <w:rPr>
          <w:spacing w:val="-8"/>
        </w:rPr>
        <w:t xml:space="preserve"> </w:t>
      </w:r>
      <w:proofErr w:type="spellStart"/>
      <w:r>
        <w:rPr>
          <w:spacing w:val="2"/>
        </w:rPr>
        <w:t>V</w:t>
      </w:r>
      <w:r>
        <w:t>i</w:t>
      </w:r>
      <w:r>
        <w:rPr>
          <w:spacing w:val="-1"/>
        </w:rPr>
        <w:t>s</w:t>
      </w:r>
      <w:r>
        <w:rPr>
          <w:spacing w:val="1"/>
        </w:rPr>
        <w:t>h</w:t>
      </w:r>
      <w:r>
        <w:t>wa</w:t>
      </w:r>
      <w:r>
        <w:rPr>
          <w:spacing w:val="-1"/>
        </w:rPr>
        <w:t>n</w:t>
      </w:r>
      <w:r>
        <w:t>at</w:t>
      </w:r>
      <w:r>
        <w:rPr>
          <w:spacing w:val="-1"/>
        </w:rPr>
        <w:t>h</w:t>
      </w:r>
      <w:proofErr w:type="spellEnd"/>
      <w:r>
        <w:t>,</w:t>
      </w:r>
      <w:r>
        <w:rPr>
          <w:spacing w:val="40"/>
        </w:rPr>
        <w:t xml:space="preserve"> </w:t>
      </w:r>
      <w:r>
        <w:rPr>
          <w:spacing w:val="-1"/>
        </w:rPr>
        <w:t>“</w:t>
      </w:r>
      <w:r>
        <w:t>De</w:t>
      </w:r>
      <w:r>
        <w:rPr>
          <w:spacing w:val="-2"/>
        </w:rPr>
        <w:t>te</w:t>
      </w:r>
      <w:r>
        <w:t>cti</w:t>
      </w:r>
      <w:r>
        <w:rPr>
          <w:spacing w:val="1"/>
        </w:rPr>
        <w:t>n</w:t>
      </w:r>
      <w:r>
        <w:t xml:space="preserve">g </w:t>
      </w:r>
      <w:r>
        <w:rPr>
          <w:spacing w:val="10"/>
        </w:rPr>
        <w:t xml:space="preserve"> </w:t>
      </w:r>
      <w:r>
        <w:rPr>
          <w:spacing w:val="-1"/>
        </w:rPr>
        <w:t>s</w:t>
      </w:r>
      <w:r>
        <w:rPr>
          <w:spacing w:val="2"/>
        </w:rPr>
        <w:t>l</w:t>
      </w:r>
      <w:r>
        <w:rPr>
          <w:spacing w:val="-2"/>
        </w:rPr>
        <w:t>e</w:t>
      </w:r>
      <w:r>
        <w:t xml:space="preserve">ep </w:t>
      </w:r>
      <w:r>
        <w:rPr>
          <w:spacing w:val="1"/>
        </w:rPr>
        <w:t xml:space="preserve"> </w:t>
      </w:r>
      <w:r>
        <w:rPr>
          <w:w w:val="117"/>
        </w:rPr>
        <w:t>d</w:t>
      </w:r>
      <w:r>
        <w:rPr>
          <w:w w:val="87"/>
        </w:rPr>
        <w:t>i</w:t>
      </w:r>
      <w:r>
        <w:rPr>
          <w:spacing w:val="-1"/>
          <w:w w:val="108"/>
        </w:rPr>
        <w:t>s</w:t>
      </w:r>
      <w:r>
        <w:rPr>
          <w:spacing w:val="1"/>
          <w:w w:val="116"/>
        </w:rPr>
        <w:t>o</w:t>
      </w:r>
      <w:r>
        <w:rPr>
          <w:spacing w:val="-1"/>
          <w:w w:val="103"/>
        </w:rPr>
        <w:t>r</w:t>
      </w:r>
      <w:r>
        <w:rPr>
          <w:w w:val="117"/>
        </w:rPr>
        <w:t>de</w:t>
      </w:r>
      <w:r>
        <w:rPr>
          <w:spacing w:val="3"/>
          <w:w w:val="103"/>
        </w:rPr>
        <w:t>r</w:t>
      </w:r>
      <w:r>
        <w:rPr>
          <w:w w:val="108"/>
        </w:rPr>
        <w:t>s</w:t>
      </w:r>
      <w:r>
        <w:rPr>
          <w:spacing w:val="-3"/>
        </w:rPr>
        <w:t xml:space="preserve"> </w:t>
      </w:r>
      <w:r>
        <w:rPr>
          <w:spacing w:val="-1"/>
          <w:w w:val="114"/>
        </w:rPr>
        <w:t>b</w:t>
      </w:r>
      <w:r>
        <w:rPr>
          <w:w w:val="114"/>
        </w:rPr>
        <w:t>a</w:t>
      </w:r>
      <w:r>
        <w:rPr>
          <w:spacing w:val="-1"/>
          <w:w w:val="114"/>
        </w:rPr>
        <w:t>s</w:t>
      </w:r>
      <w:r>
        <w:rPr>
          <w:w w:val="114"/>
        </w:rPr>
        <w:t>ed</w:t>
      </w:r>
      <w:r>
        <w:rPr>
          <w:spacing w:val="-2"/>
          <w:w w:val="114"/>
        </w:rPr>
        <w:t xml:space="preserve"> </w:t>
      </w:r>
      <w:r>
        <w:rPr>
          <w:spacing w:val="1"/>
        </w:rPr>
        <w:t>o</w:t>
      </w:r>
      <w:r>
        <w:t>n</w:t>
      </w:r>
      <w:r>
        <w:rPr>
          <w:spacing w:val="29"/>
        </w:rPr>
        <w:t xml:space="preserve"> </w:t>
      </w:r>
      <w:r>
        <w:rPr>
          <w:spacing w:val="1"/>
          <w:w w:val="86"/>
        </w:rPr>
        <w:t>E</w:t>
      </w:r>
      <w:r>
        <w:rPr>
          <w:spacing w:val="-1"/>
          <w:w w:val="86"/>
        </w:rPr>
        <w:t>E</w:t>
      </w:r>
      <w:r>
        <w:rPr>
          <w:w w:val="86"/>
        </w:rPr>
        <w:t>G</w:t>
      </w:r>
      <w:r>
        <w:rPr>
          <w:spacing w:val="14"/>
          <w:w w:val="86"/>
        </w:rPr>
        <w:t xml:space="preserve"> </w:t>
      </w:r>
      <w:r>
        <w:rPr>
          <w:spacing w:val="-1"/>
        </w:rPr>
        <w:t>s</w:t>
      </w:r>
      <w:r>
        <w:t>ig</w:t>
      </w:r>
      <w:r>
        <w:rPr>
          <w:spacing w:val="-1"/>
        </w:rPr>
        <w:t>n</w:t>
      </w:r>
      <w:r>
        <w:t>als</w:t>
      </w:r>
      <w:r>
        <w:rPr>
          <w:spacing w:val="42"/>
        </w:rPr>
        <w:t xml:space="preserve"> </w:t>
      </w:r>
      <w:r>
        <w:rPr>
          <w:spacing w:val="1"/>
        </w:rPr>
        <w:t>b</w:t>
      </w:r>
      <w:r>
        <w:t>y</w:t>
      </w:r>
      <w:r>
        <w:rPr>
          <w:spacing w:val="15"/>
        </w:rPr>
        <w:t xml:space="preserve"> </w:t>
      </w:r>
      <w:r>
        <w:rPr>
          <w:spacing w:val="-1"/>
          <w:w w:val="112"/>
        </w:rPr>
        <w:t>u</w:t>
      </w:r>
      <w:r>
        <w:rPr>
          <w:spacing w:val="-1"/>
          <w:w w:val="108"/>
        </w:rPr>
        <w:t>s</w:t>
      </w:r>
      <w:r>
        <w:rPr>
          <w:w w:val="87"/>
        </w:rPr>
        <w:t>i</w:t>
      </w:r>
      <w:r>
        <w:rPr>
          <w:spacing w:val="1"/>
          <w:w w:val="112"/>
        </w:rPr>
        <w:t>n</w:t>
      </w:r>
      <w:r>
        <w:rPr>
          <w:w w:val="117"/>
        </w:rPr>
        <w:t>g d</w:t>
      </w:r>
      <w:r>
        <w:rPr>
          <w:w w:val="87"/>
        </w:rPr>
        <w:t>i</w:t>
      </w:r>
      <w:r>
        <w:rPr>
          <w:spacing w:val="-1"/>
          <w:w w:val="108"/>
        </w:rPr>
        <w:t>s</w:t>
      </w:r>
      <w:r>
        <w:rPr>
          <w:w w:val="103"/>
        </w:rPr>
        <w:t>c</w:t>
      </w:r>
      <w:r>
        <w:rPr>
          <w:spacing w:val="-1"/>
          <w:w w:val="103"/>
        </w:rPr>
        <w:t>r</w:t>
      </w:r>
      <w:r>
        <w:rPr>
          <w:w w:val="117"/>
        </w:rPr>
        <w:t>e</w:t>
      </w:r>
      <w:r>
        <w:rPr>
          <w:spacing w:val="-4"/>
          <w:w w:val="121"/>
        </w:rPr>
        <w:t>t</w:t>
      </w:r>
      <w:r>
        <w:rPr>
          <w:w w:val="117"/>
        </w:rPr>
        <w:t>e</w:t>
      </w:r>
      <w:r>
        <w:rPr>
          <w:spacing w:val="1"/>
        </w:rPr>
        <w:t xml:space="preserve"> </w:t>
      </w:r>
      <w:r>
        <w:rPr>
          <w:spacing w:val="2"/>
        </w:rPr>
        <w:t>w</w:t>
      </w:r>
      <w:r>
        <w:rPr>
          <w:spacing w:val="-2"/>
        </w:rPr>
        <w:t>a</w:t>
      </w:r>
      <w:r>
        <w:rPr>
          <w:spacing w:val="2"/>
        </w:rPr>
        <w:t>v</w:t>
      </w:r>
      <w:r>
        <w:rPr>
          <w:spacing w:val="-2"/>
        </w:rPr>
        <w:t>e</w:t>
      </w:r>
      <w:r>
        <w:t>let</w:t>
      </w:r>
      <w:r>
        <w:rPr>
          <w:spacing w:val="44"/>
        </w:rPr>
        <w:t xml:space="preserve"> </w:t>
      </w:r>
      <w:r>
        <w:rPr>
          <w:spacing w:val="-2"/>
        </w:rPr>
        <w:t>t</w:t>
      </w:r>
      <w:r>
        <w:rPr>
          <w:spacing w:val="1"/>
        </w:rPr>
        <w:t>r</w:t>
      </w:r>
      <w:r>
        <w:t>a</w:t>
      </w:r>
      <w:r>
        <w:rPr>
          <w:spacing w:val="-1"/>
        </w:rPr>
        <w:t>n</w:t>
      </w:r>
      <w:r>
        <w:rPr>
          <w:spacing w:val="1"/>
        </w:rPr>
        <w:t>s</w:t>
      </w:r>
      <w:r>
        <w:t>f</w:t>
      </w:r>
      <w:r>
        <w:rPr>
          <w:spacing w:val="1"/>
        </w:rPr>
        <w:t>or</w:t>
      </w:r>
      <w:r>
        <w:rPr>
          <w:spacing w:val="-2"/>
        </w:rPr>
        <w:t>m</w:t>
      </w:r>
      <w:r>
        <w:rPr>
          <w:spacing w:val="-19"/>
        </w:rPr>
        <w:t>,</w:t>
      </w:r>
      <w:r>
        <w:t xml:space="preserve">” </w:t>
      </w:r>
      <w:r>
        <w:rPr>
          <w:spacing w:val="1"/>
        </w:rPr>
        <w:t xml:space="preserve"> </w:t>
      </w:r>
      <w:r>
        <w:t>in</w:t>
      </w:r>
      <w:r>
        <w:rPr>
          <w:spacing w:val="10"/>
        </w:rPr>
        <w:t xml:space="preserve"> </w:t>
      </w:r>
      <w:r>
        <w:rPr>
          <w:spacing w:val="1"/>
        </w:rPr>
        <w:t>G</w:t>
      </w:r>
      <w:r>
        <w:rPr>
          <w:spacing w:val="-1"/>
        </w:rPr>
        <w:t>r</w:t>
      </w:r>
      <w:r>
        <w:t>e</w:t>
      </w:r>
      <w:r>
        <w:rPr>
          <w:spacing w:val="-2"/>
        </w:rPr>
        <w:t>e</w:t>
      </w:r>
      <w:r>
        <w:t>n</w:t>
      </w:r>
      <w:r>
        <w:rPr>
          <w:spacing w:val="36"/>
        </w:rPr>
        <w:t xml:space="preserve"> </w:t>
      </w:r>
      <w:r>
        <w:rPr>
          <w:w w:val="92"/>
        </w:rPr>
        <w:t>C</w:t>
      </w:r>
      <w:r>
        <w:rPr>
          <w:spacing w:val="1"/>
          <w:w w:val="116"/>
        </w:rPr>
        <w:t>o</w:t>
      </w:r>
      <w:r>
        <w:rPr>
          <w:spacing w:val="-2"/>
          <w:w w:val="110"/>
        </w:rPr>
        <w:t>m</w:t>
      </w:r>
      <w:r>
        <w:rPr>
          <w:spacing w:val="1"/>
          <w:w w:val="116"/>
        </w:rPr>
        <w:t>p</w:t>
      </w:r>
      <w:r>
        <w:rPr>
          <w:spacing w:val="1"/>
          <w:w w:val="112"/>
        </w:rPr>
        <w:t>u</w:t>
      </w:r>
      <w:r>
        <w:rPr>
          <w:w w:val="121"/>
        </w:rPr>
        <w:t>t</w:t>
      </w:r>
      <w:r>
        <w:rPr>
          <w:w w:val="87"/>
        </w:rPr>
        <w:t>i</w:t>
      </w:r>
      <w:r>
        <w:rPr>
          <w:spacing w:val="-1"/>
          <w:w w:val="112"/>
        </w:rPr>
        <w:t>n</w:t>
      </w:r>
      <w:r>
        <w:rPr>
          <w:w w:val="117"/>
        </w:rPr>
        <w:t>g</w:t>
      </w:r>
      <w:r>
        <w:rPr>
          <w:spacing w:val="2"/>
        </w:rPr>
        <w:t xml:space="preserve"> </w:t>
      </w:r>
      <w:r>
        <w:rPr>
          <w:spacing w:val="-2"/>
          <w:w w:val="92"/>
        </w:rPr>
        <w:t>C</w:t>
      </w:r>
      <w:r>
        <w:rPr>
          <w:spacing w:val="1"/>
          <w:w w:val="116"/>
        </w:rPr>
        <w:t>o</w:t>
      </w:r>
      <w:r>
        <w:rPr>
          <w:w w:val="110"/>
        </w:rPr>
        <w:t>m</w:t>
      </w:r>
      <w:r>
        <w:rPr>
          <w:spacing w:val="-2"/>
          <w:w w:val="110"/>
        </w:rPr>
        <w:t>m</w:t>
      </w:r>
      <w:r>
        <w:rPr>
          <w:spacing w:val="1"/>
          <w:w w:val="112"/>
        </w:rPr>
        <w:t>un</w:t>
      </w:r>
      <w:r>
        <w:rPr>
          <w:w w:val="87"/>
        </w:rPr>
        <w:t>i</w:t>
      </w:r>
      <w:r>
        <w:rPr>
          <w:w w:val="103"/>
        </w:rPr>
        <w:t>c</w:t>
      </w:r>
      <w:r>
        <w:rPr>
          <w:spacing w:val="-2"/>
          <w:w w:val="114"/>
        </w:rPr>
        <w:t>a</w:t>
      </w:r>
      <w:r>
        <w:rPr>
          <w:w w:val="121"/>
        </w:rPr>
        <w:t>t</w:t>
      </w:r>
      <w:r>
        <w:rPr>
          <w:w w:val="87"/>
        </w:rPr>
        <w:t>i</w:t>
      </w:r>
      <w:r>
        <w:rPr>
          <w:spacing w:val="1"/>
          <w:w w:val="116"/>
        </w:rPr>
        <w:t>o</w:t>
      </w:r>
      <w:r>
        <w:rPr>
          <w:w w:val="112"/>
        </w:rPr>
        <w:t>n</w:t>
      </w:r>
      <w:r>
        <w:rPr>
          <w:spacing w:val="-1"/>
        </w:rPr>
        <w:t xml:space="preserve"> </w:t>
      </w:r>
      <w:r>
        <w:rPr>
          <w:spacing w:val="-2"/>
        </w:rPr>
        <w:t>a</w:t>
      </w:r>
      <w:r>
        <w:rPr>
          <w:spacing w:val="1"/>
        </w:rPr>
        <w:t>n</w:t>
      </w:r>
      <w:r>
        <w:t>d</w:t>
      </w:r>
      <w:r>
        <w:rPr>
          <w:spacing w:val="43"/>
        </w:rPr>
        <w:t xml:space="preserve"> </w:t>
      </w:r>
      <w:r>
        <w:rPr>
          <w:spacing w:val="1"/>
          <w:w w:val="82"/>
        </w:rPr>
        <w:t>E</w:t>
      </w:r>
      <w:r>
        <w:rPr>
          <w:w w:val="87"/>
        </w:rPr>
        <w:t>l</w:t>
      </w:r>
      <w:r>
        <w:rPr>
          <w:w w:val="117"/>
        </w:rPr>
        <w:t>e</w:t>
      </w:r>
      <w:r>
        <w:rPr>
          <w:w w:val="103"/>
        </w:rPr>
        <w:t>c</w:t>
      </w:r>
      <w:r>
        <w:rPr>
          <w:spacing w:val="-2"/>
          <w:w w:val="121"/>
        </w:rPr>
        <w:t>t</w:t>
      </w:r>
      <w:r>
        <w:rPr>
          <w:spacing w:val="1"/>
          <w:w w:val="103"/>
        </w:rPr>
        <w:t>r</w:t>
      </w:r>
      <w:r>
        <w:rPr>
          <w:spacing w:val="2"/>
          <w:w w:val="87"/>
        </w:rPr>
        <w:t>i</w:t>
      </w:r>
      <w:r>
        <w:rPr>
          <w:spacing w:val="-2"/>
          <w:w w:val="103"/>
        </w:rPr>
        <w:t>c</w:t>
      </w:r>
      <w:r>
        <w:rPr>
          <w:w w:val="114"/>
        </w:rPr>
        <w:t>a</w:t>
      </w:r>
      <w:r>
        <w:rPr>
          <w:w w:val="87"/>
        </w:rPr>
        <w:t>l</w:t>
      </w:r>
      <w:r>
        <w:rPr>
          <w:spacing w:val="1"/>
        </w:rPr>
        <w:t xml:space="preserve"> </w:t>
      </w:r>
      <w:r>
        <w:rPr>
          <w:spacing w:val="1"/>
          <w:w w:val="82"/>
        </w:rPr>
        <w:t>E</w:t>
      </w:r>
      <w:r>
        <w:rPr>
          <w:spacing w:val="1"/>
          <w:w w:val="112"/>
        </w:rPr>
        <w:t>n</w:t>
      </w:r>
      <w:r>
        <w:rPr>
          <w:w w:val="117"/>
        </w:rPr>
        <w:t>g</w:t>
      </w:r>
      <w:r>
        <w:rPr>
          <w:w w:val="87"/>
        </w:rPr>
        <w:t>i</w:t>
      </w:r>
      <w:r>
        <w:rPr>
          <w:spacing w:val="1"/>
          <w:w w:val="112"/>
        </w:rPr>
        <w:t>n</w:t>
      </w:r>
      <w:r>
        <w:rPr>
          <w:spacing w:val="-2"/>
          <w:w w:val="117"/>
        </w:rPr>
        <w:t>e</w:t>
      </w:r>
      <w:r>
        <w:rPr>
          <w:w w:val="117"/>
        </w:rPr>
        <w:t>e</w:t>
      </w:r>
      <w:r>
        <w:rPr>
          <w:spacing w:val="1"/>
          <w:w w:val="103"/>
        </w:rPr>
        <w:t>r</w:t>
      </w:r>
      <w:r>
        <w:rPr>
          <w:w w:val="87"/>
        </w:rPr>
        <w:t>i</w:t>
      </w:r>
      <w:r>
        <w:rPr>
          <w:spacing w:val="1"/>
          <w:w w:val="112"/>
        </w:rPr>
        <w:t>n</w:t>
      </w:r>
      <w:r>
        <w:rPr>
          <w:w w:val="117"/>
        </w:rPr>
        <w:t xml:space="preserve">g </w:t>
      </w:r>
      <w:r>
        <w:rPr>
          <w:w w:val="88"/>
        </w:rPr>
        <w:t>(</w:t>
      </w:r>
      <w:r>
        <w:rPr>
          <w:spacing w:val="1"/>
          <w:w w:val="88"/>
        </w:rPr>
        <w:t>I</w:t>
      </w:r>
      <w:r>
        <w:rPr>
          <w:spacing w:val="-5"/>
          <w:w w:val="88"/>
        </w:rPr>
        <w:t>C</w:t>
      </w:r>
      <w:r>
        <w:rPr>
          <w:spacing w:val="-1"/>
          <w:w w:val="88"/>
        </w:rPr>
        <w:t>G</w:t>
      </w:r>
      <w:r>
        <w:rPr>
          <w:spacing w:val="-5"/>
          <w:w w:val="88"/>
        </w:rPr>
        <w:t>C</w:t>
      </w:r>
      <w:r>
        <w:rPr>
          <w:w w:val="88"/>
        </w:rPr>
        <w:t>C</w:t>
      </w:r>
      <w:r>
        <w:rPr>
          <w:spacing w:val="-1"/>
          <w:w w:val="88"/>
        </w:rPr>
        <w:t>E</w:t>
      </w:r>
      <w:r>
        <w:rPr>
          <w:spacing w:val="1"/>
          <w:w w:val="88"/>
        </w:rPr>
        <w:t>E</w:t>
      </w:r>
      <w:r>
        <w:rPr>
          <w:w w:val="88"/>
        </w:rPr>
        <w:t>),</w:t>
      </w:r>
      <w:r>
        <w:rPr>
          <w:spacing w:val="11"/>
          <w:w w:val="88"/>
        </w:rPr>
        <w:t xml:space="preserve"> </w:t>
      </w:r>
      <w:r>
        <w:t>2</w:t>
      </w:r>
      <w:r>
        <w:rPr>
          <w:spacing w:val="2"/>
        </w:rPr>
        <w:t>0</w:t>
      </w:r>
      <w:r>
        <w:t>14</w:t>
      </w:r>
      <w:r>
        <w:rPr>
          <w:spacing w:val="28"/>
        </w:rPr>
        <w:t xml:space="preserve"> </w:t>
      </w:r>
      <w:r>
        <w:rPr>
          <w:spacing w:val="1"/>
          <w:w w:val="79"/>
        </w:rPr>
        <w:t>I</w:t>
      </w:r>
      <w:r>
        <w:rPr>
          <w:spacing w:val="-1"/>
          <w:w w:val="112"/>
        </w:rPr>
        <w:t>n</w:t>
      </w:r>
      <w:r>
        <w:rPr>
          <w:spacing w:val="-2"/>
          <w:w w:val="121"/>
        </w:rPr>
        <w:t>t</w:t>
      </w:r>
      <w:r>
        <w:rPr>
          <w:w w:val="117"/>
        </w:rPr>
        <w:t>e</w:t>
      </w:r>
      <w:r>
        <w:rPr>
          <w:spacing w:val="1"/>
          <w:w w:val="103"/>
        </w:rPr>
        <w:t>r</w:t>
      </w:r>
      <w:r>
        <w:rPr>
          <w:spacing w:val="-1"/>
          <w:w w:val="112"/>
        </w:rPr>
        <w:t>n</w:t>
      </w:r>
      <w:r>
        <w:rPr>
          <w:w w:val="114"/>
        </w:rPr>
        <w:t>a</w:t>
      </w:r>
      <w:r>
        <w:rPr>
          <w:w w:val="121"/>
        </w:rPr>
        <w:t>t</w:t>
      </w:r>
      <w:r>
        <w:rPr>
          <w:w w:val="87"/>
        </w:rPr>
        <w:t>i</w:t>
      </w:r>
      <w:r>
        <w:rPr>
          <w:spacing w:val="1"/>
          <w:w w:val="116"/>
        </w:rPr>
        <w:t>o</w:t>
      </w:r>
      <w:r>
        <w:rPr>
          <w:spacing w:val="-1"/>
          <w:w w:val="112"/>
        </w:rPr>
        <w:t>n</w:t>
      </w:r>
      <w:r>
        <w:rPr>
          <w:w w:val="114"/>
        </w:rPr>
        <w:t>a</w:t>
      </w:r>
      <w:r>
        <w:rPr>
          <w:w w:val="87"/>
        </w:rPr>
        <w:t>l</w:t>
      </w:r>
      <w:r>
        <w:rPr>
          <w:spacing w:val="-3"/>
        </w:rPr>
        <w:t xml:space="preserve"> </w:t>
      </w:r>
      <w:r>
        <w:rPr>
          <w:w w:val="108"/>
        </w:rPr>
        <w:t>C</w:t>
      </w:r>
      <w:r>
        <w:rPr>
          <w:spacing w:val="1"/>
          <w:w w:val="108"/>
        </w:rPr>
        <w:t>o</w:t>
      </w:r>
      <w:r>
        <w:rPr>
          <w:spacing w:val="-1"/>
          <w:w w:val="108"/>
        </w:rPr>
        <w:t>n</w:t>
      </w:r>
      <w:r>
        <w:rPr>
          <w:spacing w:val="2"/>
          <w:w w:val="108"/>
        </w:rPr>
        <w:t>f</w:t>
      </w:r>
      <w:r>
        <w:rPr>
          <w:spacing w:val="-2"/>
          <w:w w:val="108"/>
        </w:rPr>
        <w:t>e</w:t>
      </w:r>
      <w:r>
        <w:rPr>
          <w:spacing w:val="-1"/>
          <w:w w:val="108"/>
        </w:rPr>
        <w:t>r</w:t>
      </w:r>
      <w:r>
        <w:rPr>
          <w:w w:val="108"/>
        </w:rPr>
        <w:t>e</w:t>
      </w:r>
      <w:r>
        <w:rPr>
          <w:spacing w:val="1"/>
          <w:w w:val="108"/>
        </w:rPr>
        <w:t>n</w:t>
      </w:r>
      <w:r>
        <w:rPr>
          <w:spacing w:val="-2"/>
          <w:w w:val="108"/>
        </w:rPr>
        <w:t>c</w:t>
      </w:r>
      <w:r>
        <w:rPr>
          <w:w w:val="108"/>
        </w:rPr>
        <w:t xml:space="preserve">e </w:t>
      </w:r>
      <w:r>
        <w:rPr>
          <w:spacing w:val="1"/>
        </w:rPr>
        <w:t>o</w:t>
      </w:r>
      <w:r>
        <w:rPr>
          <w:spacing w:val="-1"/>
        </w:rPr>
        <w:t>n</w:t>
      </w:r>
      <w:r>
        <w:t>,</w:t>
      </w:r>
      <w:r>
        <w:rPr>
          <w:spacing w:val="22"/>
        </w:rPr>
        <w:t xml:space="preserve"> </w:t>
      </w:r>
      <w:r>
        <w:rPr>
          <w:spacing w:val="2"/>
        </w:rPr>
        <w:t>2</w:t>
      </w:r>
      <w:r>
        <w:t>014,</w:t>
      </w:r>
      <w:r>
        <w:rPr>
          <w:spacing w:val="22"/>
        </w:rPr>
        <w:t xml:space="preserve"> </w:t>
      </w:r>
      <w:r>
        <w:rPr>
          <w:spacing w:val="1"/>
        </w:rPr>
        <w:t>pp</w:t>
      </w:r>
      <w:r>
        <w:t>.</w:t>
      </w:r>
      <w:r>
        <w:rPr>
          <w:spacing w:val="26"/>
        </w:rPr>
        <w:t xml:space="preserve"> </w:t>
      </w:r>
      <w:r>
        <w:rPr>
          <w:spacing w:val="2"/>
          <w:w w:val="107"/>
        </w:rPr>
        <w:t>1</w:t>
      </w:r>
      <w:r>
        <w:rPr>
          <w:w w:val="99"/>
        </w:rPr>
        <w:t>–</w:t>
      </w:r>
      <w:r>
        <w:rPr>
          <w:w w:val="107"/>
        </w:rPr>
        <w:t>5</w:t>
      </w:r>
      <w:r>
        <w:rPr>
          <w:w w:val="86"/>
        </w:rPr>
        <w:t>.</w:t>
      </w:r>
    </w:p>
    <w:p w:rsidR="006D35CE" w:rsidRDefault="004D58EB">
      <w:pPr>
        <w:spacing w:before="25" w:line="275" w:lineRule="auto"/>
        <w:ind w:left="938" w:right="1763" w:hanging="238"/>
      </w:pPr>
      <w:r>
        <w:t xml:space="preserve">•  </w:t>
      </w:r>
      <w:r>
        <w:rPr>
          <w:spacing w:val="17"/>
        </w:rPr>
        <w:t xml:space="preserve"> </w:t>
      </w:r>
      <w:r>
        <w:t>[1</w:t>
      </w:r>
      <w:r>
        <w:rPr>
          <w:spacing w:val="2"/>
        </w:rPr>
        <w:t>7</w:t>
      </w:r>
      <w:r>
        <w:t>]</w:t>
      </w:r>
      <w:r>
        <w:rPr>
          <w:spacing w:val="-12"/>
        </w:rPr>
        <w:t>D</w:t>
      </w:r>
      <w:r>
        <w:t>.</w:t>
      </w:r>
      <w:r>
        <w:rPr>
          <w:spacing w:val="-11"/>
        </w:rPr>
        <w:t xml:space="preserve"> </w:t>
      </w:r>
      <w:r>
        <w:rPr>
          <w:w w:val="95"/>
        </w:rPr>
        <w:t>S</w:t>
      </w:r>
      <w:r>
        <w:rPr>
          <w:spacing w:val="-1"/>
          <w:w w:val="112"/>
        </w:rPr>
        <w:t>u</w:t>
      </w:r>
      <w:r>
        <w:rPr>
          <w:spacing w:val="1"/>
          <w:w w:val="112"/>
        </w:rPr>
        <w:t>n</w:t>
      </w:r>
      <w:r>
        <w:rPr>
          <w:w w:val="117"/>
        </w:rPr>
        <w:t>d</w:t>
      </w:r>
      <w:r>
        <w:rPr>
          <w:spacing w:val="-2"/>
          <w:w w:val="114"/>
        </w:rPr>
        <w:t>a</w:t>
      </w:r>
      <w:r>
        <w:rPr>
          <w:spacing w:val="1"/>
          <w:w w:val="103"/>
        </w:rPr>
        <w:t>r</w:t>
      </w:r>
      <w:r>
        <w:rPr>
          <w:w w:val="114"/>
        </w:rPr>
        <w:t>a</w:t>
      </w:r>
      <w:r>
        <w:rPr>
          <w:spacing w:val="1"/>
          <w:w w:val="103"/>
        </w:rPr>
        <w:t>r</w:t>
      </w:r>
      <w:r>
        <w:rPr>
          <w:w w:val="114"/>
        </w:rPr>
        <w:t>a</w:t>
      </w:r>
      <w:r>
        <w:rPr>
          <w:w w:val="87"/>
        </w:rPr>
        <w:t>j</w:t>
      </w:r>
      <w:r>
        <w:rPr>
          <w:spacing w:val="-2"/>
          <w:w w:val="114"/>
        </w:rPr>
        <w:t>a</w:t>
      </w:r>
      <w:r>
        <w:rPr>
          <w:spacing w:val="1"/>
          <w:w w:val="112"/>
        </w:rPr>
        <w:t>n</w:t>
      </w:r>
      <w:r>
        <w:rPr>
          <w:w w:val="86"/>
        </w:rPr>
        <w:t>,</w:t>
      </w:r>
      <w:r>
        <w:rPr>
          <w:spacing w:val="-1"/>
        </w:rPr>
        <w:t xml:space="preserve"> </w:t>
      </w:r>
      <w:r>
        <w:rPr>
          <w:spacing w:val="-2"/>
        </w:rPr>
        <w:t>D</w:t>
      </w:r>
      <w:r>
        <w:rPr>
          <w:spacing w:val="2"/>
        </w:rPr>
        <w:t>i</w:t>
      </w:r>
      <w:r>
        <w:rPr>
          <w:spacing w:val="-1"/>
        </w:rPr>
        <w:t>s</w:t>
      </w:r>
      <w:r>
        <w:t>c</w:t>
      </w:r>
      <w:r>
        <w:rPr>
          <w:spacing w:val="-3"/>
        </w:rPr>
        <w:t>r</w:t>
      </w:r>
      <w:r>
        <w:t>e</w:t>
      </w:r>
      <w:r>
        <w:rPr>
          <w:spacing w:val="-2"/>
        </w:rPr>
        <w:t>t</w:t>
      </w:r>
      <w:r>
        <w:t>e</w:t>
      </w:r>
      <w:r>
        <w:rPr>
          <w:spacing w:val="43"/>
        </w:rPr>
        <w:t xml:space="preserve"> </w:t>
      </w:r>
      <w:r>
        <w:rPr>
          <w:spacing w:val="-7"/>
        </w:rPr>
        <w:t>W</w:t>
      </w:r>
      <w:r>
        <w:t>avelet</w:t>
      </w:r>
      <w:r>
        <w:rPr>
          <w:spacing w:val="38"/>
        </w:rPr>
        <w:t xml:space="preserve"> </w:t>
      </w:r>
      <w:r>
        <w:rPr>
          <w:spacing w:val="-19"/>
          <w:w w:val="85"/>
        </w:rPr>
        <w:t>T</w:t>
      </w:r>
      <w:r>
        <w:rPr>
          <w:spacing w:val="1"/>
          <w:w w:val="103"/>
        </w:rPr>
        <w:t>r</w:t>
      </w:r>
      <w:r>
        <w:rPr>
          <w:w w:val="114"/>
        </w:rPr>
        <w:t>a</w:t>
      </w:r>
      <w:r>
        <w:rPr>
          <w:spacing w:val="1"/>
          <w:w w:val="112"/>
        </w:rPr>
        <w:t>n</w:t>
      </w:r>
      <w:r>
        <w:rPr>
          <w:spacing w:val="-1"/>
          <w:w w:val="108"/>
        </w:rPr>
        <w:t>s</w:t>
      </w:r>
      <w:r>
        <w:rPr>
          <w:w w:val="93"/>
        </w:rPr>
        <w:t>f</w:t>
      </w:r>
      <w:r>
        <w:rPr>
          <w:spacing w:val="1"/>
          <w:w w:val="116"/>
        </w:rPr>
        <w:t>o</w:t>
      </w:r>
      <w:r>
        <w:rPr>
          <w:spacing w:val="1"/>
          <w:w w:val="103"/>
        </w:rPr>
        <w:t>r</w:t>
      </w:r>
      <w:r>
        <w:rPr>
          <w:w w:val="110"/>
        </w:rPr>
        <w:t>m</w:t>
      </w:r>
      <w:r>
        <w:rPr>
          <w:w w:val="77"/>
        </w:rPr>
        <w:t>:</w:t>
      </w:r>
      <w:r>
        <w:rPr>
          <w:spacing w:val="-3"/>
        </w:rPr>
        <w:t xml:space="preserve"> </w:t>
      </w:r>
      <w:r>
        <w:t>A</w:t>
      </w:r>
      <w:r>
        <w:rPr>
          <w:spacing w:val="-12"/>
        </w:rPr>
        <w:t xml:space="preserve"> </w:t>
      </w:r>
      <w:r>
        <w:t>Sig</w:t>
      </w:r>
      <w:r>
        <w:rPr>
          <w:spacing w:val="1"/>
        </w:rPr>
        <w:t>n</w:t>
      </w:r>
      <w:r>
        <w:rPr>
          <w:spacing w:val="-2"/>
        </w:rPr>
        <w:t>a</w:t>
      </w:r>
      <w:r>
        <w:t>l</w:t>
      </w:r>
      <w:r>
        <w:rPr>
          <w:spacing w:val="24"/>
        </w:rPr>
        <w:t xml:space="preserve"> </w:t>
      </w:r>
      <w:r>
        <w:rPr>
          <w:spacing w:val="-2"/>
        </w:rPr>
        <w:t>P</w:t>
      </w:r>
      <w:r>
        <w:rPr>
          <w:spacing w:val="-1"/>
          <w:w w:val="103"/>
        </w:rPr>
        <w:t>r</w:t>
      </w:r>
      <w:r>
        <w:rPr>
          <w:spacing w:val="1"/>
          <w:w w:val="116"/>
        </w:rPr>
        <w:t>o</w:t>
      </w:r>
      <w:r>
        <w:rPr>
          <w:w w:val="103"/>
        </w:rPr>
        <w:t>c</w:t>
      </w:r>
      <w:r>
        <w:rPr>
          <w:w w:val="117"/>
        </w:rPr>
        <w:t>e</w:t>
      </w:r>
      <w:r>
        <w:rPr>
          <w:spacing w:val="-1"/>
          <w:w w:val="108"/>
        </w:rPr>
        <w:t>ss</w:t>
      </w:r>
      <w:r>
        <w:rPr>
          <w:w w:val="87"/>
        </w:rPr>
        <w:t>i</w:t>
      </w:r>
      <w:r>
        <w:rPr>
          <w:spacing w:val="1"/>
          <w:w w:val="112"/>
        </w:rPr>
        <w:t>n</w:t>
      </w:r>
      <w:r>
        <w:rPr>
          <w:w w:val="117"/>
        </w:rPr>
        <w:t>g</w:t>
      </w:r>
      <w:r>
        <w:t xml:space="preserve"> </w:t>
      </w:r>
      <w:r>
        <w:rPr>
          <w:spacing w:val="1"/>
        </w:rPr>
        <w:t>App</w:t>
      </w:r>
      <w:r>
        <w:rPr>
          <w:spacing w:val="-1"/>
        </w:rPr>
        <w:t>ro</w:t>
      </w:r>
      <w:r>
        <w:rPr>
          <w:spacing w:val="-2"/>
        </w:rPr>
        <w:t>a</w:t>
      </w:r>
      <w:r>
        <w:t>c</w:t>
      </w:r>
      <w:r>
        <w:rPr>
          <w:spacing w:val="1"/>
        </w:rPr>
        <w:t>h</w:t>
      </w:r>
      <w:r>
        <w:t>.</w:t>
      </w:r>
      <w:r>
        <w:rPr>
          <w:spacing w:val="48"/>
        </w:rPr>
        <w:t xml:space="preserve"> </w:t>
      </w:r>
      <w:r>
        <w:rPr>
          <w:spacing w:val="3"/>
        </w:rPr>
        <w:t>J</w:t>
      </w:r>
      <w:r>
        <w:rPr>
          <w:spacing w:val="1"/>
        </w:rPr>
        <w:t>o</w:t>
      </w:r>
      <w:r>
        <w:rPr>
          <w:spacing w:val="-1"/>
        </w:rPr>
        <w:t>h</w:t>
      </w:r>
      <w:r>
        <w:t>n</w:t>
      </w:r>
      <w:r>
        <w:rPr>
          <w:spacing w:val="34"/>
        </w:rPr>
        <w:t xml:space="preserve"> </w:t>
      </w:r>
      <w:r>
        <w:rPr>
          <w:spacing w:val="1"/>
        </w:rPr>
        <w:t>W</w:t>
      </w:r>
      <w:r>
        <w:t>iley</w:t>
      </w:r>
      <w:r>
        <w:rPr>
          <w:spacing w:val="-4"/>
        </w:rPr>
        <w:t xml:space="preserve"> </w:t>
      </w:r>
      <w:r>
        <w:rPr>
          <w:w w:val="102"/>
        </w:rPr>
        <w:t xml:space="preserve">&amp; </w:t>
      </w:r>
      <w:r>
        <w:t>S</w:t>
      </w:r>
      <w:r>
        <w:rPr>
          <w:spacing w:val="1"/>
        </w:rPr>
        <w:t>on</w:t>
      </w:r>
      <w:r>
        <w:rPr>
          <w:spacing w:val="-1"/>
        </w:rPr>
        <w:t>s</w:t>
      </w:r>
      <w:r>
        <w:t>,</w:t>
      </w:r>
      <w:r>
        <w:rPr>
          <w:spacing w:val="23"/>
        </w:rPr>
        <w:t xml:space="preserve"> </w:t>
      </w:r>
      <w:r>
        <w:rPr>
          <w:w w:val="107"/>
        </w:rPr>
        <w:t>20</w:t>
      </w:r>
      <w:r>
        <w:rPr>
          <w:spacing w:val="2"/>
          <w:w w:val="107"/>
        </w:rPr>
        <w:t>1</w:t>
      </w:r>
      <w:r>
        <w:rPr>
          <w:w w:val="107"/>
        </w:rPr>
        <w:t>6</w:t>
      </w:r>
      <w:r>
        <w:rPr>
          <w:w w:val="86"/>
        </w:rPr>
        <w:t>.</w:t>
      </w:r>
    </w:p>
    <w:p w:rsidR="006D35CE" w:rsidRDefault="004D58EB">
      <w:pPr>
        <w:spacing w:before="27"/>
        <w:ind w:left="700"/>
      </w:pPr>
      <w:r>
        <w:t xml:space="preserve">•  </w:t>
      </w:r>
      <w:r>
        <w:rPr>
          <w:spacing w:val="17"/>
        </w:rPr>
        <w:t xml:space="preserve"> </w:t>
      </w:r>
      <w:r>
        <w:t>[1</w:t>
      </w:r>
      <w:r>
        <w:rPr>
          <w:spacing w:val="2"/>
        </w:rPr>
        <w:t>8</w:t>
      </w:r>
      <w:r>
        <w:t>]</w:t>
      </w:r>
      <w:r>
        <w:rPr>
          <w:spacing w:val="-34"/>
        </w:rPr>
        <w:t>P</w:t>
      </w:r>
      <w:r>
        <w:t>.</w:t>
      </w:r>
      <w:r>
        <w:rPr>
          <w:spacing w:val="-5"/>
        </w:rPr>
        <w:t xml:space="preserve"> </w:t>
      </w:r>
      <w:proofErr w:type="spellStart"/>
      <w:r>
        <w:rPr>
          <w:spacing w:val="3"/>
        </w:rPr>
        <w:t>A</w:t>
      </w:r>
      <w:r>
        <w:rPr>
          <w:spacing w:val="-2"/>
        </w:rPr>
        <w:t>c</w:t>
      </w:r>
      <w:r>
        <w:rPr>
          <w:spacing w:val="1"/>
        </w:rPr>
        <w:t>h</w:t>
      </w:r>
      <w:r>
        <w:t>e</w:t>
      </w:r>
      <w:r>
        <w:rPr>
          <w:spacing w:val="1"/>
        </w:rPr>
        <w:t>r</w:t>
      </w:r>
      <w:r>
        <w:rPr>
          <w:spacing w:val="-2"/>
        </w:rPr>
        <w:t>m</w:t>
      </w:r>
      <w:r>
        <w:t>a</w:t>
      </w:r>
      <w:r>
        <w:rPr>
          <w:spacing w:val="-1"/>
        </w:rPr>
        <w:t>n</w:t>
      </w:r>
      <w:r>
        <w:rPr>
          <w:spacing w:val="1"/>
        </w:rPr>
        <w:t>n</w:t>
      </w:r>
      <w:proofErr w:type="spellEnd"/>
      <w:r>
        <w:t xml:space="preserve">, </w:t>
      </w:r>
      <w:r>
        <w:rPr>
          <w:spacing w:val="10"/>
        </w:rPr>
        <w:t xml:space="preserve"> </w:t>
      </w:r>
      <w:r>
        <w:rPr>
          <w:spacing w:val="-1"/>
          <w:w w:val="86"/>
        </w:rPr>
        <w:t>“</w:t>
      </w:r>
      <w:r>
        <w:rPr>
          <w:spacing w:val="1"/>
          <w:w w:val="86"/>
        </w:rPr>
        <w:t>EE</w:t>
      </w:r>
      <w:r>
        <w:rPr>
          <w:w w:val="86"/>
        </w:rPr>
        <w:t>G</w:t>
      </w:r>
      <w:r>
        <w:rPr>
          <w:spacing w:val="10"/>
          <w:w w:val="86"/>
        </w:rPr>
        <w:t xml:space="preserve"> </w:t>
      </w:r>
      <w:r>
        <w:rPr>
          <w:spacing w:val="-2"/>
        </w:rPr>
        <w:t>a</w:t>
      </w:r>
      <w:r>
        <w:rPr>
          <w:spacing w:val="1"/>
        </w:rPr>
        <w:t>n</w:t>
      </w:r>
      <w:r>
        <w:t>al</w:t>
      </w:r>
      <w:r>
        <w:rPr>
          <w:spacing w:val="-1"/>
        </w:rPr>
        <w:t>ys</w:t>
      </w:r>
      <w:r>
        <w:t>is</w:t>
      </w:r>
      <w:r>
        <w:rPr>
          <w:spacing w:val="34"/>
        </w:rPr>
        <w:t xml:space="preserve"> </w:t>
      </w:r>
      <w:r>
        <w:rPr>
          <w:spacing w:val="-2"/>
          <w:w w:val="114"/>
        </w:rPr>
        <w:t>a</w:t>
      </w:r>
      <w:r>
        <w:rPr>
          <w:spacing w:val="1"/>
          <w:w w:val="116"/>
        </w:rPr>
        <w:t>pp</w:t>
      </w:r>
      <w:r>
        <w:rPr>
          <w:spacing w:val="2"/>
          <w:w w:val="87"/>
        </w:rPr>
        <w:t>l</w:t>
      </w:r>
      <w:r>
        <w:rPr>
          <w:w w:val="87"/>
        </w:rPr>
        <w:t>i</w:t>
      </w:r>
      <w:r>
        <w:rPr>
          <w:spacing w:val="-2"/>
          <w:w w:val="117"/>
        </w:rPr>
        <w:t>e</w:t>
      </w:r>
      <w:r>
        <w:rPr>
          <w:w w:val="117"/>
        </w:rPr>
        <w:t>d</w:t>
      </w:r>
      <w:r>
        <w:rPr>
          <w:spacing w:val="2"/>
        </w:rPr>
        <w:t xml:space="preserve"> </w:t>
      </w:r>
      <w:r>
        <w:rPr>
          <w:spacing w:val="-4"/>
        </w:rPr>
        <w:t>t</w:t>
      </w:r>
      <w:r>
        <w:t>o</w:t>
      </w:r>
      <w:r>
        <w:rPr>
          <w:spacing w:val="33"/>
        </w:rPr>
        <w:t xml:space="preserve"> </w:t>
      </w:r>
      <w:r>
        <w:rPr>
          <w:spacing w:val="-1"/>
        </w:rPr>
        <w:t>s</w:t>
      </w:r>
      <w:r>
        <w:t>lee</w:t>
      </w:r>
      <w:r>
        <w:rPr>
          <w:spacing w:val="1"/>
        </w:rPr>
        <w:t>p</w:t>
      </w:r>
      <w:r>
        <w:rPr>
          <w:spacing w:val="-19"/>
        </w:rPr>
        <w:t>,</w:t>
      </w:r>
      <w:r>
        <w:t>”</w:t>
      </w:r>
      <w:r>
        <w:rPr>
          <w:spacing w:val="27"/>
        </w:rPr>
        <w:t xml:space="preserve"> </w:t>
      </w:r>
      <w:proofErr w:type="spellStart"/>
      <w:r>
        <w:rPr>
          <w:spacing w:val="-1"/>
          <w:w w:val="82"/>
        </w:rPr>
        <w:t>E</w:t>
      </w:r>
      <w:r>
        <w:rPr>
          <w:spacing w:val="1"/>
          <w:w w:val="116"/>
        </w:rPr>
        <w:t>p</w:t>
      </w:r>
      <w:r>
        <w:rPr>
          <w:w w:val="87"/>
        </w:rPr>
        <w:t>i</w:t>
      </w:r>
      <w:r>
        <w:rPr>
          <w:spacing w:val="2"/>
          <w:w w:val="87"/>
        </w:rPr>
        <w:t>l</w:t>
      </w:r>
      <w:r>
        <w:rPr>
          <w:spacing w:val="-2"/>
          <w:w w:val="117"/>
        </w:rPr>
        <w:t>e</w:t>
      </w:r>
      <w:r>
        <w:rPr>
          <w:spacing w:val="1"/>
          <w:w w:val="116"/>
        </w:rPr>
        <w:t>p</w:t>
      </w:r>
      <w:r>
        <w:rPr>
          <w:spacing w:val="-2"/>
          <w:w w:val="121"/>
        </w:rPr>
        <w:t>t</w:t>
      </w:r>
      <w:r>
        <w:rPr>
          <w:spacing w:val="1"/>
          <w:w w:val="116"/>
        </w:rPr>
        <w:t>o</w:t>
      </w:r>
      <w:r>
        <w:rPr>
          <w:w w:val="87"/>
        </w:rPr>
        <w:t>l</w:t>
      </w:r>
      <w:r>
        <w:rPr>
          <w:spacing w:val="1"/>
          <w:w w:val="116"/>
        </w:rPr>
        <w:t>o</w:t>
      </w:r>
      <w:r>
        <w:rPr>
          <w:w w:val="117"/>
        </w:rPr>
        <w:t>g</w:t>
      </w:r>
      <w:r>
        <w:rPr>
          <w:w w:val="87"/>
        </w:rPr>
        <w:t>i</w:t>
      </w:r>
      <w:r>
        <w:rPr>
          <w:w w:val="117"/>
        </w:rPr>
        <w:t>e</w:t>
      </w:r>
      <w:proofErr w:type="spellEnd"/>
      <w:r>
        <w:rPr>
          <w:w w:val="86"/>
        </w:rPr>
        <w:t>,</w:t>
      </w:r>
      <w:r>
        <w:rPr>
          <w:spacing w:val="-1"/>
        </w:rPr>
        <w:t xml:space="preserve"> </w:t>
      </w:r>
      <w:r>
        <w:t>v</w:t>
      </w:r>
      <w:r>
        <w:rPr>
          <w:spacing w:val="1"/>
        </w:rPr>
        <w:t>o</w:t>
      </w:r>
      <w:r>
        <w:t>l.</w:t>
      </w:r>
      <w:r>
        <w:rPr>
          <w:spacing w:val="-2"/>
        </w:rPr>
        <w:t xml:space="preserve"> </w:t>
      </w:r>
      <w:r>
        <w:t>2</w:t>
      </w:r>
      <w:r>
        <w:rPr>
          <w:spacing w:val="2"/>
        </w:rPr>
        <w:t>6</w:t>
      </w:r>
      <w:r>
        <w:t>,</w:t>
      </w:r>
      <w:r>
        <w:rPr>
          <w:spacing w:val="10"/>
        </w:rPr>
        <w:t xml:space="preserve"> </w:t>
      </w:r>
      <w:r>
        <w:rPr>
          <w:spacing w:val="1"/>
        </w:rPr>
        <w:t>pp</w:t>
      </w:r>
      <w:r>
        <w:t>.</w:t>
      </w:r>
      <w:r>
        <w:rPr>
          <w:spacing w:val="26"/>
        </w:rPr>
        <w:t xml:space="preserve"> </w:t>
      </w:r>
      <w:r>
        <w:t>28</w:t>
      </w:r>
      <w:r>
        <w:rPr>
          <w:spacing w:val="2"/>
        </w:rPr>
        <w:t>–</w:t>
      </w:r>
      <w:r>
        <w:t>33,</w:t>
      </w:r>
      <w:r>
        <w:rPr>
          <w:spacing w:val="19"/>
        </w:rPr>
        <w:t xml:space="preserve"> </w:t>
      </w:r>
      <w:r>
        <w:rPr>
          <w:w w:val="107"/>
        </w:rPr>
        <w:t>2</w:t>
      </w:r>
      <w:r>
        <w:rPr>
          <w:spacing w:val="2"/>
          <w:w w:val="107"/>
        </w:rPr>
        <w:t>0</w:t>
      </w:r>
      <w:r>
        <w:rPr>
          <w:w w:val="107"/>
        </w:rPr>
        <w:t>09</w:t>
      </w:r>
      <w:r>
        <w:rPr>
          <w:w w:val="86"/>
        </w:rPr>
        <w:t>.</w:t>
      </w:r>
    </w:p>
    <w:p w:rsidR="006D35CE" w:rsidRDefault="004D58EB">
      <w:pPr>
        <w:spacing w:before="60" w:line="273" w:lineRule="auto"/>
        <w:ind w:left="938" w:right="1713" w:hanging="238"/>
      </w:pPr>
      <w:r>
        <w:t xml:space="preserve">•  </w:t>
      </w:r>
      <w:r>
        <w:rPr>
          <w:spacing w:val="17"/>
        </w:rPr>
        <w:t xml:space="preserve"> </w:t>
      </w:r>
      <w:r>
        <w:rPr>
          <w:w w:val="90"/>
        </w:rPr>
        <w:t>[</w:t>
      </w:r>
      <w:r>
        <w:rPr>
          <w:w w:val="107"/>
        </w:rPr>
        <w:t>1</w:t>
      </w:r>
      <w:r>
        <w:rPr>
          <w:spacing w:val="2"/>
          <w:w w:val="107"/>
        </w:rPr>
        <w:t>9</w:t>
      </w:r>
      <w:r>
        <w:rPr>
          <w:w w:val="90"/>
        </w:rPr>
        <w:t>]</w:t>
      </w:r>
      <w:r>
        <w:rPr>
          <w:spacing w:val="-1"/>
          <w:w w:val="84"/>
        </w:rPr>
        <w:t>“</w:t>
      </w:r>
      <w:r>
        <w:rPr>
          <w:spacing w:val="1"/>
          <w:w w:val="82"/>
        </w:rPr>
        <w:t>E</w:t>
      </w:r>
      <w:r>
        <w:rPr>
          <w:spacing w:val="-1"/>
          <w:w w:val="112"/>
        </w:rPr>
        <w:t>u</w:t>
      </w:r>
      <w:r>
        <w:rPr>
          <w:spacing w:val="-1"/>
          <w:w w:val="103"/>
        </w:rPr>
        <w:t>r</w:t>
      </w:r>
      <w:r>
        <w:rPr>
          <w:spacing w:val="1"/>
          <w:w w:val="116"/>
        </w:rPr>
        <w:t>op</w:t>
      </w:r>
      <w:r>
        <w:rPr>
          <w:w w:val="117"/>
        </w:rPr>
        <w:t>e</w:t>
      </w:r>
      <w:r>
        <w:rPr>
          <w:spacing w:val="-2"/>
          <w:w w:val="114"/>
        </w:rPr>
        <w:t>a</w:t>
      </w:r>
      <w:r>
        <w:rPr>
          <w:w w:val="112"/>
        </w:rPr>
        <w:t>n</w:t>
      </w:r>
      <w:r>
        <w:rPr>
          <w:spacing w:val="-3"/>
        </w:rPr>
        <w:t xml:space="preserve"> </w:t>
      </w:r>
      <w:r>
        <w:t>D</w:t>
      </w:r>
      <w:r>
        <w:rPr>
          <w:spacing w:val="-2"/>
        </w:rPr>
        <w:t>a</w:t>
      </w:r>
      <w:r>
        <w:t>ta</w:t>
      </w:r>
      <w:r>
        <w:rPr>
          <w:spacing w:val="33"/>
        </w:rPr>
        <w:t xml:space="preserve"> </w:t>
      </w:r>
      <w:r>
        <w:rPr>
          <w:spacing w:val="2"/>
        </w:rPr>
        <w:t>F</w:t>
      </w:r>
      <w:r>
        <w:rPr>
          <w:spacing w:val="1"/>
        </w:rPr>
        <w:t>or</w:t>
      </w:r>
      <w:r>
        <w:rPr>
          <w:spacing w:val="-2"/>
        </w:rPr>
        <w:t>m</w:t>
      </w:r>
      <w:r>
        <w:t>at</w:t>
      </w:r>
      <w:r>
        <w:rPr>
          <w:spacing w:val="43"/>
        </w:rPr>
        <w:t xml:space="preserve"> </w:t>
      </w:r>
      <w:r>
        <w:rPr>
          <w:w w:val="87"/>
        </w:rPr>
        <w:t>(</w:t>
      </w:r>
      <w:r>
        <w:rPr>
          <w:spacing w:val="1"/>
          <w:w w:val="87"/>
        </w:rPr>
        <w:t>E</w:t>
      </w:r>
      <w:r>
        <w:rPr>
          <w:spacing w:val="-2"/>
          <w:w w:val="87"/>
        </w:rPr>
        <w:t>D</w:t>
      </w:r>
      <w:r>
        <w:rPr>
          <w:spacing w:val="2"/>
          <w:w w:val="87"/>
        </w:rPr>
        <w:t>F</w:t>
      </w:r>
      <w:r>
        <w:rPr>
          <w:w w:val="87"/>
        </w:rPr>
        <w:t>)</w:t>
      </w:r>
      <w:r>
        <w:rPr>
          <w:spacing w:val="-17"/>
          <w:w w:val="87"/>
        </w:rPr>
        <w:t>.</w:t>
      </w:r>
      <w:r>
        <w:rPr>
          <w:w w:val="87"/>
        </w:rPr>
        <w:t>”</w:t>
      </w:r>
      <w:r>
        <w:rPr>
          <w:spacing w:val="15"/>
          <w:w w:val="87"/>
        </w:rPr>
        <w:t xml:space="preserve"> </w:t>
      </w:r>
      <w:r>
        <w:t>[</w:t>
      </w:r>
      <w:r>
        <w:rPr>
          <w:spacing w:val="1"/>
        </w:rPr>
        <w:t>On</w:t>
      </w:r>
      <w:r>
        <w:t>li</w:t>
      </w:r>
      <w:r>
        <w:rPr>
          <w:spacing w:val="-1"/>
        </w:rPr>
        <w:t>n</w:t>
      </w:r>
      <w:r>
        <w:t>e].</w:t>
      </w:r>
      <w:r>
        <w:rPr>
          <w:spacing w:val="10"/>
        </w:rPr>
        <w:t xml:space="preserve"> </w:t>
      </w:r>
      <w:r>
        <w:rPr>
          <w:spacing w:val="-3"/>
          <w:w w:val="88"/>
        </w:rPr>
        <w:t>A</w:t>
      </w:r>
      <w:r>
        <w:rPr>
          <w:spacing w:val="-2"/>
          <w:w w:val="95"/>
        </w:rPr>
        <w:t>v</w:t>
      </w:r>
      <w:r>
        <w:rPr>
          <w:w w:val="114"/>
        </w:rPr>
        <w:t>a</w:t>
      </w:r>
      <w:r>
        <w:rPr>
          <w:w w:val="87"/>
        </w:rPr>
        <w:t>il</w:t>
      </w:r>
      <w:r>
        <w:rPr>
          <w:spacing w:val="-2"/>
          <w:w w:val="114"/>
        </w:rPr>
        <w:t>a</w:t>
      </w:r>
      <w:r>
        <w:rPr>
          <w:spacing w:val="1"/>
          <w:w w:val="116"/>
        </w:rPr>
        <w:t>b</w:t>
      </w:r>
      <w:r>
        <w:rPr>
          <w:w w:val="87"/>
        </w:rPr>
        <w:t>l</w:t>
      </w:r>
      <w:r>
        <w:rPr>
          <w:w w:val="117"/>
        </w:rPr>
        <w:t>e</w:t>
      </w:r>
      <w:r>
        <w:rPr>
          <w:w w:val="77"/>
        </w:rPr>
        <w:t>:</w:t>
      </w:r>
      <w:r>
        <w:rPr>
          <w:spacing w:val="-1"/>
        </w:rPr>
        <w:t xml:space="preserve"> </w:t>
      </w:r>
      <w:hyperlink r:id="rId10">
        <w:r>
          <w:rPr>
            <w:color w:val="0000FF"/>
            <w:spacing w:val="1"/>
            <w:w w:val="112"/>
            <w:u w:val="single" w:color="0000FF"/>
          </w:rPr>
          <w:t>h</w:t>
        </w:r>
        <w:r>
          <w:rPr>
            <w:color w:val="0000FF"/>
            <w:spacing w:val="-2"/>
            <w:w w:val="121"/>
            <w:u w:val="single" w:color="0000FF"/>
          </w:rPr>
          <w:t>t</w:t>
        </w:r>
        <w:r>
          <w:rPr>
            <w:color w:val="0000FF"/>
            <w:w w:val="121"/>
            <w:u w:val="single" w:color="0000FF"/>
          </w:rPr>
          <w:t>t</w:t>
        </w:r>
        <w:r>
          <w:rPr>
            <w:color w:val="0000FF"/>
            <w:spacing w:val="1"/>
            <w:w w:val="116"/>
            <w:u w:val="single" w:color="0000FF"/>
          </w:rPr>
          <w:t>p</w:t>
        </w:r>
        <w:r>
          <w:rPr>
            <w:color w:val="0000FF"/>
            <w:spacing w:val="1"/>
            <w:w w:val="77"/>
            <w:u w:val="single" w:color="0000FF"/>
          </w:rPr>
          <w:t>:</w:t>
        </w:r>
        <w:r>
          <w:rPr>
            <w:color w:val="0000FF"/>
            <w:spacing w:val="-2"/>
            <w:w w:val="139"/>
            <w:u w:val="single" w:color="0000FF"/>
          </w:rPr>
          <w:t>/</w:t>
        </w:r>
        <w:r>
          <w:rPr>
            <w:color w:val="0000FF"/>
            <w:w w:val="139"/>
            <w:u w:val="single" w:color="0000FF"/>
          </w:rPr>
          <w:t>/</w:t>
        </w:r>
        <w:r>
          <w:rPr>
            <w:color w:val="0000FF"/>
            <w:w w:val="99"/>
            <w:u w:val="single" w:color="0000FF"/>
          </w:rPr>
          <w:t>w</w:t>
        </w:r>
        <w:r>
          <w:rPr>
            <w:color w:val="0000FF"/>
            <w:spacing w:val="2"/>
            <w:w w:val="99"/>
            <w:u w:val="single" w:color="0000FF"/>
          </w:rPr>
          <w:t>w</w:t>
        </w:r>
        <w:r>
          <w:rPr>
            <w:color w:val="0000FF"/>
            <w:spacing w:val="-10"/>
            <w:w w:val="99"/>
            <w:u w:val="single" w:color="0000FF"/>
          </w:rPr>
          <w:t>w</w:t>
        </w:r>
        <w:r>
          <w:rPr>
            <w:color w:val="0000FF"/>
            <w:spacing w:val="1"/>
            <w:w w:val="86"/>
            <w:u w:val="single" w:color="0000FF"/>
          </w:rPr>
          <w:t>.</w:t>
        </w:r>
        <w:r>
          <w:rPr>
            <w:color w:val="0000FF"/>
            <w:spacing w:val="-2"/>
            <w:w w:val="117"/>
            <w:u w:val="single" w:color="0000FF"/>
          </w:rPr>
          <w:t>e</w:t>
        </w:r>
        <w:r>
          <w:rPr>
            <w:color w:val="0000FF"/>
            <w:spacing w:val="2"/>
            <w:w w:val="117"/>
            <w:u w:val="single" w:color="0000FF"/>
          </w:rPr>
          <w:t>d</w:t>
        </w:r>
        <w:r>
          <w:rPr>
            <w:color w:val="0000FF"/>
            <w:w w:val="93"/>
            <w:u w:val="single" w:color="0000FF"/>
          </w:rPr>
          <w:t>f</w:t>
        </w:r>
        <w:r>
          <w:rPr>
            <w:color w:val="0000FF"/>
            <w:spacing w:val="1"/>
            <w:w w:val="116"/>
            <w:u w:val="single" w:color="0000FF"/>
          </w:rPr>
          <w:t>p</w:t>
        </w:r>
        <w:r>
          <w:rPr>
            <w:color w:val="0000FF"/>
            <w:w w:val="87"/>
            <w:u w:val="single" w:color="0000FF"/>
          </w:rPr>
          <w:t>l</w:t>
        </w:r>
        <w:r>
          <w:rPr>
            <w:color w:val="0000FF"/>
            <w:spacing w:val="1"/>
            <w:w w:val="112"/>
            <w:u w:val="single" w:color="0000FF"/>
          </w:rPr>
          <w:t>u</w:t>
        </w:r>
        <w:r>
          <w:rPr>
            <w:color w:val="0000FF"/>
            <w:spacing w:val="-1"/>
            <w:w w:val="108"/>
            <w:u w:val="single" w:color="0000FF"/>
          </w:rPr>
          <w:t>s</w:t>
        </w:r>
        <w:r>
          <w:rPr>
            <w:color w:val="0000FF"/>
            <w:spacing w:val="-1"/>
            <w:w w:val="86"/>
            <w:u w:val="single" w:color="0000FF"/>
          </w:rPr>
          <w:t>.</w:t>
        </w:r>
        <w:r>
          <w:rPr>
            <w:color w:val="0000FF"/>
            <w:spacing w:val="2"/>
            <w:w w:val="87"/>
            <w:u w:val="single" w:color="0000FF"/>
          </w:rPr>
          <w:t>i</w:t>
        </w:r>
        <w:r>
          <w:rPr>
            <w:color w:val="0000FF"/>
            <w:spacing w:val="-3"/>
            <w:w w:val="112"/>
            <w:u w:val="single" w:color="0000FF"/>
          </w:rPr>
          <w:t>n</w:t>
        </w:r>
        <w:r>
          <w:rPr>
            <w:color w:val="0000FF"/>
            <w:w w:val="93"/>
            <w:u w:val="single" w:color="0000FF"/>
          </w:rPr>
          <w:t>f</w:t>
        </w:r>
        <w:r>
          <w:rPr>
            <w:color w:val="0000FF"/>
            <w:spacing w:val="1"/>
            <w:w w:val="116"/>
            <w:u w:val="single" w:color="0000FF"/>
          </w:rPr>
          <w:t>o</w:t>
        </w:r>
        <w:r>
          <w:rPr>
            <w:color w:val="0000FF"/>
            <w:w w:val="139"/>
            <w:u w:val="single" w:color="0000FF"/>
          </w:rPr>
          <w:t>/</w:t>
        </w:r>
      </w:hyperlink>
      <w:r>
        <w:rPr>
          <w:color w:val="0000FF"/>
          <w:w w:val="86"/>
          <w:u w:val="single" w:color="0000FF"/>
        </w:rPr>
        <w:t>.</w:t>
      </w:r>
      <w:r>
        <w:rPr>
          <w:color w:val="0000FF"/>
          <w:spacing w:val="-92"/>
          <w:w w:val="121"/>
          <w:u w:val="single" w:color="0000FF"/>
        </w:rPr>
        <w:t xml:space="preserve"> </w:t>
      </w:r>
      <w:r>
        <w:rPr>
          <w:color w:val="0000FF"/>
          <w:spacing w:val="2"/>
          <w:w w:val="90"/>
          <w:u w:val="single" w:color="0000FF"/>
        </w:rPr>
        <w:t>[</w:t>
      </w:r>
      <w:r>
        <w:rPr>
          <w:color w:val="0000FF"/>
          <w:spacing w:val="1"/>
          <w:w w:val="88"/>
          <w:u w:val="single" w:color="0000FF"/>
        </w:rPr>
        <w:t>A</w:t>
      </w:r>
      <w:r>
        <w:rPr>
          <w:color w:val="0000FF"/>
          <w:spacing w:val="-2"/>
          <w:w w:val="103"/>
          <w:u w:val="single" w:color="0000FF"/>
        </w:rPr>
        <w:t>c</w:t>
      </w:r>
      <w:r>
        <w:rPr>
          <w:color w:val="0000FF"/>
          <w:w w:val="103"/>
          <w:u w:val="single" w:color="0000FF"/>
        </w:rPr>
        <w:t>c</w:t>
      </w:r>
      <w:r>
        <w:rPr>
          <w:color w:val="0000FF"/>
          <w:w w:val="117"/>
          <w:u w:val="single" w:color="0000FF"/>
        </w:rPr>
        <w:t>e</w:t>
      </w:r>
      <w:r>
        <w:rPr>
          <w:color w:val="0000FF"/>
          <w:spacing w:val="-1"/>
          <w:w w:val="108"/>
          <w:u w:val="single" w:color="0000FF"/>
        </w:rPr>
        <w:t>ss</w:t>
      </w:r>
      <w:r>
        <w:rPr>
          <w:color w:val="0000FF"/>
          <w:w w:val="117"/>
          <w:u w:val="single" w:color="0000FF"/>
        </w:rPr>
        <w:t>ed</w:t>
      </w:r>
      <w:r>
        <w:rPr>
          <w:color w:val="0000FF"/>
          <w:w w:val="77"/>
          <w:u w:val="single" w:color="0000FF"/>
        </w:rPr>
        <w:t>:</w:t>
      </w:r>
      <w:r>
        <w:rPr>
          <w:color w:val="0000FF"/>
          <w:spacing w:val="-84"/>
          <w:w w:val="121"/>
          <w:u w:val="single" w:color="0000FF"/>
        </w:rPr>
        <w:t xml:space="preserve"> </w:t>
      </w:r>
      <w:r>
        <w:rPr>
          <w:color w:val="0000FF"/>
          <w:spacing w:val="2"/>
          <w:w w:val="107"/>
          <w:u w:val="single" w:color="0000FF"/>
        </w:rPr>
        <w:t>1</w:t>
      </w:r>
      <w:r>
        <w:rPr>
          <w:color w:val="0000FF"/>
          <w:w w:val="107"/>
          <w:u w:val="single" w:color="0000FF"/>
        </w:rPr>
        <w:t>9</w:t>
      </w:r>
      <w:r>
        <w:rPr>
          <w:color w:val="0000FF"/>
          <w:w w:val="119"/>
          <w:u w:val="single" w:color="0000FF"/>
        </w:rPr>
        <w:t>-</w:t>
      </w:r>
      <w:r>
        <w:rPr>
          <w:color w:val="0000FF"/>
          <w:w w:val="119"/>
        </w:rPr>
        <w:t xml:space="preserve"> </w:t>
      </w:r>
      <w:r>
        <w:rPr>
          <w:color w:val="0000FF"/>
          <w:spacing w:val="1"/>
          <w:w w:val="91"/>
          <w:u w:val="single" w:color="0000FF"/>
        </w:rPr>
        <w:t>J</w:t>
      </w:r>
      <w:r>
        <w:rPr>
          <w:color w:val="0000FF"/>
          <w:spacing w:val="1"/>
          <w:w w:val="112"/>
          <w:u w:val="single" w:color="0000FF"/>
        </w:rPr>
        <w:t>u</w:t>
      </w:r>
      <w:r>
        <w:rPr>
          <w:color w:val="0000FF"/>
          <w:spacing w:val="-1"/>
          <w:w w:val="112"/>
          <w:u w:val="single" w:color="0000FF"/>
        </w:rPr>
        <w:t>n</w:t>
      </w:r>
      <w:r>
        <w:rPr>
          <w:color w:val="0000FF"/>
          <w:w w:val="119"/>
          <w:u w:val="single" w:color="0000FF"/>
        </w:rPr>
        <w:t>-</w:t>
      </w:r>
      <w:r>
        <w:rPr>
          <w:color w:val="0000FF"/>
          <w:w w:val="107"/>
          <w:u w:val="single" w:color="0000FF"/>
        </w:rPr>
        <w:t>2</w:t>
      </w:r>
      <w:r>
        <w:rPr>
          <w:color w:val="0000FF"/>
          <w:spacing w:val="2"/>
          <w:w w:val="107"/>
          <w:u w:val="single" w:color="0000FF"/>
        </w:rPr>
        <w:t>0</w:t>
      </w:r>
      <w:r>
        <w:rPr>
          <w:color w:val="0000FF"/>
          <w:w w:val="107"/>
          <w:u w:val="single" w:color="0000FF"/>
        </w:rPr>
        <w:t>17</w:t>
      </w:r>
      <w:r>
        <w:rPr>
          <w:color w:val="0000FF"/>
          <w:w w:val="90"/>
          <w:u w:val="single" w:color="0000FF"/>
        </w:rPr>
        <w:t>]</w:t>
      </w:r>
      <w:r>
        <w:rPr>
          <w:color w:val="0000FF"/>
          <w:w w:val="86"/>
          <w:u w:val="single" w:color="0000FF"/>
        </w:rPr>
        <w:t>.</w:t>
      </w:r>
    </w:p>
    <w:p w:rsidR="006D35CE" w:rsidRDefault="004D58EB">
      <w:pPr>
        <w:spacing w:before="29"/>
        <w:ind w:left="700"/>
      </w:pPr>
      <w:r>
        <w:t xml:space="preserve">• </w:t>
      </w:r>
      <w:r>
        <w:rPr>
          <w:spacing w:val="49"/>
        </w:rPr>
        <w:t xml:space="preserve"> </w:t>
      </w:r>
      <w:r>
        <w:rPr>
          <w:spacing w:val="-32"/>
        </w:rPr>
        <w:t xml:space="preserve"> </w:t>
      </w:r>
      <w:r>
        <w:rPr>
          <w:u w:val="single" w:color="000000"/>
        </w:rPr>
        <w:t>[</w:t>
      </w:r>
      <w:r>
        <w:rPr>
          <w:w w:val="107"/>
          <w:u w:val="single" w:color="000000"/>
        </w:rPr>
        <w:t>2</w:t>
      </w:r>
      <w:r>
        <w:rPr>
          <w:spacing w:val="2"/>
          <w:w w:val="107"/>
          <w:u w:val="single" w:color="000000"/>
        </w:rPr>
        <w:t>0</w:t>
      </w:r>
      <w:r>
        <w:rPr>
          <w:w w:val="90"/>
          <w:u w:val="single" w:color="000000"/>
        </w:rPr>
        <w:t>]</w:t>
      </w:r>
      <w:r>
        <w:rPr>
          <w:spacing w:val="-1"/>
          <w:w w:val="94"/>
          <w:u w:val="single" w:color="000000"/>
        </w:rPr>
        <w:t>G</w:t>
      </w:r>
      <w:r>
        <w:rPr>
          <w:w w:val="86"/>
          <w:u w:val="single" w:color="000000"/>
        </w:rPr>
        <w:t>.</w:t>
      </w:r>
      <w:r>
        <w:rPr>
          <w:spacing w:val="-86"/>
          <w:w w:val="121"/>
          <w:u w:val="single" w:color="000000"/>
        </w:rPr>
        <w:t xml:space="preserve"> </w:t>
      </w:r>
      <w:proofErr w:type="spellStart"/>
      <w:r>
        <w:rPr>
          <w:w w:val="96"/>
          <w:u w:val="single" w:color="000000"/>
        </w:rPr>
        <w:t>D</w:t>
      </w:r>
      <w:r>
        <w:rPr>
          <w:w w:val="87"/>
          <w:u w:val="single" w:color="000000"/>
        </w:rPr>
        <w:t>i</w:t>
      </w:r>
      <w:r>
        <w:rPr>
          <w:w w:val="117"/>
          <w:u w:val="single" w:color="000000"/>
        </w:rPr>
        <w:t>e</w:t>
      </w:r>
      <w:r>
        <w:rPr>
          <w:w w:val="121"/>
          <w:u w:val="single" w:color="000000"/>
        </w:rPr>
        <w:t>t</w:t>
      </w:r>
      <w:r>
        <w:rPr>
          <w:spacing w:val="-1"/>
          <w:w w:val="108"/>
          <w:u w:val="single" w:color="000000"/>
        </w:rPr>
        <w:t>s</w:t>
      </w:r>
      <w:r>
        <w:rPr>
          <w:w w:val="103"/>
          <w:u w:val="single" w:color="000000"/>
        </w:rPr>
        <w:t>c</w:t>
      </w:r>
      <w:r>
        <w:rPr>
          <w:spacing w:val="-1"/>
          <w:w w:val="112"/>
          <w:u w:val="single" w:color="000000"/>
        </w:rPr>
        <w:t>h</w:t>
      </w:r>
      <w:proofErr w:type="spellEnd"/>
      <w:r>
        <w:rPr>
          <w:w w:val="86"/>
          <w:u w:val="single" w:color="000000"/>
        </w:rPr>
        <w:t>,</w:t>
      </w:r>
      <w:r>
        <w:rPr>
          <w:spacing w:val="-82"/>
          <w:w w:val="121"/>
          <w:u w:val="single" w:color="000000"/>
        </w:rPr>
        <w:t xml:space="preserve"> </w:t>
      </w:r>
      <w:r>
        <w:rPr>
          <w:spacing w:val="-1"/>
          <w:u w:val="single" w:color="000000"/>
        </w:rPr>
        <w:t>“</w:t>
      </w:r>
      <w:r>
        <w:rPr>
          <w:u w:val="single" w:color="000000"/>
        </w:rPr>
        <w:t>F</w:t>
      </w:r>
      <w:r>
        <w:rPr>
          <w:spacing w:val="1"/>
          <w:u w:val="single" w:color="000000"/>
        </w:rPr>
        <w:t>our</w:t>
      </w:r>
      <w:r>
        <w:rPr>
          <w:u w:val="single" w:color="000000"/>
        </w:rPr>
        <w:t>ie</w:t>
      </w:r>
      <w:r>
        <w:rPr>
          <w:spacing w:val="1"/>
          <w:u w:val="single" w:color="000000"/>
        </w:rPr>
        <w:t>r</w:t>
      </w:r>
      <w:r>
        <w:rPr>
          <w:u w:val="single" w:color="000000"/>
        </w:rPr>
        <w:t>-</w:t>
      </w:r>
      <w:proofErr w:type="spellStart"/>
      <w:r>
        <w:rPr>
          <w:spacing w:val="1"/>
          <w:u w:val="single" w:color="000000"/>
        </w:rPr>
        <w:t>A</w:t>
      </w:r>
      <w:r>
        <w:rPr>
          <w:spacing w:val="-1"/>
          <w:u w:val="single" w:color="000000"/>
        </w:rPr>
        <w:t>n</w:t>
      </w:r>
      <w:r>
        <w:rPr>
          <w:u w:val="single" w:color="000000"/>
        </w:rPr>
        <w:t>al</w:t>
      </w:r>
      <w:r>
        <w:rPr>
          <w:spacing w:val="-1"/>
          <w:u w:val="single" w:color="000000"/>
        </w:rPr>
        <w:t>ys</w:t>
      </w:r>
      <w:r>
        <w:rPr>
          <w:u w:val="single" w:color="000000"/>
        </w:rPr>
        <w:t>e</w:t>
      </w:r>
      <w:proofErr w:type="spellEnd"/>
      <w:r>
        <w:rPr>
          <w:spacing w:val="-9"/>
          <w:u w:val="single" w:color="000000"/>
        </w:rPr>
        <w:t xml:space="preserve"> </w:t>
      </w:r>
      <w:r>
        <w:rPr>
          <w:w w:val="95"/>
          <w:u w:val="single" w:color="000000"/>
        </w:rPr>
        <w:t>v</w:t>
      </w:r>
      <w:r>
        <w:rPr>
          <w:spacing w:val="1"/>
          <w:w w:val="116"/>
          <w:u w:val="single" w:color="000000"/>
        </w:rPr>
        <w:t>o</w:t>
      </w:r>
      <w:r>
        <w:rPr>
          <w:w w:val="112"/>
          <w:u w:val="single" w:color="000000"/>
        </w:rPr>
        <w:t>n</w:t>
      </w:r>
      <w:r>
        <w:rPr>
          <w:spacing w:val="-85"/>
          <w:w w:val="121"/>
          <w:u w:val="single" w:color="000000"/>
        </w:rPr>
        <w:t xml:space="preserve"> </w:t>
      </w:r>
      <w:proofErr w:type="spellStart"/>
      <w:r>
        <w:rPr>
          <w:spacing w:val="1"/>
          <w:w w:val="82"/>
          <w:u w:val="single" w:color="000000"/>
        </w:rPr>
        <w:t>E</w:t>
      </w:r>
      <w:r>
        <w:rPr>
          <w:w w:val="87"/>
          <w:u w:val="single" w:color="000000"/>
        </w:rPr>
        <w:t>l</w:t>
      </w:r>
      <w:r>
        <w:rPr>
          <w:w w:val="117"/>
          <w:u w:val="single" w:color="000000"/>
        </w:rPr>
        <w:t>e</w:t>
      </w:r>
      <w:r>
        <w:rPr>
          <w:spacing w:val="-3"/>
          <w:w w:val="99"/>
          <w:u w:val="single" w:color="000000"/>
        </w:rPr>
        <w:t>k</w:t>
      </w:r>
      <w:r>
        <w:rPr>
          <w:w w:val="121"/>
          <w:u w:val="single" w:color="000000"/>
        </w:rPr>
        <w:t>t</w:t>
      </w:r>
      <w:r>
        <w:rPr>
          <w:spacing w:val="-3"/>
          <w:w w:val="103"/>
          <w:u w:val="single" w:color="000000"/>
        </w:rPr>
        <w:t>r</w:t>
      </w:r>
      <w:r>
        <w:rPr>
          <w:w w:val="117"/>
          <w:u w:val="single" w:color="000000"/>
        </w:rPr>
        <w:t>e</w:t>
      </w:r>
      <w:r>
        <w:rPr>
          <w:spacing w:val="1"/>
          <w:w w:val="112"/>
          <w:u w:val="single" w:color="000000"/>
        </w:rPr>
        <w:t>n</w:t>
      </w:r>
      <w:r>
        <w:rPr>
          <w:w w:val="103"/>
          <w:u w:val="single" w:color="000000"/>
        </w:rPr>
        <w:t>c</w:t>
      </w:r>
      <w:r>
        <w:rPr>
          <w:spacing w:val="-2"/>
          <w:w w:val="117"/>
          <w:u w:val="single" w:color="000000"/>
        </w:rPr>
        <w:t>e</w:t>
      </w:r>
      <w:r>
        <w:rPr>
          <w:spacing w:val="1"/>
          <w:w w:val="116"/>
          <w:u w:val="single" w:color="000000"/>
        </w:rPr>
        <w:t>p</w:t>
      </w:r>
      <w:r>
        <w:rPr>
          <w:spacing w:val="1"/>
          <w:w w:val="112"/>
          <w:u w:val="single" w:color="000000"/>
        </w:rPr>
        <w:t>h</w:t>
      </w:r>
      <w:r>
        <w:rPr>
          <w:w w:val="114"/>
          <w:u w:val="single" w:color="000000"/>
        </w:rPr>
        <w:t>a</w:t>
      </w:r>
      <w:r>
        <w:rPr>
          <w:w w:val="87"/>
          <w:u w:val="single" w:color="000000"/>
        </w:rPr>
        <w:t>l</w:t>
      </w:r>
      <w:r>
        <w:rPr>
          <w:spacing w:val="1"/>
          <w:w w:val="116"/>
          <w:u w:val="single" w:color="000000"/>
        </w:rPr>
        <w:t>o</w:t>
      </w:r>
      <w:r>
        <w:rPr>
          <w:w w:val="117"/>
          <w:u w:val="single" w:color="000000"/>
        </w:rPr>
        <w:t>g</w:t>
      </w:r>
      <w:r>
        <w:rPr>
          <w:spacing w:val="1"/>
          <w:w w:val="103"/>
          <w:u w:val="single" w:color="000000"/>
        </w:rPr>
        <w:t>r</w:t>
      </w:r>
      <w:r>
        <w:rPr>
          <w:spacing w:val="-2"/>
          <w:w w:val="114"/>
          <w:u w:val="single" w:color="000000"/>
        </w:rPr>
        <w:t>a</w:t>
      </w:r>
      <w:r>
        <w:rPr>
          <w:w w:val="110"/>
          <w:u w:val="single" w:color="000000"/>
        </w:rPr>
        <w:t>m</w:t>
      </w:r>
      <w:r>
        <w:rPr>
          <w:spacing w:val="-2"/>
          <w:w w:val="110"/>
          <w:u w:val="single" w:color="000000"/>
        </w:rPr>
        <w:t>m</w:t>
      </w:r>
      <w:r>
        <w:rPr>
          <w:w w:val="117"/>
          <w:u w:val="single" w:color="000000"/>
        </w:rPr>
        <w:t>e</w:t>
      </w:r>
      <w:r>
        <w:rPr>
          <w:w w:val="112"/>
          <w:u w:val="single" w:color="000000"/>
        </w:rPr>
        <w:t>n</w:t>
      </w:r>
      <w:proofErr w:type="spellEnd"/>
      <w:r>
        <w:rPr>
          <w:spacing w:val="-87"/>
          <w:w w:val="121"/>
          <w:u w:val="single" w:color="000000"/>
        </w:rPr>
        <w:t xml:space="preserve"> </w:t>
      </w:r>
      <w:r>
        <w:rPr>
          <w:u w:val="single" w:color="000000"/>
        </w:rPr>
        <w:t>des</w:t>
      </w:r>
      <w:r>
        <w:rPr>
          <w:spacing w:val="-12"/>
          <w:u w:val="single" w:color="000000"/>
        </w:rPr>
        <w:t xml:space="preserve"> </w:t>
      </w:r>
      <w:r>
        <w:rPr>
          <w:spacing w:val="1"/>
          <w:u w:val="single" w:color="000000"/>
        </w:rPr>
        <w:t>M</w:t>
      </w:r>
      <w:r>
        <w:rPr>
          <w:u w:val="single" w:color="000000"/>
        </w:rPr>
        <w:t>e</w:t>
      </w:r>
      <w:r>
        <w:rPr>
          <w:spacing w:val="1"/>
          <w:u w:val="single" w:color="000000"/>
        </w:rPr>
        <w:t>n</w:t>
      </w:r>
      <w:r>
        <w:rPr>
          <w:spacing w:val="-1"/>
          <w:u w:val="single" w:color="000000"/>
        </w:rPr>
        <w:t>s</w:t>
      </w:r>
      <w:r>
        <w:rPr>
          <w:spacing w:val="-2"/>
          <w:u w:val="single" w:color="000000"/>
        </w:rPr>
        <w:t>c</w:t>
      </w:r>
      <w:r>
        <w:rPr>
          <w:spacing w:val="1"/>
          <w:u w:val="single" w:color="000000"/>
        </w:rPr>
        <w:t>h</w:t>
      </w:r>
      <w:r>
        <w:rPr>
          <w:u w:val="single" w:color="000000"/>
        </w:rPr>
        <w:t>e</w:t>
      </w:r>
      <w:r>
        <w:rPr>
          <w:spacing w:val="-1"/>
          <w:u w:val="single" w:color="000000"/>
        </w:rPr>
        <w:t>n</w:t>
      </w:r>
      <w:r>
        <w:rPr>
          <w:spacing w:val="-17"/>
          <w:u w:val="single" w:color="000000"/>
        </w:rPr>
        <w:t>,</w:t>
      </w:r>
      <w:r>
        <w:rPr>
          <w:u w:val="single" w:color="000000"/>
        </w:rPr>
        <w:t>”</w:t>
      </w:r>
      <w:r>
        <w:rPr>
          <w:spacing w:val="4"/>
          <w:u w:val="single" w:color="000000"/>
        </w:rPr>
        <w:t xml:space="preserve"> </w:t>
      </w:r>
      <w:proofErr w:type="spellStart"/>
      <w:r>
        <w:rPr>
          <w:u w:val="single" w:color="000000"/>
        </w:rPr>
        <w:t>Pfl</w:t>
      </w:r>
      <w:r>
        <w:rPr>
          <w:spacing w:val="1"/>
          <w:u w:val="single" w:color="000000"/>
        </w:rPr>
        <w:t>ü</w:t>
      </w:r>
      <w:r>
        <w:rPr>
          <w:u w:val="single" w:color="000000"/>
        </w:rPr>
        <w:t>ge</w:t>
      </w:r>
      <w:r>
        <w:rPr>
          <w:spacing w:val="3"/>
          <w:u w:val="single" w:color="000000"/>
        </w:rPr>
        <w:t>r</w:t>
      </w:r>
      <w:r>
        <w:rPr>
          <w:u w:val="single" w:color="000000"/>
        </w:rPr>
        <w:t>s</w:t>
      </w:r>
      <w:proofErr w:type="spellEnd"/>
      <w:r>
        <w:rPr>
          <w:spacing w:val="-10"/>
          <w:u w:val="single" w:color="000000"/>
        </w:rPr>
        <w:t xml:space="preserve"> </w:t>
      </w:r>
      <w:r>
        <w:rPr>
          <w:spacing w:val="1"/>
          <w:w w:val="88"/>
          <w:u w:val="single" w:color="000000"/>
        </w:rPr>
        <w:t>A</w:t>
      </w:r>
      <w:r>
        <w:rPr>
          <w:spacing w:val="-1"/>
          <w:w w:val="103"/>
          <w:u w:val="single" w:color="000000"/>
        </w:rPr>
        <w:t>r</w:t>
      </w:r>
      <w:r>
        <w:rPr>
          <w:w w:val="103"/>
          <w:u w:val="single" w:color="000000"/>
        </w:rPr>
        <w:t>c</w:t>
      </w:r>
      <w:r>
        <w:rPr>
          <w:spacing w:val="-1"/>
          <w:w w:val="112"/>
          <w:u w:val="single" w:color="000000"/>
        </w:rPr>
        <w:t>h</w:t>
      </w:r>
      <w:r>
        <w:rPr>
          <w:spacing w:val="1"/>
          <w:w w:val="86"/>
          <w:u w:val="single" w:color="000000"/>
        </w:rPr>
        <w:t>.</w:t>
      </w:r>
      <w:r>
        <w:rPr>
          <w:w w:val="86"/>
          <w:u w:val="single" w:color="000000"/>
        </w:rPr>
        <w:t>,</w:t>
      </w:r>
      <w:r>
        <w:rPr>
          <w:spacing w:val="-86"/>
          <w:w w:val="121"/>
          <w:u w:val="single" w:color="000000"/>
        </w:rPr>
        <w:t xml:space="preserve"> </w:t>
      </w:r>
      <w:r>
        <w:rPr>
          <w:u w:val="single" w:color="000000"/>
        </w:rPr>
        <w:t>v</w:t>
      </w:r>
      <w:r>
        <w:rPr>
          <w:spacing w:val="1"/>
          <w:u w:val="single" w:color="000000"/>
        </w:rPr>
        <w:t>o</w:t>
      </w:r>
      <w:r>
        <w:rPr>
          <w:u w:val="single" w:color="000000"/>
        </w:rPr>
        <w:t>l.</w:t>
      </w:r>
    </w:p>
    <w:p w:rsidR="006D35CE" w:rsidRDefault="004D58EB">
      <w:pPr>
        <w:spacing w:before="34" w:line="220" w:lineRule="exact"/>
        <w:ind w:left="938"/>
      </w:pPr>
      <w:r>
        <w:rPr>
          <w:w w:val="107"/>
          <w:position w:val="-1"/>
          <w:u w:val="single" w:color="000000"/>
        </w:rPr>
        <w:t>23</w:t>
      </w:r>
      <w:r>
        <w:rPr>
          <w:spacing w:val="2"/>
          <w:w w:val="107"/>
          <w:position w:val="-1"/>
          <w:u w:val="single" w:color="000000"/>
        </w:rPr>
        <w:t>0</w:t>
      </w:r>
      <w:r>
        <w:rPr>
          <w:w w:val="86"/>
          <w:position w:val="-1"/>
          <w:u w:val="single" w:color="000000"/>
        </w:rPr>
        <w:t>,</w:t>
      </w:r>
      <w:r>
        <w:rPr>
          <w:spacing w:val="-86"/>
          <w:w w:val="121"/>
          <w:position w:val="-1"/>
          <w:u w:val="single" w:color="000000"/>
        </w:rPr>
        <w:t xml:space="preserve"> </w:t>
      </w:r>
      <w:r>
        <w:rPr>
          <w:spacing w:val="-1"/>
          <w:w w:val="112"/>
          <w:position w:val="-1"/>
          <w:u w:val="single" w:color="000000"/>
        </w:rPr>
        <w:t>n</w:t>
      </w:r>
      <w:r>
        <w:rPr>
          <w:spacing w:val="1"/>
          <w:w w:val="116"/>
          <w:position w:val="-1"/>
          <w:u w:val="single" w:color="000000"/>
        </w:rPr>
        <w:t>o</w:t>
      </w:r>
      <w:r>
        <w:rPr>
          <w:w w:val="86"/>
          <w:position w:val="-1"/>
          <w:u w:val="single" w:color="000000"/>
        </w:rPr>
        <w:t>.</w:t>
      </w:r>
      <w:r>
        <w:rPr>
          <w:spacing w:val="-86"/>
          <w:w w:val="121"/>
          <w:position w:val="-1"/>
          <w:u w:val="single" w:color="000000"/>
        </w:rPr>
        <w:t xml:space="preserve"> </w:t>
      </w:r>
      <w:r>
        <w:rPr>
          <w:spacing w:val="2"/>
          <w:w w:val="107"/>
          <w:position w:val="-1"/>
          <w:u w:val="single" w:color="000000"/>
        </w:rPr>
        <w:t>1</w:t>
      </w:r>
      <w:r>
        <w:rPr>
          <w:w w:val="86"/>
          <w:position w:val="-1"/>
          <w:u w:val="single" w:color="000000"/>
        </w:rPr>
        <w:t>,</w:t>
      </w:r>
      <w:r>
        <w:rPr>
          <w:spacing w:val="-84"/>
          <w:w w:val="121"/>
          <w:position w:val="-1"/>
          <w:u w:val="single" w:color="000000"/>
        </w:rPr>
        <w:t xml:space="preserve"> </w:t>
      </w:r>
      <w:r>
        <w:rPr>
          <w:spacing w:val="1"/>
          <w:w w:val="116"/>
          <w:position w:val="-1"/>
          <w:u w:val="single" w:color="000000"/>
        </w:rPr>
        <w:t>pp</w:t>
      </w:r>
      <w:r>
        <w:rPr>
          <w:w w:val="86"/>
          <w:position w:val="-1"/>
          <w:u w:val="single" w:color="000000"/>
        </w:rPr>
        <w:t>.</w:t>
      </w:r>
      <w:r>
        <w:rPr>
          <w:spacing w:val="-84"/>
          <w:w w:val="121"/>
          <w:position w:val="-1"/>
          <w:u w:val="single" w:color="000000"/>
        </w:rPr>
        <w:t xml:space="preserve"> </w:t>
      </w:r>
      <w:r>
        <w:rPr>
          <w:position w:val="-1"/>
          <w:u w:val="single" w:color="000000"/>
        </w:rPr>
        <w:t>10</w:t>
      </w:r>
      <w:r>
        <w:rPr>
          <w:spacing w:val="2"/>
          <w:position w:val="-1"/>
          <w:u w:val="single" w:color="000000"/>
        </w:rPr>
        <w:t>6</w:t>
      </w:r>
      <w:r>
        <w:rPr>
          <w:position w:val="-1"/>
          <w:u w:val="single" w:color="000000"/>
        </w:rPr>
        <w:t>–1</w:t>
      </w:r>
      <w:r>
        <w:rPr>
          <w:spacing w:val="-2"/>
          <w:position w:val="-1"/>
          <w:u w:val="single" w:color="000000"/>
        </w:rPr>
        <w:t>1</w:t>
      </w:r>
      <w:r>
        <w:rPr>
          <w:spacing w:val="2"/>
          <w:position w:val="-1"/>
          <w:u w:val="single" w:color="000000"/>
        </w:rPr>
        <w:t>2</w:t>
      </w:r>
      <w:r>
        <w:rPr>
          <w:position w:val="-1"/>
          <w:u w:val="single" w:color="000000"/>
        </w:rPr>
        <w:t>,</w:t>
      </w:r>
      <w:r>
        <w:rPr>
          <w:spacing w:val="-16"/>
          <w:position w:val="-1"/>
          <w:u w:val="single" w:color="000000"/>
        </w:rPr>
        <w:t xml:space="preserve"> </w:t>
      </w:r>
      <w:r>
        <w:rPr>
          <w:w w:val="96"/>
          <w:position w:val="-1"/>
          <w:u w:val="single" w:color="000000"/>
        </w:rPr>
        <w:t>D</w:t>
      </w:r>
      <w:r>
        <w:rPr>
          <w:w w:val="117"/>
          <w:position w:val="-1"/>
          <w:u w:val="single" w:color="000000"/>
        </w:rPr>
        <w:t>e</w:t>
      </w:r>
      <w:r>
        <w:rPr>
          <w:w w:val="103"/>
          <w:position w:val="-1"/>
          <w:u w:val="single" w:color="000000"/>
        </w:rPr>
        <w:t>c</w:t>
      </w:r>
      <w:r>
        <w:rPr>
          <w:w w:val="86"/>
          <w:position w:val="-1"/>
          <w:u w:val="single" w:color="000000"/>
        </w:rPr>
        <w:t>.</w:t>
      </w:r>
      <w:r>
        <w:rPr>
          <w:spacing w:val="-82"/>
          <w:w w:val="121"/>
          <w:position w:val="-1"/>
          <w:u w:val="single" w:color="000000"/>
        </w:rPr>
        <w:t xml:space="preserve"> </w:t>
      </w:r>
      <w:r>
        <w:rPr>
          <w:w w:val="107"/>
          <w:position w:val="-1"/>
          <w:u w:val="single" w:color="000000"/>
        </w:rPr>
        <w:t>1</w:t>
      </w:r>
      <w:r>
        <w:rPr>
          <w:spacing w:val="2"/>
          <w:w w:val="107"/>
          <w:position w:val="-1"/>
          <w:u w:val="single" w:color="000000"/>
        </w:rPr>
        <w:t>9</w:t>
      </w:r>
      <w:r>
        <w:rPr>
          <w:w w:val="107"/>
          <w:position w:val="-1"/>
          <w:u w:val="single" w:color="000000"/>
        </w:rPr>
        <w:t>32</w:t>
      </w:r>
      <w:r>
        <w:rPr>
          <w:w w:val="86"/>
          <w:position w:val="-1"/>
          <w:u w:val="single" w:color="000000"/>
        </w:rPr>
        <w:t>.</w:t>
      </w:r>
    </w:p>
    <w:p w:rsidR="006D35CE" w:rsidRDefault="006D35CE">
      <w:pPr>
        <w:spacing w:line="200" w:lineRule="exact"/>
      </w:pPr>
    </w:p>
    <w:p w:rsidR="006D35CE" w:rsidRDefault="006D35CE">
      <w:pPr>
        <w:spacing w:before="5" w:line="220" w:lineRule="exact"/>
        <w:rPr>
          <w:sz w:val="22"/>
          <w:szCs w:val="22"/>
        </w:rPr>
      </w:pPr>
    </w:p>
    <w:p w:rsidR="006D35CE" w:rsidRDefault="00C62D56">
      <w:pPr>
        <w:spacing w:before="33"/>
        <w:ind w:left="110"/>
      </w:pPr>
      <w:r>
        <w:pict>
          <v:group id="_x0000_s1026" style="position:absolute;left:0;text-align:left;margin-left:83.5pt;margin-top:1.75pt;width:14.05pt;height:11.9pt;z-index:-251633664;mso-position-horizontal-relative:page" coordorigin="1670,35" coordsize="281,238">
            <v:shape id="_x0000_s1028" style="position:absolute;left:1678;top:42;width:266;height:223" coordorigin="1678,42" coordsize="266,223" path="m1678,42r266,l1944,265r-266,l1678,42xe" fillcolor="#d1d4d8" stroked="f">
              <v:path arrowok="t"/>
            </v:shape>
            <v:shape id="_x0000_s1027" style="position:absolute;left:1723;top:85;width:178;height:134" coordorigin="1723,85" coordsize="178,134" path="m1723,85r178,l1901,220r-178,l1723,85xe" stroked="f">
              <v:path arrowok="t"/>
            </v:shape>
            <w10:wrap anchorx="page"/>
          </v:group>
        </w:pict>
      </w:r>
      <w:r w:rsidR="004D58EB">
        <w:rPr>
          <w:spacing w:val="-2"/>
          <w:sz w:val="18"/>
          <w:szCs w:val="18"/>
        </w:rPr>
        <w:t>5</w:t>
      </w:r>
      <w:r w:rsidR="004D58EB">
        <w:rPr>
          <w:sz w:val="18"/>
          <w:szCs w:val="18"/>
        </w:rPr>
        <w:t xml:space="preserve">0        </w:t>
      </w:r>
      <w:r w:rsidR="004D58EB">
        <w:rPr>
          <w:spacing w:val="6"/>
          <w:sz w:val="18"/>
          <w:szCs w:val="18"/>
        </w:rPr>
        <w:t xml:space="preserve"> </w:t>
      </w:r>
      <w:r w:rsidR="004D58EB">
        <w:rPr>
          <w:spacing w:val="-4"/>
          <w:w w:val="97"/>
        </w:rPr>
        <w:t>R</w:t>
      </w:r>
      <w:r w:rsidR="004D58EB">
        <w:rPr>
          <w:w w:val="121"/>
        </w:rPr>
        <w:t>e</w:t>
      </w:r>
      <w:r w:rsidR="004D58EB">
        <w:rPr>
          <w:spacing w:val="-1"/>
          <w:w w:val="114"/>
        </w:rPr>
        <w:t>f</w:t>
      </w:r>
      <w:r w:rsidR="004D58EB">
        <w:rPr>
          <w:spacing w:val="2"/>
          <w:w w:val="121"/>
        </w:rPr>
        <w:t>e</w:t>
      </w:r>
      <w:r w:rsidR="004D58EB">
        <w:rPr>
          <w:spacing w:val="-1"/>
          <w:w w:val="118"/>
        </w:rPr>
        <w:t>r</w:t>
      </w:r>
      <w:r w:rsidR="004D58EB">
        <w:rPr>
          <w:spacing w:val="2"/>
          <w:w w:val="121"/>
        </w:rPr>
        <w:t>e</w:t>
      </w:r>
      <w:r w:rsidR="004D58EB">
        <w:rPr>
          <w:spacing w:val="-1"/>
          <w:w w:val="120"/>
        </w:rPr>
        <w:t>n</w:t>
      </w:r>
      <w:r w:rsidR="004D58EB">
        <w:rPr>
          <w:w w:val="107"/>
        </w:rPr>
        <w:t>c</w:t>
      </w:r>
      <w:r w:rsidR="004D58EB">
        <w:rPr>
          <w:w w:val="121"/>
        </w:rPr>
        <w:t>e</w:t>
      </w:r>
      <w:r w:rsidR="004D58EB">
        <w:rPr>
          <w:w w:val="112"/>
        </w:rPr>
        <w:t>s</w:t>
      </w:r>
    </w:p>
    <w:p w:rsidR="006D35CE" w:rsidRDefault="004D58EB">
      <w:pPr>
        <w:spacing w:before="86" w:line="275" w:lineRule="auto"/>
        <w:ind w:left="938" w:right="2129" w:hanging="238"/>
      </w:pPr>
      <w:r>
        <w:t xml:space="preserve">•  </w:t>
      </w:r>
      <w:r>
        <w:rPr>
          <w:spacing w:val="17"/>
        </w:rPr>
        <w:t xml:space="preserve"> </w:t>
      </w:r>
      <w:r>
        <w:rPr>
          <w:w w:val="95"/>
        </w:rPr>
        <w:t>[2</w:t>
      </w:r>
      <w:r>
        <w:rPr>
          <w:spacing w:val="2"/>
          <w:w w:val="95"/>
        </w:rPr>
        <w:t>1</w:t>
      </w:r>
      <w:r>
        <w:rPr>
          <w:w w:val="95"/>
        </w:rPr>
        <w:t>]</w:t>
      </w:r>
      <w:r>
        <w:rPr>
          <w:spacing w:val="-13"/>
          <w:w w:val="95"/>
        </w:rPr>
        <w:t>F</w:t>
      </w:r>
      <w:r>
        <w:rPr>
          <w:w w:val="95"/>
        </w:rPr>
        <w:t>.</w:t>
      </w:r>
      <w:r>
        <w:rPr>
          <w:spacing w:val="5"/>
          <w:w w:val="95"/>
        </w:rPr>
        <w:t xml:space="preserve"> </w:t>
      </w:r>
      <w:proofErr w:type="spellStart"/>
      <w:r>
        <w:t>Hl</w:t>
      </w:r>
      <w:r>
        <w:rPr>
          <w:spacing w:val="-2"/>
        </w:rPr>
        <w:t>a</w:t>
      </w:r>
      <w:r>
        <w:rPr>
          <w:spacing w:val="2"/>
        </w:rPr>
        <w:t>w</w:t>
      </w:r>
      <w:r>
        <w:rPr>
          <w:spacing w:val="-2"/>
        </w:rPr>
        <w:t>a</w:t>
      </w:r>
      <w:r>
        <w:t>t</w:t>
      </w:r>
      <w:r>
        <w:rPr>
          <w:spacing w:val="-1"/>
        </w:rPr>
        <w:t>s</w:t>
      </w:r>
      <w:r>
        <w:t>ch</w:t>
      </w:r>
      <w:proofErr w:type="spellEnd"/>
      <w:r>
        <w:rPr>
          <w:spacing w:val="47"/>
        </w:rPr>
        <w:t xml:space="preserve"> </w:t>
      </w:r>
      <w:r>
        <w:t>a</w:t>
      </w:r>
      <w:r>
        <w:rPr>
          <w:spacing w:val="-1"/>
        </w:rPr>
        <w:t>n</w:t>
      </w:r>
      <w:r>
        <w:t>d</w:t>
      </w:r>
      <w:r>
        <w:rPr>
          <w:spacing w:val="45"/>
        </w:rPr>
        <w:t xml:space="preserve"> </w:t>
      </w:r>
      <w:r>
        <w:rPr>
          <w:spacing w:val="1"/>
        </w:rPr>
        <w:t>G</w:t>
      </w:r>
      <w:r>
        <w:t>.</w:t>
      </w:r>
      <w:r>
        <w:rPr>
          <w:spacing w:val="-13"/>
        </w:rPr>
        <w:t xml:space="preserve"> </w:t>
      </w:r>
      <w:r>
        <w:rPr>
          <w:spacing w:val="-12"/>
          <w:w w:val="85"/>
        </w:rPr>
        <w:t>F</w:t>
      </w:r>
      <w:r>
        <w:rPr>
          <w:w w:val="85"/>
        </w:rPr>
        <w:t>.</w:t>
      </w:r>
      <w:r>
        <w:rPr>
          <w:spacing w:val="9"/>
          <w:w w:val="85"/>
        </w:rPr>
        <w:t xml:space="preserve"> </w:t>
      </w:r>
      <w:r>
        <w:rPr>
          <w:spacing w:val="1"/>
          <w:w w:val="85"/>
        </w:rPr>
        <w:t>B</w:t>
      </w:r>
      <w:r>
        <w:rPr>
          <w:spacing w:val="1"/>
          <w:w w:val="116"/>
        </w:rPr>
        <w:t>o</w:t>
      </w:r>
      <w:r>
        <w:rPr>
          <w:spacing w:val="-1"/>
          <w:w w:val="112"/>
        </w:rPr>
        <w:t>u</w:t>
      </w:r>
      <w:r>
        <w:rPr>
          <w:w w:val="117"/>
        </w:rPr>
        <w:t>d</w:t>
      </w:r>
      <w:r>
        <w:rPr>
          <w:spacing w:val="-1"/>
          <w:w w:val="103"/>
        </w:rPr>
        <w:t>r</w:t>
      </w:r>
      <w:r>
        <w:rPr>
          <w:w w:val="117"/>
        </w:rPr>
        <w:t>e</w:t>
      </w:r>
      <w:r>
        <w:rPr>
          <w:w w:val="114"/>
        </w:rPr>
        <w:t>a</w:t>
      </w:r>
      <w:r>
        <w:rPr>
          <w:spacing w:val="-1"/>
          <w:w w:val="112"/>
        </w:rPr>
        <w:t>u</w:t>
      </w:r>
      <w:r>
        <w:rPr>
          <w:w w:val="91"/>
        </w:rPr>
        <w:t>x</w:t>
      </w:r>
      <w:r>
        <w:rPr>
          <w:w w:val="119"/>
        </w:rPr>
        <w:t>-</w:t>
      </w:r>
      <w:r>
        <w:rPr>
          <w:spacing w:val="1"/>
          <w:w w:val="85"/>
        </w:rPr>
        <w:t>B</w:t>
      </w:r>
      <w:r>
        <w:rPr>
          <w:spacing w:val="-2"/>
          <w:w w:val="114"/>
        </w:rPr>
        <w:t>a</w:t>
      </w:r>
      <w:r>
        <w:rPr>
          <w:spacing w:val="7"/>
          <w:w w:val="103"/>
        </w:rPr>
        <w:t>r</w:t>
      </w:r>
      <w:r>
        <w:rPr>
          <w:spacing w:val="-4"/>
          <w:w w:val="121"/>
        </w:rPr>
        <w:t>t</w:t>
      </w:r>
      <w:r>
        <w:rPr>
          <w:w w:val="117"/>
        </w:rPr>
        <w:t>e</w:t>
      </w:r>
      <w:r>
        <w:rPr>
          <w:w w:val="87"/>
        </w:rPr>
        <w:t>l</w:t>
      </w:r>
      <w:r>
        <w:rPr>
          <w:spacing w:val="-1"/>
          <w:w w:val="108"/>
        </w:rPr>
        <w:t>s</w:t>
      </w:r>
      <w:r>
        <w:rPr>
          <w:w w:val="86"/>
        </w:rPr>
        <w:t>,</w:t>
      </w:r>
      <w:r>
        <w:rPr>
          <w:spacing w:val="-1"/>
        </w:rPr>
        <w:t xml:space="preserve"> </w:t>
      </w:r>
      <w:r>
        <w:rPr>
          <w:spacing w:val="-1"/>
          <w:w w:val="84"/>
        </w:rPr>
        <w:t>“</w:t>
      </w:r>
      <w:r>
        <w:rPr>
          <w:w w:val="76"/>
        </w:rPr>
        <w:t>L</w:t>
      </w:r>
      <w:r>
        <w:rPr>
          <w:w w:val="87"/>
        </w:rPr>
        <w:t>i</w:t>
      </w:r>
      <w:r>
        <w:rPr>
          <w:spacing w:val="1"/>
          <w:w w:val="112"/>
        </w:rPr>
        <w:t>n</w:t>
      </w:r>
      <w:r>
        <w:rPr>
          <w:w w:val="117"/>
        </w:rPr>
        <w:t>e</w:t>
      </w:r>
      <w:r>
        <w:rPr>
          <w:spacing w:val="-2"/>
          <w:w w:val="114"/>
        </w:rPr>
        <w:t>a</w:t>
      </w:r>
      <w:r>
        <w:rPr>
          <w:w w:val="103"/>
        </w:rPr>
        <w:t>r</w:t>
      </w:r>
      <w:r>
        <w:rPr>
          <w:spacing w:val="4"/>
        </w:rPr>
        <w:t xml:space="preserve"> </w:t>
      </w:r>
      <w:r>
        <w:rPr>
          <w:spacing w:val="-2"/>
        </w:rPr>
        <w:t>a</w:t>
      </w:r>
      <w:r>
        <w:rPr>
          <w:spacing w:val="1"/>
        </w:rPr>
        <w:t>n</w:t>
      </w:r>
      <w:r>
        <w:t>d</w:t>
      </w:r>
      <w:r>
        <w:rPr>
          <w:spacing w:val="45"/>
        </w:rPr>
        <w:t xml:space="preserve"> </w:t>
      </w:r>
      <w:r>
        <w:rPr>
          <w:w w:val="117"/>
        </w:rPr>
        <w:t>q</w:t>
      </w:r>
      <w:r>
        <w:rPr>
          <w:spacing w:val="-1"/>
          <w:w w:val="112"/>
        </w:rPr>
        <w:t>u</w:t>
      </w:r>
      <w:r>
        <w:rPr>
          <w:w w:val="114"/>
        </w:rPr>
        <w:t>a</w:t>
      </w:r>
      <w:r>
        <w:rPr>
          <w:w w:val="117"/>
        </w:rPr>
        <w:t>d</w:t>
      </w:r>
      <w:r>
        <w:rPr>
          <w:spacing w:val="1"/>
          <w:w w:val="103"/>
        </w:rPr>
        <w:t>r</w:t>
      </w:r>
      <w:r>
        <w:rPr>
          <w:spacing w:val="-2"/>
          <w:w w:val="114"/>
        </w:rPr>
        <w:t>a</w:t>
      </w:r>
      <w:r>
        <w:rPr>
          <w:w w:val="121"/>
        </w:rPr>
        <w:t>t</w:t>
      </w:r>
      <w:r>
        <w:rPr>
          <w:w w:val="87"/>
        </w:rPr>
        <w:t>i</w:t>
      </w:r>
      <w:r>
        <w:rPr>
          <w:w w:val="103"/>
        </w:rPr>
        <w:t>c</w:t>
      </w:r>
      <w:r>
        <w:t xml:space="preserve"> </w:t>
      </w:r>
      <w:r>
        <w:rPr>
          <w:w w:val="121"/>
        </w:rPr>
        <w:t>t</w:t>
      </w:r>
      <w:r>
        <w:rPr>
          <w:w w:val="87"/>
        </w:rPr>
        <w:t>i</w:t>
      </w:r>
      <w:r>
        <w:rPr>
          <w:w w:val="110"/>
        </w:rPr>
        <w:t>m</w:t>
      </w:r>
      <w:r>
        <w:rPr>
          <w:w w:val="117"/>
        </w:rPr>
        <w:t>e</w:t>
      </w:r>
      <w:r>
        <w:rPr>
          <w:spacing w:val="-2"/>
          <w:w w:val="119"/>
        </w:rPr>
        <w:t>-</w:t>
      </w:r>
      <w:r>
        <w:rPr>
          <w:spacing w:val="2"/>
          <w:w w:val="93"/>
        </w:rPr>
        <w:t>f</w:t>
      </w:r>
      <w:r>
        <w:rPr>
          <w:spacing w:val="-3"/>
          <w:w w:val="103"/>
        </w:rPr>
        <w:t>r</w:t>
      </w:r>
      <w:r>
        <w:rPr>
          <w:w w:val="117"/>
        </w:rPr>
        <w:t>eq</w:t>
      </w:r>
      <w:r>
        <w:rPr>
          <w:spacing w:val="1"/>
          <w:w w:val="112"/>
        </w:rPr>
        <w:t>u</w:t>
      </w:r>
      <w:r>
        <w:rPr>
          <w:w w:val="117"/>
        </w:rPr>
        <w:t>e</w:t>
      </w:r>
      <w:r>
        <w:rPr>
          <w:spacing w:val="-1"/>
          <w:w w:val="112"/>
        </w:rPr>
        <w:t>n</w:t>
      </w:r>
      <w:r>
        <w:rPr>
          <w:w w:val="103"/>
        </w:rPr>
        <w:t>c</w:t>
      </w:r>
      <w:r>
        <w:rPr>
          <w:w w:val="96"/>
        </w:rPr>
        <w:t>y</w:t>
      </w:r>
      <w:r>
        <w:rPr>
          <w:spacing w:val="1"/>
        </w:rPr>
        <w:t xml:space="preserve"> </w:t>
      </w:r>
      <w:r>
        <w:rPr>
          <w:spacing w:val="-1"/>
          <w:w w:val="108"/>
        </w:rPr>
        <w:t>s</w:t>
      </w:r>
      <w:r>
        <w:rPr>
          <w:w w:val="87"/>
        </w:rPr>
        <w:t>i</w:t>
      </w:r>
      <w:r>
        <w:rPr>
          <w:w w:val="117"/>
        </w:rPr>
        <w:t>g</w:t>
      </w:r>
      <w:r>
        <w:rPr>
          <w:spacing w:val="1"/>
          <w:w w:val="112"/>
        </w:rPr>
        <w:t>n</w:t>
      </w:r>
      <w:r>
        <w:rPr>
          <w:spacing w:val="-2"/>
          <w:w w:val="114"/>
        </w:rPr>
        <w:t>a</w:t>
      </w:r>
      <w:r>
        <w:rPr>
          <w:w w:val="87"/>
        </w:rPr>
        <w:t xml:space="preserve">l </w:t>
      </w:r>
      <w:r>
        <w:rPr>
          <w:spacing w:val="-1"/>
          <w:w w:val="103"/>
        </w:rPr>
        <w:t>r</w:t>
      </w:r>
      <w:r>
        <w:rPr>
          <w:w w:val="117"/>
        </w:rPr>
        <w:t>e</w:t>
      </w:r>
      <w:r>
        <w:rPr>
          <w:spacing w:val="1"/>
          <w:w w:val="116"/>
        </w:rPr>
        <w:t>p</w:t>
      </w:r>
      <w:r>
        <w:rPr>
          <w:spacing w:val="-3"/>
          <w:w w:val="103"/>
        </w:rPr>
        <w:t>r</w:t>
      </w:r>
      <w:r>
        <w:rPr>
          <w:w w:val="117"/>
        </w:rPr>
        <w:t>e</w:t>
      </w:r>
      <w:r>
        <w:rPr>
          <w:spacing w:val="-1"/>
          <w:w w:val="108"/>
        </w:rPr>
        <w:t>s</w:t>
      </w:r>
      <w:r>
        <w:rPr>
          <w:w w:val="117"/>
        </w:rPr>
        <w:t>e</w:t>
      </w:r>
      <w:r>
        <w:rPr>
          <w:spacing w:val="1"/>
          <w:w w:val="112"/>
        </w:rPr>
        <w:t>n</w:t>
      </w:r>
      <w:r>
        <w:rPr>
          <w:spacing w:val="-2"/>
          <w:w w:val="121"/>
        </w:rPr>
        <w:t>t</w:t>
      </w:r>
      <w:r>
        <w:rPr>
          <w:w w:val="114"/>
        </w:rPr>
        <w:t>a</w:t>
      </w:r>
      <w:r>
        <w:rPr>
          <w:w w:val="121"/>
        </w:rPr>
        <w:t>t</w:t>
      </w:r>
      <w:r>
        <w:rPr>
          <w:w w:val="87"/>
        </w:rPr>
        <w:t>i</w:t>
      </w:r>
      <w:r>
        <w:rPr>
          <w:spacing w:val="1"/>
          <w:w w:val="116"/>
        </w:rPr>
        <w:t>o</w:t>
      </w:r>
      <w:r>
        <w:rPr>
          <w:spacing w:val="1"/>
          <w:w w:val="112"/>
        </w:rPr>
        <w:t>n</w:t>
      </w:r>
      <w:r>
        <w:rPr>
          <w:spacing w:val="-1"/>
          <w:w w:val="108"/>
        </w:rPr>
        <w:t>s</w:t>
      </w:r>
      <w:r>
        <w:rPr>
          <w:spacing w:val="-19"/>
          <w:w w:val="86"/>
        </w:rPr>
        <w:t>,</w:t>
      </w:r>
      <w:r>
        <w:rPr>
          <w:w w:val="84"/>
        </w:rPr>
        <w:t>”</w:t>
      </w:r>
      <w:r>
        <w:rPr>
          <w:spacing w:val="-3"/>
        </w:rPr>
        <w:t xml:space="preserve"> </w:t>
      </w:r>
      <w:r>
        <w:rPr>
          <w:spacing w:val="1"/>
          <w:w w:val="81"/>
        </w:rPr>
        <w:t>I</w:t>
      </w:r>
      <w:r>
        <w:rPr>
          <w:spacing w:val="-1"/>
          <w:w w:val="81"/>
        </w:rPr>
        <w:t>E</w:t>
      </w:r>
      <w:r>
        <w:rPr>
          <w:spacing w:val="1"/>
          <w:w w:val="81"/>
        </w:rPr>
        <w:t>E</w:t>
      </w:r>
      <w:r>
        <w:rPr>
          <w:w w:val="81"/>
        </w:rPr>
        <w:t>E</w:t>
      </w:r>
      <w:r>
        <w:rPr>
          <w:spacing w:val="15"/>
          <w:w w:val="81"/>
        </w:rPr>
        <w:t xml:space="preserve"> </w:t>
      </w:r>
      <w:r>
        <w:t>Sig</w:t>
      </w:r>
      <w:r>
        <w:rPr>
          <w:spacing w:val="1"/>
        </w:rPr>
        <w:t>n</w:t>
      </w:r>
      <w:r>
        <w:rPr>
          <w:spacing w:val="-2"/>
        </w:rPr>
        <w:t>a</w:t>
      </w:r>
      <w:r>
        <w:t>l</w:t>
      </w:r>
      <w:r>
        <w:rPr>
          <w:spacing w:val="22"/>
        </w:rPr>
        <w:t xml:space="preserve"> </w:t>
      </w:r>
      <w:r>
        <w:rPr>
          <w:spacing w:val="-2"/>
        </w:rPr>
        <w:t>P</w:t>
      </w:r>
      <w:r>
        <w:rPr>
          <w:spacing w:val="-1"/>
          <w:w w:val="103"/>
        </w:rPr>
        <w:t>r</w:t>
      </w:r>
      <w:r>
        <w:rPr>
          <w:spacing w:val="1"/>
          <w:w w:val="116"/>
        </w:rPr>
        <w:t>o</w:t>
      </w:r>
      <w:r>
        <w:rPr>
          <w:w w:val="103"/>
        </w:rPr>
        <w:t>c</w:t>
      </w:r>
      <w:r>
        <w:rPr>
          <w:w w:val="117"/>
        </w:rPr>
        <w:t>e</w:t>
      </w:r>
      <w:r>
        <w:rPr>
          <w:spacing w:val="-1"/>
          <w:w w:val="108"/>
        </w:rPr>
        <w:t>ss</w:t>
      </w:r>
      <w:r>
        <w:rPr>
          <w:w w:val="87"/>
        </w:rPr>
        <w:t>i</w:t>
      </w:r>
      <w:r>
        <w:rPr>
          <w:spacing w:val="1"/>
          <w:w w:val="112"/>
        </w:rPr>
        <w:t>n</w:t>
      </w:r>
      <w:r>
        <w:rPr>
          <w:w w:val="117"/>
        </w:rPr>
        <w:t>g</w:t>
      </w:r>
      <w:r>
        <w:rPr>
          <w:spacing w:val="2"/>
        </w:rPr>
        <w:t xml:space="preserve"> </w:t>
      </w:r>
      <w:r>
        <w:rPr>
          <w:spacing w:val="3"/>
        </w:rPr>
        <w:t>M</w:t>
      </w:r>
      <w:r>
        <w:rPr>
          <w:spacing w:val="-2"/>
        </w:rPr>
        <w:t>a</w:t>
      </w:r>
      <w:r>
        <w:t>ga</w:t>
      </w:r>
      <w:r>
        <w:rPr>
          <w:spacing w:val="2"/>
        </w:rPr>
        <w:t>z</w:t>
      </w:r>
      <w:r>
        <w:t>i</w:t>
      </w:r>
      <w:r>
        <w:rPr>
          <w:spacing w:val="-1"/>
        </w:rPr>
        <w:t>n</w:t>
      </w:r>
      <w:r>
        <w:t xml:space="preserve">e, </w:t>
      </w:r>
      <w:r>
        <w:rPr>
          <w:spacing w:val="5"/>
        </w:rPr>
        <w:t xml:space="preserve"> </w:t>
      </w:r>
      <w:r>
        <w:t>v</w:t>
      </w:r>
      <w:r>
        <w:rPr>
          <w:spacing w:val="1"/>
        </w:rPr>
        <w:t>o</w:t>
      </w:r>
      <w:r>
        <w:t>l.</w:t>
      </w:r>
      <w:r>
        <w:rPr>
          <w:spacing w:val="-2"/>
        </w:rPr>
        <w:t xml:space="preserve"> </w:t>
      </w:r>
      <w:r>
        <w:t>9,</w:t>
      </w:r>
      <w:r>
        <w:rPr>
          <w:spacing w:val="5"/>
        </w:rPr>
        <w:t xml:space="preserve"> </w:t>
      </w:r>
      <w:r>
        <w:rPr>
          <w:spacing w:val="-1"/>
        </w:rPr>
        <w:t>n</w:t>
      </w:r>
      <w:r>
        <w:rPr>
          <w:spacing w:val="1"/>
        </w:rPr>
        <w:t>o</w:t>
      </w:r>
      <w:r>
        <w:t>.</w:t>
      </w:r>
      <w:r>
        <w:rPr>
          <w:spacing w:val="22"/>
        </w:rPr>
        <w:t xml:space="preserve"> </w:t>
      </w:r>
      <w:r>
        <w:rPr>
          <w:spacing w:val="2"/>
        </w:rPr>
        <w:t>2</w:t>
      </w:r>
      <w:r>
        <w:t>,</w:t>
      </w:r>
      <w:r>
        <w:rPr>
          <w:spacing w:val="3"/>
        </w:rPr>
        <w:t xml:space="preserve"> </w:t>
      </w:r>
      <w:r>
        <w:rPr>
          <w:spacing w:val="1"/>
        </w:rPr>
        <w:t>pp</w:t>
      </w:r>
      <w:r>
        <w:t>.</w:t>
      </w:r>
      <w:r>
        <w:rPr>
          <w:spacing w:val="28"/>
        </w:rPr>
        <w:t xml:space="preserve"> </w:t>
      </w:r>
      <w:r>
        <w:t>21</w:t>
      </w:r>
      <w:r>
        <w:rPr>
          <w:spacing w:val="2"/>
        </w:rPr>
        <w:t>–</w:t>
      </w:r>
      <w:r>
        <w:t>67,</w:t>
      </w:r>
      <w:r>
        <w:rPr>
          <w:spacing w:val="17"/>
        </w:rPr>
        <w:t xml:space="preserve"> </w:t>
      </w:r>
      <w:r>
        <w:rPr>
          <w:spacing w:val="1"/>
        </w:rPr>
        <w:t>Ap</w:t>
      </w:r>
      <w:r>
        <w:rPr>
          <w:spacing w:val="-15"/>
        </w:rPr>
        <w:t>r</w:t>
      </w:r>
      <w:r>
        <w:t>.</w:t>
      </w:r>
      <w:r>
        <w:rPr>
          <w:spacing w:val="-5"/>
        </w:rPr>
        <w:t xml:space="preserve"> </w:t>
      </w:r>
      <w:r>
        <w:rPr>
          <w:w w:val="107"/>
        </w:rPr>
        <w:t>1992</w:t>
      </w:r>
      <w:r>
        <w:rPr>
          <w:w w:val="86"/>
        </w:rPr>
        <w:t>.</w:t>
      </w:r>
    </w:p>
    <w:p w:rsidR="006D35CE" w:rsidRDefault="004D58EB">
      <w:pPr>
        <w:spacing w:before="25"/>
        <w:ind w:left="700"/>
      </w:pPr>
      <w:r>
        <w:t xml:space="preserve">•  </w:t>
      </w:r>
      <w:r>
        <w:rPr>
          <w:spacing w:val="17"/>
        </w:rPr>
        <w:t xml:space="preserve"> </w:t>
      </w:r>
      <w:r>
        <w:t>[2</w:t>
      </w:r>
      <w:r>
        <w:rPr>
          <w:spacing w:val="2"/>
        </w:rPr>
        <w:t>2</w:t>
      </w:r>
      <w:r>
        <w:t>]</w:t>
      </w:r>
      <w:r>
        <w:rPr>
          <w:spacing w:val="-1"/>
        </w:rPr>
        <w:t>“</w:t>
      </w:r>
      <w:r>
        <w:rPr>
          <w:spacing w:val="1"/>
        </w:rPr>
        <w:t>M</w:t>
      </w:r>
      <w:r>
        <w:t>ac</w:t>
      </w:r>
      <w:r>
        <w:rPr>
          <w:spacing w:val="-1"/>
        </w:rPr>
        <w:t>h</w:t>
      </w:r>
      <w:r>
        <w:t>i</w:t>
      </w:r>
      <w:r>
        <w:rPr>
          <w:spacing w:val="1"/>
        </w:rPr>
        <w:t>n</w:t>
      </w:r>
      <w:r>
        <w:t>e</w:t>
      </w:r>
      <w:r>
        <w:rPr>
          <w:spacing w:val="30"/>
        </w:rPr>
        <w:t xml:space="preserve"> </w:t>
      </w:r>
      <w:r>
        <w:rPr>
          <w:w w:val="76"/>
        </w:rPr>
        <w:t>L</w:t>
      </w:r>
      <w:r>
        <w:rPr>
          <w:w w:val="117"/>
        </w:rPr>
        <w:t>e</w:t>
      </w:r>
      <w:r>
        <w:rPr>
          <w:spacing w:val="-2"/>
          <w:w w:val="114"/>
        </w:rPr>
        <w:t>a</w:t>
      </w:r>
      <w:r>
        <w:rPr>
          <w:spacing w:val="1"/>
          <w:w w:val="103"/>
        </w:rPr>
        <w:t>r</w:t>
      </w:r>
      <w:r>
        <w:rPr>
          <w:spacing w:val="1"/>
          <w:w w:val="112"/>
        </w:rPr>
        <w:t>n</w:t>
      </w:r>
      <w:r>
        <w:rPr>
          <w:w w:val="87"/>
        </w:rPr>
        <w:t>i</w:t>
      </w:r>
      <w:r>
        <w:rPr>
          <w:spacing w:val="1"/>
          <w:w w:val="112"/>
        </w:rPr>
        <w:t>n</w:t>
      </w:r>
      <w:r>
        <w:rPr>
          <w:w w:val="117"/>
        </w:rPr>
        <w:t>g</w:t>
      </w:r>
      <w:r>
        <w:t xml:space="preserve"> </w:t>
      </w:r>
      <w:r>
        <w:rPr>
          <w:spacing w:val="-11"/>
          <w:w w:val="90"/>
        </w:rPr>
        <w:t>F</w:t>
      </w:r>
      <w:r>
        <w:rPr>
          <w:spacing w:val="3"/>
          <w:w w:val="90"/>
        </w:rPr>
        <w:t>A</w:t>
      </w:r>
      <w:r>
        <w:rPr>
          <w:spacing w:val="-8"/>
          <w:w w:val="90"/>
        </w:rPr>
        <w:t>Q</w:t>
      </w:r>
      <w:r>
        <w:rPr>
          <w:spacing w:val="-17"/>
          <w:w w:val="90"/>
        </w:rPr>
        <w:t>,</w:t>
      </w:r>
      <w:r>
        <w:rPr>
          <w:w w:val="90"/>
        </w:rPr>
        <w:t>”</w:t>
      </w:r>
      <w:r>
        <w:rPr>
          <w:spacing w:val="4"/>
          <w:w w:val="90"/>
        </w:rPr>
        <w:t xml:space="preserve"> </w:t>
      </w:r>
      <w:r>
        <w:rPr>
          <w:w w:val="95"/>
        </w:rPr>
        <w:t>S</w:t>
      </w:r>
      <w:r>
        <w:rPr>
          <w:w w:val="117"/>
        </w:rPr>
        <w:t>e</w:t>
      </w:r>
      <w:r>
        <w:rPr>
          <w:spacing w:val="-1"/>
          <w:w w:val="116"/>
        </w:rPr>
        <w:t>b</w:t>
      </w:r>
      <w:r>
        <w:rPr>
          <w:spacing w:val="-2"/>
          <w:w w:val="114"/>
        </w:rPr>
        <w:t>a</w:t>
      </w:r>
      <w:r>
        <w:rPr>
          <w:spacing w:val="1"/>
          <w:w w:val="108"/>
        </w:rPr>
        <w:t>s</w:t>
      </w:r>
      <w:r>
        <w:rPr>
          <w:spacing w:val="-2"/>
          <w:w w:val="121"/>
        </w:rPr>
        <w:t>t</w:t>
      </w:r>
      <w:r>
        <w:rPr>
          <w:w w:val="87"/>
        </w:rPr>
        <w:t>i</w:t>
      </w:r>
      <w:r>
        <w:rPr>
          <w:w w:val="114"/>
        </w:rPr>
        <w:t>a</w:t>
      </w:r>
      <w:r>
        <w:rPr>
          <w:w w:val="112"/>
        </w:rPr>
        <w:t>n</w:t>
      </w:r>
      <w:r>
        <w:rPr>
          <w:spacing w:val="3"/>
        </w:rPr>
        <w:t xml:space="preserve"> </w:t>
      </w:r>
      <w:proofErr w:type="spellStart"/>
      <w:r>
        <w:rPr>
          <w:w w:val="89"/>
        </w:rPr>
        <w:t>R</w:t>
      </w:r>
      <w:r>
        <w:rPr>
          <w:w w:val="114"/>
        </w:rPr>
        <w:t>a</w:t>
      </w:r>
      <w:r>
        <w:rPr>
          <w:spacing w:val="-1"/>
          <w:w w:val="108"/>
        </w:rPr>
        <w:t>s</w:t>
      </w:r>
      <w:r>
        <w:rPr>
          <w:w w:val="103"/>
        </w:rPr>
        <w:t>c</w:t>
      </w:r>
      <w:r>
        <w:rPr>
          <w:spacing w:val="-1"/>
          <w:w w:val="112"/>
        </w:rPr>
        <w:t>h</w:t>
      </w:r>
      <w:r>
        <w:rPr>
          <w:spacing w:val="1"/>
          <w:w w:val="99"/>
        </w:rPr>
        <w:t>k</w:t>
      </w:r>
      <w:r>
        <w:rPr>
          <w:spacing w:val="-2"/>
          <w:w w:val="114"/>
        </w:rPr>
        <w:t>a</w:t>
      </w:r>
      <w:r>
        <w:rPr>
          <w:spacing w:val="-12"/>
          <w:w w:val="68"/>
        </w:rPr>
        <w:t>’</w:t>
      </w:r>
      <w:r>
        <w:rPr>
          <w:w w:val="108"/>
        </w:rPr>
        <w:t>s</w:t>
      </w:r>
      <w:proofErr w:type="spellEnd"/>
      <w:r>
        <w:rPr>
          <w:spacing w:val="3"/>
        </w:rPr>
        <w:t xml:space="preserve"> </w:t>
      </w:r>
      <w:r>
        <w:rPr>
          <w:spacing w:val="-3"/>
        </w:rPr>
        <w:t>W</w:t>
      </w:r>
      <w:r>
        <w:rPr>
          <w:spacing w:val="-2"/>
        </w:rPr>
        <w:t>e</w:t>
      </w:r>
      <w:r>
        <w:rPr>
          <w:spacing w:val="1"/>
        </w:rPr>
        <w:t>bs</w:t>
      </w:r>
      <w:r>
        <w:t>i</w:t>
      </w:r>
      <w:r>
        <w:rPr>
          <w:spacing w:val="-4"/>
        </w:rPr>
        <w:t>t</w:t>
      </w:r>
      <w:r>
        <w:t>e.</w:t>
      </w:r>
      <w:r>
        <w:rPr>
          <w:spacing w:val="47"/>
        </w:rPr>
        <w:t xml:space="preserve"> </w:t>
      </w:r>
      <w:r>
        <w:t>[</w:t>
      </w:r>
      <w:r>
        <w:rPr>
          <w:spacing w:val="1"/>
        </w:rPr>
        <w:t>On</w:t>
      </w:r>
      <w:r>
        <w:t>li</w:t>
      </w:r>
      <w:r>
        <w:rPr>
          <w:spacing w:val="1"/>
        </w:rPr>
        <w:t>n</w:t>
      </w:r>
      <w:r>
        <w:rPr>
          <w:spacing w:val="-2"/>
        </w:rPr>
        <w:t>e</w:t>
      </w:r>
      <w:r>
        <w:t>].</w:t>
      </w:r>
      <w:r>
        <w:rPr>
          <w:spacing w:val="10"/>
        </w:rPr>
        <w:t xml:space="preserve"> </w:t>
      </w:r>
      <w:r>
        <w:rPr>
          <w:spacing w:val="-3"/>
          <w:w w:val="88"/>
        </w:rPr>
        <w:t>A</w:t>
      </w:r>
      <w:r>
        <w:rPr>
          <w:spacing w:val="-2"/>
          <w:w w:val="95"/>
        </w:rPr>
        <w:t>v</w:t>
      </w:r>
      <w:r>
        <w:rPr>
          <w:w w:val="114"/>
        </w:rPr>
        <w:t>a</w:t>
      </w:r>
      <w:r>
        <w:rPr>
          <w:w w:val="87"/>
        </w:rPr>
        <w:t>il</w:t>
      </w:r>
      <w:r>
        <w:rPr>
          <w:spacing w:val="-2"/>
          <w:w w:val="114"/>
        </w:rPr>
        <w:t>a</w:t>
      </w:r>
      <w:r>
        <w:rPr>
          <w:spacing w:val="1"/>
          <w:w w:val="116"/>
        </w:rPr>
        <w:t>b</w:t>
      </w:r>
      <w:r>
        <w:rPr>
          <w:spacing w:val="2"/>
          <w:w w:val="87"/>
        </w:rPr>
        <w:t>l</w:t>
      </w:r>
      <w:r>
        <w:rPr>
          <w:spacing w:val="-2"/>
          <w:w w:val="117"/>
        </w:rPr>
        <w:t>e</w:t>
      </w:r>
      <w:r>
        <w:rPr>
          <w:w w:val="77"/>
        </w:rPr>
        <w:t>:</w:t>
      </w:r>
    </w:p>
    <w:p w:rsidR="006D35CE" w:rsidRDefault="004D58EB">
      <w:pPr>
        <w:spacing w:before="34"/>
        <w:ind w:left="938"/>
      </w:pPr>
      <w:r>
        <w:rPr>
          <w:spacing w:val="-1"/>
          <w:w w:val="108"/>
        </w:rPr>
        <w:t>s</w:t>
      </w:r>
      <w:r>
        <w:rPr>
          <w:w w:val="117"/>
        </w:rPr>
        <w:t>e</w:t>
      </w:r>
      <w:r>
        <w:rPr>
          <w:spacing w:val="-1"/>
          <w:w w:val="116"/>
        </w:rPr>
        <w:t>b</w:t>
      </w:r>
      <w:r>
        <w:rPr>
          <w:spacing w:val="-2"/>
          <w:w w:val="114"/>
        </w:rPr>
        <w:t>a</w:t>
      </w:r>
      <w:r>
        <w:rPr>
          <w:spacing w:val="1"/>
          <w:w w:val="108"/>
        </w:rPr>
        <w:t>s</w:t>
      </w:r>
      <w:r>
        <w:rPr>
          <w:spacing w:val="-2"/>
          <w:w w:val="121"/>
        </w:rPr>
        <w:t>t</w:t>
      </w:r>
      <w:r>
        <w:rPr>
          <w:w w:val="87"/>
        </w:rPr>
        <w:t>i</w:t>
      </w:r>
      <w:r>
        <w:rPr>
          <w:w w:val="114"/>
        </w:rPr>
        <w:t>a</w:t>
      </w:r>
      <w:r>
        <w:rPr>
          <w:spacing w:val="1"/>
          <w:w w:val="112"/>
        </w:rPr>
        <w:t>n</w:t>
      </w:r>
      <w:r>
        <w:rPr>
          <w:spacing w:val="1"/>
          <w:w w:val="103"/>
        </w:rPr>
        <w:t>r</w:t>
      </w:r>
      <w:r>
        <w:rPr>
          <w:spacing w:val="-2"/>
          <w:w w:val="114"/>
        </w:rPr>
        <w:t>a</w:t>
      </w:r>
      <w:r>
        <w:rPr>
          <w:spacing w:val="-1"/>
          <w:w w:val="108"/>
        </w:rPr>
        <w:t>s</w:t>
      </w:r>
      <w:r>
        <w:rPr>
          <w:w w:val="103"/>
        </w:rPr>
        <w:t>c</w:t>
      </w:r>
      <w:r>
        <w:rPr>
          <w:spacing w:val="1"/>
          <w:w w:val="112"/>
        </w:rPr>
        <w:t>h</w:t>
      </w:r>
      <w:r>
        <w:rPr>
          <w:spacing w:val="-1"/>
          <w:w w:val="99"/>
        </w:rPr>
        <w:t>k</w:t>
      </w:r>
      <w:r>
        <w:rPr>
          <w:w w:val="114"/>
        </w:rPr>
        <w:t>a</w:t>
      </w:r>
      <w:r>
        <w:rPr>
          <w:spacing w:val="-1"/>
          <w:w w:val="86"/>
        </w:rPr>
        <w:t>.</w:t>
      </w:r>
      <w:r>
        <w:rPr>
          <w:w w:val="103"/>
        </w:rPr>
        <w:t>c</w:t>
      </w:r>
      <w:r>
        <w:rPr>
          <w:spacing w:val="1"/>
          <w:w w:val="116"/>
        </w:rPr>
        <w:t>o</w:t>
      </w:r>
      <w:r>
        <w:rPr>
          <w:w w:val="110"/>
        </w:rPr>
        <w:t>m</w:t>
      </w:r>
      <w:r>
        <w:rPr>
          <w:spacing w:val="-2"/>
          <w:w w:val="139"/>
        </w:rPr>
        <w:t>/</w:t>
      </w:r>
      <w:proofErr w:type="spellStart"/>
      <w:r>
        <w:rPr>
          <w:spacing w:val="2"/>
          <w:w w:val="93"/>
        </w:rPr>
        <w:t>f</w:t>
      </w:r>
      <w:r>
        <w:rPr>
          <w:spacing w:val="-2"/>
          <w:w w:val="114"/>
        </w:rPr>
        <w:t>a</w:t>
      </w:r>
      <w:r>
        <w:rPr>
          <w:w w:val="117"/>
        </w:rPr>
        <w:t>q</w:t>
      </w:r>
      <w:proofErr w:type="spellEnd"/>
      <w:r>
        <w:rPr>
          <w:w w:val="139"/>
        </w:rPr>
        <w:t>/</w:t>
      </w:r>
      <w:r>
        <w:rPr>
          <w:w w:val="117"/>
        </w:rPr>
        <w:t>d</w:t>
      </w:r>
      <w:r>
        <w:rPr>
          <w:spacing w:val="1"/>
          <w:w w:val="116"/>
        </w:rPr>
        <w:t>o</w:t>
      </w:r>
      <w:r>
        <w:rPr>
          <w:w w:val="103"/>
        </w:rPr>
        <w:t>c</w:t>
      </w:r>
      <w:r>
        <w:rPr>
          <w:spacing w:val="-1"/>
          <w:w w:val="108"/>
        </w:rPr>
        <w:t>s</w:t>
      </w:r>
      <w:r>
        <w:rPr>
          <w:spacing w:val="-2"/>
          <w:w w:val="139"/>
        </w:rPr>
        <w:t>/</w:t>
      </w:r>
      <w:r>
        <w:rPr>
          <w:w w:val="103"/>
        </w:rPr>
        <w:t>c</w:t>
      </w:r>
      <w:r>
        <w:rPr>
          <w:w w:val="87"/>
        </w:rPr>
        <w:t>l</w:t>
      </w:r>
      <w:r>
        <w:rPr>
          <w:spacing w:val="-1"/>
          <w:w w:val="116"/>
        </w:rPr>
        <w:t>o</w:t>
      </w:r>
      <w:r>
        <w:rPr>
          <w:spacing w:val="-1"/>
          <w:w w:val="108"/>
        </w:rPr>
        <w:t>s</w:t>
      </w:r>
      <w:r>
        <w:rPr>
          <w:w w:val="117"/>
        </w:rPr>
        <w:t>ed</w:t>
      </w:r>
      <w:r>
        <w:rPr>
          <w:w w:val="119"/>
        </w:rPr>
        <w:t>-</w:t>
      </w:r>
      <w:r>
        <w:rPr>
          <w:w w:val="93"/>
        </w:rPr>
        <w:t>f</w:t>
      </w:r>
      <w:r>
        <w:rPr>
          <w:spacing w:val="-1"/>
          <w:w w:val="116"/>
        </w:rPr>
        <w:t>o</w:t>
      </w:r>
      <w:r>
        <w:rPr>
          <w:spacing w:val="1"/>
          <w:w w:val="103"/>
        </w:rPr>
        <w:t>r</w:t>
      </w:r>
      <w:r>
        <w:rPr>
          <w:w w:val="110"/>
        </w:rPr>
        <w:t>m</w:t>
      </w:r>
      <w:r>
        <w:rPr>
          <w:spacing w:val="-2"/>
          <w:w w:val="119"/>
        </w:rPr>
        <w:t>-</w:t>
      </w:r>
      <w:r>
        <w:rPr>
          <w:spacing w:val="-2"/>
          <w:w w:val="95"/>
        </w:rPr>
        <w:t>v</w:t>
      </w:r>
      <w:r>
        <w:rPr>
          <w:spacing w:val="-1"/>
          <w:w w:val="108"/>
        </w:rPr>
        <w:t>s</w:t>
      </w:r>
      <w:r>
        <w:rPr>
          <w:w w:val="119"/>
        </w:rPr>
        <w:t>-</w:t>
      </w:r>
      <w:r>
        <w:rPr>
          <w:w w:val="117"/>
        </w:rPr>
        <w:t>g</w:t>
      </w:r>
      <w:r>
        <w:rPr>
          <w:spacing w:val="-2"/>
          <w:w w:val="117"/>
        </w:rPr>
        <w:t>d</w:t>
      </w:r>
      <w:r>
        <w:rPr>
          <w:w w:val="86"/>
        </w:rPr>
        <w:t>.</w:t>
      </w:r>
      <w:r>
        <w:rPr>
          <w:spacing w:val="-1"/>
        </w:rPr>
        <w:t xml:space="preserve"> </w:t>
      </w:r>
      <w:r>
        <w:rPr>
          <w:w w:val="90"/>
        </w:rPr>
        <w:t>[</w:t>
      </w:r>
      <w:r>
        <w:rPr>
          <w:spacing w:val="1"/>
          <w:w w:val="88"/>
        </w:rPr>
        <w:t>A</w:t>
      </w:r>
      <w:r>
        <w:rPr>
          <w:w w:val="103"/>
        </w:rPr>
        <w:t>cc</w:t>
      </w:r>
      <w:r>
        <w:rPr>
          <w:spacing w:val="-2"/>
          <w:w w:val="117"/>
        </w:rPr>
        <w:t>e</w:t>
      </w:r>
      <w:r>
        <w:rPr>
          <w:spacing w:val="1"/>
          <w:w w:val="108"/>
        </w:rPr>
        <w:t>s</w:t>
      </w:r>
      <w:r>
        <w:rPr>
          <w:spacing w:val="-1"/>
          <w:w w:val="108"/>
        </w:rPr>
        <w:t>s</w:t>
      </w:r>
      <w:r>
        <w:rPr>
          <w:w w:val="117"/>
        </w:rPr>
        <w:t>ed</w:t>
      </w:r>
      <w:r>
        <w:rPr>
          <w:w w:val="77"/>
        </w:rPr>
        <w:t>:</w:t>
      </w:r>
      <w:r>
        <w:rPr>
          <w:spacing w:val="3"/>
        </w:rPr>
        <w:t xml:space="preserve"> </w:t>
      </w:r>
      <w:r>
        <w:rPr>
          <w:w w:val="107"/>
        </w:rPr>
        <w:t>10</w:t>
      </w:r>
      <w:r>
        <w:rPr>
          <w:w w:val="119"/>
        </w:rPr>
        <w:t>-</w:t>
      </w:r>
      <w:r>
        <w:rPr>
          <w:spacing w:val="1"/>
          <w:w w:val="88"/>
        </w:rPr>
        <w:t>A</w:t>
      </w:r>
      <w:r>
        <w:rPr>
          <w:spacing w:val="1"/>
          <w:w w:val="112"/>
        </w:rPr>
        <w:t>u</w:t>
      </w:r>
      <w:r>
        <w:rPr>
          <w:w w:val="117"/>
        </w:rPr>
        <w:t>g</w:t>
      </w:r>
      <w:r>
        <w:rPr>
          <w:w w:val="119"/>
        </w:rPr>
        <w:t>-</w:t>
      </w:r>
      <w:r>
        <w:rPr>
          <w:spacing w:val="-2"/>
          <w:w w:val="107"/>
        </w:rPr>
        <w:t>2</w:t>
      </w:r>
      <w:r>
        <w:rPr>
          <w:w w:val="107"/>
        </w:rPr>
        <w:t>0</w:t>
      </w:r>
      <w:r>
        <w:rPr>
          <w:spacing w:val="-2"/>
          <w:w w:val="107"/>
        </w:rPr>
        <w:t>1</w:t>
      </w:r>
      <w:r>
        <w:rPr>
          <w:w w:val="107"/>
        </w:rPr>
        <w:t>7</w:t>
      </w:r>
      <w:r>
        <w:rPr>
          <w:w w:val="90"/>
        </w:rPr>
        <w:t>]</w:t>
      </w:r>
      <w:r>
        <w:rPr>
          <w:w w:val="86"/>
        </w:rPr>
        <w:t>.</w:t>
      </w:r>
    </w:p>
    <w:p w:rsidR="006D35CE" w:rsidRDefault="004D58EB">
      <w:pPr>
        <w:spacing w:before="60"/>
        <w:ind w:left="700"/>
      </w:pPr>
      <w:r>
        <w:t xml:space="preserve">•  </w:t>
      </w:r>
      <w:r>
        <w:rPr>
          <w:spacing w:val="17"/>
        </w:rPr>
        <w:t xml:space="preserve"> </w:t>
      </w:r>
      <w:r>
        <w:rPr>
          <w:w w:val="90"/>
        </w:rPr>
        <w:t>[</w:t>
      </w:r>
      <w:r>
        <w:rPr>
          <w:w w:val="107"/>
        </w:rPr>
        <w:t>2</w:t>
      </w:r>
      <w:r>
        <w:rPr>
          <w:spacing w:val="2"/>
          <w:w w:val="107"/>
        </w:rPr>
        <w:t>3</w:t>
      </w:r>
      <w:r>
        <w:rPr>
          <w:w w:val="90"/>
        </w:rPr>
        <w:t>]</w:t>
      </w:r>
      <w:r>
        <w:rPr>
          <w:spacing w:val="-1"/>
          <w:w w:val="84"/>
        </w:rPr>
        <w:t>“</w:t>
      </w:r>
      <w:r>
        <w:rPr>
          <w:spacing w:val="1"/>
        </w:rPr>
        <w:t>M</w:t>
      </w:r>
      <w:r>
        <w:rPr>
          <w:w w:val="117"/>
        </w:rPr>
        <w:t>e</w:t>
      </w:r>
      <w:r>
        <w:rPr>
          <w:w w:val="121"/>
        </w:rPr>
        <w:t>t</w:t>
      </w:r>
      <w:r>
        <w:rPr>
          <w:spacing w:val="1"/>
          <w:w w:val="112"/>
        </w:rPr>
        <w:t>h</w:t>
      </w:r>
      <w:r>
        <w:rPr>
          <w:spacing w:val="1"/>
          <w:w w:val="116"/>
        </w:rPr>
        <w:t>o</w:t>
      </w:r>
      <w:r>
        <w:rPr>
          <w:w w:val="117"/>
        </w:rPr>
        <w:t>d</w:t>
      </w:r>
      <w:r>
        <w:rPr>
          <w:spacing w:val="-1"/>
          <w:w w:val="108"/>
        </w:rPr>
        <w:t>s</w:t>
      </w:r>
      <w:r>
        <w:rPr>
          <w:spacing w:val="-3"/>
          <w:w w:val="82"/>
        </w:rPr>
        <w:t>E</w:t>
      </w:r>
      <w:r>
        <w:rPr>
          <w:spacing w:val="1"/>
          <w:w w:val="82"/>
        </w:rPr>
        <w:t>E</w:t>
      </w:r>
      <w:r>
        <w:rPr>
          <w:spacing w:val="-1"/>
          <w:w w:val="94"/>
        </w:rPr>
        <w:t>G</w:t>
      </w:r>
      <w:r>
        <w:rPr>
          <w:spacing w:val="1"/>
        </w:rPr>
        <w:t>M</w:t>
      </w:r>
      <w:r>
        <w:rPr>
          <w:spacing w:val="-2"/>
          <w:w w:val="117"/>
        </w:rPr>
        <w:t>e</w:t>
      </w:r>
      <w:r>
        <w:rPr>
          <w:w w:val="114"/>
        </w:rPr>
        <w:t>a</w:t>
      </w:r>
      <w:r>
        <w:rPr>
          <w:spacing w:val="-1"/>
          <w:w w:val="108"/>
        </w:rPr>
        <w:t>s</w:t>
      </w:r>
      <w:r>
        <w:rPr>
          <w:spacing w:val="1"/>
          <w:w w:val="112"/>
        </w:rPr>
        <w:t>u</w:t>
      </w:r>
      <w:r>
        <w:rPr>
          <w:spacing w:val="-5"/>
          <w:w w:val="103"/>
        </w:rPr>
        <w:t>r</w:t>
      </w:r>
      <w:r>
        <w:rPr>
          <w:w w:val="117"/>
        </w:rPr>
        <w:t>e</w:t>
      </w:r>
      <w:r>
        <w:rPr>
          <w:w w:val="110"/>
        </w:rPr>
        <w:t>m</w:t>
      </w:r>
      <w:r>
        <w:rPr>
          <w:w w:val="117"/>
        </w:rPr>
        <w:t>e</w:t>
      </w:r>
      <w:r>
        <w:rPr>
          <w:spacing w:val="-1"/>
          <w:w w:val="112"/>
        </w:rPr>
        <w:t>n</w:t>
      </w:r>
      <w:r>
        <w:rPr>
          <w:w w:val="121"/>
        </w:rPr>
        <w:t>t</w:t>
      </w:r>
      <w:r>
        <w:rPr>
          <w:spacing w:val="1"/>
          <w:w w:val="86"/>
        </w:rPr>
        <w:t>.</w:t>
      </w:r>
      <w:r>
        <w:rPr>
          <w:spacing w:val="1"/>
          <w:w w:val="116"/>
        </w:rPr>
        <w:t>p</w:t>
      </w:r>
      <w:r>
        <w:rPr>
          <w:spacing w:val="-4"/>
          <w:w w:val="117"/>
        </w:rPr>
        <w:t>d</w:t>
      </w:r>
      <w:r>
        <w:rPr>
          <w:spacing w:val="-10"/>
          <w:w w:val="93"/>
        </w:rPr>
        <w:t>f</w:t>
      </w:r>
      <w:r>
        <w:rPr>
          <w:spacing w:val="-19"/>
          <w:w w:val="86"/>
        </w:rPr>
        <w:t>.</w:t>
      </w:r>
      <w:r>
        <w:rPr>
          <w:w w:val="84"/>
        </w:rPr>
        <w:t>”</w:t>
      </w:r>
      <w:r>
        <w:rPr>
          <w:spacing w:val="-3"/>
        </w:rPr>
        <w:t xml:space="preserve"> </w:t>
      </w:r>
      <w:r>
        <w:t>.</w:t>
      </w:r>
    </w:p>
    <w:p w:rsidR="006D35CE" w:rsidRDefault="004D58EB">
      <w:pPr>
        <w:spacing w:before="58" w:line="275" w:lineRule="auto"/>
        <w:ind w:left="938" w:right="1463" w:hanging="238"/>
      </w:pPr>
      <w:r>
        <w:t xml:space="preserve">•  </w:t>
      </w:r>
      <w:r>
        <w:rPr>
          <w:spacing w:val="17"/>
        </w:rPr>
        <w:t xml:space="preserve"> </w:t>
      </w:r>
      <w:r>
        <w:rPr>
          <w:w w:val="95"/>
        </w:rPr>
        <w:t>[2</w:t>
      </w:r>
      <w:r>
        <w:rPr>
          <w:spacing w:val="2"/>
          <w:w w:val="95"/>
        </w:rPr>
        <w:t>4</w:t>
      </w:r>
      <w:r>
        <w:rPr>
          <w:w w:val="95"/>
        </w:rPr>
        <w:t>]</w:t>
      </w:r>
      <w:r>
        <w:rPr>
          <w:spacing w:val="1"/>
          <w:w w:val="95"/>
        </w:rPr>
        <w:t>A</w:t>
      </w:r>
      <w:r>
        <w:rPr>
          <w:w w:val="95"/>
        </w:rPr>
        <w:t>.</w:t>
      </w:r>
      <w:r>
        <w:rPr>
          <w:spacing w:val="4"/>
          <w:w w:val="95"/>
        </w:rPr>
        <w:t xml:space="preserve"> </w:t>
      </w:r>
      <w:proofErr w:type="spellStart"/>
      <w:r>
        <w:rPr>
          <w:spacing w:val="-1"/>
        </w:rPr>
        <w:t>B</w:t>
      </w:r>
      <w:r>
        <w:t>a</w:t>
      </w:r>
      <w:r>
        <w:rPr>
          <w:spacing w:val="1"/>
        </w:rPr>
        <w:t>r</w:t>
      </w:r>
      <w:r>
        <w:rPr>
          <w:spacing w:val="-2"/>
        </w:rPr>
        <w:t>a</w:t>
      </w:r>
      <w:r>
        <w:t>tl</w:t>
      </w:r>
      <w:r>
        <w:rPr>
          <w:spacing w:val="1"/>
        </w:rPr>
        <w:t>oo</w:t>
      </w:r>
      <w:proofErr w:type="spellEnd"/>
      <w:r>
        <w:t>,</w:t>
      </w:r>
      <w:r>
        <w:rPr>
          <w:spacing w:val="35"/>
        </w:rPr>
        <w:t xml:space="preserve"> </w:t>
      </w:r>
      <w:r>
        <w:rPr>
          <w:spacing w:val="3"/>
        </w:rPr>
        <w:t>M</w:t>
      </w:r>
      <w:r>
        <w:t>.</w:t>
      </w:r>
      <w:r>
        <w:rPr>
          <w:spacing w:val="-4"/>
        </w:rPr>
        <w:t xml:space="preserve"> </w:t>
      </w:r>
      <w:r>
        <w:t>H</w:t>
      </w:r>
      <w:r>
        <w:rPr>
          <w:spacing w:val="1"/>
        </w:rPr>
        <w:t>o</w:t>
      </w:r>
      <w:r>
        <w:rPr>
          <w:spacing w:val="-1"/>
        </w:rPr>
        <w:t>ss</w:t>
      </w:r>
      <w:r>
        <w:t>ei</w:t>
      </w:r>
      <w:r>
        <w:rPr>
          <w:spacing w:val="1"/>
        </w:rPr>
        <w:t>n</w:t>
      </w:r>
      <w:r>
        <w:t>i,</w:t>
      </w:r>
      <w:r>
        <w:rPr>
          <w:spacing w:val="31"/>
        </w:rPr>
        <w:t xml:space="preserve"> </w:t>
      </w:r>
      <w:r>
        <w:rPr>
          <w:spacing w:val="1"/>
          <w:w w:val="87"/>
        </w:rPr>
        <w:t>A</w:t>
      </w:r>
      <w:r>
        <w:rPr>
          <w:w w:val="87"/>
        </w:rPr>
        <w:t>.</w:t>
      </w:r>
      <w:r>
        <w:rPr>
          <w:spacing w:val="11"/>
          <w:w w:val="87"/>
        </w:rPr>
        <w:t xml:space="preserve"> </w:t>
      </w:r>
      <w:proofErr w:type="spellStart"/>
      <w:r>
        <w:t>Negid</w:t>
      </w:r>
      <w:r>
        <w:rPr>
          <w:spacing w:val="-2"/>
        </w:rPr>
        <w:t>a</w:t>
      </w:r>
      <w:proofErr w:type="spellEnd"/>
      <w:r>
        <w:t xml:space="preserve">, </w:t>
      </w:r>
      <w:r>
        <w:rPr>
          <w:spacing w:val="3"/>
        </w:rPr>
        <w:t xml:space="preserve"> </w:t>
      </w:r>
      <w:r>
        <w:t>a</w:t>
      </w:r>
      <w:r>
        <w:rPr>
          <w:spacing w:val="1"/>
        </w:rPr>
        <w:t>n</w:t>
      </w:r>
      <w:r>
        <w:t>d</w:t>
      </w:r>
      <w:r>
        <w:rPr>
          <w:spacing w:val="43"/>
        </w:rPr>
        <w:t xml:space="preserve"> </w:t>
      </w:r>
      <w:r>
        <w:rPr>
          <w:spacing w:val="1"/>
        </w:rPr>
        <w:t>G</w:t>
      </w:r>
      <w:r>
        <w:t>.</w:t>
      </w:r>
      <w:r>
        <w:rPr>
          <w:spacing w:val="-13"/>
        </w:rPr>
        <w:t xml:space="preserve"> </w:t>
      </w:r>
      <w:r>
        <w:rPr>
          <w:spacing w:val="1"/>
          <w:w w:val="83"/>
        </w:rPr>
        <w:t>E</w:t>
      </w:r>
      <w:r>
        <w:rPr>
          <w:w w:val="83"/>
        </w:rPr>
        <w:t>l</w:t>
      </w:r>
      <w:r>
        <w:rPr>
          <w:spacing w:val="13"/>
          <w:w w:val="83"/>
        </w:rPr>
        <w:t xml:space="preserve"> </w:t>
      </w:r>
      <w:proofErr w:type="spellStart"/>
      <w:r>
        <w:rPr>
          <w:spacing w:val="1"/>
        </w:rPr>
        <w:t>As</w:t>
      </w:r>
      <w:r>
        <w:rPr>
          <w:spacing w:val="-1"/>
        </w:rPr>
        <w:t>h</w:t>
      </w:r>
      <w:r>
        <w:t>al</w:t>
      </w:r>
      <w:proofErr w:type="spellEnd"/>
      <w:r>
        <w:t xml:space="preserve">, </w:t>
      </w:r>
      <w:r>
        <w:rPr>
          <w:spacing w:val="-1"/>
        </w:rPr>
        <w:t>“</w:t>
      </w:r>
      <w:r>
        <w:rPr>
          <w:spacing w:val="-8"/>
        </w:rPr>
        <w:t>P</w:t>
      </w:r>
      <w:r>
        <w:t>a</w:t>
      </w:r>
      <w:r>
        <w:rPr>
          <w:spacing w:val="5"/>
        </w:rPr>
        <w:t>r</w:t>
      </w:r>
      <w:r>
        <w:t>t</w:t>
      </w:r>
      <w:r>
        <w:rPr>
          <w:spacing w:val="16"/>
        </w:rPr>
        <w:t xml:space="preserve"> </w:t>
      </w:r>
      <w:r>
        <w:rPr>
          <w:spacing w:val="2"/>
          <w:w w:val="107"/>
        </w:rPr>
        <w:t>1</w:t>
      </w:r>
      <w:r>
        <w:rPr>
          <w:w w:val="77"/>
        </w:rPr>
        <w:t>:</w:t>
      </w:r>
      <w:r>
        <w:rPr>
          <w:spacing w:val="3"/>
        </w:rPr>
        <w:t xml:space="preserve"> </w:t>
      </w:r>
      <w:r>
        <w:t>Sim</w:t>
      </w:r>
      <w:r>
        <w:rPr>
          <w:spacing w:val="1"/>
        </w:rPr>
        <w:t>p</w:t>
      </w:r>
      <w:r>
        <w:t>le</w:t>
      </w:r>
      <w:r>
        <w:rPr>
          <w:spacing w:val="28"/>
        </w:rPr>
        <w:t xml:space="preserve"> </w:t>
      </w:r>
      <w:r>
        <w:t>Defi</w:t>
      </w:r>
      <w:r>
        <w:rPr>
          <w:spacing w:val="1"/>
        </w:rPr>
        <w:t>n</w:t>
      </w:r>
      <w:r>
        <w:t>iti</w:t>
      </w:r>
      <w:r>
        <w:rPr>
          <w:spacing w:val="1"/>
        </w:rPr>
        <w:t>o</w:t>
      </w:r>
      <w:r>
        <w:t>n</w:t>
      </w:r>
      <w:r>
        <w:rPr>
          <w:spacing w:val="36"/>
        </w:rPr>
        <w:t xml:space="preserve"> </w:t>
      </w:r>
      <w:r>
        <w:rPr>
          <w:spacing w:val="-2"/>
        </w:rPr>
        <w:t>a</w:t>
      </w:r>
      <w:r>
        <w:rPr>
          <w:spacing w:val="1"/>
        </w:rPr>
        <w:t>n</w:t>
      </w:r>
      <w:r>
        <w:t>d</w:t>
      </w:r>
      <w:r>
        <w:rPr>
          <w:spacing w:val="43"/>
        </w:rPr>
        <w:t xml:space="preserve"> </w:t>
      </w:r>
      <w:r>
        <w:rPr>
          <w:w w:val="92"/>
        </w:rPr>
        <w:t>C</w:t>
      </w:r>
      <w:r>
        <w:rPr>
          <w:spacing w:val="-2"/>
          <w:w w:val="114"/>
        </w:rPr>
        <w:t>a</w:t>
      </w:r>
      <w:r>
        <w:rPr>
          <w:spacing w:val="2"/>
          <w:w w:val="87"/>
        </w:rPr>
        <w:t>l</w:t>
      </w:r>
      <w:r>
        <w:rPr>
          <w:spacing w:val="-2"/>
          <w:w w:val="103"/>
        </w:rPr>
        <w:t>c</w:t>
      </w:r>
      <w:r>
        <w:rPr>
          <w:spacing w:val="1"/>
          <w:w w:val="112"/>
        </w:rPr>
        <w:t>u</w:t>
      </w:r>
      <w:r>
        <w:rPr>
          <w:w w:val="87"/>
        </w:rPr>
        <w:t>l</w:t>
      </w:r>
      <w:r>
        <w:rPr>
          <w:w w:val="114"/>
        </w:rPr>
        <w:t>a</w:t>
      </w:r>
      <w:r>
        <w:rPr>
          <w:spacing w:val="-2"/>
          <w:w w:val="121"/>
        </w:rPr>
        <w:t>t</w:t>
      </w:r>
      <w:r>
        <w:rPr>
          <w:w w:val="87"/>
        </w:rPr>
        <w:t>i</w:t>
      </w:r>
      <w:r>
        <w:rPr>
          <w:spacing w:val="1"/>
          <w:w w:val="116"/>
        </w:rPr>
        <w:t>o</w:t>
      </w:r>
      <w:r>
        <w:rPr>
          <w:w w:val="112"/>
        </w:rPr>
        <w:t xml:space="preserve">n </w:t>
      </w:r>
      <w:r>
        <w:rPr>
          <w:spacing w:val="-1"/>
        </w:rPr>
        <w:t>o</w:t>
      </w:r>
      <w:r>
        <w:t>f</w:t>
      </w:r>
      <w:r>
        <w:rPr>
          <w:spacing w:val="10"/>
        </w:rPr>
        <w:t xml:space="preserve"> </w:t>
      </w:r>
      <w:r>
        <w:rPr>
          <w:spacing w:val="3"/>
        </w:rPr>
        <w:t>A</w:t>
      </w:r>
      <w:r>
        <w:rPr>
          <w:spacing w:val="-2"/>
        </w:rPr>
        <w:t>c</w:t>
      </w:r>
      <w:r>
        <w:t>c</w:t>
      </w:r>
      <w:r>
        <w:rPr>
          <w:spacing w:val="1"/>
        </w:rPr>
        <w:t>ur</w:t>
      </w:r>
      <w:r>
        <w:rPr>
          <w:spacing w:val="-2"/>
        </w:rPr>
        <w:t>a</w:t>
      </w:r>
      <w:r>
        <w:t>c</w:t>
      </w:r>
      <w:r>
        <w:rPr>
          <w:spacing w:val="-11"/>
        </w:rPr>
        <w:t>y</w:t>
      </w:r>
      <w:r>
        <w:t>,</w:t>
      </w:r>
      <w:r>
        <w:rPr>
          <w:spacing w:val="7"/>
        </w:rPr>
        <w:t xml:space="preserve"> </w:t>
      </w:r>
      <w:r>
        <w:t>Se</w:t>
      </w:r>
      <w:r>
        <w:rPr>
          <w:spacing w:val="1"/>
        </w:rPr>
        <w:t>n</w:t>
      </w:r>
      <w:r>
        <w:rPr>
          <w:spacing w:val="-1"/>
        </w:rPr>
        <w:t>s</w:t>
      </w:r>
      <w:r>
        <w:t>itivity</w:t>
      </w:r>
      <w:r>
        <w:rPr>
          <w:spacing w:val="23"/>
        </w:rPr>
        <w:t xml:space="preserve"> </w:t>
      </w:r>
      <w:r>
        <w:rPr>
          <w:spacing w:val="-2"/>
        </w:rPr>
        <w:t>a</w:t>
      </w:r>
      <w:r>
        <w:rPr>
          <w:spacing w:val="1"/>
        </w:rPr>
        <w:t>n</w:t>
      </w:r>
      <w:r>
        <w:t>d</w:t>
      </w:r>
      <w:r>
        <w:rPr>
          <w:spacing w:val="43"/>
        </w:rPr>
        <w:t xml:space="preserve"> </w:t>
      </w:r>
      <w:r>
        <w:t>S</w:t>
      </w:r>
      <w:r>
        <w:rPr>
          <w:spacing w:val="3"/>
        </w:rPr>
        <w:t>p</w:t>
      </w:r>
      <w:r>
        <w:rPr>
          <w:spacing w:val="-2"/>
        </w:rPr>
        <w:t>e</w:t>
      </w:r>
      <w:r>
        <w:t>cif</w:t>
      </w:r>
      <w:r>
        <w:rPr>
          <w:spacing w:val="2"/>
        </w:rPr>
        <w:t>i</w:t>
      </w:r>
      <w:r>
        <w:rPr>
          <w:spacing w:val="-2"/>
        </w:rPr>
        <w:t>c</w:t>
      </w:r>
      <w:r>
        <w:t>it</w:t>
      </w:r>
      <w:r>
        <w:rPr>
          <w:spacing w:val="-9"/>
        </w:rPr>
        <w:t>y</w:t>
      </w:r>
      <w:r>
        <w:rPr>
          <w:spacing w:val="-19"/>
        </w:rPr>
        <w:t>,</w:t>
      </w:r>
      <w:r>
        <w:t>”</w:t>
      </w:r>
      <w:r>
        <w:rPr>
          <w:spacing w:val="-10"/>
        </w:rPr>
        <w:t xml:space="preserve"> </w:t>
      </w:r>
      <w:proofErr w:type="spellStart"/>
      <w:r>
        <w:rPr>
          <w:spacing w:val="1"/>
          <w:w w:val="82"/>
        </w:rPr>
        <w:t>E</w:t>
      </w:r>
      <w:r>
        <w:rPr>
          <w:spacing w:val="-2"/>
          <w:w w:val="110"/>
        </w:rPr>
        <w:t>m</w:t>
      </w:r>
      <w:r>
        <w:rPr>
          <w:w w:val="117"/>
        </w:rPr>
        <w:t>e</w:t>
      </w:r>
      <w:r>
        <w:rPr>
          <w:spacing w:val="-1"/>
          <w:w w:val="103"/>
        </w:rPr>
        <w:t>r</w:t>
      </w:r>
      <w:r>
        <w:rPr>
          <w:w w:val="117"/>
        </w:rPr>
        <w:t>g</w:t>
      </w:r>
      <w:proofErr w:type="spellEnd"/>
      <w:r>
        <w:rPr>
          <w:spacing w:val="4"/>
        </w:rPr>
        <w:t xml:space="preserve"> </w:t>
      </w:r>
      <w:r>
        <w:t>(</w:t>
      </w:r>
      <w:r>
        <w:rPr>
          <w:spacing w:val="-21"/>
        </w:rPr>
        <w:t>T</w:t>
      </w:r>
      <w:r>
        <w:t>e</w:t>
      </w:r>
      <w:r>
        <w:rPr>
          <w:spacing w:val="-1"/>
        </w:rPr>
        <w:t>h</w:t>
      </w:r>
      <w:r>
        <w:rPr>
          <w:spacing w:val="1"/>
        </w:rPr>
        <w:t>r</w:t>
      </w:r>
      <w:r>
        <w:t>a</w:t>
      </w:r>
      <w:r>
        <w:rPr>
          <w:spacing w:val="-1"/>
        </w:rPr>
        <w:t>n</w:t>
      </w:r>
      <w:r>
        <w:rPr>
          <w:spacing w:val="2"/>
        </w:rPr>
        <w:t>)</w:t>
      </w:r>
      <w:r>
        <w:t>,</w:t>
      </w:r>
      <w:r>
        <w:rPr>
          <w:spacing w:val="16"/>
        </w:rPr>
        <w:t xml:space="preserve"> </w:t>
      </w:r>
      <w:r>
        <w:t>v</w:t>
      </w:r>
      <w:r>
        <w:rPr>
          <w:spacing w:val="1"/>
        </w:rPr>
        <w:t>o</w:t>
      </w:r>
      <w:r>
        <w:t>l.</w:t>
      </w:r>
      <w:r>
        <w:rPr>
          <w:spacing w:val="-2"/>
        </w:rPr>
        <w:t xml:space="preserve"> </w:t>
      </w:r>
      <w:r>
        <w:t>3,</w:t>
      </w:r>
      <w:r>
        <w:rPr>
          <w:spacing w:val="3"/>
        </w:rPr>
        <w:t xml:space="preserve"> </w:t>
      </w:r>
      <w:r>
        <w:rPr>
          <w:spacing w:val="1"/>
        </w:rPr>
        <w:t>no</w:t>
      </w:r>
      <w:r>
        <w:t>.</w:t>
      </w:r>
      <w:r>
        <w:rPr>
          <w:spacing w:val="24"/>
        </w:rPr>
        <w:t xml:space="preserve"> </w:t>
      </w:r>
      <w:r>
        <w:t>2,</w:t>
      </w:r>
      <w:r>
        <w:rPr>
          <w:spacing w:val="3"/>
        </w:rPr>
        <w:t xml:space="preserve"> p</w:t>
      </w:r>
      <w:r>
        <w:rPr>
          <w:spacing w:val="1"/>
        </w:rPr>
        <w:t>p</w:t>
      </w:r>
      <w:r>
        <w:t>.</w:t>
      </w:r>
      <w:r>
        <w:rPr>
          <w:spacing w:val="26"/>
        </w:rPr>
        <w:t xml:space="preserve"> </w:t>
      </w:r>
      <w:r>
        <w:t>48</w:t>
      </w:r>
      <w:r>
        <w:rPr>
          <w:spacing w:val="2"/>
        </w:rPr>
        <w:t>–</w:t>
      </w:r>
      <w:r>
        <w:t>49,</w:t>
      </w:r>
      <w:r>
        <w:rPr>
          <w:spacing w:val="19"/>
        </w:rPr>
        <w:t xml:space="preserve"> </w:t>
      </w:r>
      <w:r>
        <w:rPr>
          <w:w w:val="107"/>
        </w:rPr>
        <w:t>201</w:t>
      </w:r>
      <w:r>
        <w:rPr>
          <w:spacing w:val="2"/>
          <w:w w:val="107"/>
        </w:rPr>
        <w:t>5</w:t>
      </w:r>
      <w:r>
        <w:rPr>
          <w:w w:val="86"/>
        </w:rPr>
        <w:t>.</w:t>
      </w:r>
    </w:p>
    <w:p w:rsidR="006D35CE" w:rsidRDefault="004D58EB">
      <w:pPr>
        <w:spacing w:before="27"/>
        <w:ind w:left="700"/>
      </w:pPr>
      <w:r>
        <w:t xml:space="preserve">•  </w:t>
      </w:r>
      <w:r>
        <w:rPr>
          <w:spacing w:val="17"/>
        </w:rPr>
        <w:t xml:space="preserve"> </w:t>
      </w:r>
      <w:r>
        <w:t>[2</w:t>
      </w:r>
      <w:r>
        <w:rPr>
          <w:spacing w:val="2"/>
        </w:rPr>
        <w:t>5</w:t>
      </w:r>
      <w:r>
        <w:t>]</w:t>
      </w:r>
      <w:r>
        <w:rPr>
          <w:spacing w:val="-2"/>
        </w:rPr>
        <w:t>C</w:t>
      </w:r>
      <w:r>
        <w:t>.</w:t>
      </w:r>
      <w:r>
        <w:rPr>
          <w:spacing w:val="-16"/>
        </w:rPr>
        <w:t xml:space="preserve"> </w:t>
      </w:r>
      <w:r>
        <w:rPr>
          <w:w w:val="78"/>
        </w:rPr>
        <w:t>L.</w:t>
      </w:r>
      <w:r>
        <w:rPr>
          <w:spacing w:val="18"/>
          <w:w w:val="78"/>
        </w:rPr>
        <w:t xml:space="preserve"> </w:t>
      </w:r>
      <w:r>
        <w:rPr>
          <w:spacing w:val="1"/>
        </w:rPr>
        <w:t>By</w:t>
      </w:r>
      <w:r>
        <w:rPr>
          <w:spacing w:val="-1"/>
        </w:rPr>
        <w:t>r</w:t>
      </w:r>
      <w:r>
        <w:rPr>
          <w:spacing w:val="1"/>
        </w:rPr>
        <w:t>n</w:t>
      </w:r>
      <w:r>
        <w:t>e,</w:t>
      </w:r>
      <w:r>
        <w:rPr>
          <w:spacing w:val="-1"/>
        </w:rPr>
        <w:t xml:space="preserve"> </w:t>
      </w:r>
      <w:r>
        <w:t>Sig</w:t>
      </w:r>
      <w:r>
        <w:rPr>
          <w:spacing w:val="1"/>
        </w:rPr>
        <w:t>n</w:t>
      </w:r>
      <w:r>
        <w:rPr>
          <w:spacing w:val="-2"/>
        </w:rPr>
        <w:t>a</w:t>
      </w:r>
      <w:r>
        <w:t>l</w:t>
      </w:r>
      <w:r>
        <w:rPr>
          <w:spacing w:val="22"/>
        </w:rPr>
        <w:t xml:space="preserve"> </w:t>
      </w:r>
      <w:r>
        <w:rPr>
          <w:spacing w:val="-2"/>
        </w:rPr>
        <w:t>P</w:t>
      </w:r>
      <w:r>
        <w:rPr>
          <w:spacing w:val="-1"/>
          <w:w w:val="103"/>
        </w:rPr>
        <w:t>r</w:t>
      </w:r>
      <w:r>
        <w:rPr>
          <w:spacing w:val="1"/>
          <w:w w:val="116"/>
        </w:rPr>
        <w:t>o</w:t>
      </w:r>
      <w:r>
        <w:rPr>
          <w:w w:val="103"/>
        </w:rPr>
        <w:t>c</w:t>
      </w:r>
      <w:r>
        <w:rPr>
          <w:spacing w:val="-2"/>
          <w:w w:val="117"/>
        </w:rPr>
        <w:t>e</w:t>
      </w:r>
      <w:r>
        <w:rPr>
          <w:spacing w:val="1"/>
          <w:w w:val="108"/>
        </w:rPr>
        <w:t>s</w:t>
      </w:r>
      <w:r>
        <w:rPr>
          <w:spacing w:val="-1"/>
          <w:w w:val="108"/>
        </w:rPr>
        <w:t>s</w:t>
      </w:r>
      <w:r>
        <w:rPr>
          <w:w w:val="87"/>
        </w:rPr>
        <w:t>i</w:t>
      </w:r>
      <w:r>
        <w:rPr>
          <w:spacing w:val="-1"/>
          <w:w w:val="112"/>
        </w:rPr>
        <w:t>n</w:t>
      </w:r>
      <w:r>
        <w:rPr>
          <w:spacing w:val="2"/>
          <w:w w:val="117"/>
        </w:rPr>
        <w:t>g</w:t>
      </w:r>
      <w:r>
        <w:rPr>
          <w:w w:val="86"/>
        </w:rPr>
        <w:t>,</w:t>
      </w:r>
      <w:r>
        <w:rPr>
          <w:spacing w:val="1"/>
        </w:rPr>
        <w:t xml:space="preserve"> </w:t>
      </w:r>
      <w:r>
        <w:t>2</w:t>
      </w:r>
      <w:r>
        <w:rPr>
          <w:spacing w:val="-1"/>
        </w:rPr>
        <w:t>n</w:t>
      </w:r>
      <w:r>
        <w:t>d</w:t>
      </w:r>
      <w:r>
        <w:rPr>
          <w:spacing w:val="40"/>
        </w:rPr>
        <w:t xml:space="preserve"> </w:t>
      </w:r>
      <w:r>
        <w:rPr>
          <w:spacing w:val="1"/>
          <w:w w:val="82"/>
        </w:rPr>
        <w:t>E</w:t>
      </w:r>
      <w:r>
        <w:rPr>
          <w:w w:val="117"/>
        </w:rPr>
        <w:t>d</w:t>
      </w:r>
      <w:r>
        <w:rPr>
          <w:w w:val="87"/>
        </w:rPr>
        <w:t>i</w:t>
      </w:r>
      <w:r>
        <w:rPr>
          <w:spacing w:val="-2"/>
          <w:w w:val="121"/>
        </w:rPr>
        <w:t>t</w:t>
      </w:r>
      <w:r>
        <w:rPr>
          <w:w w:val="87"/>
        </w:rPr>
        <w:t>i</w:t>
      </w:r>
      <w:r>
        <w:rPr>
          <w:spacing w:val="3"/>
          <w:w w:val="116"/>
        </w:rPr>
        <w:t>o</w:t>
      </w:r>
      <w:r>
        <w:rPr>
          <w:spacing w:val="-1"/>
          <w:w w:val="112"/>
        </w:rPr>
        <w:t>n</w:t>
      </w:r>
      <w:r>
        <w:rPr>
          <w:w w:val="86"/>
        </w:rPr>
        <w:t>,</w:t>
      </w:r>
      <w:r>
        <w:rPr>
          <w:spacing w:val="1"/>
        </w:rPr>
        <w:t xml:space="preserve"> </w:t>
      </w:r>
      <w:r>
        <w:t>2</w:t>
      </w:r>
      <w:r>
        <w:rPr>
          <w:spacing w:val="1"/>
        </w:rPr>
        <w:t>n</w:t>
      </w:r>
      <w:r>
        <w:t>d</w:t>
      </w:r>
      <w:r>
        <w:rPr>
          <w:spacing w:val="36"/>
        </w:rPr>
        <w:t xml:space="preserve"> </w:t>
      </w:r>
      <w:r>
        <w:t>ed.</w:t>
      </w:r>
      <w:r>
        <w:rPr>
          <w:spacing w:val="28"/>
        </w:rPr>
        <w:t xml:space="preserve"> </w:t>
      </w:r>
      <w:r>
        <w:rPr>
          <w:w w:val="90"/>
        </w:rPr>
        <w:t>C</w:t>
      </w:r>
      <w:r>
        <w:rPr>
          <w:spacing w:val="-2"/>
          <w:w w:val="90"/>
        </w:rPr>
        <w:t>R</w:t>
      </w:r>
      <w:r>
        <w:rPr>
          <w:w w:val="90"/>
        </w:rPr>
        <w:t>C</w:t>
      </w:r>
      <w:r>
        <w:rPr>
          <w:spacing w:val="11"/>
          <w:w w:val="90"/>
        </w:rPr>
        <w:t xml:space="preserve"> </w:t>
      </w:r>
      <w:r>
        <w:rPr>
          <w:spacing w:val="-2"/>
        </w:rPr>
        <w:t>P</w:t>
      </w:r>
      <w:r>
        <w:rPr>
          <w:spacing w:val="-1"/>
        </w:rPr>
        <w:t>r</w:t>
      </w:r>
      <w:r>
        <w:t>e</w:t>
      </w:r>
      <w:r>
        <w:rPr>
          <w:spacing w:val="-1"/>
        </w:rPr>
        <w:t>ss</w:t>
      </w:r>
      <w:r>
        <w:t>,</w:t>
      </w:r>
      <w:r>
        <w:rPr>
          <w:spacing w:val="28"/>
        </w:rPr>
        <w:t xml:space="preserve"> </w:t>
      </w:r>
      <w:r>
        <w:rPr>
          <w:spacing w:val="2"/>
          <w:w w:val="107"/>
        </w:rPr>
        <w:t>2</w:t>
      </w:r>
      <w:r>
        <w:rPr>
          <w:w w:val="107"/>
        </w:rPr>
        <w:t>014</w:t>
      </w:r>
      <w:r>
        <w:rPr>
          <w:w w:val="86"/>
        </w:rPr>
        <w:t>.</w:t>
      </w:r>
    </w:p>
    <w:p w:rsidR="006D35CE" w:rsidRDefault="004D58EB">
      <w:pPr>
        <w:spacing w:before="60" w:line="274" w:lineRule="auto"/>
        <w:ind w:left="938" w:right="1560" w:hanging="238"/>
      </w:pPr>
      <w:r>
        <w:t xml:space="preserve">•  </w:t>
      </w:r>
      <w:r>
        <w:rPr>
          <w:spacing w:val="17"/>
        </w:rPr>
        <w:t xml:space="preserve"> </w:t>
      </w:r>
      <w:r>
        <w:rPr>
          <w:w w:val="94"/>
        </w:rPr>
        <w:t>[2</w:t>
      </w:r>
      <w:r>
        <w:rPr>
          <w:spacing w:val="2"/>
          <w:w w:val="94"/>
        </w:rPr>
        <w:t>6</w:t>
      </w:r>
      <w:r>
        <w:rPr>
          <w:w w:val="94"/>
        </w:rPr>
        <w:t>]</w:t>
      </w:r>
      <w:r>
        <w:rPr>
          <w:spacing w:val="-1"/>
          <w:w w:val="94"/>
        </w:rPr>
        <w:t>E</w:t>
      </w:r>
      <w:r>
        <w:rPr>
          <w:w w:val="94"/>
        </w:rPr>
        <w:t>.</w:t>
      </w:r>
      <w:r>
        <w:rPr>
          <w:spacing w:val="6"/>
          <w:w w:val="94"/>
        </w:rPr>
        <w:t xml:space="preserve"> </w:t>
      </w:r>
      <w:r>
        <w:rPr>
          <w:spacing w:val="3"/>
        </w:rPr>
        <w:t>M</w:t>
      </w:r>
      <w:r>
        <w:t>.</w:t>
      </w:r>
      <w:r>
        <w:rPr>
          <w:spacing w:val="-4"/>
        </w:rPr>
        <w:t xml:space="preserve"> </w:t>
      </w:r>
      <w:proofErr w:type="spellStart"/>
      <w:r>
        <w:rPr>
          <w:spacing w:val="-12"/>
          <w:w w:val="85"/>
        </w:rPr>
        <w:t>V</w:t>
      </w:r>
      <w:r>
        <w:rPr>
          <w:w w:val="117"/>
        </w:rPr>
        <w:t>e</w:t>
      </w:r>
      <w:r>
        <w:rPr>
          <w:spacing w:val="1"/>
          <w:w w:val="112"/>
        </w:rPr>
        <w:t>n</w:t>
      </w:r>
      <w:r>
        <w:rPr>
          <w:spacing w:val="-4"/>
          <w:w w:val="121"/>
        </w:rPr>
        <w:t>t</w:t>
      </w:r>
      <w:r>
        <w:rPr>
          <w:spacing w:val="1"/>
          <w:w w:val="116"/>
        </w:rPr>
        <w:t>o</w:t>
      </w:r>
      <w:r>
        <w:rPr>
          <w:spacing w:val="1"/>
          <w:w w:val="112"/>
        </w:rPr>
        <w:t>u</w:t>
      </w:r>
      <w:r>
        <w:rPr>
          <w:spacing w:val="1"/>
          <w:w w:val="103"/>
        </w:rPr>
        <w:t>r</w:t>
      </w:r>
      <w:r>
        <w:rPr>
          <w:w w:val="114"/>
        </w:rPr>
        <w:t>a</w:t>
      </w:r>
      <w:r>
        <w:rPr>
          <w:w w:val="108"/>
        </w:rPr>
        <w:t>s</w:t>
      </w:r>
      <w:proofErr w:type="spellEnd"/>
      <w:r>
        <w:rPr>
          <w:spacing w:val="-3"/>
        </w:rPr>
        <w:t xml:space="preserve"> </w:t>
      </w:r>
      <w:r>
        <w:t>et</w:t>
      </w:r>
      <w:r>
        <w:rPr>
          <w:spacing w:val="31"/>
        </w:rPr>
        <w:t xml:space="preserve"> </w:t>
      </w:r>
      <w:r>
        <w:t>al</w:t>
      </w:r>
      <w:r>
        <w:rPr>
          <w:spacing w:val="1"/>
        </w:rPr>
        <w:t>.</w:t>
      </w:r>
      <w:r>
        <w:t>,</w:t>
      </w:r>
      <w:r>
        <w:rPr>
          <w:spacing w:val="-6"/>
        </w:rPr>
        <w:t xml:space="preserve"> </w:t>
      </w:r>
      <w:r>
        <w:rPr>
          <w:spacing w:val="-1"/>
        </w:rPr>
        <w:t>“</w:t>
      </w:r>
      <w:r>
        <w:t>Sleep</w:t>
      </w:r>
      <w:r>
        <w:rPr>
          <w:spacing w:val="21"/>
        </w:rPr>
        <w:t xml:space="preserve"> </w:t>
      </w:r>
      <w:r>
        <w:rPr>
          <w:spacing w:val="-1"/>
        </w:rPr>
        <w:t>s</w:t>
      </w:r>
      <w:r>
        <w:rPr>
          <w:spacing w:val="3"/>
        </w:rPr>
        <w:t>p</w:t>
      </w:r>
      <w:r>
        <w:t>i</w:t>
      </w:r>
      <w:r>
        <w:rPr>
          <w:spacing w:val="-1"/>
        </w:rPr>
        <w:t>n</w:t>
      </w:r>
      <w:r>
        <w:t xml:space="preserve">dle </w:t>
      </w:r>
      <w:r>
        <w:rPr>
          <w:spacing w:val="5"/>
        </w:rPr>
        <w:t xml:space="preserve"> </w:t>
      </w:r>
      <w:r>
        <w:rPr>
          <w:w w:val="117"/>
        </w:rPr>
        <w:t>de</w:t>
      </w:r>
      <w:r>
        <w:rPr>
          <w:spacing w:val="-4"/>
          <w:w w:val="121"/>
        </w:rPr>
        <w:t>t</w:t>
      </w:r>
      <w:r>
        <w:rPr>
          <w:w w:val="117"/>
        </w:rPr>
        <w:t>e</w:t>
      </w:r>
      <w:r>
        <w:rPr>
          <w:w w:val="103"/>
        </w:rPr>
        <w:t>c</w:t>
      </w:r>
      <w:r>
        <w:rPr>
          <w:spacing w:val="-2"/>
          <w:w w:val="121"/>
        </w:rPr>
        <w:t>t</w:t>
      </w:r>
      <w:r>
        <w:rPr>
          <w:w w:val="87"/>
        </w:rPr>
        <w:t>i</w:t>
      </w:r>
      <w:r>
        <w:rPr>
          <w:spacing w:val="3"/>
          <w:w w:val="116"/>
        </w:rPr>
        <w:t>o</w:t>
      </w:r>
      <w:r>
        <w:rPr>
          <w:w w:val="112"/>
        </w:rPr>
        <w:t>n</w:t>
      </w:r>
      <w:r>
        <w:rPr>
          <w:spacing w:val="3"/>
        </w:rPr>
        <w:t xml:space="preserve"> </w:t>
      </w:r>
      <w:r>
        <w:rPr>
          <w:spacing w:val="-1"/>
        </w:rPr>
        <w:t>us</w:t>
      </w:r>
      <w:r>
        <w:rPr>
          <w:spacing w:val="2"/>
        </w:rPr>
        <w:t>i</w:t>
      </w:r>
      <w:r>
        <w:rPr>
          <w:spacing w:val="-1"/>
        </w:rPr>
        <w:t>n</w:t>
      </w:r>
      <w:r>
        <w:t>g</w:t>
      </w:r>
      <w:r>
        <w:rPr>
          <w:spacing w:val="42"/>
        </w:rPr>
        <w:t xml:space="preserve"> </w:t>
      </w:r>
      <w:r>
        <w:rPr>
          <w:spacing w:val="-2"/>
        </w:rPr>
        <w:t>a</w:t>
      </w:r>
      <w:r>
        <w:rPr>
          <w:spacing w:val="5"/>
        </w:rPr>
        <w:t>r</w:t>
      </w:r>
      <w:r>
        <w:t>ti</w:t>
      </w:r>
      <w:r>
        <w:rPr>
          <w:spacing w:val="2"/>
        </w:rPr>
        <w:t>f</w:t>
      </w:r>
      <w:r>
        <w:t>ici</w:t>
      </w:r>
      <w:r>
        <w:rPr>
          <w:spacing w:val="-2"/>
        </w:rPr>
        <w:t>a</w:t>
      </w:r>
      <w:r>
        <w:t>l</w:t>
      </w:r>
      <w:r>
        <w:rPr>
          <w:spacing w:val="13"/>
        </w:rPr>
        <w:t xml:space="preserve"> </w:t>
      </w:r>
      <w:r>
        <w:rPr>
          <w:spacing w:val="1"/>
        </w:rPr>
        <w:t>n</w:t>
      </w:r>
      <w:r>
        <w:rPr>
          <w:spacing w:val="-2"/>
        </w:rPr>
        <w:t>e</w:t>
      </w:r>
      <w:r>
        <w:rPr>
          <w:spacing w:val="1"/>
        </w:rPr>
        <w:t>ur</w:t>
      </w:r>
      <w:r>
        <w:t>al</w:t>
      </w:r>
      <w:r>
        <w:rPr>
          <w:spacing w:val="47"/>
        </w:rPr>
        <w:t xml:space="preserve"> </w:t>
      </w:r>
      <w:r>
        <w:rPr>
          <w:spacing w:val="1"/>
          <w:w w:val="108"/>
        </w:rPr>
        <w:t>n</w:t>
      </w:r>
      <w:r>
        <w:rPr>
          <w:w w:val="108"/>
        </w:rPr>
        <w:t>e</w:t>
      </w:r>
      <w:r>
        <w:rPr>
          <w:spacing w:val="-2"/>
          <w:w w:val="108"/>
        </w:rPr>
        <w:t>t</w:t>
      </w:r>
      <w:r>
        <w:rPr>
          <w:spacing w:val="2"/>
          <w:w w:val="108"/>
        </w:rPr>
        <w:t>w</w:t>
      </w:r>
      <w:r>
        <w:rPr>
          <w:spacing w:val="1"/>
          <w:w w:val="108"/>
        </w:rPr>
        <w:t>or</w:t>
      </w:r>
      <w:r>
        <w:rPr>
          <w:spacing w:val="-1"/>
          <w:w w:val="108"/>
        </w:rPr>
        <w:t>k</w:t>
      </w:r>
      <w:r>
        <w:rPr>
          <w:w w:val="108"/>
        </w:rPr>
        <w:t>s</w:t>
      </w:r>
      <w:r>
        <w:rPr>
          <w:spacing w:val="-5"/>
          <w:w w:val="108"/>
        </w:rPr>
        <w:t xml:space="preserve"> </w:t>
      </w:r>
      <w:r>
        <w:rPr>
          <w:w w:val="121"/>
        </w:rPr>
        <w:t>t</w:t>
      </w:r>
      <w:r>
        <w:rPr>
          <w:spacing w:val="1"/>
          <w:w w:val="103"/>
        </w:rPr>
        <w:t>r</w:t>
      </w:r>
      <w:r>
        <w:rPr>
          <w:w w:val="114"/>
        </w:rPr>
        <w:t>a</w:t>
      </w:r>
      <w:r>
        <w:rPr>
          <w:w w:val="87"/>
        </w:rPr>
        <w:t>i</w:t>
      </w:r>
      <w:r>
        <w:rPr>
          <w:spacing w:val="-1"/>
          <w:w w:val="112"/>
        </w:rPr>
        <w:t>n</w:t>
      </w:r>
      <w:r>
        <w:rPr>
          <w:w w:val="117"/>
        </w:rPr>
        <w:t>ed</w:t>
      </w:r>
      <w:r>
        <w:rPr>
          <w:spacing w:val="4"/>
        </w:rPr>
        <w:t xml:space="preserve"> </w:t>
      </w:r>
      <w:r>
        <w:rPr>
          <w:w w:val="99"/>
        </w:rPr>
        <w:t>w</w:t>
      </w:r>
      <w:r>
        <w:rPr>
          <w:w w:val="87"/>
        </w:rPr>
        <w:t>i</w:t>
      </w:r>
      <w:r>
        <w:rPr>
          <w:w w:val="121"/>
        </w:rPr>
        <w:t>t</w:t>
      </w:r>
      <w:r>
        <w:rPr>
          <w:w w:val="112"/>
        </w:rPr>
        <w:t xml:space="preserve">h </w:t>
      </w:r>
      <w:r>
        <w:t>fi</w:t>
      </w:r>
      <w:r>
        <w:rPr>
          <w:spacing w:val="2"/>
        </w:rPr>
        <w:t>l</w:t>
      </w:r>
      <w:r>
        <w:rPr>
          <w:spacing w:val="-4"/>
        </w:rPr>
        <w:t>t</w:t>
      </w:r>
      <w:r>
        <w:t>e</w:t>
      </w:r>
      <w:r>
        <w:rPr>
          <w:spacing w:val="-1"/>
        </w:rPr>
        <w:t>r</w:t>
      </w:r>
      <w:r>
        <w:rPr>
          <w:spacing w:val="-2"/>
        </w:rPr>
        <w:t>e</w:t>
      </w:r>
      <w:r>
        <w:t>d</w:t>
      </w:r>
      <w:r>
        <w:rPr>
          <w:spacing w:val="46"/>
        </w:rPr>
        <w:t xml:space="preserve"> </w:t>
      </w:r>
      <w:r>
        <w:rPr>
          <w:w w:val="121"/>
        </w:rPr>
        <w:t>t</w:t>
      </w:r>
      <w:r>
        <w:rPr>
          <w:w w:val="87"/>
        </w:rPr>
        <w:t>i</w:t>
      </w:r>
      <w:r>
        <w:rPr>
          <w:spacing w:val="-2"/>
          <w:w w:val="110"/>
        </w:rPr>
        <w:t>m</w:t>
      </w:r>
      <w:r>
        <w:rPr>
          <w:w w:val="117"/>
        </w:rPr>
        <w:t>e</w:t>
      </w:r>
      <w:r>
        <w:rPr>
          <w:w w:val="119"/>
        </w:rPr>
        <w:t>-</w:t>
      </w:r>
      <w:r>
        <w:rPr>
          <w:w w:val="117"/>
        </w:rPr>
        <w:t>d</w:t>
      </w:r>
      <w:r>
        <w:rPr>
          <w:spacing w:val="1"/>
          <w:w w:val="116"/>
        </w:rPr>
        <w:t>o</w:t>
      </w:r>
      <w:r>
        <w:rPr>
          <w:spacing w:val="-2"/>
          <w:w w:val="110"/>
        </w:rPr>
        <w:t>m</w:t>
      </w:r>
      <w:r>
        <w:rPr>
          <w:w w:val="114"/>
        </w:rPr>
        <w:t>a</w:t>
      </w:r>
      <w:r>
        <w:rPr>
          <w:w w:val="87"/>
        </w:rPr>
        <w:t>i</w:t>
      </w:r>
      <w:r>
        <w:rPr>
          <w:w w:val="112"/>
        </w:rPr>
        <w:t>n</w:t>
      </w:r>
      <w:r>
        <w:rPr>
          <w:spacing w:val="3"/>
        </w:rPr>
        <w:t xml:space="preserve"> </w:t>
      </w:r>
      <w:r>
        <w:rPr>
          <w:spacing w:val="1"/>
          <w:w w:val="85"/>
        </w:rPr>
        <w:t>EE</w:t>
      </w:r>
      <w:r>
        <w:rPr>
          <w:spacing w:val="-1"/>
          <w:w w:val="85"/>
        </w:rPr>
        <w:t>G</w:t>
      </w:r>
      <w:r>
        <w:rPr>
          <w:w w:val="85"/>
        </w:rPr>
        <w:t>:</w:t>
      </w:r>
      <w:r>
        <w:rPr>
          <w:spacing w:val="10"/>
          <w:w w:val="85"/>
        </w:rPr>
        <w:t xml:space="preserve"> </w:t>
      </w:r>
      <w:r>
        <w:t>A</w:t>
      </w:r>
      <w:r>
        <w:rPr>
          <w:spacing w:val="-12"/>
        </w:rPr>
        <w:t xml:space="preserve"> </w:t>
      </w:r>
      <w:r>
        <w:t>fe</w:t>
      </w:r>
      <w:r>
        <w:rPr>
          <w:spacing w:val="-2"/>
        </w:rPr>
        <w:t>a</w:t>
      </w:r>
      <w:r>
        <w:rPr>
          <w:spacing w:val="1"/>
        </w:rPr>
        <w:t>s</w:t>
      </w:r>
      <w:r>
        <w:t>i</w:t>
      </w:r>
      <w:r>
        <w:rPr>
          <w:spacing w:val="1"/>
        </w:rPr>
        <w:t>b</w:t>
      </w:r>
      <w:r>
        <w:t>ility</w:t>
      </w:r>
      <w:r>
        <w:rPr>
          <w:spacing w:val="27"/>
        </w:rPr>
        <w:t xml:space="preserve"> </w:t>
      </w:r>
      <w:r>
        <w:rPr>
          <w:spacing w:val="-1"/>
        </w:rPr>
        <w:t>s</w:t>
      </w:r>
      <w:r>
        <w:rPr>
          <w:spacing w:val="-2"/>
        </w:rPr>
        <w:t>t</w:t>
      </w:r>
      <w:r>
        <w:rPr>
          <w:spacing w:val="1"/>
        </w:rPr>
        <w:t>u</w:t>
      </w:r>
      <w:r>
        <w:t>d</w:t>
      </w:r>
      <w:r>
        <w:rPr>
          <w:spacing w:val="-11"/>
        </w:rPr>
        <w:t>y</w:t>
      </w:r>
      <w:r>
        <w:rPr>
          <w:spacing w:val="-17"/>
        </w:rPr>
        <w:t>,</w:t>
      </w:r>
      <w:r>
        <w:t>”</w:t>
      </w:r>
      <w:r>
        <w:rPr>
          <w:spacing w:val="21"/>
        </w:rPr>
        <w:t xml:space="preserve"> </w:t>
      </w:r>
      <w:r>
        <w:rPr>
          <w:w w:val="110"/>
        </w:rPr>
        <w:t>C</w:t>
      </w:r>
      <w:r>
        <w:rPr>
          <w:spacing w:val="1"/>
          <w:w w:val="110"/>
        </w:rPr>
        <w:t>o</w:t>
      </w:r>
      <w:r>
        <w:rPr>
          <w:spacing w:val="-2"/>
          <w:w w:val="110"/>
        </w:rPr>
        <w:t>m</w:t>
      </w:r>
      <w:r>
        <w:rPr>
          <w:spacing w:val="1"/>
          <w:w w:val="110"/>
        </w:rPr>
        <w:t>pu</w:t>
      </w:r>
      <w:r>
        <w:rPr>
          <w:spacing w:val="-4"/>
          <w:w w:val="110"/>
        </w:rPr>
        <w:t>t</w:t>
      </w:r>
      <w:r>
        <w:rPr>
          <w:w w:val="110"/>
        </w:rPr>
        <w:t>er</w:t>
      </w:r>
      <w:r>
        <w:rPr>
          <w:spacing w:val="-7"/>
          <w:w w:val="110"/>
        </w:rPr>
        <w:t xml:space="preserve"> </w:t>
      </w:r>
      <w:r>
        <w:rPr>
          <w:spacing w:val="3"/>
          <w:w w:val="110"/>
        </w:rPr>
        <w:t>M</w:t>
      </w:r>
      <w:r>
        <w:rPr>
          <w:w w:val="110"/>
        </w:rPr>
        <w:t>e</w:t>
      </w:r>
      <w:r>
        <w:rPr>
          <w:spacing w:val="-2"/>
          <w:w w:val="110"/>
        </w:rPr>
        <w:t>t</w:t>
      </w:r>
      <w:r>
        <w:rPr>
          <w:spacing w:val="1"/>
          <w:w w:val="110"/>
        </w:rPr>
        <w:t>ho</w:t>
      </w:r>
      <w:r>
        <w:rPr>
          <w:w w:val="110"/>
        </w:rPr>
        <w:t>ds</w:t>
      </w:r>
      <w:r>
        <w:rPr>
          <w:spacing w:val="2"/>
          <w:w w:val="110"/>
        </w:rPr>
        <w:t xml:space="preserve"> </w:t>
      </w:r>
      <w:r>
        <w:t>a</w:t>
      </w:r>
      <w:r>
        <w:rPr>
          <w:spacing w:val="1"/>
        </w:rPr>
        <w:t>n</w:t>
      </w:r>
      <w:r>
        <w:t>d</w:t>
      </w:r>
      <w:r>
        <w:rPr>
          <w:spacing w:val="43"/>
        </w:rPr>
        <w:t xml:space="preserve"> </w:t>
      </w:r>
      <w:r>
        <w:rPr>
          <w:w w:val="109"/>
        </w:rPr>
        <w:t>P</w:t>
      </w:r>
      <w:r>
        <w:rPr>
          <w:spacing w:val="-3"/>
          <w:w w:val="109"/>
        </w:rPr>
        <w:t>r</w:t>
      </w:r>
      <w:r>
        <w:rPr>
          <w:spacing w:val="1"/>
          <w:w w:val="109"/>
        </w:rPr>
        <w:t>o</w:t>
      </w:r>
      <w:r>
        <w:rPr>
          <w:w w:val="109"/>
        </w:rPr>
        <w:t>g</w:t>
      </w:r>
      <w:r>
        <w:rPr>
          <w:spacing w:val="1"/>
          <w:w w:val="109"/>
        </w:rPr>
        <w:t>r</w:t>
      </w:r>
      <w:r>
        <w:rPr>
          <w:w w:val="109"/>
        </w:rPr>
        <w:t>ams</w:t>
      </w:r>
      <w:r>
        <w:rPr>
          <w:spacing w:val="-3"/>
          <w:w w:val="109"/>
        </w:rPr>
        <w:t xml:space="preserve"> </w:t>
      </w:r>
      <w:r>
        <w:t>in</w:t>
      </w:r>
      <w:r>
        <w:rPr>
          <w:spacing w:val="8"/>
        </w:rPr>
        <w:t xml:space="preserve"> </w:t>
      </w:r>
      <w:r>
        <w:rPr>
          <w:spacing w:val="1"/>
          <w:w w:val="85"/>
        </w:rPr>
        <w:t>B</w:t>
      </w:r>
      <w:r>
        <w:rPr>
          <w:w w:val="87"/>
        </w:rPr>
        <w:t>i</w:t>
      </w:r>
      <w:r>
        <w:rPr>
          <w:spacing w:val="1"/>
          <w:w w:val="116"/>
        </w:rPr>
        <w:t>o</w:t>
      </w:r>
      <w:r>
        <w:rPr>
          <w:w w:val="110"/>
        </w:rPr>
        <w:t>m</w:t>
      </w:r>
      <w:r>
        <w:rPr>
          <w:w w:val="117"/>
        </w:rPr>
        <w:t>ed</w:t>
      </w:r>
      <w:r>
        <w:rPr>
          <w:w w:val="87"/>
        </w:rPr>
        <w:t>i</w:t>
      </w:r>
      <w:r>
        <w:rPr>
          <w:w w:val="103"/>
        </w:rPr>
        <w:t>c</w:t>
      </w:r>
      <w:r>
        <w:rPr>
          <w:w w:val="87"/>
        </w:rPr>
        <w:t>i</w:t>
      </w:r>
      <w:r>
        <w:rPr>
          <w:spacing w:val="-1"/>
          <w:w w:val="112"/>
        </w:rPr>
        <w:t>n</w:t>
      </w:r>
      <w:r>
        <w:rPr>
          <w:w w:val="117"/>
        </w:rPr>
        <w:t>e</w:t>
      </w:r>
      <w:r>
        <w:rPr>
          <w:w w:val="86"/>
        </w:rPr>
        <w:t xml:space="preserve">, </w:t>
      </w:r>
      <w:r>
        <w:t>v</w:t>
      </w:r>
      <w:r>
        <w:rPr>
          <w:spacing w:val="1"/>
        </w:rPr>
        <w:t>o</w:t>
      </w:r>
      <w:r>
        <w:t>l.</w:t>
      </w:r>
      <w:r>
        <w:rPr>
          <w:spacing w:val="-2"/>
        </w:rPr>
        <w:t xml:space="preserve"> </w:t>
      </w:r>
      <w:r>
        <w:rPr>
          <w:spacing w:val="2"/>
        </w:rPr>
        <w:t>7</w:t>
      </w:r>
      <w:r>
        <w:t>8,</w:t>
      </w:r>
      <w:r>
        <w:rPr>
          <w:spacing w:val="8"/>
        </w:rPr>
        <w:t xml:space="preserve"> </w:t>
      </w:r>
      <w:r>
        <w:rPr>
          <w:spacing w:val="-1"/>
        </w:rPr>
        <w:t>n</w:t>
      </w:r>
      <w:r>
        <w:rPr>
          <w:spacing w:val="1"/>
        </w:rPr>
        <w:t>o</w:t>
      </w:r>
      <w:r>
        <w:t>.</w:t>
      </w:r>
      <w:r>
        <w:rPr>
          <w:spacing w:val="26"/>
        </w:rPr>
        <w:t xml:space="preserve"> </w:t>
      </w:r>
      <w:r>
        <w:t>3,</w:t>
      </w:r>
      <w:r>
        <w:rPr>
          <w:spacing w:val="3"/>
        </w:rPr>
        <w:t xml:space="preserve"> </w:t>
      </w:r>
      <w:r>
        <w:rPr>
          <w:spacing w:val="1"/>
        </w:rPr>
        <w:t>pp</w:t>
      </w:r>
      <w:r>
        <w:t>.</w:t>
      </w:r>
      <w:r>
        <w:rPr>
          <w:spacing w:val="26"/>
        </w:rPr>
        <w:t xml:space="preserve"> </w:t>
      </w:r>
      <w:r>
        <w:t>19</w:t>
      </w:r>
      <w:r>
        <w:rPr>
          <w:spacing w:val="2"/>
        </w:rPr>
        <w:t>1</w:t>
      </w:r>
      <w:r>
        <w:t>–</w:t>
      </w:r>
      <w:r>
        <w:rPr>
          <w:spacing w:val="2"/>
        </w:rPr>
        <w:t>2</w:t>
      </w:r>
      <w:r>
        <w:t>0</w:t>
      </w:r>
      <w:r>
        <w:rPr>
          <w:spacing w:val="-2"/>
        </w:rPr>
        <w:t>7</w:t>
      </w:r>
      <w:r>
        <w:t>,</w:t>
      </w:r>
      <w:r>
        <w:rPr>
          <w:spacing w:val="33"/>
        </w:rPr>
        <w:t xml:space="preserve"> </w:t>
      </w:r>
      <w:r>
        <w:rPr>
          <w:spacing w:val="1"/>
        </w:rPr>
        <w:t>J</w:t>
      </w:r>
      <w:r>
        <w:rPr>
          <w:spacing w:val="-1"/>
        </w:rPr>
        <w:t>u</w:t>
      </w:r>
      <w:r>
        <w:rPr>
          <w:spacing w:val="1"/>
        </w:rPr>
        <w:t>n</w:t>
      </w:r>
      <w:r>
        <w:t>.</w:t>
      </w:r>
      <w:r>
        <w:rPr>
          <w:spacing w:val="11"/>
        </w:rPr>
        <w:t xml:space="preserve"> </w:t>
      </w:r>
      <w:r>
        <w:rPr>
          <w:w w:val="107"/>
        </w:rPr>
        <w:t>20</w:t>
      </w:r>
      <w:r>
        <w:rPr>
          <w:spacing w:val="2"/>
          <w:w w:val="107"/>
        </w:rPr>
        <w:t>0</w:t>
      </w:r>
      <w:r>
        <w:rPr>
          <w:w w:val="107"/>
        </w:rPr>
        <w:t>5</w:t>
      </w:r>
      <w:r>
        <w:rPr>
          <w:w w:val="86"/>
        </w:rPr>
        <w:t>.</w:t>
      </w:r>
    </w:p>
    <w:p w:rsidR="006D35CE" w:rsidRDefault="004D58EB">
      <w:pPr>
        <w:spacing w:before="28"/>
        <w:ind w:left="700"/>
      </w:pPr>
      <w:r>
        <w:t xml:space="preserve">•  </w:t>
      </w:r>
      <w:r>
        <w:rPr>
          <w:spacing w:val="17"/>
        </w:rPr>
        <w:t xml:space="preserve"> </w:t>
      </w:r>
      <w:r>
        <w:t>[2</w:t>
      </w:r>
      <w:r>
        <w:rPr>
          <w:spacing w:val="2"/>
        </w:rPr>
        <w:t>7</w:t>
      </w:r>
      <w:r>
        <w:t>]</w:t>
      </w:r>
      <w:r>
        <w:rPr>
          <w:spacing w:val="-1"/>
        </w:rPr>
        <w:t>“</w:t>
      </w:r>
      <w:r>
        <w:t>S</w:t>
      </w:r>
      <w:r>
        <w:rPr>
          <w:spacing w:val="1"/>
        </w:rPr>
        <w:t>p</w:t>
      </w:r>
      <w:r>
        <w:t>ec</w:t>
      </w:r>
      <w:r>
        <w:rPr>
          <w:spacing w:val="-2"/>
        </w:rPr>
        <w:t>t</w:t>
      </w:r>
      <w:r>
        <w:rPr>
          <w:spacing w:val="1"/>
        </w:rPr>
        <w:t>r</w:t>
      </w:r>
      <w:r>
        <w:t>al</w:t>
      </w:r>
      <w:r>
        <w:rPr>
          <w:spacing w:val="33"/>
        </w:rPr>
        <w:t xml:space="preserve"> </w:t>
      </w:r>
      <w:r>
        <w:t>de</w:t>
      </w:r>
      <w:r>
        <w:rPr>
          <w:spacing w:val="1"/>
        </w:rPr>
        <w:t>n</w:t>
      </w:r>
      <w:r>
        <w:rPr>
          <w:spacing w:val="-1"/>
        </w:rPr>
        <w:t>s</w:t>
      </w:r>
      <w:r>
        <w:t>it</w:t>
      </w:r>
      <w:r>
        <w:rPr>
          <w:spacing w:val="-11"/>
        </w:rPr>
        <w:t>y</w:t>
      </w:r>
      <w:r>
        <w:rPr>
          <w:spacing w:val="-19"/>
        </w:rPr>
        <w:t>,</w:t>
      </w:r>
      <w:r>
        <w:t>”</w:t>
      </w:r>
      <w:r>
        <w:rPr>
          <w:spacing w:val="31"/>
        </w:rPr>
        <w:t xml:space="preserve"> </w:t>
      </w:r>
      <w:r>
        <w:rPr>
          <w:spacing w:val="1"/>
        </w:rPr>
        <w:t>W</w:t>
      </w:r>
      <w:r>
        <w:t>i</w:t>
      </w:r>
      <w:r>
        <w:rPr>
          <w:spacing w:val="-1"/>
        </w:rPr>
        <w:t>k</w:t>
      </w:r>
      <w:r>
        <w:t>i</w:t>
      </w:r>
      <w:r>
        <w:rPr>
          <w:spacing w:val="3"/>
        </w:rPr>
        <w:t>p</w:t>
      </w:r>
      <w:r>
        <w:rPr>
          <w:spacing w:val="-2"/>
        </w:rPr>
        <w:t>e</w:t>
      </w:r>
      <w:r>
        <w:t>dia.</w:t>
      </w:r>
      <w:r>
        <w:rPr>
          <w:spacing w:val="28"/>
        </w:rPr>
        <w:t xml:space="preserve"> </w:t>
      </w:r>
      <w:r>
        <w:rPr>
          <w:w w:val="107"/>
        </w:rPr>
        <w:t>31</w:t>
      </w:r>
      <w:r>
        <w:rPr>
          <w:w w:val="119"/>
        </w:rPr>
        <w:t>-</w:t>
      </w:r>
      <w:r>
        <w:rPr>
          <w:spacing w:val="1"/>
          <w:w w:val="91"/>
        </w:rPr>
        <w:t>J</w:t>
      </w:r>
      <w:r>
        <w:rPr>
          <w:spacing w:val="1"/>
          <w:w w:val="112"/>
        </w:rPr>
        <w:t>u</w:t>
      </w:r>
      <w:r>
        <w:rPr>
          <w:w w:val="87"/>
        </w:rPr>
        <w:t>l</w:t>
      </w:r>
      <w:r>
        <w:rPr>
          <w:w w:val="119"/>
        </w:rPr>
        <w:t>-</w:t>
      </w:r>
      <w:r>
        <w:rPr>
          <w:w w:val="107"/>
        </w:rPr>
        <w:t>20</w:t>
      </w:r>
      <w:r>
        <w:rPr>
          <w:spacing w:val="-2"/>
          <w:w w:val="107"/>
        </w:rPr>
        <w:t>1</w:t>
      </w:r>
      <w:r>
        <w:rPr>
          <w:w w:val="107"/>
        </w:rPr>
        <w:t>7</w:t>
      </w:r>
      <w:r>
        <w:rPr>
          <w:w w:val="86"/>
        </w:rPr>
        <w:t>.</w:t>
      </w:r>
    </w:p>
    <w:p w:rsidR="006D35CE" w:rsidRDefault="004D58EB">
      <w:pPr>
        <w:spacing w:before="58" w:line="275" w:lineRule="auto"/>
        <w:ind w:left="938" w:right="1948" w:hanging="238"/>
      </w:pPr>
      <w:r>
        <w:t xml:space="preserve">•  </w:t>
      </w:r>
      <w:r>
        <w:rPr>
          <w:spacing w:val="17"/>
        </w:rPr>
        <w:t xml:space="preserve"> </w:t>
      </w:r>
      <w:r>
        <w:t>[2</w:t>
      </w:r>
      <w:r>
        <w:rPr>
          <w:spacing w:val="2"/>
        </w:rPr>
        <w:t>8</w:t>
      </w:r>
      <w:r>
        <w:t>]</w:t>
      </w:r>
      <w:r>
        <w:rPr>
          <w:spacing w:val="1"/>
        </w:rPr>
        <w:t>M</w:t>
      </w:r>
      <w:r>
        <w:t>.</w:t>
      </w:r>
      <w:r>
        <w:rPr>
          <w:spacing w:val="-7"/>
        </w:rPr>
        <w:t xml:space="preserve"> </w:t>
      </w:r>
      <w:r>
        <w:rPr>
          <w:spacing w:val="1"/>
          <w:w w:val="85"/>
        </w:rPr>
        <w:t>B</w:t>
      </w:r>
      <w:r>
        <w:rPr>
          <w:w w:val="85"/>
        </w:rPr>
        <w:t>.</w:t>
      </w:r>
      <w:r>
        <w:rPr>
          <w:spacing w:val="11"/>
          <w:w w:val="85"/>
        </w:rPr>
        <w:t xml:space="preserve"> </w:t>
      </w:r>
      <w:r>
        <w:rPr>
          <w:w w:val="80"/>
        </w:rPr>
        <w:t>K</w:t>
      </w:r>
      <w:r>
        <w:rPr>
          <w:spacing w:val="-1"/>
          <w:w w:val="112"/>
        </w:rPr>
        <w:t>u</w:t>
      </w:r>
      <w:r>
        <w:rPr>
          <w:spacing w:val="7"/>
          <w:w w:val="103"/>
        </w:rPr>
        <w:t>r</w:t>
      </w:r>
      <w:r>
        <w:rPr>
          <w:spacing w:val="-2"/>
          <w:w w:val="121"/>
        </w:rPr>
        <w:t>t</w:t>
      </w:r>
      <w:r>
        <w:rPr>
          <w:w w:val="86"/>
        </w:rPr>
        <w:t>,</w:t>
      </w:r>
      <w:r>
        <w:rPr>
          <w:spacing w:val="5"/>
        </w:rPr>
        <w:t xml:space="preserve"> </w:t>
      </w:r>
      <w:r>
        <w:rPr>
          <w:spacing w:val="-2"/>
        </w:rPr>
        <w:t>N</w:t>
      </w:r>
      <w:r>
        <w:t xml:space="preserve">. </w:t>
      </w:r>
      <w:proofErr w:type="spellStart"/>
      <w:r>
        <w:rPr>
          <w:spacing w:val="2"/>
        </w:rPr>
        <w:t>S</w:t>
      </w:r>
      <w:r>
        <w:rPr>
          <w:spacing w:val="-2"/>
        </w:rPr>
        <w:t>e</w:t>
      </w:r>
      <w:r>
        <w:rPr>
          <w:spacing w:val="2"/>
        </w:rPr>
        <w:t>z</w:t>
      </w:r>
      <w:r>
        <w:t>gi</w:t>
      </w:r>
      <w:r>
        <w:rPr>
          <w:spacing w:val="1"/>
        </w:rPr>
        <w:t>n</w:t>
      </w:r>
      <w:proofErr w:type="spellEnd"/>
      <w:r>
        <w:t>,</w:t>
      </w:r>
      <w:r>
        <w:rPr>
          <w:spacing w:val="26"/>
        </w:rPr>
        <w:t xml:space="preserve"> </w:t>
      </w:r>
      <w:r>
        <w:rPr>
          <w:spacing w:val="1"/>
        </w:rPr>
        <w:t>M</w:t>
      </w:r>
      <w:r>
        <w:t>.</w:t>
      </w:r>
      <w:r>
        <w:rPr>
          <w:spacing w:val="-4"/>
        </w:rPr>
        <w:t xml:space="preserve"> </w:t>
      </w:r>
      <w:r>
        <w:rPr>
          <w:spacing w:val="1"/>
        </w:rPr>
        <w:t>Ak</w:t>
      </w:r>
      <w:r>
        <w:t>i</w:t>
      </w:r>
      <w:r>
        <w:rPr>
          <w:spacing w:val="1"/>
        </w:rPr>
        <w:t>n</w:t>
      </w:r>
      <w:r>
        <w:t>,</w:t>
      </w:r>
      <w:r>
        <w:rPr>
          <w:spacing w:val="-20"/>
        </w:rPr>
        <w:t xml:space="preserve"> </w:t>
      </w:r>
      <w:r>
        <w:rPr>
          <w:spacing w:val="-1"/>
        </w:rPr>
        <w:t>G</w:t>
      </w:r>
      <w:r>
        <w:t>.</w:t>
      </w:r>
      <w:r>
        <w:rPr>
          <w:spacing w:val="-13"/>
        </w:rPr>
        <w:t xml:space="preserve"> </w:t>
      </w:r>
      <w:proofErr w:type="spellStart"/>
      <w:r>
        <w:rPr>
          <w:w w:val="80"/>
        </w:rPr>
        <w:t>K</w:t>
      </w:r>
      <w:r>
        <w:rPr>
          <w:w w:val="87"/>
        </w:rPr>
        <w:t>i</w:t>
      </w:r>
      <w:r>
        <w:rPr>
          <w:spacing w:val="1"/>
          <w:w w:val="103"/>
        </w:rPr>
        <w:t>r</w:t>
      </w:r>
      <w:r>
        <w:rPr>
          <w:spacing w:val="-1"/>
          <w:w w:val="116"/>
        </w:rPr>
        <w:t>b</w:t>
      </w:r>
      <w:r>
        <w:rPr>
          <w:w w:val="114"/>
        </w:rPr>
        <w:t>a</w:t>
      </w:r>
      <w:r>
        <w:rPr>
          <w:spacing w:val="-1"/>
          <w:w w:val="108"/>
        </w:rPr>
        <w:t>s</w:t>
      </w:r>
      <w:proofErr w:type="spellEnd"/>
      <w:r>
        <w:rPr>
          <w:w w:val="86"/>
        </w:rPr>
        <w:t>,</w:t>
      </w:r>
      <w:r>
        <w:rPr>
          <w:spacing w:val="3"/>
        </w:rPr>
        <w:t xml:space="preserve"> </w:t>
      </w:r>
      <w:r>
        <w:t>a</w:t>
      </w:r>
      <w:r>
        <w:rPr>
          <w:spacing w:val="-1"/>
        </w:rPr>
        <w:t>n</w:t>
      </w:r>
      <w:r>
        <w:t>d</w:t>
      </w:r>
      <w:r>
        <w:rPr>
          <w:spacing w:val="45"/>
        </w:rPr>
        <w:t xml:space="preserve"> </w:t>
      </w:r>
      <w:r>
        <w:rPr>
          <w:spacing w:val="1"/>
        </w:rPr>
        <w:t>M</w:t>
      </w:r>
      <w:r>
        <w:t>.</w:t>
      </w:r>
      <w:r>
        <w:rPr>
          <w:spacing w:val="-6"/>
        </w:rPr>
        <w:t xml:space="preserve"> </w:t>
      </w:r>
      <w:proofErr w:type="spellStart"/>
      <w:r>
        <w:rPr>
          <w:spacing w:val="1"/>
        </w:rPr>
        <w:t>B</w:t>
      </w:r>
      <w:r>
        <w:t>a</w:t>
      </w:r>
      <w:r>
        <w:rPr>
          <w:spacing w:val="-1"/>
        </w:rPr>
        <w:t>y</w:t>
      </w:r>
      <w:r>
        <w:rPr>
          <w:spacing w:val="1"/>
        </w:rPr>
        <w:t>r</w:t>
      </w:r>
      <w:r>
        <w:rPr>
          <w:spacing w:val="-2"/>
        </w:rPr>
        <w:t>a</w:t>
      </w:r>
      <w:r>
        <w:t>m</w:t>
      </w:r>
      <w:proofErr w:type="spellEnd"/>
      <w:r>
        <w:t>,</w:t>
      </w:r>
      <w:r>
        <w:rPr>
          <w:spacing w:val="14"/>
        </w:rPr>
        <w:t xml:space="preserve"> </w:t>
      </w:r>
      <w:r>
        <w:rPr>
          <w:spacing w:val="7"/>
        </w:rPr>
        <w:t>“</w:t>
      </w:r>
      <w:r>
        <w:rPr>
          <w:spacing w:val="-1"/>
        </w:rPr>
        <w:t>Th</w:t>
      </w:r>
      <w:r>
        <w:t xml:space="preserve">e </w:t>
      </w:r>
      <w:r>
        <w:rPr>
          <w:spacing w:val="1"/>
          <w:w w:val="88"/>
        </w:rPr>
        <w:t>A</w:t>
      </w:r>
      <w:r>
        <w:rPr>
          <w:w w:val="103"/>
        </w:rPr>
        <w:t>N</w:t>
      </w:r>
      <w:r>
        <w:rPr>
          <w:spacing w:val="-2"/>
          <w:w w:val="103"/>
        </w:rPr>
        <w:t>N</w:t>
      </w:r>
      <w:r>
        <w:rPr>
          <w:w w:val="119"/>
        </w:rPr>
        <w:t>-</w:t>
      </w:r>
      <w:r>
        <w:rPr>
          <w:spacing w:val="-1"/>
          <w:w w:val="116"/>
        </w:rPr>
        <w:t>b</w:t>
      </w:r>
      <w:r>
        <w:rPr>
          <w:w w:val="114"/>
        </w:rPr>
        <w:t>a</w:t>
      </w:r>
      <w:r>
        <w:rPr>
          <w:spacing w:val="-1"/>
          <w:w w:val="108"/>
        </w:rPr>
        <w:t>s</w:t>
      </w:r>
      <w:r>
        <w:rPr>
          <w:w w:val="117"/>
        </w:rPr>
        <w:t>ed</w:t>
      </w:r>
      <w:r>
        <w:rPr>
          <w:spacing w:val="-2"/>
        </w:rPr>
        <w:t xml:space="preserve"> </w:t>
      </w:r>
      <w:r>
        <w:rPr>
          <w:w w:val="103"/>
        </w:rPr>
        <w:t>c</w:t>
      </w:r>
      <w:r>
        <w:rPr>
          <w:spacing w:val="1"/>
          <w:w w:val="116"/>
        </w:rPr>
        <w:t>o</w:t>
      </w:r>
      <w:r>
        <w:rPr>
          <w:spacing w:val="-2"/>
          <w:w w:val="110"/>
        </w:rPr>
        <w:t>m</w:t>
      </w:r>
      <w:r>
        <w:rPr>
          <w:spacing w:val="1"/>
          <w:w w:val="116"/>
        </w:rPr>
        <w:t>p</w:t>
      </w:r>
      <w:r>
        <w:rPr>
          <w:spacing w:val="1"/>
          <w:w w:val="112"/>
        </w:rPr>
        <w:t>u</w:t>
      </w:r>
      <w:r>
        <w:rPr>
          <w:w w:val="121"/>
        </w:rPr>
        <w:t>t</w:t>
      </w:r>
      <w:r>
        <w:rPr>
          <w:w w:val="87"/>
        </w:rPr>
        <w:t>i</w:t>
      </w:r>
      <w:r>
        <w:rPr>
          <w:spacing w:val="-1"/>
          <w:w w:val="112"/>
        </w:rPr>
        <w:t>n</w:t>
      </w:r>
      <w:r>
        <w:rPr>
          <w:w w:val="117"/>
        </w:rPr>
        <w:t>g</w:t>
      </w:r>
      <w:r>
        <w:rPr>
          <w:spacing w:val="2"/>
        </w:rPr>
        <w:t xml:space="preserve"> </w:t>
      </w:r>
      <w:r>
        <w:rPr>
          <w:spacing w:val="-3"/>
          <w:w w:val="116"/>
        </w:rPr>
        <w:t>o</w:t>
      </w:r>
      <w:r>
        <w:rPr>
          <w:w w:val="93"/>
        </w:rPr>
        <w:t xml:space="preserve">f </w:t>
      </w:r>
      <w:r>
        <w:t>d</w:t>
      </w:r>
      <w:r>
        <w:rPr>
          <w:spacing w:val="-1"/>
        </w:rPr>
        <w:t>r</w:t>
      </w:r>
      <w:r>
        <w:rPr>
          <w:spacing w:val="1"/>
        </w:rPr>
        <w:t>o</w:t>
      </w:r>
      <w:r>
        <w:t>w</w:t>
      </w:r>
      <w:r>
        <w:rPr>
          <w:spacing w:val="-1"/>
        </w:rPr>
        <w:t>s</w:t>
      </w:r>
      <w:r>
        <w:t>y</w:t>
      </w:r>
      <w:r>
        <w:rPr>
          <w:spacing w:val="37"/>
        </w:rPr>
        <w:t xml:space="preserve"> </w:t>
      </w:r>
      <w:r>
        <w:t>level</w:t>
      </w:r>
      <w:r>
        <w:rPr>
          <w:spacing w:val="-19"/>
        </w:rPr>
        <w:t>,</w:t>
      </w:r>
      <w:r>
        <w:t>”</w:t>
      </w:r>
      <w:r>
        <w:rPr>
          <w:spacing w:val="-11"/>
        </w:rPr>
        <w:t xml:space="preserve"> </w:t>
      </w:r>
      <w:r>
        <w:rPr>
          <w:spacing w:val="1"/>
          <w:w w:val="82"/>
        </w:rPr>
        <w:t>E</w:t>
      </w:r>
      <w:r>
        <w:rPr>
          <w:w w:val="91"/>
        </w:rPr>
        <w:t>x</w:t>
      </w:r>
      <w:r>
        <w:rPr>
          <w:spacing w:val="1"/>
          <w:w w:val="116"/>
        </w:rPr>
        <w:t>p</w:t>
      </w:r>
      <w:r>
        <w:rPr>
          <w:w w:val="117"/>
        </w:rPr>
        <w:t>e</w:t>
      </w:r>
      <w:r>
        <w:rPr>
          <w:spacing w:val="5"/>
          <w:w w:val="103"/>
        </w:rPr>
        <w:t>r</w:t>
      </w:r>
      <w:r>
        <w:rPr>
          <w:w w:val="121"/>
        </w:rPr>
        <w:t>t</w:t>
      </w:r>
      <w:r>
        <w:rPr>
          <w:spacing w:val="2"/>
        </w:rPr>
        <w:t xml:space="preserve"> </w:t>
      </w:r>
      <w:r>
        <w:rPr>
          <w:spacing w:val="-4"/>
        </w:rPr>
        <w:t>S</w:t>
      </w:r>
      <w:r>
        <w:rPr>
          <w:spacing w:val="-1"/>
        </w:rPr>
        <w:t>ys</w:t>
      </w:r>
      <w:r>
        <w:rPr>
          <w:spacing w:val="-2"/>
        </w:rPr>
        <w:t>t</w:t>
      </w:r>
      <w:r>
        <w:t>e</w:t>
      </w:r>
      <w:r>
        <w:rPr>
          <w:spacing w:val="-2"/>
        </w:rPr>
        <w:t>m</w:t>
      </w:r>
      <w:r>
        <w:t>s  with</w:t>
      </w:r>
      <w:r>
        <w:rPr>
          <w:spacing w:val="18"/>
        </w:rPr>
        <w:t xml:space="preserve"> </w:t>
      </w:r>
      <w:r>
        <w:rPr>
          <w:spacing w:val="1"/>
        </w:rPr>
        <w:t>App</w:t>
      </w:r>
      <w:r>
        <w:rPr>
          <w:spacing w:val="2"/>
        </w:rPr>
        <w:t>l</w:t>
      </w:r>
      <w:r>
        <w:t>i</w:t>
      </w:r>
      <w:r>
        <w:rPr>
          <w:spacing w:val="-2"/>
        </w:rPr>
        <w:t>c</w:t>
      </w:r>
      <w:r>
        <w:t>ati</w:t>
      </w:r>
      <w:r>
        <w:rPr>
          <w:spacing w:val="1"/>
        </w:rPr>
        <w:t>o</w:t>
      </w:r>
      <w:r>
        <w:rPr>
          <w:spacing w:val="-1"/>
        </w:rPr>
        <w:t>n</w:t>
      </w:r>
      <w:r>
        <w:rPr>
          <w:spacing w:val="1"/>
        </w:rPr>
        <w:t>s</w:t>
      </w:r>
      <w:r>
        <w:t>,</w:t>
      </w:r>
      <w:r>
        <w:rPr>
          <w:spacing w:val="44"/>
        </w:rPr>
        <w:t xml:space="preserve"> </w:t>
      </w:r>
      <w:r>
        <w:rPr>
          <w:spacing w:val="2"/>
        </w:rPr>
        <w:t>v</w:t>
      </w:r>
      <w:r>
        <w:rPr>
          <w:spacing w:val="1"/>
        </w:rPr>
        <w:t>o</w:t>
      </w:r>
      <w:r>
        <w:t>l.</w:t>
      </w:r>
      <w:r>
        <w:rPr>
          <w:spacing w:val="-4"/>
        </w:rPr>
        <w:t xml:space="preserve"> </w:t>
      </w:r>
      <w:r>
        <w:t>36,</w:t>
      </w:r>
      <w:r>
        <w:rPr>
          <w:spacing w:val="10"/>
        </w:rPr>
        <w:t xml:space="preserve"> </w:t>
      </w:r>
      <w:r>
        <w:rPr>
          <w:spacing w:val="1"/>
        </w:rPr>
        <w:t>no</w:t>
      </w:r>
      <w:r>
        <w:t>.</w:t>
      </w:r>
      <w:r>
        <w:rPr>
          <w:spacing w:val="22"/>
        </w:rPr>
        <w:t xml:space="preserve"> </w:t>
      </w:r>
      <w:r>
        <w:t>2,</w:t>
      </w:r>
      <w:r>
        <w:rPr>
          <w:spacing w:val="3"/>
        </w:rPr>
        <w:t xml:space="preserve"> </w:t>
      </w:r>
      <w:r>
        <w:rPr>
          <w:spacing w:val="1"/>
        </w:rPr>
        <w:t>pp</w:t>
      </w:r>
      <w:r>
        <w:t>.</w:t>
      </w:r>
      <w:r>
        <w:rPr>
          <w:spacing w:val="28"/>
        </w:rPr>
        <w:t xml:space="preserve"> </w:t>
      </w:r>
      <w:r>
        <w:rPr>
          <w:spacing w:val="2"/>
        </w:rPr>
        <w:t>2</w:t>
      </w:r>
      <w:r>
        <w:t>534</w:t>
      </w:r>
      <w:r>
        <w:rPr>
          <w:spacing w:val="2"/>
        </w:rPr>
        <w:t>–</w:t>
      </w:r>
      <w:r>
        <w:rPr>
          <w:spacing w:val="-2"/>
        </w:rPr>
        <w:t>2</w:t>
      </w:r>
      <w:r>
        <w:t>5</w:t>
      </w:r>
      <w:r>
        <w:rPr>
          <w:spacing w:val="-2"/>
        </w:rPr>
        <w:t>4</w:t>
      </w:r>
      <w:r>
        <w:t>2,</w:t>
      </w:r>
      <w:r>
        <w:rPr>
          <w:spacing w:val="45"/>
        </w:rPr>
        <w:t xml:space="preserve"> </w:t>
      </w:r>
      <w:r>
        <w:rPr>
          <w:spacing w:val="1"/>
        </w:rPr>
        <w:t>M</w:t>
      </w:r>
      <w:r>
        <w:t>a</w:t>
      </w:r>
      <w:r>
        <w:rPr>
          <w:spacing w:val="-17"/>
        </w:rPr>
        <w:t>r</w:t>
      </w:r>
      <w:r>
        <w:t>.</w:t>
      </w:r>
      <w:r>
        <w:rPr>
          <w:spacing w:val="12"/>
        </w:rPr>
        <w:t xml:space="preserve"> </w:t>
      </w:r>
      <w:r>
        <w:rPr>
          <w:w w:val="107"/>
        </w:rPr>
        <w:t>200</w:t>
      </w:r>
      <w:r>
        <w:rPr>
          <w:spacing w:val="2"/>
          <w:w w:val="107"/>
        </w:rPr>
        <w:t>9</w:t>
      </w:r>
      <w:r>
        <w:rPr>
          <w:w w:val="86"/>
        </w:rPr>
        <w:t>.</w:t>
      </w:r>
    </w:p>
    <w:p w:rsidR="006D35CE" w:rsidRDefault="004D58EB">
      <w:pPr>
        <w:spacing w:before="27" w:line="275" w:lineRule="auto"/>
        <w:ind w:left="938" w:right="1457" w:hanging="238"/>
      </w:pPr>
      <w:r>
        <w:t xml:space="preserve">•  </w:t>
      </w:r>
      <w:r>
        <w:rPr>
          <w:spacing w:val="17"/>
        </w:rPr>
        <w:t xml:space="preserve"> </w:t>
      </w:r>
      <w:r>
        <w:t>[2</w:t>
      </w:r>
      <w:r>
        <w:rPr>
          <w:spacing w:val="2"/>
        </w:rPr>
        <w:t>9</w:t>
      </w:r>
      <w:r>
        <w:t>]S.</w:t>
      </w:r>
      <w:r>
        <w:rPr>
          <w:spacing w:val="-11"/>
        </w:rPr>
        <w:t xml:space="preserve"> </w:t>
      </w:r>
      <w:r>
        <w:rPr>
          <w:spacing w:val="-14"/>
        </w:rPr>
        <w:t>F</w:t>
      </w:r>
      <w:r>
        <w:t>.</w:t>
      </w:r>
      <w:r>
        <w:rPr>
          <w:spacing w:val="-18"/>
        </w:rPr>
        <w:t xml:space="preserve"> </w:t>
      </w:r>
      <w:r>
        <w:rPr>
          <w:spacing w:val="1"/>
        </w:rPr>
        <w:t>Qu</w:t>
      </w:r>
      <w:r>
        <w:rPr>
          <w:spacing w:val="-2"/>
        </w:rPr>
        <w:t>a</w:t>
      </w:r>
      <w:r>
        <w:t>n</w:t>
      </w:r>
      <w:r>
        <w:rPr>
          <w:spacing w:val="42"/>
        </w:rPr>
        <w:t xml:space="preserve"> </w:t>
      </w:r>
      <w:r>
        <w:t>et</w:t>
      </w:r>
      <w:r>
        <w:rPr>
          <w:spacing w:val="31"/>
        </w:rPr>
        <w:t xml:space="preserve"> </w:t>
      </w:r>
      <w:r>
        <w:t>al</w:t>
      </w:r>
      <w:r>
        <w:rPr>
          <w:spacing w:val="1"/>
        </w:rPr>
        <w:t>.</w:t>
      </w:r>
      <w:r>
        <w:t>,</w:t>
      </w:r>
      <w:r>
        <w:rPr>
          <w:spacing w:val="-6"/>
        </w:rPr>
        <w:t xml:space="preserve"> </w:t>
      </w:r>
      <w:r>
        <w:rPr>
          <w:spacing w:val="7"/>
        </w:rPr>
        <w:t>“</w:t>
      </w:r>
      <w:r>
        <w:rPr>
          <w:spacing w:val="-1"/>
        </w:rPr>
        <w:t>Th</w:t>
      </w:r>
      <w:r>
        <w:t xml:space="preserve">e </w:t>
      </w:r>
      <w:r>
        <w:rPr>
          <w:spacing w:val="-2"/>
          <w:w w:val="114"/>
        </w:rPr>
        <w:t>a</w:t>
      </w:r>
      <w:r>
        <w:rPr>
          <w:spacing w:val="1"/>
          <w:w w:val="108"/>
        </w:rPr>
        <w:t>s</w:t>
      </w:r>
      <w:r>
        <w:rPr>
          <w:spacing w:val="-1"/>
          <w:w w:val="108"/>
        </w:rPr>
        <w:t>s</w:t>
      </w:r>
      <w:r>
        <w:rPr>
          <w:spacing w:val="1"/>
          <w:w w:val="116"/>
        </w:rPr>
        <w:t>o</w:t>
      </w:r>
      <w:r>
        <w:rPr>
          <w:w w:val="103"/>
        </w:rPr>
        <w:t>c</w:t>
      </w:r>
      <w:r>
        <w:rPr>
          <w:w w:val="87"/>
        </w:rPr>
        <w:t>i</w:t>
      </w:r>
      <w:r>
        <w:rPr>
          <w:spacing w:val="-2"/>
          <w:w w:val="114"/>
        </w:rPr>
        <w:t>a</w:t>
      </w:r>
      <w:r>
        <w:rPr>
          <w:w w:val="121"/>
        </w:rPr>
        <w:t>t</w:t>
      </w:r>
      <w:r>
        <w:rPr>
          <w:w w:val="87"/>
        </w:rPr>
        <w:t>i</w:t>
      </w:r>
      <w:r>
        <w:rPr>
          <w:spacing w:val="1"/>
          <w:w w:val="116"/>
        </w:rPr>
        <w:t>o</w:t>
      </w:r>
      <w:r>
        <w:rPr>
          <w:w w:val="112"/>
        </w:rPr>
        <w:t>n</w:t>
      </w:r>
      <w:r>
        <w:rPr>
          <w:spacing w:val="1"/>
        </w:rPr>
        <w:t xml:space="preserve"> </w:t>
      </w:r>
      <w:r>
        <w:rPr>
          <w:spacing w:val="1"/>
          <w:w w:val="112"/>
        </w:rPr>
        <w:t>b</w:t>
      </w:r>
      <w:r>
        <w:rPr>
          <w:w w:val="112"/>
        </w:rPr>
        <w:t>etween</w:t>
      </w:r>
      <w:r>
        <w:rPr>
          <w:spacing w:val="-2"/>
          <w:w w:val="112"/>
        </w:rPr>
        <w:t xml:space="preserve"> </w:t>
      </w:r>
      <w:r>
        <w:rPr>
          <w:spacing w:val="1"/>
          <w:w w:val="116"/>
        </w:rPr>
        <w:t>ob</w:t>
      </w:r>
      <w:r>
        <w:rPr>
          <w:spacing w:val="-1"/>
          <w:w w:val="108"/>
        </w:rPr>
        <w:t>s</w:t>
      </w:r>
      <w:r>
        <w:rPr>
          <w:w w:val="121"/>
        </w:rPr>
        <w:t>t</w:t>
      </w:r>
      <w:r>
        <w:rPr>
          <w:spacing w:val="-1"/>
          <w:w w:val="103"/>
        </w:rPr>
        <w:t>r</w:t>
      </w:r>
      <w:r>
        <w:rPr>
          <w:spacing w:val="1"/>
          <w:w w:val="112"/>
        </w:rPr>
        <w:t>u</w:t>
      </w:r>
      <w:r>
        <w:rPr>
          <w:w w:val="103"/>
        </w:rPr>
        <w:t>c</w:t>
      </w:r>
      <w:r>
        <w:rPr>
          <w:w w:val="121"/>
        </w:rPr>
        <w:t>t</w:t>
      </w:r>
      <w:r>
        <w:rPr>
          <w:w w:val="87"/>
        </w:rPr>
        <w:t>i</w:t>
      </w:r>
      <w:r>
        <w:rPr>
          <w:w w:val="95"/>
        </w:rPr>
        <w:t>v</w:t>
      </w:r>
      <w:r>
        <w:rPr>
          <w:w w:val="117"/>
        </w:rPr>
        <w:t>e</w:t>
      </w:r>
      <w:r>
        <w:rPr>
          <w:spacing w:val="-3"/>
        </w:rPr>
        <w:t xml:space="preserve"> </w:t>
      </w:r>
      <w:r>
        <w:rPr>
          <w:spacing w:val="-1"/>
        </w:rPr>
        <w:t>s</w:t>
      </w:r>
      <w:r>
        <w:t>leep</w:t>
      </w:r>
      <w:r>
        <w:rPr>
          <w:spacing w:val="49"/>
        </w:rPr>
        <w:t xml:space="preserve"> </w:t>
      </w:r>
      <w:r>
        <w:rPr>
          <w:w w:val="114"/>
        </w:rPr>
        <w:t>a</w:t>
      </w:r>
      <w:r>
        <w:rPr>
          <w:spacing w:val="1"/>
          <w:w w:val="114"/>
        </w:rPr>
        <w:t>pn</w:t>
      </w:r>
      <w:r>
        <w:rPr>
          <w:spacing w:val="-2"/>
          <w:w w:val="114"/>
        </w:rPr>
        <w:t>e</w:t>
      </w:r>
      <w:r>
        <w:rPr>
          <w:w w:val="114"/>
        </w:rPr>
        <w:t xml:space="preserve">a </w:t>
      </w:r>
      <w:r>
        <w:rPr>
          <w:spacing w:val="-2"/>
        </w:rPr>
        <w:t>a</w:t>
      </w:r>
      <w:r>
        <w:rPr>
          <w:spacing w:val="1"/>
        </w:rPr>
        <w:t>n</w:t>
      </w:r>
      <w:r>
        <w:t>d</w:t>
      </w:r>
      <w:r>
        <w:rPr>
          <w:spacing w:val="41"/>
        </w:rPr>
        <w:t xml:space="preserve"> </w:t>
      </w:r>
      <w:r>
        <w:rPr>
          <w:spacing w:val="1"/>
          <w:w w:val="112"/>
        </w:rPr>
        <w:t>n</w:t>
      </w:r>
      <w:r>
        <w:rPr>
          <w:w w:val="117"/>
        </w:rPr>
        <w:t>e</w:t>
      </w:r>
      <w:r>
        <w:rPr>
          <w:spacing w:val="-1"/>
          <w:w w:val="112"/>
        </w:rPr>
        <w:t>u</w:t>
      </w:r>
      <w:r>
        <w:rPr>
          <w:spacing w:val="-1"/>
          <w:w w:val="103"/>
        </w:rPr>
        <w:t>r</w:t>
      </w:r>
      <w:r>
        <w:rPr>
          <w:spacing w:val="1"/>
          <w:w w:val="116"/>
        </w:rPr>
        <w:t>o</w:t>
      </w:r>
      <w:r>
        <w:rPr>
          <w:w w:val="103"/>
        </w:rPr>
        <w:t>c</w:t>
      </w:r>
      <w:r>
        <w:rPr>
          <w:spacing w:val="1"/>
          <w:w w:val="116"/>
        </w:rPr>
        <w:t>o</w:t>
      </w:r>
      <w:r>
        <w:rPr>
          <w:w w:val="117"/>
        </w:rPr>
        <w:t>g</w:t>
      </w:r>
      <w:r>
        <w:rPr>
          <w:spacing w:val="-1"/>
          <w:w w:val="112"/>
        </w:rPr>
        <w:t>n</w:t>
      </w:r>
      <w:r>
        <w:rPr>
          <w:spacing w:val="2"/>
          <w:w w:val="87"/>
        </w:rPr>
        <w:t>i</w:t>
      </w:r>
      <w:r>
        <w:rPr>
          <w:spacing w:val="-2"/>
          <w:w w:val="121"/>
        </w:rPr>
        <w:t>t</w:t>
      </w:r>
      <w:r>
        <w:rPr>
          <w:w w:val="87"/>
        </w:rPr>
        <w:t>i</w:t>
      </w:r>
      <w:r>
        <w:rPr>
          <w:spacing w:val="2"/>
          <w:w w:val="95"/>
        </w:rPr>
        <w:t>v</w:t>
      </w:r>
      <w:r>
        <w:rPr>
          <w:w w:val="117"/>
        </w:rPr>
        <w:t xml:space="preserve">e </w:t>
      </w:r>
      <w:r>
        <w:rPr>
          <w:spacing w:val="1"/>
          <w:w w:val="109"/>
        </w:rPr>
        <w:t>p</w:t>
      </w:r>
      <w:r>
        <w:rPr>
          <w:w w:val="109"/>
        </w:rPr>
        <w:t>e</w:t>
      </w:r>
      <w:r>
        <w:rPr>
          <w:spacing w:val="5"/>
          <w:w w:val="109"/>
        </w:rPr>
        <w:t>r</w:t>
      </w:r>
      <w:r>
        <w:rPr>
          <w:spacing w:val="2"/>
          <w:w w:val="109"/>
        </w:rPr>
        <w:t>f</w:t>
      </w:r>
      <w:r>
        <w:rPr>
          <w:spacing w:val="1"/>
          <w:w w:val="109"/>
        </w:rPr>
        <w:t>o</w:t>
      </w:r>
      <w:r>
        <w:rPr>
          <w:spacing w:val="-1"/>
          <w:w w:val="109"/>
        </w:rPr>
        <w:t>r</w:t>
      </w:r>
      <w:r>
        <w:rPr>
          <w:w w:val="109"/>
        </w:rPr>
        <w:t>ma</w:t>
      </w:r>
      <w:r>
        <w:rPr>
          <w:spacing w:val="-1"/>
          <w:w w:val="109"/>
        </w:rPr>
        <w:t>n</w:t>
      </w:r>
      <w:r>
        <w:rPr>
          <w:w w:val="109"/>
        </w:rPr>
        <w:t>ce—t</w:t>
      </w:r>
      <w:r>
        <w:rPr>
          <w:spacing w:val="-1"/>
          <w:w w:val="109"/>
        </w:rPr>
        <w:t>h</w:t>
      </w:r>
      <w:r>
        <w:rPr>
          <w:w w:val="109"/>
        </w:rPr>
        <w:t xml:space="preserve">e </w:t>
      </w:r>
      <w:r>
        <w:rPr>
          <w:spacing w:val="1"/>
        </w:rPr>
        <w:t>Apn</w:t>
      </w:r>
      <w:r>
        <w:rPr>
          <w:spacing w:val="-2"/>
        </w:rPr>
        <w:t>e</w:t>
      </w:r>
      <w:r>
        <w:t>a</w:t>
      </w:r>
      <w:r>
        <w:rPr>
          <w:spacing w:val="42"/>
        </w:rPr>
        <w:t xml:space="preserve"> </w:t>
      </w:r>
      <w:r>
        <w:rPr>
          <w:spacing w:val="-10"/>
        </w:rPr>
        <w:t>P</w:t>
      </w:r>
      <w:r>
        <w:rPr>
          <w:spacing w:val="1"/>
        </w:rPr>
        <w:t>os</w:t>
      </w:r>
      <w:r>
        <w:t>i</w:t>
      </w:r>
      <w:r>
        <w:rPr>
          <w:spacing w:val="-2"/>
        </w:rPr>
        <w:t>t</w:t>
      </w:r>
      <w:r>
        <w:t>i</w:t>
      </w:r>
      <w:r>
        <w:rPr>
          <w:spacing w:val="2"/>
        </w:rPr>
        <w:t>v</w:t>
      </w:r>
      <w:r>
        <w:t>e</w:t>
      </w:r>
      <w:r>
        <w:rPr>
          <w:spacing w:val="29"/>
        </w:rPr>
        <w:t xml:space="preserve"> </w:t>
      </w:r>
      <w:r>
        <w:rPr>
          <w:spacing w:val="-2"/>
        </w:rPr>
        <w:t>P</w:t>
      </w:r>
      <w:r>
        <w:rPr>
          <w:spacing w:val="-1"/>
        </w:rPr>
        <w:t>r</w:t>
      </w:r>
      <w:r>
        <w:t>e</w:t>
      </w:r>
      <w:r>
        <w:rPr>
          <w:spacing w:val="-1"/>
        </w:rPr>
        <w:t>ss</w:t>
      </w:r>
      <w:r>
        <w:rPr>
          <w:spacing w:val="1"/>
        </w:rPr>
        <w:t>u</w:t>
      </w:r>
      <w:r>
        <w:rPr>
          <w:spacing w:val="-3"/>
        </w:rPr>
        <w:t>r</w:t>
      </w:r>
      <w:r>
        <w:t xml:space="preserve">e </w:t>
      </w:r>
      <w:r>
        <w:rPr>
          <w:spacing w:val="12"/>
        </w:rPr>
        <w:t xml:space="preserve"> </w:t>
      </w:r>
      <w:r>
        <w:rPr>
          <w:w w:val="76"/>
        </w:rPr>
        <w:t>L</w:t>
      </w:r>
      <w:r>
        <w:rPr>
          <w:spacing w:val="1"/>
          <w:w w:val="116"/>
        </w:rPr>
        <w:t>o</w:t>
      </w:r>
      <w:r>
        <w:rPr>
          <w:spacing w:val="-1"/>
          <w:w w:val="112"/>
        </w:rPr>
        <w:t>n</w:t>
      </w:r>
      <w:r>
        <w:rPr>
          <w:w w:val="117"/>
        </w:rPr>
        <w:t>g</w:t>
      </w:r>
      <w:r>
        <w:rPr>
          <w:w w:val="119"/>
        </w:rPr>
        <w:t>-</w:t>
      </w:r>
      <w:r>
        <w:rPr>
          <w:spacing w:val="-2"/>
          <w:w w:val="121"/>
        </w:rPr>
        <w:t>t</w:t>
      </w:r>
      <w:r>
        <w:rPr>
          <w:w w:val="117"/>
        </w:rPr>
        <w:t>e</w:t>
      </w:r>
      <w:r>
        <w:rPr>
          <w:spacing w:val="-1"/>
          <w:w w:val="103"/>
        </w:rPr>
        <w:t>r</w:t>
      </w:r>
      <w:r>
        <w:rPr>
          <w:w w:val="110"/>
        </w:rPr>
        <w:t>m</w:t>
      </w:r>
      <w:r>
        <w:t xml:space="preserve"> </w:t>
      </w:r>
      <w:r>
        <w:rPr>
          <w:spacing w:val="1"/>
          <w:w w:val="96"/>
        </w:rPr>
        <w:t>E</w:t>
      </w:r>
      <w:r>
        <w:rPr>
          <w:w w:val="96"/>
        </w:rPr>
        <w:t>f</w:t>
      </w:r>
      <w:r>
        <w:rPr>
          <w:spacing w:val="2"/>
          <w:w w:val="96"/>
        </w:rPr>
        <w:t>f</w:t>
      </w:r>
      <w:r>
        <w:rPr>
          <w:w w:val="96"/>
        </w:rPr>
        <w:t>i</w:t>
      </w:r>
      <w:r>
        <w:rPr>
          <w:spacing w:val="-2"/>
          <w:w w:val="96"/>
        </w:rPr>
        <w:t>c</w:t>
      </w:r>
      <w:r>
        <w:rPr>
          <w:w w:val="96"/>
        </w:rPr>
        <w:t>acy</w:t>
      </w:r>
      <w:r>
        <w:rPr>
          <w:spacing w:val="7"/>
          <w:w w:val="96"/>
        </w:rPr>
        <w:t xml:space="preserve"> </w:t>
      </w:r>
      <w:r>
        <w:rPr>
          <w:spacing w:val="-8"/>
        </w:rPr>
        <w:t>S</w:t>
      </w:r>
      <w:r>
        <w:t>t</w:t>
      </w:r>
      <w:r>
        <w:rPr>
          <w:spacing w:val="-1"/>
        </w:rPr>
        <w:t>u</w:t>
      </w:r>
      <w:r>
        <w:t>dy</w:t>
      </w:r>
      <w:r>
        <w:rPr>
          <w:spacing w:val="34"/>
        </w:rPr>
        <w:t xml:space="preserve"> </w:t>
      </w:r>
      <w:r>
        <w:rPr>
          <w:w w:val="88"/>
        </w:rPr>
        <w:t>(</w:t>
      </w:r>
      <w:r>
        <w:rPr>
          <w:spacing w:val="1"/>
          <w:w w:val="88"/>
        </w:rPr>
        <w:t>A</w:t>
      </w:r>
      <w:r>
        <w:rPr>
          <w:w w:val="88"/>
        </w:rPr>
        <w:t>P</w:t>
      </w:r>
      <w:r>
        <w:rPr>
          <w:spacing w:val="-2"/>
          <w:w w:val="88"/>
        </w:rPr>
        <w:t>P</w:t>
      </w:r>
      <w:r>
        <w:rPr>
          <w:w w:val="88"/>
        </w:rPr>
        <w:t>L</w:t>
      </w:r>
      <w:r>
        <w:rPr>
          <w:spacing w:val="1"/>
          <w:w w:val="88"/>
        </w:rPr>
        <w:t>E</w:t>
      </w:r>
      <w:r>
        <w:rPr>
          <w:w w:val="88"/>
        </w:rPr>
        <w:t>S)</w:t>
      </w:r>
      <w:r>
        <w:rPr>
          <w:spacing w:val="-17"/>
          <w:w w:val="88"/>
        </w:rPr>
        <w:t>,</w:t>
      </w:r>
      <w:r>
        <w:rPr>
          <w:w w:val="88"/>
        </w:rPr>
        <w:t>”</w:t>
      </w:r>
      <w:r>
        <w:rPr>
          <w:spacing w:val="13"/>
          <w:w w:val="88"/>
        </w:rPr>
        <w:t xml:space="preserve"> </w:t>
      </w:r>
      <w:r>
        <w:rPr>
          <w:spacing w:val="2"/>
        </w:rPr>
        <w:t>S</w:t>
      </w:r>
      <w:r>
        <w:t>l</w:t>
      </w:r>
      <w:r>
        <w:rPr>
          <w:spacing w:val="-2"/>
        </w:rPr>
        <w:t>e</w:t>
      </w:r>
      <w:r>
        <w:t>e</w:t>
      </w:r>
      <w:r>
        <w:rPr>
          <w:spacing w:val="1"/>
        </w:rPr>
        <w:t>p</w:t>
      </w:r>
      <w:r>
        <w:t>,</w:t>
      </w:r>
      <w:r>
        <w:rPr>
          <w:spacing w:val="29"/>
        </w:rPr>
        <w:t xml:space="preserve"> </w:t>
      </w:r>
      <w:r>
        <w:rPr>
          <w:spacing w:val="2"/>
        </w:rPr>
        <w:t>v</w:t>
      </w:r>
      <w:r>
        <w:rPr>
          <w:spacing w:val="1"/>
        </w:rPr>
        <w:t>o</w:t>
      </w:r>
      <w:r>
        <w:t>l.</w:t>
      </w:r>
      <w:r>
        <w:rPr>
          <w:spacing w:val="-2"/>
        </w:rPr>
        <w:t xml:space="preserve"> </w:t>
      </w:r>
      <w:r>
        <w:t>34,</w:t>
      </w:r>
      <w:r>
        <w:rPr>
          <w:spacing w:val="8"/>
        </w:rPr>
        <w:t xml:space="preserve"> </w:t>
      </w:r>
      <w:r>
        <w:rPr>
          <w:spacing w:val="1"/>
          <w:w w:val="112"/>
        </w:rPr>
        <w:t>n</w:t>
      </w:r>
      <w:r>
        <w:rPr>
          <w:spacing w:val="1"/>
          <w:w w:val="116"/>
        </w:rPr>
        <w:t>o</w:t>
      </w:r>
      <w:r>
        <w:rPr>
          <w:w w:val="86"/>
        </w:rPr>
        <w:t>.</w:t>
      </w:r>
    </w:p>
    <w:p w:rsidR="006D35CE" w:rsidRDefault="004D58EB">
      <w:pPr>
        <w:spacing w:line="220" w:lineRule="exact"/>
        <w:ind w:left="938"/>
      </w:pPr>
      <w:r>
        <w:t>3,</w:t>
      </w:r>
      <w:r>
        <w:rPr>
          <w:spacing w:val="3"/>
        </w:rPr>
        <w:t xml:space="preserve"> </w:t>
      </w:r>
      <w:r>
        <w:rPr>
          <w:spacing w:val="1"/>
        </w:rPr>
        <w:t>p</w:t>
      </w:r>
      <w:r>
        <w:t>.</w:t>
      </w:r>
      <w:r>
        <w:rPr>
          <w:spacing w:val="14"/>
        </w:rPr>
        <w:t xml:space="preserve"> </w:t>
      </w:r>
      <w:r>
        <w:t>303</w:t>
      </w:r>
      <w:r>
        <w:rPr>
          <w:spacing w:val="2"/>
        </w:rPr>
        <w:t>–</w:t>
      </w:r>
      <w:r>
        <w:t>31</w:t>
      </w:r>
      <w:r>
        <w:rPr>
          <w:spacing w:val="-2"/>
        </w:rPr>
        <w:t>4</w:t>
      </w:r>
      <w:r>
        <w:rPr>
          <w:spacing w:val="-1"/>
        </w:rPr>
        <w:t>B</w:t>
      </w:r>
      <w:r>
        <w:t>,</w:t>
      </w:r>
      <w:r>
        <w:rPr>
          <w:spacing w:val="13"/>
        </w:rPr>
        <w:t xml:space="preserve"> </w:t>
      </w:r>
      <w:r>
        <w:rPr>
          <w:w w:val="107"/>
        </w:rPr>
        <w:t>201</w:t>
      </w:r>
      <w:r>
        <w:rPr>
          <w:spacing w:val="2"/>
          <w:w w:val="107"/>
        </w:rPr>
        <w:t>1</w:t>
      </w:r>
      <w:r>
        <w:rPr>
          <w:w w:val="86"/>
        </w:rPr>
        <w:t>.</w:t>
      </w:r>
    </w:p>
    <w:p w:rsidR="006D35CE" w:rsidRDefault="004D58EB">
      <w:pPr>
        <w:spacing w:before="60" w:line="275" w:lineRule="auto"/>
        <w:ind w:left="938" w:right="2276" w:hanging="238"/>
      </w:pPr>
      <w:r>
        <w:t xml:space="preserve">•  </w:t>
      </w:r>
      <w:r>
        <w:rPr>
          <w:spacing w:val="17"/>
        </w:rPr>
        <w:t xml:space="preserve"> </w:t>
      </w:r>
      <w:r>
        <w:t>[3</w:t>
      </w:r>
      <w:r>
        <w:rPr>
          <w:spacing w:val="2"/>
        </w:rPr>
        <w:t>0</w:t>
      </w:r>
      <w:r>
        <w:t>]</w:t>
      </w:r>
      <w:r>
        <w:rPr>
          <w:spacing w:val="7"/>
        </w:rPr>
        <w:t>“</w:t>
      </w:r>
      <w:r>
        <w:rPr>
          <w:spacing w:val="-3"/>
        </w:rPr>
        <w:t>T</w:t>
      </w:r>
      <w:r>
        <w:rPr>
          <w:spacing w:val="1"/>
        </w:rPr>
        <w:t>h</w:t>
      </w:r>
      <w:r>
        <w:t>e</w:t>
      </w:r>
      <w:r>
        <w:rPr>
          <w:spacing w:val="-4"/>
        </w:rPr>
        <w:t xml:space="preserve"> </w:t>
      </w:r>
      <w:r>
        <w:rPr>
          <w:w w:val="92"/>
        </w:rPr>
        <w:t>C</w:t>
      </w:r>
      <w:r>
        <w:rPr>
          <w:spacing w:val="1"/>
          <w:w w:val="92"/>
        </w:rPr>
        <w:t>A</w:t>
      </w:r>
      <w:r>
        <w:rPr>
          <w:w w:val="92"/>
        </w:rPr>
        <w:t>P</w:t>
      </w:r>
      <w:r>
        <w:rPr>
          <w:spacing w:val="9"/>
          <w:w w:val="92"/>
        </w:rPr>
        <w:t xml:space="preserve"> </w:t>
      </w:r>
      <w:r>
        <w:t>Sleep</w:t>
      </w:r>
      <w:r>
        <w:rPr>
          <w:spacing w:val="35"/>
        </w:rPr>
        <w:t xml:space="preserve"> </w:t>
      </w:r>
      <w:r>
        <w:t>Da</w:t>
      </w:r>
      <w:r>
        <w:rPr>
          <w:spacing w:val="-2"/>
        </w:rPr>
        <w:t>t</w:t>
      </w:r>
      <w:r>
        <w:t>a</w:t>
      </w:r>
      <w:r>
        <w:rPr>
          <w:spacing w:val="-1"/>
        </w:rPr>
        <w:t>b</w:t>
      </w:r>
      <w:r>
        <w:rPr>
          <w:spacing w:val="-2"/>
        </w:rPr>
        <w:t>a</w:t>
      </w:r>
      <w:r>
        <w:rPr>
          <w:spacing w:val="1"/>
        </w:rPr>
        <w:t>s</w:t>
      </w:r>
      <w:r>
        <w:rPr>
          <w:spacing w:val="-2"/>
        </w:rPr>
        <w:t>e</w:t>
      </w:r>
      <w:r>
        <w:rPr>
          <w:spacing w:val="-19"/>
        </w:rPr>
        <w:t>.</w:t>
      </w:r>
      <w:r>
        <w:t xml:space="preserve">” </w:t>
      </w:r>
      <w:r>
        <w:rPr>
          <w:spacing w:val="12"/>
        </w:rPr>
        <w:t xml:space="preserve"> </w:t>
      </w:r>
      <w:r>
        <w:t>[</w:t>
      </w:r>
      <w:r>
        <w:rPr>
          <w:spacing w:val="1"/>
        </w:rPr>
        <w:t>On</w:t>
      </w:r>
      <w:r>
        <w:t>li</w:t>
      </w:r>
      <w:r>
        <w:rPr>
          <w:spacing w:val="1"/>
        </w:rPr>
        <w:t>n</w:t>
      </w:r>
      <w:r>
        <w:rPr>
          <w:spacing w:val="-2"/>
        </w:rPr>
        <w:t>e</w:t>
      </w:r>
      <w:r>
        <w:rPr>
          <w:spacing w:val="2"/>
        </w:rPr>
        <w:t>]</w:t>
      </w:r>
      <w:r>
        <w:t>.</w:t>
      </w:r>
      <w:r>
        <w:rPr>
          <w:spacing w:val="10"/>
        </w:rPr>
        <w:t xml:space="preserve"> </w:t>
      </w:r>
      <w:r>
        <w:rPr>
          <w:spacing w:val="-5"/>
          <w:w w:val="88"/>
        </w:rPr>
        <w:t>A</w:t>
      </w:r>
      <w:r>
        <w:rPr>
          <w:spacing w:val="-2"/>
          <w:w w:val="95"/>
        </w:rPr>
        <w:t>v</w:t>
      </w:r>
      <w:r>
        <w:rPr>
          <w:w w:val="114"/>
        </w:rPr>
        <w:t>a</w:t>
      </w:r>
      <w:r>
        <w:rPr>
          <w:w w:val="87"/>
        </w:rPr>
        <w:t>il</w:t>
      </w:r>
      <w:r>
        <w:rPr>
          <w:w w:val="114"/>
        </w:rPr>
        <w:t>a</w:t>
      </w:r>
      <w:r>
        <w:rPr>
          <w:spacing w:val="1"/>
          <w:w w:val="116"/>
        </w:rPr>
        <w:t>b</w:t>
      </w:r>
      <w:r>
        <w:rPr>
          <w:w w:val="87"/>
        </w:rPr>
        <w:t>l</w:t>
      </w:r>
      <w:r>
        <w:rPr>
          <w:w w:val="117"/>
        </w:rPr>
        <w:t>e</w:t>
      </w:r>
      <w:r>
        <w:rPr>
          <w:w w:val="77"/>
        </w:rPr>
        <w:t>:</w:t>
      </w:r>
      <w:r>
        <w:t xml:space="preserve"> </w:t>
      </w:r>
      <w:r>
        <w:rPr>
          <w:color w:val="0000FF"/>
          <w:spacing w:val="1"/>
          <w:w w:val="112"/>
          <w:u w:val="single" w:color="0000FF"/>
        </w:rPr>
        <w:t>h</w:t>
      </w:r>
      <w:r>
        <w:rPr>
          <w:color w:val="0000FF"/>
          <w:spacing w:val="-2"/>
          <w:w w:val="121"/>
          <w:u w:val="single" w:color="0000FF"/>
        </w:rPr>
        <w:t>t</w:t>
      </w:r>
      <w:r>
        <w:rPr>
          <w:color w:val="0000FF"/>
          <w:w w:val="121"/>
          <w:u w:val="single" w:color="0000FF"/>
        </w:rPr>
        <w:t>t</w:t>
      </w:r>
      <w:r>
        <w:rPr>
          <w:color w:val="0000FF"/>
          <w:spacing w:val="1"/>
          <w:w w:val="116"/>
          <w:u w:val="single" w:color="0000FF"/>
        </w:rPr>
        <w:t>p</w:t>
      </w:r>
      <w:r>
        <w:rPr>
          <w:color w:val="0000FF"/>
          <w:spacing w:val="-1"/>
          <w:w w:val="108"/>
          <w:u w:val="single" w:color="0000FF"/>
        </w:rPr>
        <w:t>s</w:t>
      </w:r>
      <w:r>
        <w:rPr>
          <w:color w:val="0000FF"/>
          <w:spacing w:val="1"/>
          <w:w w:val="77"/>
          <w:u w:val="single" w:color="0000FF"/>
        </w:rPr>
        <w:t>:</w:t>
      </w:r>
      <w:r>
        <w:rPr>
          <w:color w:val="0000FF"/>
          <w:spacing w:val="-2"/>
          <w:w w:val="139"/>
          <w:u w:val="single" w:color="0000FF"/>
        </w:rPr>
        <w:t>/</w:t>
      </w:r>
      <w:r>
        <w:rPr>
          <w:color w:val="0000FF"/>
          <w:w w:val="139"/>
          <w:u w:val="single" w:color="0000FF"/>
        </w:rPr>
        <w:t>/</w:t>
      </w:r>
      <w:r>
        <w:rPr>
          <w:color w:val="0000FF"/>
          <w:spacing w:val="1"/>
          <w:w w:val="116"/>
          <w:u w:val="single" w:color="0000FF"/>
        </w:rPr>
        <w:t>p</w:t>
      </w:r>
      <w:r>
        <w:rPr>
          <w:color w:val="0000FF"/>
          <w:spacing w:val="1"/>
          <w:w w:val="112"/>
          <w:u w:val="single" w:color="0000FF"/>
        </w:rPr>
        <w:t>h</w:t>
      </w:r>
      <w:r>
        <w:rPr>
          <w:color w:val="0000FF"/>
          <w:spacing w:val="-1"/>
          <w:w w:val="96"/>
          <w:u w:val="single" w:color="0000FF"/>
        </w:rPr>
        <w:t>y</w:t>
      </w:r>
      <w:r>
        <w:rPr>
          <w:color w:val="0000FF"/>
          <w:spacing w:val="-1"/>
          <w:w w:val="108"/>
          <w:u w:val="single" w:color="0000FF"/>
        </w:rPr>
        <w:t>s</w:t>
      </w:r>
      <w:r>
        <w:rPr>
          <w:color w:val="0000FF"/>
          <w:w w:val="87"/>
          <w:u w:val="single" w:color="0000FF"/>
        </w:rPr>
        <w:t>i</w:t>
      </w:r>
      <w:r>
        <w:rPr>
          <w:color w:val="0000FF"/>
          <w:spacing w:val="1"/>
          <w:w w:val="116"/>
          <w:u w:val="single" w:color="0000FF"/>
        </w:rPr>
        <w:t>o</w:t>
      </w:r>
      <w:r>
        <w:rPr>
          <w:color w:val="0000FF"/>
          <w:spacing w:val="1"/>
          <w:w w:val="112"/>
          <w:u w:val="single" w:color="0000FF"/>
        </w:rPr>
        <w:t>n</w:t>
      </w:r>
      <w:r>
        <w:rPr>
          <w:color w:val="0000FF"/>
          <w:w w:val="117"/>
          <w:u w:val="single" w:color="0000FF"/>
        </w:rPr>
        <w:t>e</w:t>
      </w:r>
      <w:r>
        <w:rPr>
          <w:color w:val="0000FF"/>
          <w:spacing w:val="-2"/>
          <w:w w:val="121"/>
          <w:u w:val="single" w:color="0000FF"/>
        </w:rPr>
        <w:t>t</w:t>
      </w:r>
      <w:r>
        <w:rPr>
          <w:color w:val="0000FF"/>
          <w:spacing w:val="1"/>
          <w:w w:val="86"/>
          <w:u w:val="single" w:color="0000FF"/>
        </w:rPr>
        <w:t>.</w:t>
      </w:r>
      <w:r>
        <w:rPr>
          <w:color w:val="0000FF"/>
          <w:spacing w:val="-1"/>
          <w:w w:val="116"/>
          <w:u w:val="single" w:color="0000FF"/>
        </w:rPr>
        <w:t>o</w:t>
      </w:r>
      <w:r>
        <w:rPr>
          <w:color w:val="0000FF"/>
          <w:spacing w:val="-1"/>
          <w:w w:val="103"/>
          <w:u w:val="single" w:color="0000FF"/>
        </w:rPr>
        <w:t>r</w:t>
      </w:r>
      <w:r>
        <w:rPr>
          <w:color w:val="0000FF"/>
          <w:w w:val="117"/>
          <w:u w:val="single" w:color="0000FF"/>
        </w:rPr>
        <w:t>g</w:t>
      </w:r>
      <w:r>
        <w:rPr>
          <w:color w:val="0000FF"/>
          <w:spacing w:val="-2"/>
          <w:w w:val="139"/>
          <w:u w:val="single" w:color="0000FF"/>
        </w:rPr>
        <w:t>/</w:t>
      </w:r>
      <w:r>
        <w:rPr>
          <w:color w:val="0000FF"/>
          <w:spacing w:val="-1"/>
          <w:w w:val="116"/>
          <w:u w:val="single" w:color="0000FF"/>
        </w:rPr>
        <w:t>p</w:t>
      </w:r>
      <w:r>
        <w:rPr>
          <w:color w:val="0000FF"/>
          <w:spacing w:val="1"/>
          <w:w w:val="112"/>
          <w:u w:val="single" w:color="0000FF"/>
        </w:rPr>
        <w:t>n</w:t>
      </w:r>
      <w:r>
        <w:rPr>
          <w:color w:val="0000FF"/>
          <w:spacing w:val="-2"/>
          <w:w w:val="107"/>
          <w:u w:val="single" w:color="0000FF"/>
        </w:rPr>
        <w:t>6</w:t>
      </w:r>
      <w:r>
        <w:rPr>
          <w:color w:val="0000FF"/>
          <w:spacing w:val="-2"/>
          <w:w w:val="139"/>
          <w:u w:val="single" w:color="0000FF"/>
        </w:rPr>
        <w:t>/</w:t>
      </w:r>
      <w:r>
        <w:rPr>
          <w:color w:val="0000FF"/>
          <w:w w:val="103"/>
          <w:u w:val="single" w:color="0000FF"/>
        </w:rPr>
        <w:t>c</w:t>
      </w:r>
      <w:r>
        <w:rPr>
          <w:color w:val="0000FF"/>
          <w:w w:val="114"/>
          <w:u w:val="single" w:color="0000FF"/>
        </w:rPr>
        <w:t>a</w:t>
      </w:r>
      <w:r>
        <w:rPr>
          <w:color w:val="0000FF"/>
          <w:spacing w:val="1"/>
          <w:w w:val="116"/>
          <w:u w:val="single" w:color="0000FF"/>
        </w:rPr>
        <w:t>p</w:t>
      </w:r>
      <w:r>
        <w:rPr>
          <w:color w:val="0000FF"/>
          <w:spacing w:val="-1"/>
          <w:w w:val="108"/>
          <w:u w:val="single" w:color="0000FF"/>
        </w:rPr>
        <w:t>s</w:t>
      </w:r>
      <w:r>
        <w:rPr>
          <w:color w:val="0000FF"/>
          <w:w w:val="87"/>
          <w:u w:val="single" w:color="0000FF"/>
        </w:rPr>
        <w:t>l</w:t>
      </w:r>
      <w:r>
        <w:rPr>
          <w:color w:val="0000FF"/>
          <w:spacing w:val="1"/>
          <w:w w:val="116"/>
          <w:u w:val="single" w:color="0000FF"/>
        </w:rPr>
        <w:t>p</w:t>
      </w:r>
      <w:r>
        <w:rPr>
          <w:color w:val="0000FF"/>
          <w:spacing w:val="-2"/>
          <w:w w:val="117"/>
          <w:u w:val="single" w:color="0000FF"/>
        </w:rPr>
        <w:t>d</w:t>
      </w:r>
      <w:r>
        <w:rPr>
          <w:color w:val="0000FF"/>
          <w:spacing w:val="1"/>
          <w:w w:val="116"/>
          <w:u w:val="single" w:color="0000FF"/>
        </w:rPr>
        <w:t>b</w:t>
      </w:r>
      <w:r>
        <w:rPr>
          <w:color w:val="0000FF"/>
          <w:spacing w:val="-2"/>
          <w:w w:val="139"/>
          <w:u w:val="single" w:color="0000FF"/>
        </w:rPr>
        <w:t>/</w:t>
      </w:r>
      <w:r>
        <w:rPr>
          <w:color w:val="0000FF"/>
          <w:w w:val="86"/>
          <w:u w:val="single" w:color="0000FF"/>
        </w:rPr>
        <w:t>.</w:t>
      </w:r>
      <w:r>
        <w:rPr>
          <w:color w:val="0000FF"/>
          <w:w w:val="86"/>
        </w:rPr>
        <w:t xml:space="preserve"> </w:t>
      </w:r>
      <w:r>
        <w:rPr>
          <w:color w:val="0000FF"/>
          <w:w w:val="90"/>
          <w:u w:val="single" w:color="0000FF"/>
        </w:rPr>
        <w:t>[</w:t>
      </w:r>
      <w:r>
        <w:rPr>
          <w:color w:val="0000FF"/>
          <w:spacing w:val="1"/>
          <w:w w:val="88"/>
          <w:u w:val="single" w:color="0000FF"/>
        </w:rPr>
        <w:t>A</w:t>
      </w:r>
      <w:r>
        <w:rPr>
          <w:color w:val="0000FF"/>
          <w:w w:val="103"/>
          <w:u w:val="single" w:color="0000FF"/>
        </w:rPr>
        <w:t>cc</w:t>
      </w:r>
      <w:r>
        <w:rPr>
          <w:color w:val="0000FF"/>
          <w:w w:val="117"/>
          <w:u w:val="single" w:color="0000FF"/>
        </w:rPr>
        <w:t>e</w:t>
      </w:r>
      <w:r>
        <w:rPr>
          <w:color w:val="0000FF"/>
          <w:spacing w:val="-1"/>
          <w:w w:val="108"/>
          <w:u w:val="single" w:color="0000FF"/>
        </w:rPr>
        <w:t>ss</w:t>
      </w:r>
      <w:r>
        <w:rPr>
          <w:color w:val="0000FF"/>
          <w:w w:val="117"/>
          <w:u w:val="single" w:color="0000FF"/>
        </w:rPr>
        <w:t>ed</w:t>
      </w:r>
      <w:r>
        <w:rPr>
          <w:color w:val="0000FF"/>
          <w:w w:val="77"/>
          <w:u w:val="single" w:color="0000FF"/>
        </w:rPr>
        <w:t>:</w:t>
      </w:r>
      <w:r>
        <w:rPr>
          <w:color w:val="0000FF"/>
          <w:spacing w:val="-84"/>
          <w:w w:val="121"/>
          <w:u w:val="single" w:color="0000FF"/>
        </w:rPr>
        <w:t xml:space="preserve"> </w:t>
      </w:r>
      <w:r>
        <w:rPr>
          <w:color w:val="0000FF"/>
          <w:w w:val="107"/>
          <w:u w:val="single" w:color="0000FF"/>
        </w:rPr>
        <w:t>24</w:t>
      </w:r>
      <w:r>
        <w:rPr>
          <w:color w:val="0000FF"/>
          <w:w w:val="119"/>
          <w:u w:val="single" w:color="0000FF"/>
        </w:rPr>
        <w:t>-</w:t>
      </w:r>
      <w:r>
        <w:rPr>
          <w:color w:val="0000FF"/>
          <w:spacing w:val="3"/>
          <w:u w:val="single" w:color="0000FF"/>
        </w:rPr>
        <w:t>M</w:t>
      </w:r>
      <w:r>
        <w:rPr>
          <w:color w:val="0000FF"/>
          <w:spacing w:val="-2"/>
          <w:w w:val="114"/>
          <w:u w:val="single" w:color="0000FF"/>
        </w:rPr>
        <w:t>a</w:t>
      </w:r>
      <w:r>
        <w:rPr>
          <w:color w:val="0000FF"/>
          <w:spacing w:val="-1"/>
          <w:w w:val="96"/>
          <w:u w:val="single" w:color="0000FF"/>
        </w:rPr>
        <w:t>y</w:t>
      </w:r>
      <w:r>
        <w:rPr>
          <w:color w:val="0000FF"/>
          <w:w w:val="119"/>
          <w:u w:val="single" w:color="0000FF"/>
        </w:rPr>
        <w:t>-</w:t>
      </w:r>
      <w:r>
        <w:rPr>
          <w:color w:val="0000FF"/>
          <w:w w:val="107"/>
          <w:u w:val="single" w:color="0000FF"/>
        </w:rPr>
        <w:t>201</w:t>
      </w:r>
      <w:r>
        <w:rPr>
          <w:color w:val="0000FF"/>
          <w:spacing w:val="-4"/>
          <w:w w:val="107"/>
          <w:u w:val="single" w:color="0000FF"/>
        </w:rPr>
        <w:t>7</w:t>
      </w:r>
      <w:r>
        <w:rPr>
          <w:color w:val="0000FF"/>
          <w:spacing w:val="2"/>
          <w:w w:val="90"/>
          <w:u w:val="single" w:color="0000FF"/>
        </w:rPr>
        <w:t>]</w:t>
      </w:r>
      <w:r>
        <w:rPr>
          <w:color w:val="0000FF"/>
          <w:w w:val="86"/>
          <w:u w:val="single" w:color="0000FF"/>
        </w:rPr>
        <w:t>.</w:t>
      </w:r>
    </w:p>
    <w:p w:rsidR="006D35CE" w:rsidRDefault="004D58EB">
      <w:pPr>
        <w:spacing w:before="27"/>
        <w:ind w:left="700"/>
      </w:pPr>
      <w:r>
        <w:t xml:space="preserve">•  </w:t>
      </w:r>
      <w:r>
        <w:rPr>
          <w:spacing w:val="17"/>
        </w:rPr>
        <w:t xml:space="preserve"> </w:t>
      </w:r>
      <w:r>
        <w:t>[3</w:t>
      </w:r>
      <w:r>
        <w:rPr>
          <w:spacing w:val="2"/>
        </w:rPr>
        <w:t>1</w:t>
      </w:r>
      <w:r>
        <w:t>]</w:t>
      </w:r>
      <w:r>
        <w:rPr>
          <w:spacing w:val="1"/>
        </w:rPr>
        <w:t>M</w:t>
      </w:r>
      <w:r>
        <w:t>.</w:t>
      </w:r>
      <w:r>
        <w:rPr>
          <w:spacing w:val="-7"/>
        </w:rPr>
        <w:t xml:space="preserve"> </w:t>
      </w:r>
      <w:r>
        <w:rPr>
          <w:spacing w:val="-1"/>
        </w:rPr>
        <w:t>G</w:t>
      </w:r>
      <w:r>
        <w:t>.</w:t>
      </w:r>
      <w:r>
        <w:rPr>
          <w:spacing w:val="-11"/>
        </w:rPr>
        <w:t xml:space="preserve"> </w:t>
      </w:r>
      <w:proofErr w:type="spellStart"/>
      <w:r>
        <w:rPr>
          <w:spacing w:val="-21"/>
        </w:rPr>
        <w:t>T</w:t>
      </w:r>
      <w:r>
        <w:t>e</w:t>
      </w:r>
      <w:r>
        <w:rPr>
          <w:spacing w:val="5"/>
        </w:rPr>
        <w:t>r</w:t>
      </w:r>
      <w:r>
        <w:rPr>
          <w:spacing w:val="2"/>
        </w:rPr>
        <w:t>z</w:t>
      </w:r>
      <w:r>
        <w:rPr>
          <w:spacing w:val="-2"/>
        </w:rPr>
        <w:t>a</w:t>
      </w:r>
      <w:r>
        <w:rPr>
          <w:spacing w:val="1"/>
        </w:rPr>
        <w:t>no</w:t>
      </w:r>
      <w:proofErr w:type="spellEnd"/>
      <w:r>
        <w:t>,</w:t>
      </w:r>
      <w:r>
        <w:rPr>
          <w:spacing w:val="32"/>
        </w:rPr>
        <w:t xml:space="preserve"> </w:t>
      </w:r>
      <w:r>
        <w:rPr>
          <w:spacing w:val="-12"/>
        </w:rPr>
        <w:t>D</w:t>
      </w:r>
      <w:r>
        <w:t>.</w:t>
      </w:r>
      <w:r>
        <w:rPr>
          <w:spacing w:val="-10"/>
        </w:rPr>
        <w:t xml:space="preserve"> </w:t>
      </w:r>
      <w:proofErr w:type="spellStart"/>
      <w:r>
        <w:rPr>
          <w:spacing w:val="1"/>
        </w:rPr>
        <w:t>M</w:t>
      </w:r>
      <w:r>
        <w:t>a</w:t>
      </w:r>
      <w:r>
        <w:rPr>
          <w:spacing w:val="1"/>
        </w:rPr>
        <w:t>n</w:t>
      </w:r>
      <w:r>
        <w:rPr>
          <w:spacing w:val="-2"/>
        </w:rPr>
        <w:t>c</w:t>
      </w:r>
      <w:r>
        <w:t>ia</w:t>
      </w:r>
      <w:proofErr w:type="spellEnd"/>
      <w:r>
        <w:t>,</w:t>
      </w:r>
      <w:r>
        <w:rPr>
          <w:spacing w:val="28"/>
        </w:rPr>
        <w:t xml:space="preserve"> </w:t>
      </w:r>
      <w:r>
        <w:rPr>
          <w:spacing w:val="3"/>
        </w:rPr>
        <w:t>M</w:t>
      </w:r>
      <w:r>
        <w:t>.</w:t>
      </w:r>
      <w:r>
        <w:rPr>
          <w:spacing w:val="-6"/>
        </w:rPr>
        <w:t xml:space="preserve"> </w:t>
      </w:r>
      <w:r>
        <w:t>R.</w:t>
      </w:r>
      <w:r>
        <w:rPr>
          <w:spacing w:val="-19"/>
        </w:rPr>
        <w:t xml:space="preserve"> </w:t>
      </w:r>
      <w:proofErr w:type="spellStart"/>
      <w:r>
        <w:t>Sal</w:t>
      </w:r>
      <w:r>
        <w:rPr>
          <w:spacing w:val="-2"/>
        </w:rPr>
        <w:t>a</w:t>
      </w:r>
      <w:r>
        <w:t>ti</w:t>
      </w:r>
      <w:proofErr w:type="spellEnd"/>
      <w:r>
        <w:t>,</w:t>
      </w:r>
      <w:r>
        <w:rPr>
          <w:spacing w:val="12"/>
        </w:rPr>
        <w:t xml:space="preserve"> </w:t>
      </w:r>
      <w:r>
        <w:rPr>
          <w:spacing w:val="1"/>
        </w:rPr>
        <w:t>G</w:t>
      </w:r>
      <w:r>
        <w:t>.</w:t>
      </w:r>
      <w:r>
        <w:rPr>
          <w:spacing w:val="-11"/>
        </w:rPr>
        <w:t xml:space="preserve"> </w:t>
      </w:r>
      <w:proofErr w:type="spellStart"/>
      <w:r>
        <w:t>C</w:t>
      </w:r>
      <w:r>
        <w:rPr>
          <w:spacing w:val="1"/>
        </w:rPr>
        <w:t>o</w:t>
      </w:r>
      <w:r>
        <w:rPr>
          <w:spacing w:val="-1"/>
        </w:rPr>
        <w:t>s</w:t>
      </w:r>
      <w:r>
        <w:t>t</w:t>
      </w:r>
      <w:r>
        <w:rPr>
          <w:spacing w:val="-2"/>
        </w:rPr>
        <w:t>a</w:t>
      </w:r>
      <w:r>
        <w:rPr>
          <w:spacing w:val="1"/>
        </w:rPr>
        <w:t>n</w:t>
      </w:r>
      <w:r>
        <w:t>i</w:t>
      </w:r>
      <w:proofErr w:type="spellEnd"/>
      <w:r>
        <w:t>,</w:t>
      </w:r>
      <w:r>
        <w:rPr>
          <w:spacing w:val="34"/>
        </w:rPr>
        <w:t xml:space="preserve"> </w:t>
      </w:r>
      <w:r>
        <w:rPr>
          <w:spacing w:val="1"/>
          <w:w w:val="87"/>
        </w:rPr>
        <w:t>A</w:t>
      </w:r>
      <w:r>
        <w:rPr>
          <w:w w:val="87"/>
        </w:rPr>
        <w:t>.</w:t>
      </w:r>
      <w:r>
        <w:rPr>
          <w:spacing w:val="11"/>
          <w:w w:val="87"/>
        </w:rPr>
        <w:t xml:space="preserve"> </w:t>
      </w:r>
      <w:proofErr w:type="spellStart"/>
      <w:r>
        <w:rPr>
          <w:w w:val="96"/>
        </w:rPr>
        <w:t>D</w:t>
      </w:r>
      <w:r>
        <w:rPr>
          <w:w w:val="117"/>
        </w:rPr>
        <w:t>e</w:t>
      </w:r>
      <w:r>
        <w:rPr>
          <w:w w:val="103"/>
        </w:rPr>
        <w:t>c</w:t>
      </w:r>
      <w:r>
        <w:rPr>
          <w:w w:val="117"/>
        </w:rPr>
        <w:t>e</w:t>
      </w:r>
      <w:r>
        <w:rPr>
          <w:spacing w:val="-2"/>
          <w:w w:val="110"/>
        </w:rPr>
        <w:t>m</w:t>
      </w:r>
      <w:r>
        <w:rPr>
          <w:spacing w:val="1"/>
          <w:w w:val="116"/>
        </w:rPr>
        <w:t>b</w:t>
      </w:r>
      <w:r>
        <w:rPr>
          <w:spacing w:val="1"/>
          <w:w w:val="103"/>
        </w:rPr>
        <w:t>r</w:t>
      </w:r>
      <w:r>
        <w:rPr>
          <w:w w:val="87"/>
        </w:rPr>
        <w:t>i</w:t>
      </w:r>
      <w:r>
        <w:rPr>
          <w:spacing w:val="1"/>
          <w:w w:val="112"/>
        </w:rPr>
        <w:t>n</w:t>
      </w:r>
      <w:r>
        <w:rPr>
          <w:spacing w:val="1"/>
          <w:w w:val="116"/>
        </w:rPr>
        <w:t>o</w:t>
      </w:r>
      <w:proofErr w:type="spellEnd"/>
      <w:r>
        <w:rPr>
          <w:w w:val="86"/>
        </w:rPr>
        <w:t>,</w:t>
      </w:r>
      <w:r>
        <w:rPr>
          <w:spacing w:val="1"/>
        </w:rPr>
        <w:t xml:space="preserve"> </w:t>
      </w:r>
      <w:r>
        <w:rPr>
          <w:spacing w:val="-2"/>
        </w:rPr>
        <w:t>a</w:t>
      </w:r>
      <w:r>
        <w:rPr>
          <w:spacing w:val="1"/>
        </w:rPr>
        <w:t>n</w:t>
      </w:r>
      <w:r>
        <w:t>d</w:t>
      </w:r>
      <w:r>
        <w:rPr>
          <w:spacing w:val="45"/>
        </w:rPr>
        <w:t xml:space="preserve"> </w:t>
      </w:r>
      <w:r>
        <w:rPr>
          <w:w w:val="78"/>
        </w:rPr>
        <w:t>L.</w:t>
      </w:r>
      <w:r>
        <w:rPr>
          <w:spacing w:val="16"/>
          <w:w w:val="78"/>
        </w:rPr>
        <w:t xml:space="preserve"> </w:t>
      </w:r>
      <w:proofErr w:type="spellStart"/>
      <w:r>
        <w:rPr>
          <w:spacing w:val="-8"/>
        </w:rPr>
        <w:t>P</w:t>
      </w:r>
      <w:r>
        <w:rPr>
          <w:spacing w:val="-2"/>
        </w:rPr>
        <w:t>a</w:t>
      </w:r>
      <w:r>
        <w:rPr>
          <w:spacing w:val="1"/>
        </w:rPr>
        <w:t>rr</w:t>
      </w:r>
      <w:r>
        <w:t>i</w:t>
      </w:r>
      <w:r>
        <w:rPr>
          <w:spacing w:val="1"/>
        </w:rPr>
        <w:t>no</w:t>
      </w:r>
      <w:proofErr w:type="spellEnd"/>
      <w:r>
        <w:t>,</w:t>
      </w:r>
      <w:r>
        <w:rPr>
          <w:spacing w:val="31"/>
        </w:rPr>
        <w:t xml:space="preserve"> </w:t>
      </w:r>
      <w:r>
        <w:rPr>
          <w:spacing w:val="7"/>
        </w:rPr>
        <w:t>“</w:t>
      </w:r>
      <w:r>
        <w:rPr>
          <w:spacing w:val="-1"/>
        </w:rPr>
        <w:t>Th</w:t>
      </w:r>
      <w:r>
        <w:t xml:space="preserve">e </w:t>
      </w:r>
      <w:r>
        <w:rPr>
          <w:spacing w:val="-2"/>
        </w:rPr>
        <w:t>C</w:t>
      </w:r>
      <w:r>
        <w:rPr>
          <w:spacing w:val="-1"/>
        </w:rPr>
        <w:t>y</w:t>
      </w:r>
      <w:r>
        <w:t>clic</w:t>
      </w:r>
    </w:p>
    <w:p w:rsidR="006D35CE" w:rsidRDefault="004D58EB">
      <w:pPr>
        <w:spacing w:before="31"/>
        <w:ind w:left="938"/>
        <w:sectPr w:rsidR="006D35CE">
          <w:pgSz w:w="12240" w:h="15840"/>
          <w:pgMar w:top="360" w:right="40" w:bottom="280" w:left="1340" w:header="111" w:footer="604" w:gutter="0"/>
          <w:cols w:space="720"/>
        </w:sectPr>
      </w:pPr>
      <w:r>
        <w:rPr>
          <w:spacing w:val="1"/>
          <w:w w:val="88"/>
        </w:rPr>
        <w:t>A</w:t>
      </w:r>
      <w:r>
        <w:rPr>
          <w:w w:val="87"/>
        </w:rPr>
        <w:t>l</w:t>
      </w:r>
      <w:r>
        <w:rPr>
          <w:spacing w:val="-2"/>
          <w:w w:val="121"/>
        </w:rPr>
        <w:t>t</w:t>
      </w:r>
      <w:r>
        <w:rPr>
          <w:spacing w:val="-2"/>
          <w:w w:val="117"/>
        </w:rPr>
        <w:t>e</w:t>
      </w:r>
      <w:r>
        <w:rPr>
          <w:spacing w:val="1"/>
          <w:w w:val="103"/>
        </w:rPr>
        <w:t>r</w:t>
      </w:r>
      <w:r>
        <w:rPr>
          <w:spacing w:val="1"/>
          <w:w w:val="112"/>
        </w:rPr>
        <w:t>n</w:t>
      </w:r>
      <w:r>
        <w:rPr>
          <w:w w:val="114"/>
        </w:rPr>
        <w:t>a</w:t>
      </w:r>
      <w:r>
        <w:rPr>
          <w:spacing w:val="-2"/>
          <w:w w:val="121"/>
        </w:rPr>
        <w:t>t</w:t>
      </w:r>
      <w:r>
        <w:rPr>
          <w:w w:val="87"/>
        </w:rPr>
        <w:t>i</w:t>
      </w:r>
      <w:r>
        <w:rPr>
          <w:spacing w:val="1"/>
          <w:w w:val="112"/>
        </w:rPr>
        <w:t>n</w:t>
      </w:r>
      <w:r>
        <w:rPr>
          <w:w w:val="117"/>
        </w:rPr>
        <w:t>g</w:t>
      </w:r>
      <w:r>
        <w:t xml:space="preserve"> </w:t>
      </w:r>
      <w:r>
        <w:rPr>
          <w:spacing w:val="-9"/>
          <w:w w:val="111"/>
        </w:rPr>
        <w:t>P</w:t>
      </w:r>
      <w:r>
        <w:rPr>
          <w:w w:val="111"/>
        </w:rPr>
        <w:t>at</w:t>
      </w:r>
      <w:r>
        <w:rPr>
          <w:spacing w:val="-4"/>
          <w:w w:val="111"/>
        </w:rPr>
        <w:t>t</w:t>
      </w:r>
      <w:r>
        <w:rPr>
          <w:w w:val="111"/>
        </w:rPr>
        <w:t>e</w:t>
      </w:r>
      <w:r>
        <w:rPr>
          <w:spacing w:val="1"/>
          <w:w w:val="111"/>
        </w:rPr>
        <w:t>r</w:t>
      </w:r>
      <w:r>
        <w:rPr>
          <w:w w:val="111"/>
        </w:rPr>
        <w:t>n</w:t>
      </w:r>
      <w:r>
        <w:rPr>
          <w:spacing w:val="1"/>
          <w:w w:val="111"/>
        </w:rPr>
        <w:t xml:space="preserve"> </w:t>
      </w:r>
      <w:r>
        <w:t>as</w:t>
      </w:r>
      <w:r>
        <w:rPr>
          <w:spacing w:val="22"/>
        </w:rPr>
        <w:t xml:space="preserve"> </w:t>
      </w:r>
      <w:r>
        <w:t>a</w:t>
      </w:r>
      <w:r>
        <w:rPr>
          <w:spacing w:val="18"/>
        </w:rPr>
        <w:t xml:space="preserve"> </w:t>
      </w:r>
      <w:r>
        <w:rPr>
          <w:spacing w:val="-2"/>
        </w:rPr>
        <w:t>P</w:t>
      </w:r>
      <w:r>
        <w:rPr>
          <w:spacing w:val="1"/>
        </w:rPr>
        <w:t>h</w:t>
      </w:r>
      <w:r>
        <w:rPr>
          <w:spacing w:val="-1"/>
        </w:rPr>
        <w:t>ys</w:t>
      </w:r>
      <w:r>
        <w:t>i</w:t>
      </w:r>
      <w:r>
        <w:rPr>
          <w:spacing w:val="1"/>
        </w:rPr>
        <w:t>o</w:t>
      </w:r>
      <w:r>
        <w:t>l</w:t>
      </w:r>
      <w:r>
        <w:rPr>
          <w:spacing w:val="3"/>
        </w:rPr>
        <w:t>o</w:t>
      </w:r>
      <w:r>
        <w:t>gic</w:t>
      </w:r>
      <w:r>
        <w:rPr>
          <w:spacing w:val="40"/>
        </w:rPr>
        <w:t xml:space="preserve"> </w:t>
      </w:r>
      <w:r>
        <w:rPr>
          <w:w w:val="92"/>
        </w:rPr>
        <w:t>C</w:t>
      </w:r>
      <w:r>
        <w:rPr>
          <w:spacing w:val="1"/>
          <w:w w:val="116"/>
        </w:rPr>
        <w:t>o</w:t>
      </w:r>
      <w:r>
        <w:rPr>
          <w:w w:val="110"/>
        </w:rPr>
        <w:t>m</w:t>
      </w:r>
      <w:r>
        <w:rPr>
          <w:spacing w:val="1"/>
          <w:w w:val="116"/>
        </w:rPr>
        <w:t>po</w:t>
      </w:r>
      <w:r>
        <w:rPr>
          <w:spacing w:val="-1"/>
          <w:w w:val="112"/>
        </w:rPr>
        <w:t>n</w:t>
      </w:r>
      <w:r>
        <w:rPr>
          <w:w w:val="117"/>
        </w:rPr>
        <w:t>e</w:t>
      </w:r>
      <w:r>
        <w:rPr>
          <w:spacing w:val="1"/>
          <w:w w:val="112"/>
        </w:rPr>
        <w:t>n</w:t>
      </w:r>
      <w:r>
        <w:rPr>
          <w:w w:val="121"/>
        </w:rPr>
        <w:t>t</w:t>
      </w:r>
      <w:r>
        <w:t xml:space="preserve"> </w:t>
      </w:r>
      <w:r>
        <w:rPr>
          <w:spacing w:val="-1"/>
        </w:rPr>
        <w:t>o</w:t>
      </w:r>
      <w:r>
        <w:t>f</w:t>
      </w:r>
      <w:r>
        <w:rPr>
          <w:spacing w:val="10"/>
        </w:rPr>
        <w:t xml:space="preserve"> </w:t>
      </w:r>
      <w:r>
        <w:t>N</w:t>
      </w:r>
      <w:r>
        <w:rPr>
          <w:spacing w:val="1"/>
        </w:rPr>
        <w:t>or</w:t>
      </w:r>
      <w:r>
        <w:rPr>
          <w:spacing w:val="-2"/>
        </w:rPr>
        <w:t>m</w:t>
      </w:r>
      <w:r>
        <w:t>al</w:t>
      </w:r>
      <w:r>
        <w:rPr>
          <w:spacing w:val="42"/>
        </w:rPr>
        <w:t xml:space="preserve"> </w:t>
      </w:r>
      <w:r>
        <w:rPr>
          <w:w w:val="94"/>
        </w:rPr>
        <w:t>NR</w:t>
      </w:r>
      <w:r>
        <w:rPr>
          <w:spacing w:val="1"/>
          <w:w w:val="94"/>
        </w:rPr>
        <w:t>E</w:t>
      </w:r>
      <w:r>
        <w:rPr>
          <w:w w:val="94"/>
        </w:rPr>
        <w:t>M</w:t>
      </w:r>
      <w:r>
        <w:rPr>
          <w:spacing w:val="7"/>
          <w:w w:val="94"/>
        </w:rPr>
        <w:t xml:space="preserve"> </w:t>
      </w:r>
      <w:r>
        <w:t>Sle</w:t>
      </w:r>
      <w:r>
        <w:rPr>
          <w:spacing w:val="-2"/>
        </w:rPr>
        <w:t>e</w:t>
      </w:r>
      <w:r>
        <w:rPr>
          <w:spacing w:val="1"/>
        </w:rPr>
        <w:t>p</w:t>
      </w:r>
      <w:r>
        <w:rPr>
          <w:spacing w:val="-19"/>
        </w:rPr>
        <w:t>,</w:t>
      </w:r>
      <w:r>
        <w:t>”</w:t>
      </w:r>
      <w:r>
        <w:rPr>
          <w:spacing w:val="15"/>
        </w:rPr>
        <w:t xml:space="preserve"> </w:t>
      </w:r>
      <w:r>
        <w:t>Slee</w:t>
      </w:r>
      <w:r>
        <w:rPr>
          <w:spacing w:val="1"/>
        </w:rPr>
        <w:t>p</w:t>
      </w:r>
      <w:r>
        <w:t>,</w:t>
      </w:r>
      <w:r>
        <w:rPr>
          <w:spacing w:val="29"/>
        </w:rPr>
        <w:t xml:space="preserve"> </w:t>
      </w:r>
      <w:r>
        <w:t>v</w:t>
      </w:r>
      <w:r>
        <w:rPr>
          <w:spacing w:val="1"/>
        </w:rPr>
        <w:t>o</w:t>
      </w:r>
      <w:r>
        <w:rPr>
          <w:spacing w:val="2"/>
        </w:rPr>
        <w:t>l</w:t>
      </w:r>
      <w:r>
        <w:t>.</w:t>
      </w:r>
      <w:r>
        <w:rPr>
          <w:spacing w:val="-4"/>
        </w:rPr>
        <w:t xml:space="preserve"> </w:t>
      </w:r>
      <w:r>
        <w:rPr>
          <w:spacing w:val="2"/>
        </w:rPr>
        <w:t>8</w:t>
      </w:r>
      <w:r>
        <w:t>,</w:t>
      </w:r>
      <w:r>
        <w:rPr>
          <w:spacing w:val="1"/>
        </w:rPr>
        <w:t xml:space="preserve"> </w:t>
      </w:r>
      <w:r>
        <w:rPr>
          <w:spacing w:val="-1"/>
        </w:rPr>
        <w:t>n</w:t>
      </w:r>
      <w:r>
        <w:rPr>
          <w:spacing w:val="1"/>
        </w:rPr>
        <w:t>o</w:t>
      </w:r>
      <w:r>
        <w:t>.</w:t>
      </w:r>
      <w:r>
        <w:rPr>
          <w:spacing w:val="26"/>
        </w:rPr>
        <w:t xml:space="preserve"> </w:t>
      </w:r>
      <w:r>
        <w:t>2,</w:t>
      </w:r>
      <w:r>
        <w:rPr>
          <w:spacing w:val="3"/>
        </w:rPr>
        <w:t xml:space="preserve"> </w:t>
      </w:r>
      <w:r>
        <w:rPr>
          <w:spacing w:val="1"/>
          <w:w w:val="116"/>
        </w:rPr>
        <w:t>pp</w:t>
      </w:r>
      <w:r>
        <w:rPr>
          <w:w w:val="86"/>
        </w:rPr>
        <w:t>.</w:t>
      </w:r>
    </w:p>
    <w:p w:rsidR="006D35CE" w:rsidRDefault="006D35CE">
      <w:pPr>
        <w:spacing w:before="9" w:line="140" w:lineRule="exact"/>
        <w:rPr>
          <w:sz w:val="14"/>
          <w:szCs w:val="14"/>
        </w:rPr>
      </w:pPr>
    </w:p>
    <w:p w:rsidR="006D35CE" w:rsidRDefault="006D35CE">
      <w:pPr>
        <w:spacing w:line="200" w:lineRule="exact"/>
      </w:pPr>
    </w:p>
    <w:p w:rsidR="006D35CE" w:rsidRDefault="006D35CE">
      <w:pPr>
        <w:spacing w:line="200" w:lineRule="exact"/>
      </w:pPr>
    </w:p>
    <w:p w:rsidR="006D35CE" w:rsidRDefault="006D35CE">
      <w:pPr>
        <w:spacing w:line="200" w:lineRule="exact"/>
      </w:pPr>
    </w:p>
    <w:p w:rsidR="006D35CE" w:rsidRDefault="006D35CE">
      <w:pPr>
        <w:spacing w:line="200" w:lineRule="exact"/>
      </w:pPr>
    </w:p>
    <w:p w:rsidR="006D35CE" w:rsidRDefault="004D58EB">
      <w:pPr>
        <w:spacing w:before="33"/>
        <w:ind w:left="558"/>
      </w:pPr>
      <w:r>
        <w:t>13</w:t>
      </w:r>
      <w:r>
        <w:rPr>
          <w:spacing w:val="2"/>
        </w:rPr>
        <w:t>7</w:t>
      </w:r>
      <w:r>
        <w:t>–1</w:t>
      </w:r>
      <w:r>
        <w:rPr>
          <w:spacing w:val="2"/>
        </w:rPr>
        <w:t>4</w:t>
      </w:r>
      <w:r>
        <w:rPr>
          <w:spacing w:val="-2"/>
        </w:rPr>
        <w:t>5</w:t>
      </w:r>
      <w:r>
        <w:t>,</w:t>
      </w:r>
      <w:r>
        <w:rPr>
          <w:spacing w:val="33"/>
        </w:rPr>
        <w:t xml:space="preserve"> </w:t>
      </w:r>
      <w:r>
        <w:rPr>
          <w:spacing w:val="1"/>
        </w:rPr>
        <w:t>J</w:t>
      </w:r>
      <w:r>
        <w:rPr>
          <w:spacing w:val="-1"/>
        </w:rPr>
        <w:t>u</w:t>
      </w:r>
      <w:r>
        <w:rPr>
          <w:spacing w:val="1"/>
        </w:rPr>
        <w:t>n</w:t>
      </w:r>
      <w:r>
        <w:t>.</w:t>
      </w:r>
      <w:r>
        <w:rPr>
          <w:spacing w:val="11"/>
        </w:rPr>
        <w:t xml:space="preserve"> </w:t>
      </w:r>
      <w:r>
        <w:rPr>
          <w:w w:val="107"/>
        </w:rPr>
        <w:t>19</w:t>
      </w:r>
      <w:r>
        <w:rPr>
          <w:spacing w:val="2"/>
          <w:w w:val="107"/>
        </w:rPr>
        <w:t>8</w:t>
      </w:r>
      <w:r>
        <w:rPr>
          <w:w w:val="107"/>
        </w:rPr>
        <w:t>5</w:t>
      </w:r>
      <w:r>
        <w:rPr>
          <w:w w:val="86"/>
        </w:rPr>
        <w:t>.</w:t>
      </w:r>
    </w:p>
    <w:p w:rsidR="006D35CE" w:rsidRDefault="004D58EB">
      <w:pPr>
        <w:spacing w:before="60"/>
        <w:ind w:left="320"/>
      </w:pPr>
      <w:r>
        <w:t xml:space="preserve">•  </w:t>
      </w:r>
      <w:r>
        <w:rPr>
          <w:spacing w:val="17"/>
        </w:rPr>
        <w:t xml:space="preserve"> </w:t>
      </w:r>
      <w:r>
        <w:t>[3</w:t>
      </w:r>
      <w:r>
        <w:rPr>
          <w:spacing w:val="2"/>
        </w:rPr>
        <w:t>2</w:t>
      </w:r>
      <w:r>
        <w:t>]</w:t>
      </w:r>
      <w:r>
        <w:rPr>
          <w:spacing w:val="-34"/>
        </w:rPr>
        <w:t>P</w:t>
      </w:r>
      <w:r>
        <w:t>.</w:t>
      </w:r>
      <w:r>
        <w:rPr>
          <w:spacing w:val="-5"/>
        </w:rPr>
        <w:t xml:space="preserve"> </w:t>
      </w:r>
      <w:r>
        <w:t>S.</w:t>
      </w:r>
      <w:r>
        <w:rPr>
          <w:spacing w:val="-6"/>
        </w:rPr>
        <w:t xml:space="preserve"> </w:t>
      </w:r>
      <w:r>
        <w:rPr>
          <w:spacing w:val="1"/>
        </w:rPr>
        <w:t>A</w:t>
      </w:r>
      <w:r>
        <w:t>ddi</w:t>
      </w:r>
      <w:r>
        <w:rPr>
          <w:spacing w:val="-1"/>
        </w:rPr>
        <w:t>s</w:t>
      </w:r>
      <w:r>
        <w:rPr>
          <w:spacing w:val="1"/>
        </w:rPr>
        <w:t>on</w:t>
      </w:r>
      <w:r>
        <w:t>,</w:t>
      </w:r>
      <w:r>
        <w:rPr>
          <w:spacing w:val="36"/>
        </w:rPr>
        <w:t xml:space="preserve"> </w:t>
      </w:r>
      <w:r>
        <w:rPr>
          <w:spacing w:val="-1"/>
        </w:rPr>
        <w:t>Th</w:t>
      </w:r>
      <w:r>
        <w:t>e</w:t>
      </w:r>
      <w:r>
        <w:rPr>
          <w:spacing w:val="10"/>
        </w:rPr>
        <w:t xml:space="preserve"> </w:t>
      </w:r>
      <w:r>
        <w:rPr>
          <w:spacing w:val="1"/>
          <w:w w:val="79"/>
        </w:rPr>
        <w:t>I</w:t>
      </w:r>
      <w:r>
        <w:rPr>
          <w:w w:val="87"/>
        </w:rPr>
        <w:t>ll</w:t>
      </w:r>
      <w:r>
        <w:rPr>
          <w:spacing w:val="1"/>
          <w:w w:val="112"/>
        </w:rPr>
        <w:t>u</w:t>
      </w:r>
      <w:r>
        <w:rPr>
          <w:spacing w:val="-1"/>
          <w:w w:val="108"/>
        </w:rPr>
        <w:t>s</w:t>
      </w:r>
      <w:r>
        <w:rPr>
          <w:w w:val="121"/>
        </w:rPr>
        <w:t>t</w:t>
      </w:r>
      <w:r>
        <w:rPr>
          <w:spacing w:val="1"/>
          <w:w w:val="103"/>
        </w:rPr>
        <w:t>r</w:t>
      </w:r>
      <w:r>
        <w:rPr>
          <w:spacing w:val="-2"/>
          <w:w w:val="114"/>
        </w:rPr>
        <w:t>a</w:t>
      </w:r>
      <w:r>
        <w:rPr>
          <w:spacing w:val="-2"/>
          <w:w w:val="121"/>
        </w:rPr>
        <w:t>t</w:t>
      </w:r>
      <w:r>
        <w:rPr>
          <w:w w:val="117"/>
        </w:rPr>
        <w:t>ed</w:t>
      </w:r>
      <w:r>
        <w:rPr>
          <w:spacing w:val="2"/>
        </w:rPr>
        <w:t xml:space="preserve"> </w:t>
      </w:r>
      <w:r>
        <w:rPr>
          <w:spacing w:val="-7"/>
        </w:rPr>
        <w:t>W</w:t>
      </w:r>
      <w:r>
        <w:t>avelet</w:t>
      </w:r>
      <w:r>
        <w:rPr>
          <w:spacing w:val="38"/>
        </w:rPr>
        <w:t xml:space="preserve"> </w:t>
      </w:r>
      <w:r>
        <w:rPr>
          <w:spacing w:val="-19"/>
        </w:rPr>
        <w:t>T</w:t>
      </w:r>
      <w:r>
        <w:rPr>
          <w:spacing w:val="1"/>
        </w:rPr>
        <w:t>r</w:t>
      </w:r>
      <w:r>
        <w:t>a</w:t>
      </w:r>
      <w:r>
        <w:rPr>
          <w:spacing w:val="1"/>
        </w:rPr>
        <w:t>n</w:t>
      </w:r>
      <w:r>
        <w:rPr>
          <w:spacing w:val="-1"/>
        </w:rPr>
        <w:t>s</w:t>
      </w:r>
      <w:r>
        <w:t>f</w:t>
      </w:r>
      <w:r>
        <w:rPr>
          <w:spacing w:val="1"/>
        </w:rPr>
        <w:t>or</w:t>
      </w:r>
      <w:r>
        <w:t>m</w:t>
      </w:r>
      <w:r>
        <w:rPr>
          <w:spacing w:val="43"/>
        </w:rPr>
        <w:t xml:space="preserve"> </w:t>
      </w:r>
      <w:r>
        <w:rPr>
          <w:w w:val="97"/>
        </w:rPr>
        <w:t>H</w:t>
      </w:r>
      <w:r>
        <w:rPr>
          <w:w w:val="114"/>
        </w:rPr>
        <w:t>a</w:t>
      </w:r>
      <w:r>
        <w:rPr>
          <w:spacing w:val="-1"/>
          <w:w w:val="112"/>
        </w:rPr>
        <w:t>n</w:t>
      </w:r>
      <w:r>
        <w:rPr>
          <w:w w:val="117"/>
        </w:rPr>
        <w:t>d</w:t>
      </w:r>
      <w:r>
        <w:rPr>
          <w:spacing w:val="1"/>
          <w:w w:val="116"/>
        </w:rPr>
        <w:t>boo</w:t>
      </w:r>
      <w:r>
        <w:rPr>
          <w:spacing w:val="7"/>
          <w:w w:val="99"/>
        </w:rPr>
        <w:t>k</w:t>
      </w:r>
      <w:r>
        <w:rPr>
          <w:w w:val="77"/>
        </w:rPr>
        <w:t>:</w:t>
      </w:r>
      <w:r>
        <w:rPr>
          <w:spacing w:val="-3"/>
        </w:rPr>
        <w:t xml:space="preserve"> </w:t>
      </w:r>
      <w:r>
        <w:rPr>
          <w:spacing w:val="-1"/>
          <w:w w:val="79"/>
        </w:rPr>
        <w:t>I</w:t>
      </w:r>
      <w:r>
        <w:rPr>
          <w:spacing w:val="1"/>
          <w:w w:val="112"/>
        </w:rPr>
        <w:t>n</w:t>
      </w:r>
      <w:r>
        <w:rPr>
          <w:w w:val="121"/>
        </w:rPr>
        <w:t>t</w:t>
      </w:r>
      <w:r>
        <w:rPr>
          <w:spacing w:val="-1"/>
          <w:w w:val="103"/>
        </w:rPr>
        <w:t>r</w:t>
      </w:r>
      <w:r>
        <w:rPr>
          <w:spacing w:val="1"/>
          <w:w w:val="116"/>
        </w:rPr>
        <w:t>o</w:t>
      </w:r>
      <w:r>
        <w:rPr>
          <w:w w:val="117"/>
        </w:rPr>
        <w:t>d</w:t>
      </w:r>
      <w:r>
        <w:rPr>
          <w:spacing w:val="-1"/>
          <w:w w:val="112"/>
        </w:rPr>
        <w:t>u</w:t>
      </w:r>
      <w:r>
        <w:rPr>
          <w:w w:val="103"/>
        </w:rPr>
        <w:t>c</w:t>
      </w:r>
      <w:r>
        <w:rPr>
          <w:spacing w:val="-4"/>
          <w:w w:val="121"/>
        </w:rPr>
        <w:t>t</w:t>
      </w:r>
      <w:r>
        <w:rPr>
          <w:spacing w:val="3"/>
          <w:w w:val="116"/>
        </w:rPr>
        <w:t>o</w:t>
      </w:r>
      <w:r>
        <w:rPr>
          <w:spacing w:val="7"/>
          <w:w w:val="103"/>
        </w:rPr>
        <w:t>r</w:t>
      </w:r>
      <w:r>
        <w:rPr>
          <w:w w:val="96"/>
        </w:rPr>
        <w:t>y</w:t>
      </w:r>
      <w:r>
        <w:rPr>
          <w:spacing w:val="1"/>
        </w:rPr>
        <w:t xml:space="preserve"> </w:t>
      </w:r>
      <w:r>
        <w:rPr>
          <w:spacing w:val="-3"/>
        </w:rPr>
        <w:t>T</w:t>
      </w:r>
      <w:r>
        <w:rPr>
          <w:spacing w:val="1"/>
        </w:rPr>
        <w:t>h</w:t>
      </w:r>
      <w:r>
        <w:t>e</w:t>
      </w:r>
      <w:r>
        <w:rPr>
          <w:spacing w:val="1"/>
        </w:rPr>
        <w:t>o</w:t>
      </w:r>
      <w:r>
        <w:rPr>
          <w:spacing w:val="7"/>
        </w:rPr>
        <w:t>r</w:t>
      </w:r>
      <w:r>
        <w:t>y</w:t>
      </w:r>
      <w:r>
        <w:rPr>
          <w:spacing w:val="24"/>
        </w:rPr>
        <w:t xml:space="preserve"> </w:t>
      </w:r>
      <w:r>
        <w:rPr>
          <w:w w:val="114"/>
        </w:rPr>
        <w:t>a</w:t>
      </w:r>
      <w:r>
        <w:rPr>
          <w:spacing w:val="-1"/>
          <w:w w:val="112"/>
        </w:rPr>
        <w:t>n</w:t>
      </w:r>
      <w:r>
        <w:rPr>
          <w:w w:val="117"/>
        </w:rPr>
        <w:t>d</w:t>
      </w:r>
    </w:p>
    <w:p w:rsidR="006D35CE" w:rsidRDefault="004D58EB">
      <w:pPr>
        <w:spacing w:before="31"/>
        <w:ind w:left="558"/>
      </w:pPr>
      <w:r>
        <w:rPr>
          <w:spacing w:val="1"/>
        </w:rPr>
        <w:t>App</w:t>
      </w:r>
      <w:r>
        <w:t>lica</w:t>
      </w:r>
      <w:r>
        <w:rPr>
          <w:spacing w:val="-2"/>
        </w:rPr>
        <w:t>t</w:t>
      </w:r>
      <w:r>
        <w:rPr>
          <w:spacing w:val="2"/>
        </w:rPr>
        <w:t>i</w:t>
      </w:r>
      <w:r>
        <w:rPr>
          <w:spacing w:val="1"/>
        </w:rPr>
        <w:t>o</w:t>
      </w:r>
      <w:r>
        <w:rPr>
          <w:spacing w:val="-1"/>
        </w:rPr>
        <w:t>n</w:t>
      </w:r>
      <w:r>
        <w:t xml:space="preserve">s </w:t>
      </w:r>
      <w:r>
        <w:rPr>
          <w:spacing w:val="1"/>
        </w:rPr>
        <w:t xml:space="preserve"> </w:t>
      </w:r>
      <w:r>
        <w:rPr>
          <w:spacing w:val="2"/>
        </w:rPr>
        <w:t>i</w:t>
      </w:r>
      <w:r>
        <w:t>n</w:t>
      </w:r>
      <w:r>
        <w:rPr>
          <w:spacing w:val="8"/>
        </w:rPr>
        <w:t xml:space="preserve"> </w:t>
      </w:r>
      <w:r>
        <w:t>S</w:t>
      </w:r>
      <w:r>
        <w:rPr>
          <w:spacing w:val="-2"/>
        </w:rPr>
        <w:t>c</w:t>
      </w:r>
      <w:r>
        <w:rPr>
          <w:spacing w:val="2"/>
        </w:rPr>
        <w:t>i</w:t>
      </w:r>
      <w:r>
        <w:rPr>
          <w:spacing w:val="-2"/>
        </w:rPr>
        <w:t>e</w:t>
      </w:r>
      <w:r>
        <w:rPr>
          <w:spacing w:val="1"/>
        </w:rPr>
        <w:t>n</w:t>
      </w:r>
      <w:r>
        <w:t>ce,</w:t>
      </w:r>
      <w:r>
        <w:rPr>
          <w:spacing w:val="33"/>
        </w:rPr>
        <w:t xml:space="preserve"> </w:t>
      </w:r>
      <w:r>
        <w:rPr>
          <w:spacing w:val="1"/>
          <w:w w:val="82"/>
        </w:rPr>
        <w:t>E</w:t>
      </w:r>
      <w:r>
        <w:rPr>
          <w:spacing w:val="-1"/>
          <w:w w:val="112"/>
        </w:rPr>
        <w:t>n</w:t>
      </w:r>
      <w:r>
        <w:rPr>
          <w:w w:val="117"/>
        </w:rPr>
        <w:t>g</w:t>
      </w:r>
      <w:r>
        <w:rPr>
          <w:w w:val="87"/>
        </w:rPr>
        <w:t>i</w:t>
      </w:r>
      <w:r>
        <w:rPr>
          <w:spacing w:val="1"/>
          <w:w w:val="112"/>
        </w:rPr>
        <w:t>n</w:t>
      </w:r>
      <w:r>
        <w:rPr>
          <w:w w:val="117"/>
        </w:rPr>
        <w:t>ee</w:t>
      </w:r>
      <w:r>
        <w:rPr>
          <w:spacing w:val="1"/>
          <w:w w:val="103"/>
        </w:rPr>
        <w:t>r</w:t>
      </w:r>
      <w:r>
        <w:rPr>
          <w:w w:val="87"/>
        </w:rPr>
        <w:t>i</w:t>
      </w:r>
      <w:r>
        <w:rPr>
          <w:spacing w:val="-1"/>
          <w:w w:val="112"/>
        </w:rPr>
        <w:t>n</w:t>
      </w:r>
      <w:r>
        <w:rPr>
          <w:w w:val="117"/>
        </w:rPr>
        <w:t>g</w:t>
      </w:r>
      <w:r>
        <w:rPr>
          <w:w w:val="86"/>
        </w:rPr>
        <w:t>,</w:t>
      </w:r>
      <w:r>
        <w:rPr>
          <w:spacing w:val="-1"/>
        </w:rPr>
        <w:t xml:space="preserve"> </w:t>
      </w:r>
      <w:r>
        <w:rPr>
          <w:spacing w:val="1"/>
        </w:rPr>
        <w:t>M</w:t>
      </w:r>
      <w:r>
        <w:t>edici</w:t>
      </w:r>
      <w:r>
        <w:rPr>
          <w:spacing w:val="1"/>
        </w:rPr>
        <w:t>n</w:t>
      </w:r>
      <w:r>
        <w:t>e</w:t>
      </w:r>
      <w:r>
        <w:rPr>
          <w:spacing w:val="46"/>
        </w:rPr>
        <w:t xml:space="preserve"> </w:t>
      </w:r>
      <w:r>
        <w:t>a</w:t>
      </w:r>
      <w:r>
        <w:rPr>
          <w:spacing w:val="-1"/>
        </w:rPr>
        <w:t>n</w:t>
      </w:r>
      <w:r>
        <w:t>d</w:t>
      </w:r>
      <w:r>
        <w:rPr>
          <w:spacing w:val="45"/>
        </w:rPr>
        <w:t xml:space="preserve"> </w:t>
      </w:r>
      <w:r>
        <w:t>Fi</w:t>
      </w:r>
      <w:r>
        <w:rPr>
          <w:spacing w:val="1"/>
        </w:rPr>
        <w:t>n</w:t>
      </w:r>
      <w:r>
        <w:t>a</w:t>
      </w:r>
      <w:r>
        <w:rPr>
          <w:spacing w:val="-1"/>
        </w:rPr>
        <w:t>n</w:t>
      </w:r>
      <w:r>
        <w:t>ce,</w:t>
      </w:r>
      <w:r>
        <w:rPr>
          <w:spacing w:val="28"/>
        </w:rPr>
        <w:t xml:space="preserve"> </w:t>
      </w:r>
      <w:r>
        <w:t>Sec</w:t>
      </w:r>
      <w:r>
        <w:rPr>
          <w:spacing w:val="1"/>
        </w:rPr>
        <w:t>o</w:t>
      </w:r>
      <w:r>
        <w:rPr>
          <w:spacing w:val="-1"/>
        </w:rPr>
        <w:t>n</w:t>
      </w:r>
      <w:r>
        <w:t xml:space="preserve">d </w:t>
      </w:r>
      <w:r>
        <w:rPr>
          <w:spacing w:val="9"/>
        </w:rPr>
        <w:t xml:space="preserve"> </w:t>
      </w:r>
      <w:r>
        <w:rPr>
          <w:spacing w:val="-1"/>
          <w:w w:val="82"/>
        </w:rPr>
        <w:t>E</w:t>
      </w:r>
      <w:r>
        <w:rPr>
          <w:w w:val="117"/>
        </w:rPr>
        <w:t>d</w:t>
      </w:r>
      <w:r>
        <w:rPr>
          <w:w w:val="87"/>
        </w:rPr>
        <w:t>i</w:t>
      </w:r>
      <w:r>
        <w:rPr>
          <w:w w:val="121"/>
        </w:rPr>
        <w:t>t</w:t>
      </w:r>
      <w:r>
        <w:rPr>
          <w:w w:val="87"/>
        </w:rPr>
        <w:t>i</w:t>
      </w:r>
      <w:r>
        <w:rPr>
          <w:spacing w:val="1"/>
          <w:w w:val="116"/>
        </w:rPr>
        <w:t>o</w:t>
      </w:r>
      <w:r>
        <w:rPr>
          <w:spacing w:val="1"/>
          <w:w w:val="112"/>
        </w:rPr>
        <w:t>n</w:t>
      </w:r>
      <w:r>
        <w:rPr>
          <w:w w:val="86"/>
        </w:rPr>
        <w:t>.</w:t>
      </w:r>
      <w:r>
        <w:rPr>
          <w:spacing w:val="1"/>
        </w:rPr>
        <w:t xml:space="preserve"> </w:t>
      </w:r>
      <w:r>
        <w:rPr>
          <w:spacing w:val="-2"/>
          <w:w w:val="90"/>
        </w:rPr>
        <w:t>CR</w:t>
      </w:r>
      <w:r>
        <w:rPr>
          <w:w w:val="90"/>
        </w:rPr>
        <w:t>C</w:t>
      </w:r>
      <w:r>
        <w:rPr>
          <w:spacing w:val="11"/>
          <w:w w:val="90"/>
        </w:rPr>
        <w:t xml:space="preserve"> </w:t>
      </w:r>
      <w:r>
        <w:t>P</w:t>
      </w:r>
      <w:r>
        <w:rPr>
          <w:spacing w:val="-3"/>
        </w:rPr>
        <w:t>r</w:t>
      </w:r>
      <w:r>
        <w:t>e</w:t>
      </w:r>
      <w:r>
        <w:rPr>
          <w:spacing w:val="-1"/>
        </w:rPr>
        <w:t>ss</w:t>
      </w:r>
      <w:r>
        <w:t>,</w:t>
      </w:r>
      <w:r>
        <w:rPr>
          <w:spacing w:val="28"/>
        </w:rPr>
        <w:t xml:space="preserve"> </w:t>
      </w:r>
      <w:r>
        <w:rPr>
          <w:w w:val="107"/>
        </w:rPr>
        <w:t>201</w:t>
      </w:r>
      <w:r>
        <w:rPr>
          <w:spacing w:val="2"/>
          <w:w w:val="107"/>
        </w:rPr>
        <w:t>7</w:t>
      </w:r>
      <w:r>
        <w:rPr>
          <w:w w:val="86"/>
        </w:rPr>
        <w:t>.</w:t>
      </w:r>
    </w:p>
    <w:p w:rsidR="006D35CE" w:rsidRDefault="004D58EB">
      <w:pPr>
        <w:spacing w:before="60"/>
        <w:ind w:left="320"/>
      </w:pPr>
      <w:r>
        <w:t xml:space="preserve">•  </w:t>
      </w:r>
      <w:r>
        <w:rPr>
          <w:spacing w:val="17"/>
        </w:rPr>
        <w:t xml:space="preserve"> </w:t>
      </w:r>
      <w:r>
        <w:t>[3</w:t>
      </w:r>
      <w:r>
        <w:rPr>
          <w:spacing w:val="2"/>
        </w:rPr>
        <w:t>3</w:t>
      </w:r>
      <w:r>
        <w:t>]</w:t>
      </w:r>
      <w:r>
        <w:rPr>
          <w:spacing w:val="7"/>
        </w:rPr>
        <w:t>“</w:t>
      </w:r>
      <w:r>
        <w:rPr>
          <w:spacing w:val="-3"/>
        </w:rPr>
        <w:t>T</w:t>
      </w:r>
      <w:r>
        <w:rPr>
          <w:spacing w:val="1"/>
        </w:rPr>
        <w:t>h</w:t>
      </w:r>
      <w:r>
        <w:t>e</w:t>
      </w:r>
      <w:r>
        <w:rPr>
          <w:spacing w:val="-4"/>
        </w:rPr>
        <w:t xml:space="preserve"> </w:t>
      </w:r>
      <w:r>
        <w:rPr>
          <w:w w:val="95"/>
        </w:rPr>
        <w:t>S</w:t>
      </w:r>
      <w:r>
        <w:rPr>
          <w:w w:val="87"/>
        </w:rPr>
        <w:t>l</w:t>
      </w:r>
      <w:r>
        <w:rPr>
          <w:w w:val="117"/>
        </w:rPr>
        <w:t>ee</w:t>
      </w:r>
      <w:r>
        <w:rPr>
          <w:spacing w:val="1"/>
          <w:w w:val="116"/>
        </w:rPr>
        <w:t>p</w:t>
      </w:r>
      <w:r>
        <w:rPr>
          <w:w w:val="119"/>
        </w:rPr>
        <w:t>-</w:t>
      </w:r>
      <w:r>
        <w:rPr>
          <w:spacing w:val="1"/>
          <w:w w:val="82"/>
        </w:rPr>
        <w:t>E</w:t>
      </w:r>
      <w:r>
        <w:rPr>
          <w:spacing w:val="-2"/>
          <w:w w:val="96"/>
        </w:rPr>
        <w:t>D</w:t>
      </w:r>
      <w:r>
        <w:rPr>
          <w:w w:val="87"/>
        </w:rPr>
        <w:t>F</w:t>
      </w:r>
      <w:r>
        <w:rPr>
          <w:spacing w:val="2"/>
        </w:rPr>
        <w:t xml:space="preserve"> </w:t>
      </w:r>
      <w:r>
        <w:rPr>
          <w:w w:val="111"/>
        </w:rPr>
        <w:t>Da</w:t>
      </w:r>
      <w:r>
        <w:rPr>
          <w:spacing w:val="-2"/>
          <w:w w:val="111"/>
        </w:rPr>
        <w:t>t</w:t>
      </w:r>
      <w:r>
        <w:rPr>
          <w:w w:val="111"/>
        </w:rPr>
        <w:t>a</w:t>
      </w:r>
      <w:r>
        <w:rPr>
          <w:spacing w:val="-1"/>
          <w:w w:val="111"/>
        </w:rPr>
        <w:t>b</w:t>
      </w:r>
      <w:r>
        <w:rPr>
          <w:spacing w:val="-2"/>
          <w:w w:val="111"/>
        </w:rPr>
        <w:t>a</w:t>
      </w:r>
      <w:r>
        <w:rPr>
          <w:spacing w:val="1"/>
          <w:w w:val="111"/>
        </w:rPr>
        <w:t>s</w:t>
      </w:r>
      <w:r>
        <w:rPr>
          <w:w w:val="111"/>
        </w:rPr>
        <w:t>e</w:t>
      </w:r>
      <w:r>
        <w:rPr>
          <w:spacing w:val="-4"/>
          <w:w w:val="111"/>
        </w:rPr>
        <w:t xml:space="preserve"> </w:t>
      </w:r>
      <w:r>
        <w:rPr>
          <w:w w:val="90"/>
        </w:rPr>
        <w:t>[</w:t>
      </w:r>
      <w:r>
        <w:rPr>
          <w:spacing w:val="1"/>
          <w:w w:val="82"/>
        </w:rPr>
        <w:t>E</w:t>
      </w:r>
      <w:r>
        <w:rPr>
          <w:spacing w:val="-2"/>
          <w:w w:val="91"/>
        </w:rPr>
        <w:t>x</w:t>
      </w:r>
      <w:r>
        <w:rPr>
          <w:spacing w:val="-1"/>
          <w:w w:val="116"/>
        </w:rPr>
        <w:t>p</w:t>
      </w:r>
      <w:r>
        <w:rPr>
          <w:w w:val="114"/>
        </w:rPr>
        <w:t>a</w:t>
      </w:r>
      <w:r>
        <w:rPr>
          <w:spacing w:val="-1"/>
          <w:w w:val="112"/>
        </w:rPr>
        <w:t>n</w:t>
      </w:r>
      <w:r>
        <w:rPr>
          <w:w w:val="117"/>
        </w:rPr>
        <w:t>ded</w:t>
      </w:r>
      <w:r>
        <w:rPr>
          <w:w w:val="90"/>
        </w:rPr>
        <w:t>]</w:t>
      </w:r>
      <w:r>
        <w:rPr>
          <w:spacing w:val="-19"/>
          <w:w w:val="86"/>
        </w:rPr>
        <w:t>.</w:t>
      </w:r>
      <w:r>
        <w:rPr>
          <w:w w:val="84"/>
        </w:rPr>
        <w:t>”</w:t>
      </w:r>
      <w:r>
        <w:rPr>
          <w:spacing w:val="-1"/>
        </w:rPr>
        <w:t xml:space="preserve"> </w:t>
      </w:r>
      <w:r>
        <w:t>[</w:t>
      </w:r>
      <w:r>
        <w:rPr>
          <w:spacing w:val="1"/>
        </w:rPr>
        <w:t>On</w:t>
      </w:r>
      <w:r>
        <w:t>li</w:t>
      </w:r>
      <w:r>
        <w:rPr>
          <w:spacing w:val="-1"/>
        </w:rPr>
        <w:t>n</w:t>
      </w:r>
      <w:r>
        <w:t>e].</w:t>
      </w:r>
      <w:r>
        <w:rPr>
          <w:spacing w:val="10"/>
        </w:rPr>
        <w:t xml:space="preserve"> </w:t>
      </w:r>
      <w:r>
        <w:rPr>
          <w:spacing w:val="-3"/>
          <w:w w:val="88"/>
        </w:rPr>
        <w:t>A</w:t>
      </w:r>
      <w:r>
        <w:rPr>
          <w:spacing w:val="-2"/>
          <w:w w:val="95"/>
        </w:rPr>
        <w:t>v</w:t>
      </w:r>
      <w:r>
        <w:rPr>
          <w:w w:val="114"/>
        </w:rPr>
        <w:t>a</w:t>
      </w:r>
      <w:r>
        <w:rPr>
          <w:w w:val="87"/>
        </w:rPr>
        <w:t>il</w:t>
      </w:r>
      <w:r>
        <w:rPr>
          <w:spacing w:val="-2"/>
          <w:w w:val="114"/>
        </w:rPr>
        <w:t>a</w:t>
      </w:r>
      <w:r>
        <w:rPr>
          <w:spacing w:val="1"/>
          <w:w w:val="116"/>
        </w:rPr>
        <w:t>b</w:t>
      </w:r>
      <w:r>
        <w:rPr>
          <w:w w:val="87"/>
        </w:rPr>
        <w:t>l</w:t>
      </w:r>
      <w:r>
        <w:rPr>
          <w:w w:val="117"/>
        </w:rPr>
        <w:t>e</w:t>
      </w:r>
      <w:r>
        <w:rPr>
          <w:w w:val="77"/>
        </w:rPr>
        <w:t>:</w:t>
      </w:r>
    </w:p>
    <w:p w:rsidR="006D35CE" w:rsidRDefault="004D58EB">
      <w:pPr>
        <w:spacing w:before="34"/>
        <w:ind w:left="558"/>
      </w:pPr>
      <w:r>
        <w:rPr>
          <w:color w:val="0000FF"/>
          <w:spacing w:val="1"/>
          <w:w w:val="112"/>
          <w:u w:val="single" w:color="0000FF"/>
        </w:rPr>
        <w:t>h</w:t>
      </w:r>
      <w:r>
        <w:rPr>
          <w:color w:val="0000FF"/>
          <w:spacing w:val="-2"/>
          <w:w w:val="121"/>
          <w:u w:val="single" w:color="0000FF"/>
        </w:rPr>
        <w:t>t</w:t>
      </w:r>
      <w:r>
        <w:rPr>
          <w:color w:val="0000FF"/>
          <w:w w:val="121"/>
          <w:u w:val="single" w:color="0000FF"/>
        </w:rPr>
        <w:t>t</w:t>
      </w:r>
      <w:r>
        <w:rPr>
          <w:color w:val="0000FF"/>
          <w:spacing w:val="1"/>
          <w:w w:val="116"/>
          <w:u w:val="single" w:color="0000FF"/>
        </w:rPr>
        <w:t>p</w:t>
      </w:r>
      <w:r>
        <w:rPr>
          <w:color w:val="0000FF"/>
          <w:spacing w:val="-1"/>
          <w:w w:val="108"/>
          <w:u w:val="single" w:color="0000FF"/>
        </w:rPr>
        <w:t>s</w:t>
      </w:r>
      <w:r>
        <w:rPr>
          <w:color w:val="0000FF"/>
          <w:spacing w:val="1"/>
          <w:w w:val="77"/>
          <w:u w:val="single" w:color="0000FF"/>
        </w:rPr>
        <w:t>:</w:t>
      </w:r>
      <w:r>
        <w:rPr>
          <w:color w:val="0000FF"/>
          <w:w w:val="139"/>
          <w:u w:val="single" w:color="0000FF"/>
        </w:rPr>
        <w:t>/</w:t>
      </w:r>
      <w:hyperlink r:id="rId11">
        <w:r>
          <w:rPr>
            <w:color w:val="0000FF"/>
            <w:spacing w:val="-2"/>
            <w:w w:val="139"/>
            <w:u w:val="single" w:color="0000FF"/>
          </w:rPr>
          <w:t>/</w:t>
        </w:r>
        <w:r>
          <w:rPr>
            <w:color w:val="0000FF"/>
            <w:w w:val="99"/>
            <w:u w:val="single" w:color="0000FF"/>
          </w:rPr>
          <w:t>w</w:t>
        </w:r>
        <w:r>
          <w:rPr>
            <w:color w:val="0000FF"/>
            <w:spacing w:val="2"/>
            <w:w w:val="99"/>
            <w:u w:val="single" w:color="0000FF"/>
          </w:rPr>
          <w:t>w</w:t>
        </w:r>
        <w:r>
          <w:rPr>
            <w:color w:val="0000FF"/>
            <w:spacing w:val="-10"/>
            <w:w w:val="99"/>
            <w:u w:val="single" w:color="0000FF"/>
          </w:rPr>
          <w:t>w</w:t>
        </w:r>
        <w:r>
          <w:rPr>
            <w:color w:val="0000FF"/>
            <w:spacing w:val="1"/>
            <w:w w:val="86"/>
            <w:u w:val="single" w:color="0000FF"/>
          </w:rPr>
          <w:t>.</w:t>
        </w:r>
        <w:r>
          <w:rPr>
            <w:color w:val="0000FF"/>
            <w:spacing w:val="1"/>
            <w:w w:val="116"/>
            <w:u w:val="single" w:color="0000FF"/>
          </w:rPr>
          <w:t>p</w:t>
        </w:r>
        <w:r>
          <w:rPr>
            <w:color w:val="0000FF"/>
            <w:spacing w:val="-1"/>
            <w:w w:val="112"/>
            <w:u w:val="single" w:color="0000FF"/>
          </w:rPr>
          <w:t>h</w:t>
        </w:r>
        <w:r>
          <w:rPr>
            <w:color w:val="0000FF"/>
            <w:spacing w:val="1"/>
            <w:w w:val="96"/>
            <w:u w:val="single" w:color="0000FF"/>
          </w:rPr>
          <w:t>y</w:t>
        </w:r>
        <w:r>
          <w:rPr>
            <w:color w:val="0000FF"/>
            <w:spacing w:val="-1"/>
            <w:w w:val="108"/>
            <w:u w:val="single" w:color="0000FF"/>
          </w:rPr>
          <w:t>s</w:t>
        </w:r>
        <w:r>
          <w:rPr>
            <w:color w:val="0000FF"/>
            <w:w w:val="87"/>
            <w:u w:val="single" w:color="0000FF"/>
          </w:rPr>
          <w:t>i</w:t>
        </w:r>
        <w:r>
          <w:rPr>
            <w:color w:val="0000FF"/>
            <w:spacing w:val="-1"/>
            <w:w w:val="116"/>
            <w:u w:val="single" w:color="0000FF"/>
          </w:rPr>
          <w:t>o</w:t>
        </w:r>
        <w:r>
          <w:rPr>
            <w:color w:val="0000FF"/>
            <w:spacing w:val="-1"/>
            <w:w w:val="112"/>
            <w:u w:val="single" w:color="0000FF"/>
          </w:rPr>
          <w:t>n</w:t>
        </w:r>
        <w:r>
          <w:rPr>
            <w:color w:val="0000FF"/>
            <w:w w:val="117"/>
            <w:u w:val="single" w:color="0000FF"/>
          </w:rPr>
          <w:t>e</w:t>
        </w:r>
        <w:r>
          <w:rPr>
            <w:color w:val="0000FF"/>
            <w:w w:val="121"/>
            <w:u w:val="single" w:color="0000FF"/>
          </w:rPr>
          <w:t>t</w:t>
        </w:r>
        <w:r>
          <w:rPr>
            <w:color w:val="0000FF"/>
            <w:spacing w:val="1"/>
            <w:w w:val="86"/>
            <w:u w:val="single" w:color="0000FF"/>
          </w:rPr>
          <w:t>.</w:t>
        </w:r>
        <w:r>
          <w:rPr>
            <w:color w:val="0000FF"/>
            <w:spacing w:val="-3"/>
            <w:w w:val="116"/>
            <w:u w:val="single" w:color="0000FF"/>
          </w:rPr>
          <w:t>o</w:t>
        </w:r>
        <w:r>
          <w:rPr>
            <w:color w:val="0000FF"/>
            <w:spacing w:val="-1"/>
            <w:w w:val="103"/>
            <w:u w:val="single" w:color="0000FF"/>
          </w:rPr>
          <w:t>r</w:t>
        </w:r>
        <w:r>
          <w:rPr>
            <w:color w:val="0000FF"/>
            <w:w w:val="117"/>
            <w:u w:val="single" w:color="0000FF"/>
          </w:rPr>
          <w:t>g</w:t>
        </w:r>
        <w:r>
          <w:rPr>
            <w:color w:val="0000FF"/>
            <w:w w:val="139"/>
            <w:u w:val="single" w:color="0000FF"/>
          </w:rPr>
          <w:t>/</w:t>
        </w:r>
        <w:r>
          <w:rPr>
            <w:color w:val="0000FF"/>
            <w:spacing w:val="-1"/>
            <w:w w:val="116"/>
            <w:u w:val="single" w:color="0000FF"/>
          </w:rPr>
          <w:t>p</w:t>
        </w:r>
        <w:r>
          <w:rPr>
            <w:color w:val="0000FF"/>
            <w:spacing w:val="-1"/>
            <w:w w:val="112"/>
            <w:u w:val="single" w:color="0000FF"/>
          </w:rPr>
          <w:t>h</w:t>
        </w:r>
        <w:r>
          <w:rPr>
            <w:color w:val="0000FF"/>
            <w:spacing w:val="-1"/>
            <w:w w:val="96"/>
            <w:u w:val="single" w:color="0000FF"/>
          </w:rPr>
          <w:t>y</w:t>
        </w:r>
        <w:r>
          <w:rPr>
            <w:color w:val="0000FF"/>
            <w:spacing w:val="1"/>
            <w:w w:val="108"/>
            <w:u w:val="single" w:color="0000FF"/>
          </w:rPr>
          <w:t>s</w:t>
        </w:r>
        <w:r>
          <w:rPr>
            <w:color w:val="0000FF"/>
            <w:w w:val="87"/>
            <w:u w:val="single" w:color="0000FF"/>
          </w:rPr>
          <w:t>i</w:t>
        </w:r>
        <w:r>
          <w:rPr>
            <w:color w:val="0000FF"/>
            <w:spacing w:val="-1"/>
            <w:w w:val="116"/>
            <w:u w:val="single" w:color="0000FF"/>
          </w:rPr>
          <w:t>o</w:t>
        </w:r>
        <w:r>
          <w:rPr>
            <w:color w:val="0000FF"/>
            <w:spacing w:val="-3"/>
            <w:w w:val="116"/>
            <w:u w:val="single" w:color="0000FF"/>
          </w:rPr>
          <w:t>b</w:t>
        </w:r>
        <w:r>
          <w:rPr>
            <w:color w:val="0000FF"/>
            <w:w w:val="114"/>
            <w:u w:val="single" w:color="0000FF"/>
          </w:rPr>
          <w:t>a</w:t>
        </w:r>
        <w:r>
          <w:rPr>
            <w:color w:val="0000FF"/>
            <w:spacing w:val="-3"/>
            <w:w w:val="112"/>
            <w:u w:val="single" w:color="0000FF"/>
          </w:rPr>
          <w:t>n</w:t>
        </w:r>
        <w:r>
          <w:rPr>
            <w:color w:val="0000FF"/>
            <w:spacing w:val="1"/>
            <w:w w:val="99"/>
            <w:u w:val="single" w:color="0000FF"/>
          </w:rPr>
          <w:t>k</w:t>
        </w:r>
        <w:r>
          <w:rPr>
            <w:color w:val="0000FF"/>
            <w:spacing w:val="-2"/>
            <w:w w:val="139"/>
            <w:u w:val="single" w:color="0000FF"/>
          </w:rPr>
          <w:t>/</w:t>
        </w:r>
        <w:r>
          <w:rPr>
            <w:color w:val="0000FF"/>
            <w:w w:val="117"/>
            <w:u w:val="single" w:color="0000FF"/>
          </w:rPr>
          <w:t>d</w:t>
        </w:r>
        <w:r>
          <w:rPr>
            <w:color w:val="0000FF"/>
            <w:w w:val="114"/>
            <w:u w:val="single" w:color="0000FF"/>
          </w:rPr>
          <w:t>a</w:t>
        </w:r>
        <w:r>
          <w:rPr>
            <w:color w:val="0000FF"/>
            <w:w w:val="121"/>
            <w:u w:val="single" w:color="0000FF"/>
          </w:rPr>
          <w:t>t</w:t>
        </w:r>
        <w:r>
          <w:rPr>
            <w:color w:val="0000FF"/>
            <w:spacing w:val="-2"/>
            <w:w w:val="114"/>
            <w:u w:val="single" w:color="0000FF"/>
          </w:rPr>
          <w:t>a</w:t>
        </w:r>
        <w:r>
          <w:rPr>
            <w:color w:val="0000FF"/>
            <w:spacing w:val="-3"/>
            <w:w w:val="116"/>
            <w:u w:val="single" w:color="0000FF"/>
          </w:rPr>
          <w:t>b</w:t>
        </w:r>
        <w:r>
          <w:rPr>
            <w:color w:val="0000FF"/>
            <w:w w:val="114"/>
            <w:u w:val="single" w:color="0000FF"/>
          </w:rPr>
          <w:t>a</w:t>
        </w:r>
        <w:r>
          <w:rPr>
            <w:color w:val="0000FF"/>
            <w:spacing w:val="-1"/>
            <w:w w:val="108"/>
            <w:u w:val="single" w:color="0000FF"/>
          </w:rPr>
          <w:t>s</w:t>
        </w:r>
        <w:r>
          <w:rPr>
            <w:color w:val="0000FF"/>
            <w:w w:val="117"/>
            <w:u w:val="single" w:color="0000FF"/>
          </w:rPr>
          <w:t>e</w:t>
        </w:r>
        <w:r>
          <w:rPr>
            <w:color w:val="0000FF"/>
            <w:spacing w:val="-2"/>
            <w:w w:val="139"/>
            <w:u w:val="single" w:color="0000FF"/>
          </w:rPr>
          <w:t>/</w:t>
        </w:r>
        <w:r>
          <w:rPr>
            <w:color w:val="0000FF"/>
            <w:spacing w:val="-1"/>
            <w:w w:val="108"/>
            <w:u w:val="single" w:color="0000FF"/>
          </w:rPr>
          <w:t>s</w:t>
        </w:r>
        <w:r>
          <w:rPr>
            <w:color w:val="0000FF"/>
            <w:w w:val="87"/>
            <w:u w:val="single" w:color="0000FF"/>
          </w:rPr>
          <w:t>l</w:t>
        </w:r>
        <w:r>
          <w:rPr>
            <w:color w:val="0000FF"/>
            <w:w w:val="117"/>
            <w:u w:val="single" w:color="0000FF"/>
          </w:rPr>
          <w:t>ee</w:t>
        </w:r>
        <w:r>
          <w:rPr>
            <w:color w:val="0000FF"/>
            <w:spacing w:val="1"/>
            <w:w w:val="116"/>
            <w:u w:val="single" w:color="0000FF"/>
          </w:rPr>
          <w:t>p</w:t>
        </w:r>
        <w:r>
          <w:rPr>
            <w:color w:val="0000FF"/>
            <w:w w:val="119"/>
            <w:u w:val="single" w:color="0000FF"/>
          </w:rPr>
          <w:t>-</w:t>
        </w:r>
        <w:r>
          <w:rPr>
            <w:color w:val="0000FF"/>
            <w:w w:val="117"/>
            <w:u w:val="single" w:color="0000FF"/>
          </w:rPr>
          <w:t>ed</w:t>
        </w:r>
        <w:r>
          <w:rPr>
            <w:color w:val="0000FF"/>
            <w:spacing w:val="2"/>
            <w:w w:val="93"/>
            <w:u w:val="single" w:color="0000FF"/>
          </w:rPr>
          <w:t>f</w:t>
        </w:r>
        <w:r>
          <w:rPr>
            <w:color w:val="0000FF"/>
            <w:spacing w:val="-2"/>
            <w:w w:val="91"/>
            <w:u w:val="single" w:color="0000FF"/>
          </w:rPr>
          <w:t>x</w:t>
        </w:r>
        <w:r>
          <w:rPr>
            <w:color w:val="0000FF"/>
            <w:spacing w:val="-2"/>
            <w:w w:val="139"/>
            <w:u w:val="single" w:color="0000FF"/>
          </w:rPr>
          <w:t>/</w:t>
        </w:r>
      </w:hyperlink>
      <w:r>
        <w:rPr>
          <w:color w:val="0000FF"/>
          <w:w w:val="86"/>
          <w:u w:val="single" w:color="0000FF"/>
        </w:rPr>
        <w:t>.</w:t>
      </w:r>
      <w:r>
        <w:rPr>
          <w:color w:val="0000FF"/>
          <w:spacing w:val="-88"/>
          <w:w w:val="121"/>
          <w:u w:val="single" w:color="0000FF"/>
        </w:rPr>
        <w:t xml:space="preserve"> </w:t>
      </w:r>
      <w:r>
        <w:rPr>
          <w:color w:val="0000FF"/>
          <w:w w:val="90"/>
          <w:u w:val="single" w:color="0000FF"/>
        </w:rPr>
        <w:t>[</w:t>
      </w:r>
      <w:r>
        <w:rPr>
          <w:color w:val="0000FF"/>
          <w:spacing w:val="1"/>
          <w:w w:val="88"/>
          <w:u w:val="single" w:color="0000FF"/>
        </w:rPr>
        <w:t>A</w:t>
      </w:r>
      <w:r>
        <w:rPr>
          <w:color w:val="0000FF"/>
          <w:w w:val="103"/>
          <w:u w:val="single" w:color="0000FF"/>
        </w:rPr>
        <w:t>cc</w:t>
      </w:r>
      <w:r>
        <w:rPr>
          <w:color w:val="0000FF"/>
          <w:w w:val="117"/>
          <w:u w:val="single" w:color="0000FF"/>
        </w:rPr>
        <w:t>e</w:t>
      </w:r>
      <w:r>
        <w:rPr>
          <w:color w:val="0000FF"/>
          <w:spacing w:val="-1"/>
          <w:w w:val="108"/>
          <w:u w:val="single" w:color="0000FF"/>
        </w:rPr>
        <w:t>ss</w:t>
      </w:r>
      <w:r>
        <w:rPr>
          <w:color w:val="0000FF"/>
          <w:w w:val="117"/>
          <w:u w:val="single" w:color="0000FF"/>
        </w:rPr>
        <w:t>ed</w:t>
      </w:r>
      <w:r>
        <w:rPr>
          <w:color w:val="0000FF"/>
          <w:w w:val="77"/>
          <w:u w:val="single" w:color="0000FF"/>
        </w:rPr>
        <w:t>:</w:t>
      </w:r>
      <w:r>
        <w:rPr>
          <w:color w:val="0000FF"/>
          <w:spacing w:val="-84"/>
          <w:w w:val="121"/>
          <w:u w:val="single" w:color="0000FF"/>
        </w:rPr>
        <w:t xml:space="preserve"> </w:t>
      </w:r>
      <w:r>
        <w:rPr>
          <w:color w:val="0000FF"/>
          <w:w w:val="107"/>
          <w:u w:val="single" w:color="0000FF"/>
        </w:rPr>
        <w:t>24</w:t>
      </w:r>
      <w:r>
        <w:rPr>
          <w:color w:val="0000FF"/>
          <w:w w:val="119"/>
          <w:u w:val="single" w:color="0000FF"/>
        </w:rPr>
        <w:t>-</w:t>
      </w:r>
      <w:r>
        <w:rPr>
          <w:color w:val="0000FF"/>
          <w:spacing w:val="3"/>
          <w:u w:val="single" w:color="0000FF"/>
        </w:rPr>
        <w:t>M</w:t>
      </w:r>
      <w:r>
        <w:rPr>
          <w:color w:val="0000FF"/>
          <w:spacing w:val="-2"/>
          <w:w w:val="114"/>
          <w:u w:val="single" w:color="0000FF"/>
        </w:rPr>
        <w:t>a</w:t>
      </w:r>
      <w:r>
        <w:rPr>
          <w:color w:val="0000FF"/>
          <w:spacing w:val="-1"/>
          <w:w w:val="96"/>
          <w:u w:val="single" w:color="0000FF"/>
        </w:rPr>
        <w:t>y</w:t>
      </w:r>
      <w:r>
        <w:rPr>
          <w:color w:val="0000FF"/>
          <w:w w:val="119"/>
          <w:u w:val="single" w:color="0000FF"/>
        </w:rPr>
        <w:t>-</w:t>
      </w:r>
      <w:r>
        <w:rPr>
          <w:color w:val="0000FF"/>
          <w:w w:val="107"/>
          <w:u w:val="single" w:color="0000FF"/>
        </w:rPr>
        <w:t>2</w:t>
      </w:r>
      <w:r>
        <w:rPr>
          <w:color w:val="0000FF"/>
          <w:spacing w:val="2"/>
          <w:w w:val="107"/>
          <w:u w:val="single" w:color="0000FF"/>
        </w:rPr>
        <w:t>0</w:t>
      </w:r>
      <w:r>
        <w:rPr>
          <w:color w:val="0000FF"/>
          <w:spacing w:val="-2"/>
          <w:w w:val="107"/>
          <w:u w:val="single" w:color="0000FF"/>
        </w:rPr>
        <w:t>1</w:t>
      </w:r>
      <w:r>
        <w:rPr>
          <w:color w:val="0000FF"/>
          <w:w w:val="107"/>
          <w:u w:val="single" w:color="0000FF"/>
        </w:rPr>
        <w:t>7</w:t>
      </w:r>
      <w:r>
        <w:rPr>
          <w:color w:val="0000FF"/>
          <w:spacing w:val="-2"/>
          <w:w w:val="90"/>
          <w:u w:val="single" w:color="0000FF"/>
        </w:rPr>
        <w:t>]</w:t>
      </w:r>
      <w:r>
        <w:rPr>
          <w:color w:val="0000FF"/>
          <w:w w:val="86"/>
          <w:u w:val="single" w:color="0000FF"/>
        </w:rPr>
        <w:t>.</w:t>
      </w:r>
    </w:p>
    <w:p w:rsidR="006D35CE" w:rsidRDefault="004D58EB">
      <w:pPr>
        <w:spacing w:before="60" w:line="274" w:lineRule="auto"/>
        <w:ind w:left="558" w:right="1370" w:hanging="238"/>
      </w:pPr>
      <w:r>
        <w:t xml:space="preserve">•  </w:t>
      </w:r>
      <w:r>
        <w:rPr>
          <w:spacing w:val="17"/>
        </w:rPr>
        <w:t xml:space="preserve"> </w:t>
      </w:r>
      <w:r>
        <w:rPr>
          <w:w w:val="90"/>
        </w:rPr>
        <w:t>[</w:t>
      </w:r>
      <w:r>
        <w:rPr>
          <w:w w:val="107"/>
        </w:rPr>
        <w:t>3</w:t>
      </w:r>
      <w:r>
        <w:rPr>
          <w:spacing w:val="2"/>
          <w:w w:val="107"/>
        </w:rPr>
        <w:t>4</w:t>
      </w:r>
      <w:r>
        <w:rPr>
          <w:w w:val="90"/>
        </w:rPr>
        <w:t>]</w:t>
      </w:r>
      <w:r>
        <w:rPr>
          <w:spacing w:val="7"/>
          <w:w w:val="84"/>
        </w:rPr>
        <w:t>“</w:t>
      </w:r>
      <w:r>
        <w:rPr>
          <w:spacing w:val="-3"/>
          <w:w w:val="85"/>
        </w:rPr>
        <w:t>T</w:t>
      </w:r>
      <w:r>
        <w:rPr>
          <w:spacing w:val="2"/>
          <w:w w:val="87"/>
        </w:rPr>
        <w:t>i</w:t>
      </w:r>
      <w:r>
        <w:rPr>
          <w:spacing w:val="-2"/>
          <w:w w:val="110"/>
        </w:rPr>
        <w:t>m</w:t>
      </w:r>
      <w:r>
        <w:rPr>
          <w:w w:val="117"/>
        </w:rPr>
        <w:t>e</w:t>
      </w:r>
      <w:r>
        <w:rPr>
          <w:w w:val="119"/>
        </w:rPr>
        <w:t>-</w:t>
      </w:r>
      <w:r>
        <w:rPr>
          <w:w w:val="93"/>
        </w:rPr>
        <w:t>f</w:t>
      </w:r>
      <w:r>
        <w:rPr>
          <w:spacing w:val="-1"/>
          <w:w w:val="103"/>
        </w:rPr>
        <w:t>r</w:t>
      </w:r>
      <w:r>
        <w:rPr>
          <w:w w:val="117"/>
        </w:rPr>
        <w:t>eq</w:t>
      </w:r>
      <w:r>
        <w:rPr>
          <w:spacing w:val="-1"/>
          <w:w w:val="112"/>
        </w:rPr>
        <w:t>u</w:t>
      </w:r>
      <w:r>
        <w:rPr>
          <w:w w:val="117"/>
        </w:rPr>
        <w:t>e</w:t>
      </w:r>
      <w:r>
        <w:rPr>
          <w:spacing w:val="1"/>
          <w:w w:val="112"/>
        </w:rPr>
        <w:t>n</w:t>
      </w:r>
      <w:r>
        <w:rPr>
          <w:spacing w:val="-2"/>
          <w:w w:val="103"/>
        </w:rPr>
        <w:t>c</w:t>
      </w:r>
      <w:r>
        <w:rPr>
          <w:w w:val="96"/>
        </w:rPr>
        <w:t>y</w:t>
      </w:r>
      <w:r>
        <w:rPr>
          <w:spacing w:val="1"/>
        </w:rPr>
        <w:t xml:space="preserve"> </w:t>
      </w:r>
      <w:r>
        <w:t>Sig</w:t>
      </w:r>
      <w:r>
        <w:rPr>
          <w:spacing w:val="1"/>
        </w:rPr>
        <w:t>n</w:t>
      </w:r>
      <w:r>
        <w:rPr>
          <w:spacing w:val="-2"/>
        </w:rPr>
        <w:t>a</w:t>
      </w:r>
      <w:r>
        <w:t>l</w:t>
      </w:r>
      <w:r>
        <w:rPr>
          <w:spacing w:val="24"/>
        </w:rPr>
        <w:t xml:space="preserve"> </w:t>
      </w:r>
      <w:r>
        <w:rPr>
          <w:spacing w:val="1"/>
        </w:rPr>
        <w:t>An</w:t>
      </w:r>
      <w:r>
        <w:rPr>
          <w:spacing w:val="-2"/>
        </w:rPr>
        <w:t>a</w:t>
      </w:r>
      <w:r>
        <w:t>l</w:t>
      </w:r>
      <w:r>
        <w:rPr>
          <w:spacing w:val="-1"/>
        </w:rPr>
        <w:t>y</w:t>
      </w:r>
      <w:r>
        <w:rPr>
          <w:spacing w:val="1"/>
        </w:rPr>
        <w:t>s</w:t>
      </w:r>
      <w:r>
        <w:t>is w</w:t>
      </w:r>
      <w:r>
        <w:rPr>
          <w:spacing w:val="2"/>
        </w:rPr>
        <w:t>i</w:t>
      </w:r>
      <w:r>
        <w:rPr>
          <w:spacing w:val="-2"/>
        </w:rPr>
        <w:t>t</w:t>
      </w:r>
      <w:r>
        <w:t>h</w:t>
      </w:r>
      <w:r>
        <w:rPr>
          <w:spacing w:val="18"/>
        </w:rPr>
        <w:t xml:space="preserve"> </w:t>
      </w:r>
      <w:r>
        <w:rPr>
          <w:spacing w:val="1"/>
        </w:rPr>
        <w:t>A</w:t>
      </w:r>
      <w:r>
        <w:rPr>
          <w:spacing w:val="3"/>
        </w:rPr>
        <w:t>p</w:t>
      </w:r>
      <w:r>
        <w:rPr>
          <w:spacing w:val="1"/>
        </w:rPr>
        <w:t>p</w:t>
      </w:r>
      <w:r>
        <w:t>lic</w:t>
      </w:r>
      <w:r>
        <w:rPr>
          <w:spacing w:val="-2"/>
        </w:rPr>
        <w:t>a</w:t>
      </w:r>
      <w:r>
        <w:t>ti</w:t>
      </w:r>
      <w:r>
        <w:rPr>
          <w:spacing w:val="1"/>
        </w:rPr>
        <w:t>on</w:t>
      </w:r>
      <w:r>
        <w:rPr>
          <w:spacing w:val="-1"/>
        </w:rPr>
        <w:t>s</w:t>
      </w:r>
      <w:r>
        <w:rPr>
          <w:spacing w:val="-19"/>
        </w:rPr>
        <w:t>.</w:t>
      </w:r>
      <w:r>
        <w:t>”</w:t>
      </w:r>
      <w:r>
        <w:rPr>
          <w:spacing w:val="30"/>
        </w:rPr>
        <w:t xml:space="preserve"> </w:t>
      </w:r>
      <w:r>
        <w:t>[</w:t>
      </w:r>
      <w:r>
        <w:rPr>
          <w:spacing w:val="1"/>
        </w:rPr>
        <w:t>On</w:t>
      </w:r>
      <w:r>
        <w:t>li</w:t>
      </w:r>
      <w:r>
        <w:rPr>
          <w:spacing w:val="1"/>
        </w:rPr>
        <w:t>n</w:t>
      </w:r>
      <w:r>
        <w:t>e].</w:t>
      </w:r>
      <w:r>
        <w:rPr>
          <w:spacing w:val="10"/>
        </w:rPr>
        <w:t xml:space="preserve"> </w:t>
      </w:r>
      <w:r>
        <w:rPr>
          <w:spacing w:val="-5"/>
          <w:w w:val="88"/>
        </w:rPr>
        <w:t>A</w:t>
      </w:r>
      <w:r>
        <w:rPr>
          <w:spacing w:val="-2"/>
          <w:w w:val="95"/>
        </w:rPr>
        <w:t>v</w:t>
      </w:r>
      <w:r>
        <w:rPr>
          <w:w w:val="114"/>
        </w:rPr>
        <w:t>a</w:t>
      </w:r>
      <w:r>
        <w:rPr>
          <w:w w:val="87"/>
        </w:rPr>
        <w:t>il</w:t>
      </w:r>
      <w:r>
        <w:rPr>
          <w:w w:val="114"/>
        </w:rPr>
        <w:t>a</w:t>
      </w:r>
      <w:r>
        <w:rPr>
          <w:spacing w:val="1"/>
          <w:w w:val="116"/>
        </w:rPr>
        <w:t>b</w:t>
      </w:r>
      <w:r>
        <w:rPr>
          <w:w w:val="87"/>
        </w:rPr>
        <w:t>l</w:t>
      </w:r>
      <w:r>
        <w:rPr>
          <w:w w:val="117"/>
        </w:rPr>
        <w:t>e</w:t>
      </w:r>
      <w:r>
        <w:rPr>
          <w:w w:val="77"/>
        </w:rPr>
        <w:t xml:space="preserve">: </w:t>
      </w:r>
      <w:hyperlink r:id="rId12">
        <w:r>
          <w:rPr>
            <w:color w:val="0000FF"/>
            <w:spacing w:val="1"/>
            <w:w w:val="112"/>
            <w:u w:val="single" w:color="0000FF"/>
          </w:rPr>
          <w:t>h</w:t>
        </w:r>
        <w:r>
          <w:rPr>
            <w:color w:val="0000FF"/>
            <w:spacing w:val="-2"/>
            <w:w w:val="121"/>
            <w:u w:val="single" w:color="0000FF"/>
          </w:rPr>
          <w:t>t</w:t>
        </w:r>
        <w:r>
          <w:rPr>
            <w:color w:val="0000FF"/>
            <w:w w:val="121"/>
            <w:u w:val="single" w:color="0000FF"/>
          </w:rPr>
          <w:t>t</w:t>
        </w:r>
        <w:r>
          <w:rPr>
            <w:color w:val="0000FF"/>
            <w:spacing w:val="1"/>
            <w:w w:val="116"/>
            <w:u w:val="single" w:color="0000FF"/>
          </w:rPr>
          <w:t>p</w:t>
        </w:r>
        <w:r>
          <w:rPr>
            <w:color w:val="0000FF"/>
            <w:spacing w:val="1"/>
            <w:w w:val="77"/>
            <w:u w:val="single" w:color="0000FF"/>
          </w:rPr>
          <w:t>:</w:t>
        </w:r>
        <w:r>
          <w:rPr>
            <w:color w:val="0000FF"/>
            <w:spacing w:val="-2"/>
            <w:w w:val="139"/>
            <w:u w:val="single" w:color="0000FF"/>
          </w:rPr>
          <w:t>/</w:t>
        </w:r>
        <w:r>
          <w:rPr>
            <w:color w:val="0000FF"/>
            <w:w w:val="139"/>
            <w:u w:val="single" w:color="0000FF"/>
          </w:rPr>
          <w:t>/</w:t>
        </w:r>
        <w:r>
          <w:rPr>
            <w:color w:val="0000FF"/>
            <w:w w:val="117"/>
            <w:u w:val="single" w:color="0000FF"/>
          </w:rPr>
          <w:t>ed</w:t>
        </w:r>
        <w:r>
          <w:rPr>
            <w:color w:val="0000FF"/>
            <w:spacing w:val="-1"/>
            <w:w w:val="108"/>
            <w:u w:val="single" w:color="0000FF"/>
          </w:rPr>
          <w:t>s</w:t>
        </w:r>
        <w:r>
          <w:rPr>
            <w:color w:val="0000FF"/>
            <w:spacing w:val="1"/>
            <w:w w:val="86"/>
            <w:u w:val="single" w:color="0000FF"/>
          </w:rPr>
          <w:t>.</w:t>
        </w:r>
        <w:r>
          <w:rPr>
            <w:color w:val="0000FF"/>
            <w:spacing w:val="1"/>
            <w:w w:val="116"/>
            <w:u w:val="single" w:color="0000FF"/>
          </w:rPr>
          <w:t>b</w:t>
        </w:r>
        <w:r>
          <w:rPr>
            <w:color w:val="0000FF"/>
            <w:spacing w:val="-1"/>
            <w:w w:val="86"/>
            <w:u w:val="single" w:color="0000FF"/>
          </w:rPr>
          <w:t>.</w:t>
        </w:r>
        <w:r>
          <w:rPr>
            <w:color w:val="0000FF"/>
            <w:w w:val="117"/>
            <w:u w:val="single" w:color="0000FF"/>
          </w:rPr>
          <w:t>e</w:t>
        </w:r>
        <w:r>
          <w:rPr>
            <w:color w:val="0000FF"/>
            <w:spacing w:val="1"/>
            <w:w w:val="116"/>
            <w:u w:val="single" w:color="0000FF"/>
          </w:rPr>
          <w:t>b</w:t>
        </w:r>
        <w:r>
          <w:rPr>
            <w:color w:val="0000FF"/>
            <w:spacing w:val="-1"/>
            <w:w w:val="108"/>
            <w:u w:val="single" w:color="0000FF"/>
          </w:rPr>
          <w:t>s</w:t>
        </w:r>
        <w:r>
          <w:rPr>
            <w:color w:val="0000FF"/>
            <w:w w:val="103"/>
            <w:u w:val="single" w:color="0000FF"/>
          </w:rPr>
          <w:t>c</w:t>
        </w:r>
        <w:r>
          <w:rPr>
            <w:color w:val="0000FF"/>
            <w:spacing w:val="1"/>
            <w:w w:val="116"/>
            <w:u w:val="single" w:color="0000FF"/>
          </w:rPr>
          <w:t>o</w:t>
        </w:r>
        <w:r>
          <w:rPr>
            <w:color w:val="0000FF"/>
            <w:spacing w:val="1"/>
            <w:w w:val="112"/>
            <w:u w:val="single" w:color="0000FF"/>
          </w:rPr>
          <w:t>h</w:t>
        </w:r>
        <w:r>
          <w:rPr>
            <w:color w:val="0000FF"/>
            <w:spacing w:val="-1"/>
            <w:w w:val="116"/>
            <w:u w:val="single" w:color="0000FF"/>
          </w:rPr>
          <w:t>o</w:t>
        </w:r>
        <w:r>
          <w:rPr>
            <w:color w:val="0000FF"/>
            <w:spacing w:val="-1"/>
            <w:w w:val="108"/>
            <w:u w:val="single" w:color="0000FF"/>
          </w:rPr>
          <w:t>s</w:t>
        </w:r>
        <w:r>
          <w:rPr>
            <w:color w:val="0000FF"/>
            <w:w w:val="121"/>
            <w:u w:val="single" w:color="0000FF"/>
          </w:rPr>
          <w:t>t</w:t>
        </w:r>
        <w:r>
          <w:rPr>
            <w:color w:val="0000FF"/>
            <w:spacing w:val="-1"/>
            <w:w w:val="86"/>
            <w:u w:val="single" w:color="0000FF"/>
          </w:rPr>
          <w:t>.</w:t>
        </w:r>
        <w:r>
          <w:rPr>
            <w:color w:val="0000FF"/>
            <w:w w:val="103"/>
            <w:u w:val="single" w:color="0000FF"/>
          </w:rPr>
          <w:t>c</w:t>
        </w:r>
        <w:r>
          <w:rPr>
            <w:color w:val="0000FF"/>
            <w:spacing w:val="1"/>
            <w:w w:val="116"/>
            <w:u w:val="single" w:color="0000FF"/>
          </w:rPr>
          <w:t>o</w:t>
        </w:r>
        <w:r>
          <w:rPr>
            <w:color w:val="0000FF"/>
            <w:w w:val="110"/>
            <w:u w:val="single" w:color="0000FF"/>
          </w:rPr>
          <w:t>m</w:t>
        </w:r>
        <w:r>
          <w:rPr>
            <w:color w:val="0000FF"/>
            <w:spacing w:val="-1"/>
            <w:w w:val="86"/>
            <w:u w:val="single" w:color="0000FF"/>
          </w:rPr>
          <w:t>.</w:t>
        </w:r>
        <w:r>
          <w:rPr>
            <w:color w:val="0000FF"/>
            <w:w w:val="117"/>
            <w:u w:val="single" w:color="0000FF"/>
          </w:rPr>
          <w:t>e</w:t>
        </w:r>
        <w:r>
          <w:rPr>
            <w:color w:val="0000FF"/>
            <w:w w:val="101"/>
            <w:u w:val="single" w:color="0000FF"/>
          </w:rPr>
          <w:t>z</w:t>
        </w:r>
        <w:r>
          <w:rPr>
            <w:color w:val="0000FF"/>
            <w:spacing w:val="1"/>
            <w:w w:val="116"/>
            <w:u w:val="single" w:color="0000FF"/>
          </w:rPr>
          <w:t>p</w:t>
        </w:r>
        <w:r>
          <w:rPr>
            <w:color w:val="0000FF"/>
            <w:spacing w:val="-5"/>
            <w:w w:val="103"/>
            <w:u w:val="single" w:color="0000FF"/>
          </w:rPr>
          <w:t>r</w:t>
        </w:r>
        <w:r>
          <w:rPr>
            <w:color w:val="0000FF"/>
            <w:spacing w:val="-1"/>
            <w:w w:val="116"/>
            <w:u w:val="single" w:color="0000FF"/>
          </w:rPr>
          <w:t>o</w:t>
        </w:r>
        <w:r>
          <w:rPr>
            <w:color w:val="0000FF"/>
            <w:spacing w:val="-2"/>
            <w:w w:val="91"/>
            <w:u w:val="single" w:color="0000FF"/>
          </w:rPr>
          <w:t>x</w:t>
        </w:r>
        <w:r>
          <w:rPr>
            <w:color w:val="0000FF"/>
            <w:spacing w:val="-13"/>
            <w:w w:val="96"/>
            <w:u w:val="single" w:color="0000FF"/>
          </w:rPr>
          <w:t>y</w:t>
        </w:r>
        <w:r>
          <w:rPr>
            <w:color w:val="0000FF"/>
            <w:spacing w:val="-1"/>
            <w:w w:val="86"/>
            <w:u w:val="single" w:color="0000FF"/>
          </w:rPr>
          <w:t>.</w:t>
        </w:r>
        <w:r>
          <w:rPr>
            <w:color w:val="0000FF"/>
            <w:w w:val="110"/>
            <w:u w:val="single" w:color="0000FF"/>
          </w:rPr>
          <w:t>m</w:t>
        </w:r>
        <w:r>
          <w:rPr>
            <w:color w:val="0000FF"/>
            <w:w w:val="121"/>
            <w:u w:val="single" w:color="0000FF"/>
          </w:rPr>
          <w:t>t</w:t>
        </w:r>
        <w:r>
          <w:rPr>
            <w:color w:val="0000FF"/>
            <w:spacing w:val="-1"/>
            <w:w w:val="108"/>
            <w:u w:val="single" w:color="0000FF"/>
          </w:rPr>
          <w:t>s</w:t>
        </w:r>
        <w:r>
          <w:rPr>
            <w:color w:val="0000FF"/>
            <w:spacing w:val="1"/>
            <w:w w:val="112"/>
            <w:u w:val="single" w:color="0000FF"/>
          </w:rPr>
          <w:t>u</w:t>
        </w:r>
        <w:r>
          <w:rPr>
            <w:color w:val="0000FF"/>
            <w:spacing w:val="-1"/>
            <w:w w:val="86"/>
            <w:u w:val="single" w:color="0000FF"/>
          </w:rPr>
          <w:t>.</w:t>
        </w:r>
        <w:r>
          <w:rPr>
            <w:color w:val="0000FF"/>
            <w:w w:val="117"/>
            <w:u w:val="single" w:color="0000FF"/>
          </w:rPr>
          <w:t>e</w:t>
        </w:r>
        <w:r>
          <w:rPr>
            <w:color w:val="0000FF"/>
            <w:spacing w:val="-2"/>
            <w:w w:val="117"/>
            <w:u w:val="single" w:color="0000FF"/>
          </w:rPr>
          <w:t>d</w:t>
        </w:r>
        <w:r>
          <w:rPr>
            <w:color w:val="0000FF"/>
            <w:spacing w:val="1"/>
            <w:w w:val="112"/>
            <w:u w:val="single" w:color="0000FF"/>
          </w:rPr>
          <w:t>u</w:t>
        </w:r>
        <w:r>
          <w:rPr>
            <w:color w:val="0000FF"/>
            <w:spacing w:val="-2"/>
            <w:w w:val="139"/>
            <w:u w:val="single" w:color="0000FF"/>
          </w:rPr>
          <w:t>/</w:t>
        </w:r>
        <w:r>
          <w:rPr>
            <w:color w:val="0000FF"/>
            <w:w w:val="117"/>
            <w:u w:val="single" w:color="0000FF"/>
          </w:rPr>
          <w:t>ed</w:t>
        </w:r>
        <w:r>
          <w:rPr>
            <w:color w:val="0000FF"/>
            <w:spacing w:val="-1"/>
            <w:w w:val="108"/>
            <w:u w:val="single" w:color="0000FF"/>
          </w:rPr>
          <w:t>s</w:t>
        </w:r>
        <w:r>
          <w:rPr>
            <w:color w:val="0000FF"/>
            <w:w w:val="139"/>
            <w:u w:val="single" w:color="0000FF"/>
          </w:rPr>
          <w:t>/</w:t>
        </w:r>
        <w:r>
          <w:rPr>
            <w:color w:val="0000FF"/>
            <w:spacing w:val="-2"/>
            <w:w w:val="117"/>
            <w:u w:val="single" w:color="0000FF"/>
          </w:rPr>
          <w:t>e</w:t>
        </w:r>
        <w:r>
          <w:rPr>
            <w:color w:val="0000FF"/>
            <w:spacing w:val="3"/>
            <w:w w:val="116"/>
            <w:u w:val="single" w:color="0000FF"/>
          </w:rPr>
          <w:t>b</w:t>
        </w:r>
        <w:r>
          <w:rPr>
            <w:color w:val="0000FF"/>
            <w:spacing w:val="-3"/>
            <w:w w:val="116"/>
            <w:u w:val="single" w:color="0000FF"/>
          </w:rPr>
          <w:t>o</w:t>
        </w:r>
        <w:r>
          <w:rPr>
            <w:color w:val="0000FF"/>
            <w:spacing w:val="1"/>
            <w:w w:val="116"/>
            <w:u w:val="single" w:color="0000FF"/>
          </w:rPr>
          <w:t>o</w:t>
        </w:r>
        <w:r>
          <w:rPr>
            <w:color w:val="0000FF"/>
            <w:spacing w:val="1"/>
            <w:w w:val="99"/>
            <w:u w:val="single" w:color="0000FF"/>
          </w:rPr>
          <w:t>k</w:t>
        </w:r>
        <w:r>
          <w:rPr>
            <w:color w:val="0000FF"/>
            <w:spacing w:val="-2"/>
            <w:w w:val="95"/>
            <w:u w:val="single" w:color="0000FF"/>
          </w:rPr>
          <w:t>v</w:t>
        </w:r>
        <w:r>
          <w:rPr>
            <w:color w:val="0000FF"/>
            <w:w w:val="87"/>
            <w:u w:val="single" w:color="0000FF"/>
          </w:rPr>
          <w:t>i</w:t>
        </w:r>
        <w:r>
          <w:rPr>
            <w:color w:val="0000FF"/>
            <w:w w:val="117"/>
            <w:u w:val="single" w:color="0000FF"/>
          </w:rPr>
          <w:t>e</w:t>
        </w:r>
        <w:r>
          <w:rPr>
            <w:color w:val="0000FF"/>
            <w:spacing w:val="-2"/>
            <w:w w:val="99"/>
            <w:u w:val="single" w:color="0000FF"/>
          </w:rPr>
          <w:t>w</w:t>
        </w:r>
        <w:r>
          <w:rPr>
            <w:color w:val="0000FF"/>
            <w:w w:val="117"/>
            <w:u w:val="single" w:color="0000FF"/>
          </w:rPr>
          <w:t>e</w:t>
        </w:r>
        <w:r>
          <w:rPr>
            <w:color w:val="0000FF"/>
            <w:spacing w:val="-1"/>
            <w:w w:val="103"/>
            <w:u w:val="single" w:color="0000FF"/>
          </w:rPr>
          <w:t>r</w:t>
        </w:r>
        <w:r>
          <w:rPr>
            <w:color w:val="0000FF"/>
            <w:w w:val="139"/>
            <w:u w:val="single" w:color="0000FF"/>
          </w:rPr>
          <w:t>/</w:t>
        </w:r>
        <w:r>
          <w:rPr>
            <w:color w:val="0000FF"/>
            <w:w w:val="117"/>
            <w:u w:val="single" w:color="0000FF"/>
          </w:rPr>
          <w:t>e</w:t>
        </w:r>
        <w:r>
          <w:rPr>
            <w:color w:val="0000FF"/>
            <w:spacing w:val="1"/>
            <w:w w:val="116"/>
            <w:u w:val="single" w:color="0000FF"/>
          </w:rPr>
          <w:t>b</w:t>
        </w:r>
        <w:r>
          <w:rPr>
            <w:color w:val="0000FF"/>
            <w:spacing w:val="-1"/>
            <w:w w:val="116"/>
            <w:u w:val="single" w:color="0000FF"/>
          </w:rPr>
          <w:t>o</w:t>
        </w:r>
        <w:r>
          <w:rPr>
            <w:color w:val="0000FF"/>
            <w:spacing w:val="1"/>
            <w:w w:val="116"/>
            <w:u w:val="single" w:color="0000FF"/>
          </w:rPr>
          <w:t>o</w:t>
        </w:r>
        <w:r>
          <w:rPr>
            <w:color w:val="0000FF"/>
            <w:spacing w:val="-1"/>
            <w:w w:val="99"/>
            <w:u w:val="single" w:color="0000FF"/>
          </w:rPr>
          <w:t>k</w:t>
        </w:r>
        <w:r>
          <w:rPr>
            <w:color w:val="0000FF"/>
            <w:w w:val="139"/>
            <w:u w:val="single" w:color="0000FF"/>
          </w:rPr>
          <w:t>/</w:t>
        </w:r>
        <w:r>
          <w:rPr>
            <w:color w:val="0000FF"/>
            <w:spacing w:val="-1"/>
            <w:w w:val="116"/>
            <w:u w:val="single" w:color="0000FF"/>
          </w:rPr>
          <w:t>b</w:t>
        </w:r>
        <w:r>
          <w:rPr>
            <w:color w:val="0000FF"/>
            <w:spacing w:val="-2"/>
            <w:w w:val="110"/>
            <w:u w:val="single" w:color="0000FF"/>
          </w:rPr>
          <w:t>m</w:t>
        </w:r>
        <w:r>
          <w:rPr>
            <w:color w:val="0000FF"/>
            <w:w w:val="91"/>
            <w:u w:val="single" w:color="0000FF"/>
          </w:rPr>
          <w:t>x</w:t>
        </w:r>
        <w:r>
          <w:rPr>
            <w:color w:val="0000FF"/>
            <w:w w:val="87"/>
            <w:u w:val="single" w:color="0000FF"/>
          </w:rPr>
          <w:t>l</w:t>
        </w:r>
        <w:r>
          <w:rPr>
            <w:color w:val="0000FF"/>
            <w:spacing w:val="-14"/>
            <w:w w:val="76"/>
            <w:u w:val="single" w:color="0000FF"/>
          </w:rPr>
          <w:t>Y</w:t>
        </w:r>
        <w:r>
          <w:rPr>
            <w:color w:val="0000FF"/>
            <w:w w:val="110"/>
            <w:u w:val="single" w:color="0000FF"/>
          </w:rPr>
          <w:t>m</w:t>
        </w:r>
        <w:r>
          <w:rPr>
            <w:color w:val="0000FF"/>
            <w:spacing w:val="-2"/>
            <w:w w:val="121"/>
            <w:u w:val="single" w:color="0000FF"/>
          </w:rPr>
          <w:t>t</w:t>
        </w:r>
        <w:r>
          <w:rPr>
            <w:color w:val="0000FF"/>
            <w:spacing w:val="2"/>
            <w:w w:val="93"/>
            <w:u w:val="single" w:color="0000FF"/>
          </w:rPr>
          <w:t>f</w:t>
        </w:r>
        <w:r>
          <w:rPr>
            <w:color w:val="0000FF"/>
            <w:w w:val="81"/>
            <w:u w:val="single" w:color="0000FF"/>
          </w:rPr>
          <w:t>X</w:t>
        </w:r>
        <w:r>
          <w:rPr>
            <w:color w:val="0000FF"/>
            <w:spacing w:val="-2"/>
            <w:w w:val="101"/>
            <w:u w:val="single" w:color="0000FF"/>
          </w:rPr>
          <w:t>z</w:t>
        </w:r>
        <w:r>
          <w:rPr>
            <w:color w:val="0000FF"/>
            <w:w w:val="103"/>
            <w:u w:val="single" w:color="0000FF"/>
          </w:rPr>
          <w:t>c</w:t>
        </w:r>
        <w:r>
          <w:rPr>
            <w:color w:val="0000FF"/>
            <w:w w:val="107"/>
            <w:u w:val="single" w:color="0000FF"/>
          </w:rPr>
          <w:t>1</w:t>
        </w:r>
        <w:r>
          <w:rPr>
            <w:color w:val="0000FF"/>
            <w:spacing w:val="1"/>
            <w:u w:val="single" w:color="0000FF"/>
          </w:rPr>
          <w:t>M</w:t>
        </w:r>
        <w:r>
          <w:rPr>
            <w:color w:val="0000FF"/>
            <w:spacing w:val="-2"/>
            <w:w w:val="101"/>
            <w:u w:val="single" w:color="0000FF"/>
          </w:rPr>
          <w:t>z</w:t>
        </w:r>
        <w:r>
          <w:rPr>
            <w:color w:val="0000FF"/>
            <w:spacing w:val="1"/>
            <w:w w:val="94"/>
            <w:u w:val="single" w:color="0000FF"/>
          </w:rPr>
          <w:t>U</w:t>
        </w:r>
        <w:r>
          <w:rPr>
            <w:color w:val="0000FF"/>
            <w:spacing w:val="-2"/>
            <w:w w:val="107"/>
            <w:u w:val="single" w:color="0000FF"/>
          </w:rPr>
          <w:t>4</w:t>
        </w:r>
        <w:r>
          <w:rPr>
            <w:color w:val="0000FF"/>
            <w:spacing w:val="-3"/>
            <w:w w:val="103"/>
            <w:u w:val="single" w:color="0000FF"/>
          </w:rPr>
          <w:t>O</w:t>
        </w:r>
        <w:r>
          <w:rPr>
            <w:color w:val="0000FF"/>
            <w:spacing w:val="2"/>
            <w:w w:val="87"/>
            <w:u w:val="single" w:color="0000FF"/>
          </w:rPr>
          <w:t>F</w:t>
        </w:r>
        <w:r>
          <w:rPr>
            <w:color w:val="0000FF"/>
            <w:spacing w:val="-2"/>
            <w:w w:val="107"/>
            <w:u w:val="single" w:color="0000FF"/>
          </w:rPr>
          <w:t>9</w:t>
        </w:r>
        <w:r>
          <w:rPr>
            <w:color w:val="0000FF"/>
            <w:w w:val="93"/>
            <w:u w:val="single" w:color="0000FF"/>
          </w:rPr>
          <w:t>f</w:t>
        </w:r>
        <w:r>
          <w:rPr>
            <w:color w:val="0000FF"/>
            <w:w w:val="103"/>
            <w:u w:val="single" w:color="0000FF"/>
          </w:rPr>
          <w:t>Q</w:t>
        </w:r>
      </w:hyperlink>
      <w:r>
        <w:rPr>
          <w:color w:val="0000FF"/>
          <w:w w:val="103"/>
        </w:rPr>
        <w:t xml:space="preserve"> </w:t>
      </w:r>
      <w:r>
        <w:rPr>
          <w:color w:val="0000FF"/>
          <w:spacing w:val="1"/>
          <w:w w:val="94"/>
          <w:u w:val="single" w:color="0000FF"/>
        </w:rPr>
        <w:t>U</w:t>
      </w:r>
      <w:r>
        <w:rPr>
          <w:color w:val="0000FF"/>
          <w:w w:val="107"/>
          <w:u w:val="single" w:color="0000FF"/>
        </w:rPr>
        <w:t>41</w:t>
      </w:r>
      <w:r>
        <w:rPr>
          <w:color w:val="0000FF"/>
          <w:u w:val="single" w:color="0000FF"/>
        </w:rPr>
        <w:t>?</w:t>
      </w:r>
      <w:r>
        <w:rPr>
          <w:color w:val="0000FF"/>
          <w:spacing w:val="-1"/>
          <w:w w:val="108"/>
          <w:u w:val="single" w:color="0000FF"/>
        </w:rPr>
        <w:t>s</w:t>
      </w:r>
      <w:r>
        <w:rPr>
          <w:color w:val="0000FF"/>
          <w:w w:val="87"/>
          <w:u w:val="single" w:color="0000FF"/>
        </w:rPr>
        <w:t>i</w:t>
      </w:r>
      <w:r>
        <w:rPr>
          <w:color w:val="0000FF"/>
          <w:w w:val="117"/>
          <w:u w:val="single" w:color="0000FF"/>
        </w:rPr>
        <w:t>d</w:t>
      </w:r>
      <w:hyperlink r:id="rId13">
        <w:r>
          <w:rPr>
            <w:color w:val="0000FF"/>
            <w:spacing w:val="1"/>
            <w:w w:val="121"/>
            <w:u w:val="single" w:color="0000FF"/>
          </w:rPr>
          <w:t>=</w:t>
        </w:r>
        <w:r>
          <w:rPr>
            <w:color w:val="0000FF"/>
            <w:w w:val="107"/>
            <w:u w:val="single" w:color="0000FF"/>
          </w:rPr>
          <w:t>82</w:t>
        </w:r>
        <w:r>
          <w:rPr>
            <w:color w:val="0000FF"/>
            <w:spacing w:val="-2"/>
            <w:w w:val="107"/>
            <w:u w:val="single" w:color="0000FF"/>
          </w:rPr>
          <w:t>34</w:t>
        </w:r>
        <w:r>
          <w:rPr>
            <w:color w:val="0000FF"/>
            <w:w w:val="117"/>
            <w:u w:val="single" w:color="0000FF"/>
          </w:rPr>
          <w:t>de</w:t>
        </w:r>
        <w:r>
          <w:rPr>
            <w:color w:val="0000FF"/>
            <w:w w:val="107"/>
            <w:u w:val="single" w:color="0000FF"/>
          </w:rPr>
          <w:t>8</w:t>
        </w:r>
        <w:r>
          <w:rPr>
            <w:color w:val="0000FF"/>
            <w:spacing w:val="-1"/>
            <w:w w:val="116"/>
            <w:u w:val="single" w:color="0000FF"/>
          </w:rPr>
          <w:t>b</w:t>
        </w:r>
        <w:r>
          <w:rPr>
            <w:color w:val="0000FF"/>
            <w:w w:val="119"/>
            <w:u w:val="single" w:color="0000FF"/>
          </w:rPr>
          <w:t>-</w:t>
        </w:r>
        <w:r>
          <w:rPr>
            <w:color w:val="0000FF"/>
            <w:w w:val="93"/>
            <w:u w:val="single" w:color="0000FF"/>
          </w:rPr>
          <w:t>f</w:t>
        </w:r>
        <w:r>
          <w:rPr>
            <w:color w:val="0000FF"/>
            <w:spacing w:val="-2"/>
            <w:w w:val="107"/>
            <w:u w:val="single" w:color="0000FF"/>
          </w:rPr>
          <w:t>2</w:t>
        </w:r>
        <w:r>
          <w:rPr>
            <w:color w:val="0000FF"/>
            <w:w w:val="114"/>
            <w:u w:val="single" w:color="0000FF"/>
          </w:rPr>
          <w:t>a</w:t>
        </w:r>
        <w:r>
          <w:rPr>
            <w:color w:val="0000FF"/>
            <w:w w:val="107"/>
            <w:u w:val="single" w:color="0000FF"/>
          </w:rPr>
          <w:t>6</w:t>
        </w:r>
        <w:r>
          <w:rPr>
            <w:color w:val="0000FF"/>
            <w:w w:val="119"/>
            <w:u w:val="single" w:color="0000FF"/>
          </w:rPr>
          <w:t>-</w:t>
        </w:r>
        <w:r>
          <w:rPr>
            <w:color w:val="0000FF"/>
            <w:spacing w:val="-2"/>
            <w:w w:val="107"/>
            <w:u w:val="single" w:color="0000FF"/>
          </w:rPr>
          <w:t>4</w:t>
        </w:r>
        <w:r>
          <w:rPr>
            <w:color w:val="0000FF"/>
            <w:w w:val="107"/>
            <w:u w:val="single" w:color="0000FF"/>
          </w:rPr>
          <w:t>1</w:t>
        </w:r>
        <w:r>
          <w:rPr>
            <w:color w:val="0000FF"/>
            <w:spacing w:val="-2"/>
            <w:w w:val="107"/>
            <w:u w:val="single" w:color="0000FF"/>
          </w:rPr>
          <w:t>7</w:t>
        </w:r>
        <w:r>
          <w:rPr>
            <w:color w:val="0000FF"/>
            <w:w w:val="117"/>
            <w:u w:val="single" w:color="0000FF"/>
          </w:rPr>
          <w:t>d</w:t>
        </w:r>
        <w:r>
          <w:rPr>
            <w:color w:val="0000FF"/>
            <w:w w:val="119"/>
            <w:u w:val="single" w:color="0000FF"/>
          </w:rPr>
          <w:t>-</w:t>
        </w:r>
        <w:r>
          <w:rPr>
            <w:color w:val="0000FF"/>
            <w:spacing w:val="-2"/>
            <w:w w:val="107"/>
            <w:u w:val="single" w:color="0000FF"/>
          </w:rPr>
          <w:t>9</w:t>
        </w:r>
        <w:r>
          <w:rPr>
            <w:color w:val="0000FF"/>
            <w:w w:val="107"/>
            <w:u w:val="single" w:color="0000FF"/>
          </w:rPr>
          <w:t>3</w:t>
        </w:r>
        <w:r>
          <w:rPr>
            <w:color w:val="0000FF"/>
            <w:spacing w:val="-2"/>
            <w:w w:val="117"/>
            <w:u w:val="single" w:color="0000FF"/>
          </w:rPr>
          <w:t>d</w:t>
        </w:r>
        <w:r>
          <w:rPr>
            <w:color w:val="0000FF"/>
            <w:w w:val="117"/>
            <w:u w:val="single" w:color="0000FF"/>
          </w:rPr>
          <w:t>e</w:t>
        </w:r>
        <w:r>
          <w:rPr>
            <w:color w:val="0000FF"/>
            <w:spacing w:val="-2"/>
            <w:w w:val="119"/>
            <w:u w:val="single" w:color="0000FF"/>
          </w:rPr>
          <w:t>-</w:t>
        </w:r>
        <w:r>
          <w:rPr>
            <w:color w:val="0000FF"/>
            <w:spacing w:val="2"/>
            <w:w w:val="107"/>
            <w:u w:val="single" w:color="0000FF"/>
          </w:rPr>
          <w:t>5</w:t>
        </w:r>
        <w:r>
          <w:rPr>
            <w:color w:val="0000FF"/>
            <w:spacing w:val="-2"/>
            <w:w w:val="107"/>
            <w:u w:val="single" w:color="0000FF"/>
          </w:rPr>
          <w:t>9</w:t>
        </w:r>
        <w:r>
          <w:rPr>
            <w:color w:val="0000FF"/>
            <w:w w:val="107"/>
            <w:u w:val="single" w:color="0000FF"/>
          </w:rPr>
          <w:t>7</w:t>
        </w:r>
        <w:r>
          <w:rPr>
            <w:color w:val="0000FF"/>
            <w:w w:val="93"/>
            <w:u w:val="single" w:color="0000FF"/>
          </w:rPr>
          <w:t>f</w:t>
        </w:r>
        <w:r>
          <w:rPr>
            <w:color w:val="0000FF"/>
            <w:w w:val="117"/>
            <w:u w:val="single" w:color="0000FF"/>
          </w:rPr>
          <w:t>e</w:t>
        </w:r>
        <w:r>
          <w:rPr>
            <w:color w:val="0000FF"/>
            <w:spacing w:val="-2"/>
            <w:w w:val="107"/>
            <w:u w:val="single" w:color="0000FF"/>
          </w:rPr>
          <w:t>3</w:t>
        </w:r>
        <w:r>
          <w:rPr>
            <w:color w:val="0000FF"/>
            <w:w w:val="107"/>
            <w:u w:val="single" w:color="0000FF"/>
          </w:rPr>
          <w:t>7</w:t>
        </w:r>
        <w:r>
          <w:rPr>
            <w:color w:val="0000FF"/>
            <w:spacing w:val="-2"/>
            <w:w w:val="107"/>
            <w:u w:val="single" w:color="0000FF"/>
          </w:rPr>
          <w:t>7</w:t>
        </w:r>
        <w:r>
          <w:rPr>
            <w:color w:val="0000FF"/>
            <w:w w:val="107"/>
            <w:u w:val="single" w:color="0000FF"/>
          </w:rPr>
          <w:t>5</w:t>
        </w:r>
        <w:r>
          <w:rPr>
            <w:color w:val="0000FF"/>
            <w:spacing w:val="-2"/>
            <w:w w:val="107"/>
            <w:u w:val="single" w:color="0000FF"/>
          </w:rPr>
          <w:t>0</w:t>
        </w:r>
        <w:r>
          <w:rPr>
            <w:color w:val="0000FF"/>
            <w:w w:val="103"/>
            <w:u w:val="single" w:color="0000FF"/>
          </w:rPr>
          <w:t>c</w:t>
        </w:r>
        <w:r>
          <w:rPr>
            <w:color w:val="0000FF"/>
            <w:w w:val="107"/>
            <w:u w:val="single" w:color="0000FF"/>
          </w:rPr>
          <w:t>7</w:t>
        </w:r>
        <w:r>
          <w:rPr>
            <w:color w:val="0000FF"/>
            <w:spacing w:val="1"/>
            <w:w w:val="103"/>
            <w:u w:val="single" w:color="0000FF"/>
          </w:rPr>
          <w:t>@</w:t>
        </w:r>
        <w:r>
          <w:rPr>
            <w:color w:val="0000FF"/>
            <w:spacing w:val="-1"/>
            <w:w w:val="108"/>
            <w:u w:val="single" w:color="0000FF"/>
          </w:rPr>
          <w:t>s</w:t>
        </w:r>
        <w:r>
          <w:rPr>
            <w:color w:val="0000FF"/>
            <w:w w:val="117"/>
            <w:u w:val="single" w:color="0000FF"/>
          </w:rPr>
          <w:t>e</w:t>
        </w:r>
        <w:r>
          <w:rPr>
            <w:color w:val="0000FF"/>
            <w:spacing w:val="-1"/>
            <w:w w:val="108"/>
            <w:u w:val="single" w:color="0000FF"/>
          </w:rPr>
          <w:t>ss</w:t>
        </w:r>
        <w:r>
          <w:rPr>
            <w:color w:val="0000FF"/>
            <w:w w:val="87"/>
            <w:u w:val="single" w:color="0000FF"/>
          </w:rPr>
          <w:t>i</w:t>
        </w:r>
        <w:r>
          <w:rPr>
            <w:color w:val="0000FF"/>
            <w:spacing w:val="-1"/>
            <w:w w:val="116"/>
            <w:u w:val="single" w:color="0000FF"/>
          </w:rPr>
          <w:t>o</w:t>
        </w:r>
        <w:r>
          <w:rPr>
            <w:color w:val="0000FF"/>
            <w:spacing w:val="-1"/>
            <w:w w:val="112"/>
            <w:u w:val="single" w:color="0000FF"/>
          </w:rPr>
          <w:t>n</w:t>
        </w:r>
        <w:r>
          <w:rPr>
            <w:color w:val="0000FF"/>
            <w:w w:val="110"/>
            <w:u w:val="single" w:color="0000FF"/>
          </w:rPr>
          <w:t>m</w:t>
        </w:r>
        <w:r>
          <w:rPr>
            <w:color w:val="0000FF"/>
            <w:spacing w:val="-2"/>
            <w:w w:val="117"/>
            <w:u w:val="single" w:color="0000FF"/>
          </w:rPr>
          <w:t>g</w:t>
        </w:r>
        <w:r>
          <w:rPr>
            <w:color w:val="0000FF"/>
            <w:spacing w:val="1"/>
            <w:w w:val="103"/>
            <w:u w:val="single" w:color="0000FF"/>
          </w:rPr>
          <w:t>r</w:t>
        </w:r>
        <w:r>
          <w:rPr>
            <w:color w:val="0000FF"/>
            <w:w w:val="107"/>
            <w:u w:val="single" w:color="0000FF"/>
          </w:rPr>
          <w:t>1</w:t>
        </w:r>
        <w:r>
          <w:rPr>
            <w:color w:val="0000FF"/>
            <w:spacing w:val="-2"/>
            <w:w w:val="107"/>
            <w:u w:val="single" w:color="0000FF"/>
          </w:rPr>
          <w:t>02</w:t>
        </w:r>
        <w:r>
          <w:rPr>
            <w:color w:val="0000FF"/>
            <w:w w:val="102"/>
            <w:u w:val="single" w:color="0000FF"/>
          </w:rPr>
          <w:t>&amp;</w:t>
        </w:r>
        <w:r>
          <w:rPr>
            <w:color w:val="0000FF"/>
            <w:w w:val="95"/>
            <w:u w:val="single" w:color="0000FF"/>
          </w:rPr>
          <w:t>v</w:t>
        </w:r>
        <w:r>
          <w:rPr>
            <w:color w:val="0000FF"/>
            <w:w w:val="87"/>
            <w:u w:val="single" w:color="0000FF"/>
          </w:rPr>
          <w:t>i</w:t>
        </w:r>
        <w:r>
          <w:rPr>
            <w:color w:val="0000FF"/>
            <w:w w:val="117"/>
            <w:u w:val="single" w:color="0000FF"/>
          </w:rPr>
          <w:t>d</w:t>
        </w:r>
      </w:hyperlink>
      <w:r>
        <w:rPr>
          <w:color w:val="0000FF"/>
          <w:spacing w:val="-3"/>
          <w:w w:val="121"/>
          <w:u w:val="single" w:color="0000FF"/>
        </w:rPr>
        <w:t>=</w:t>
      </w:r>
      <w:r>
        <w:rPr>
          <w:color w:val="0000FF"/>
          <w:spacing w:val="-2"/>
          <w:w w:val="107"/>
          <w:u w:val="single" w:color="0000FF"/>
        </w:rPr>
        <w:t>6</w:t>
      </w:r>
      <w:r>
        <w:rPr>
          <w:color w:val="0000FF"/>
          <w:w w:val="102"/>
          <w:u w:val="single" w:color="0000FF"/>
        </w:rPr>
        <w:t>&amp;</w:t>
      </w:r>
      <w:r>
        <w:rPr>
          <w:color w:val="0000FF"/>
          <w:w w:val="93"/>
          <w:u w:val="single" w:color="0000FF"/>
        </w:rPr>
        <w:t>f</w:t>
      </w:r>
      <w:r>
        <w:rPr>
          <w:color w:val="0000FF"/>
          <w:spacing w:val="1"/>
          <w:w w:val="116"/>
          <w:u w:val="single" w:color="0000FF"/>
        </w:rPr>
        <w:t>o</w:t>
      </w:r>
      <w:r>
        <w:rPr>
          <w:color w:val="0000FF"/>
          <w:spacing w:val="-1"/>
          <w:w w:val="103"/>
          <w:u w:val="single" w:color="0000FF"/>
        </w:rPr>
        <w:t>r</w:t>
      </w:r>
      <w:r>
        <w:rPr>
          <w:color w:val="0000FF"/>
          <w:w w:val="110"/>
          <w:u w:val="single" w:color="0000FF"/>
        </w:rPr>
        <w:t>m</w:t>
      </w:r>
      <w:r>
        <w:rPr>
          <w:color w:val="0000FF"/>
          <w:spacing w:val="-2"/>
          <w:w w:val="114"/>
          <w:u w:val="single" w:color="0000FF"/>
        </w:rPr>
        <w:t>a</w:t>
      </w:r>
      <w:r>
        <w:rPr>
          <w:color w:val="0000FF"/>
          <w:w w:val="121"/>
          <w:u w:val="single" w:color="0000FF"/>
        </w:rPr>
        <w:t>t</w:t>
      </w:r>
      <w:r>
        <w:rPr>
          <w:color w:val="0000FF"/>
          <w:spacing w:val="-1"/>
          <w:w w:val="121"/>
          <w:u w:val="single" w:color="0000FF"/>
        </w:rPr>
        <w:t>=</w:t>
      </w:r>
      <w:r>
        <w:rPr>
          <w:color w:val="0000FF"/>
          <w:spacing w:val="-1"/>
          <w:w w:val="82"/>
          <w:u w:val="single" w:color="0000FF"/>
        </w:rPr>
        <w:t>E</w:t>
      </w:r>
      <w:r>
        <w:rPr>
          <w:color w:val="0000FF"/>
          <w:spacing w:val="1"/>
          <w:w w:val="85"/>
          <w:u w:val="single" w:color="0000FF"/>
        </w:rPr>
        <w:t>B</w:t>
      </w:r>
      <w:r>
        <w:rPr>
          <w:color w:val="0000FF"/>
          <w:spacing w:val="-2"/>
          <w:w w:val="102"/>
          <w:u w:val="single" w:color="0000FF"/>
        </w:rPr>
        <w:t>&amp;</w:t>
      </w:r>
      <w:r>
        <w:rPr>
          <w:color w:val="0000FF"/>
          <w:spacing w:val="-1"/>
          <w:w w:val="103"/>
          <w:u w:val="single" w:color="0000FF"/>
        </w:rPr>
        <w:t>r</w:t>
      </w:r>
      <w:r>
        <w:rPr>
          <w:color w:val="0000FF"/>
          <w:w w:val="87"/>
          <w:u w:val="single" w:color="0000FF"/>
        </w:rPr>
        <w:t>i</w:t>
      </w:r>
      <w:r>
        <w:rPr>
          <w:color w:val="0000FF"/>
          <w:w w:val="117"/>
          <w:u w:val="single" w:color="0000FF"/>
        </w:rPr>
        <w:t>d</w:t>
      </w:r>
      <w:r>
        <w:rPr>
          <w:color w:val="0000FF"/>
          <w:spacing w:val="-1"/>
          <w:w w:val="121"/>
          <w:u w:val="single" w:color="0000FF"/>
        </w:rPr>
        <w:t>=</w:t>
      </w:r>
      <w:r>
        <w:rPr>
          <w:color w:val="0000FF"/>
          <w:w w:val="107"/>
          <w:u w:val="single" w:color="0000FF"/>
        </w:rPr>
        <w:t>8</w:t>
      </w:r>
      <w:r>
        <w:rPr>
          <w:color w:val="0000FF"/>
          <w:w w:val="86"/>
          <w:u w:val="single" w:color="0000FF"/>
        </w:rPr>
        <w:t>.</w:t>
      </w:r>
      <w:r>
        <w:rPr>
          <w:color w:val="0000FF"/>
          <w:w w:val="86"/>
        </w:rPr>
        <w:t xml:space="preserve"> </w:t>
      </w:r>
      <w:r>
        <w:rPr>
          <w:color w:val="0000FF"/>
          <w:w w:val="90"/>
          <w:u w:val="single" w:color="0000FF"/>
        </w:rPr>
        <w:t>[</w:t>
      </w:r>
      <w:r>
        <w:rPr>
          <w:color w:val="0000FF"/>
          <w:spacing w:val="1"/>
          <w:w w:val="88"/>
          <w:u w:val="single" w:color="0000FF"/>
        </w:rPr>
        <w:t>A</w:t>
      </w:r>
      <w:r>
        <w:rPr>
          <w:color w:val="0000FF"/>
          <w:w w:val="103"/>
          <w:u w:val="single" w:color="0000FF"/>
        </w:rPr>
        <w:t>cc</w:t>
      </w:r>
      <w:r>
        <w:rPr>
          <w:color w:val="0000FF"/>
          <w:w w:val="117"/>
          <w:u w:val="single" w:color="0000FF"/>
        </w:rPr>
        <w:t>e</w:t>
      </w:r>
      <w:r>
        <w:rPr>
          <w:color w:val="0000FF"/>
          <w:spacing w:val="-1"/>
          <w:w w:val="108"/>
          <w:u w:val="single" w:color="0000FF"/>
        </w:rPr>
        <w:t>ss</w:t>
      </w:r>
      <w:r>
        <w:rPr>
          <w:color w:val="0000FF"/>
          <w:w w:val="117"/>
          <w:u w:val="single" w:color="0000FF"/>
        </w:rPr>
        <w:t>ed</w:t>
      </w:r>
      <w:r>
        <w:rPr>
          <w:color w:val="0000FF"/>
          <w:w w:val="77"/>
          <w:u w:val="single" w:color="0000FF"/>
        </w:rPr>
        <w:t>:</w:t>
      </w:r>
      <w:r>
        <w:rPr>
          <w:color w:val="0000FF"/>
          <w:spacing w:val="-84"/>
          <w:w w:val="121"/>
          <w:u w:val="single" w:color="0000FF"/>
        </w:rPr>
        <w:t xml:space="preserve"> </w:t>
      </w:r>
      <w:r>
        <w:rPr>
          <w:color w:val="0000FF"/>
          <w:w w:val="107"/>
          <w:u w:val="single" w:color="0000FF"/>
        </w:rPr>
        <w:t>21</w:t>
      </w:r>
      <w:r>
        <w:rPr>
          <w:color w:val="0000FF"/>
          <w:w w:val="119"/>
          <w:u w:val="single" w:color="0000FF"/>
        </w:rPr>
        <w:t>-</w:t>
      </w:r>
      <w:r>
        <w:rPr>
          <w:color w:val="0000FF"/>
          <w:spacing w:val="1"/>
          <w:w w:val="91"/>
          <w:u w:val="single" w:color="0000FF"/>
        </w:rPr>
        <w:t>J</w:t>
      </w:r>
      <w:r>
        <w:rPr>
          <w:color w:val="0000FF"/>
          <w:spacing w:val="1"/>
          <w:w w:val="112"/>
          <w:u w:val="single" w:color="0000FF"/>
        </w:rPr>
        <w:t>un</w:t>
      </w:r>
      <w:r>
        <w:rPr>
          <w:color w:val="0000FF"/>
          <w:spacing w:val="-2"/>
          <w:w w:val="119"/>
          <w:u w:val="single" w:color="0000FF"/>
        </w:rPr>
        <w:t>-</w:t>
      </w:r>
      <w:r>
        <w:rPr>
          <w:color w:val="0000FF"/>
          <w:w w:val="107"/>
          <w:u w:val="single" w:color="0000FF"/>
        </w:rPr>
        <w:t>201</w:t>
      </w:r>
      <w:r>
        <w:rPr>
          <w:color w:val="0000FF"/>
          <w:spacing w:val="-2"/>
          <w:w w:val="107"/>
          <w:u w:val="single" w:color="0000FF"/>
        </w:rPr>
        <w:t>7</w:t>
      </w:r>
      <w:r>
        <w:rPr>
          <w:color w:val="0000FF"/>
          <w:w w:val="90"/>
          <w:u w:val="single" w:color="0000FF"/>
        </w:rPr>
        <w:t>]</w:t>
      </w:r>
      <w:r>
        <w:rPr>
          <w:color w:val="0000FF"/>
          <w:w w:val="86"/>
          <w:u w:val="single" w:color="0000FF"/>
        </w:rPr>
        <w:t>.</w:t>
      </w:r>
    </w:p>
    <w:p w:rsidR="006D35CE" w:rsidRDefault="004D58EB">
      <w:pPr>
        <w:spacing w:before="28"/>
        <w:ind w:left="320"/>
      </w:pPr>
      <w:r>
        <w:t xml:space="preserve">•  </w:t>
      </w:r>
      <w:r>
        <w:rPr>
          <w:spacing w:val="17"/>
        </w:rPr>
        <w:t xml:space="preserve"> </w:t>
      </w:r>
      <w:r>
        <w:t>[3</w:t>
      </w:r>
      <w:r>
        <w:rPr>
          <w:spacing w:val="2"/>
        </w:rPr>
        <w:t>5</w:t>
      </w:r>
      <w:r>
        <w:t>]</w:t>
      </w:r>
      <w:r>
        <w:rPr>
          <w:spacing w:val="-12"/>
        </w:rPr>
        <w:t>D</w:t>
      </w:r>
      <w:r>
        <w:t>.</w:t>
      </w:r>
      <w:r>
        <w:rPr>
          <w:spacing w:val="-11"/>
        </w:rPr>
        <w:t xml:space="preserve"> </w:t>
      </w:r>
      <w:proofErr w:type="spellStart"/>
      <w:r>
        <w:rPr>
          <w:spacing w:val="1"/>
        </w:rPr>
        <w:t>Á</w:t>
      </w:r>
      <w:r>
        <w:t>l</w:t>
      </w:r>
      <w:r>
        <w:rPr>
          <w:spacing w:val="-2"/>
        </w:rPr>
        <w:t>va</w:t>
      </w:r>
      <w:r>
        <w:rPr>
          <w:spacing w:val="-1"/>
        </w:rPr>
        <w:t>r</w:t>
      </w:r>
      <w:r>
        <w:t>ez</w:t>
      </w:r>
      <w:proofErr w:type="spellEnd"/>
      <w:r>
        <w:t xml:space="preserve"> </w:t>
      </w:r>
      <w:r>
        <w:rPr>
          <w:spacing w:val="-2"/>
        </w:rPr>
        <w:t>e</w:t>
      </w:r>
      <w:r>
        <w:t>t</w:t>
      </w:r>
      <w:r>
        <w:rPr>
          <w:spacing w:val="31"/>
        </w:rPr>
        <w:t xml:space="preserve"> </w:t>
      </w:r>
      <w:r>
        <w:rPr>
          <w:spacing w:val="-2"/>
        </w:rPr>
        <w:t>a</w:t>
      </w:r>
      <w:r>
        <w:t>l</w:t>
      </w:r>
      <w:r>
        <w:rPr>
          <w:spacing w:val="1"/>
        </w:rPr>
        <w:t>.</w:t>
      </w:r>
      <w:r>
        <w:t>,</w:t>
      </w:r>
      <w:r>
        <w:rPr>
          <w:spacing w:val="-2"/>
        </w:rPr>
        <w:t xml:space="preserve"> </w:t>
      </w:r>
      <w:r>
        <w:rPr>
          <w:spacing w:val="-1"/>
        </w:rPr>
        <w:t>“</w:t>
      </w:r>
      <w:r>
        <w:rPr>
          <w:spacing w:val="1"/>
        </w:rPr>
        <w:t>U</w:t>
      </w:r>
      <w:r>
        <w:rPr>
          <w:spacing w:val="-1"/>
        </w:rPr>
        <w:t>s</w:t>
      </w:r>
      <w:r>
        <w:t>ef</w:t>
      </w:r>
      <w:r>
        <w:rPr>
          <w:spacing w:val="-1"/>
        </w:rPr>
        <w:t>u</w:t>
      </w:r>
      <w:r>
        <w:rPr>
          <w:spacing w:val="2"/>
        </w:rPr>
        <w:t>l</w:t>
      </w:r>
      <w:r>
        <w:rPr>
          <w:spacing w:val="-1"/>
        </w:rPr>
        <w:t>n</w:t>
      </w:r>
      <w:r>
        <w:t>e</w:t>
      </w:r>
      <w:r>
        <w:rPr>
          <w:spacing w:val="-1"/>
        </w:rPr>
        <w:t>s</w:t>
      </w:r>
      <w:r>
        <w:t>s</w:t>
      </w:r>
      <w:r>
        <w:rPr>
          <w:spacing w:val="41"/>
        </w:rPr>
        <w:t xml:space="preserve"> </w:t>
      </w:r>
      <w:r>
        <w:rPr>
          <w:spacing w:val="-1"/>
        </w:rPr>
        <w:t>o</w:t>
      </w:r>
      <w:r>
        <w:t>f</w:t>
      </w:r>
      <w:r>
        <w:rPr>
          <w:spacing w:val="10"/>
        </w:rPr>
        <w:t xml:space="preserve"> </w:t>
      </w:r>
      <w:r>
        <w:rPr>
          <w:spacing w:val="1"/>
        </w:rPr>
        <w:t>A</w:t>
      </w:r>
      <w:r>
        <w:rPr>
          <w:spacing w:val="7"/>
        </w:rPr>
        <w:t>r</w:t>
      </w:r>
      <w:r>
        <w:rPr>
          <w:spacing w:val="-2"/>
        </w:rPr>
        <w:t>t</w:t>
      </w:r>
      <w:r>
        <w:rPr>
          <w:spacing w:val="2"/>
        </w:rPr>
        <w:t>i</w:t>
      </w:r>
      <w:r>
        <w:t>fici</w:t>
      </w:r>
      <w:r>
        <w:rPr>
          <w:spacing w:val="-2"/>
        </w:rPr>
        <w:t>a</w:t>
      </w:r>
      <w:r>
        <w:t>l</w:t>
      </w:r>
      <w:r>
        <w:rPr>
          <w:spacing w:val="-19"/>
        </w:rPr>
        <w:t xml:space="preserve"> </w:t>
      </w:r>
      <w:r>
        <w:t>Ne</w:t>
      </w:r>
      <w:r>
        <w:rPr>
          <w:spacing w:val="-1"/>
        </w:rPr>
        <w:t>u</w:t>
      </w:r>
      <w:r>
        <w:rPr>
          <w:spacing w:val="1"/>
        </w:rPr>
        <w:t>r</w:t>
      </w:r>
      <w:r>
        <w:t>al</w:t>
      </w:r>
      <w:r>
        <w:rPr>
          <w:spacing w:val="38"/>
        </w:rPr>
        <w:t xml:space="preserve"> </w:t>
      </w:r>
      <w:r>
        <w:t>Ne</w:t>
      </w:r>
      <w:r>
        <w:rPr>
          <w:spacing w:val="-2"/>
        </w:rPr>
        <w:t>t</w:t>
      </w:r>
      <w:r>
        <w:rPr>
          <w:spacing w:val="2"/>
        </w:rPr>
        <w:t>w</w:t>
      </w:r>
      <w:r>
        <w:rPr>
          <w:spacing w:val="1"/>
        </w:rPr>
        <w:t>or</w:t>
      </w:r>
      <w:r>
        <w:rPr>
          <w:spacing w:val="-1"/>
        </w:rPr>
        <w:t>k</w:t>
      </w:r>
      <w:r>
        <w:t xml:space="preserve">s </w:t>
      </w:r>
      <w:r>
        <w:rPr>
          <w:spacing w:val="2"/>
        </w:rPr>
        <w:t xml:space="preserve"> i</w:t>
      </w:r>
      <w:r>
        <w:t>n</w:t>
      </w:r>
      <w:r>
        <w:rPr>
          <w:spacing w:val="10"/>
        </w:rPr>
        <w:t xml:space="preserve"> </w:t>
      </w:r>
      <w:r>
        <w:t>t</w:t>
      </w:r>
      <w:r>
        <w:rPr>
          <w:spacing w:val="-1"/>
        </w:rPr>
        <w:t>h</w:t>
      </w:r>
      <w:r>
        <w:t>e</w:t>
      </w:r>
      <w:r>
        <w:rPr>
          <w:spacing w:val="42"/>
        </w:rPr>
        <w:t xml:space="preserve"> </w:t>
      </w:r>
      <w:r>
        <w:t>Di</w:t>
      </w:r>
      <w:r>
        <w:rPr>
          <w:spacing w:val="-2"/>
        </w:rPr>
        <w:t>a</w:t>
      </w:r>
      <w:r>
        <w:t>g</w:t>
      </w:r>
      <w:r>
        <w:rPr>
          <w:spacing w:val="1"/>
        </w:rPr>
        <w:t>no</w:t>
      </w:r>
      <w:r>
        <w:rPr>
          <w:spacing w:val="-1"/>
        </w:rPr>
        <w:t>s</w:t>
      </w:r>
      <w:r>
        <w:t xml:space="preserve">is </w:t>
      </w:r>
      <w:r>
        <w:rPr>
          <w:spacing w:val="1"/>
        </w:rPr>
        <w:t xml:space="preserve"> </w:t>
      </w:r>
      <w:r>
        <w:rPr>
          <w:spacing w:val="-2"/>
        </w:rPr>
        <w:t>a</w:t>
      </w:r>
      <w:r>
        <w:rPr>
          <w:spacing w:val="1"/>
        </w:rPr>
        <w:t>n</w:t>
      </w:r>
      <w:r>
        <w:t>d</w:t>
      </w:r>
      <w:r>
        <w:rPr>
          <w:spacing w:val="43"/>
        </w:rPr>
        <w:t xml:space="preserve"> </w:t>
      </w:r>
      <w:r>
        <w:rPr>
          <w:spacing w:val="-17"/>
          <w:w w:val="85"/>
        </w:rPr>
        <w:t>T</w:t>
      </w:r>
      <w:r>
        <w:rPr>
          <w:spacing w:val="-3"/>
          <w:w w:val="103"/>
        </w:rPr>
        <w:t>r</w:t>
      </w:r>
      <w:r>
        <w:rPr>
          <w:w w:val="117"/>
        </w:rPr>
        <w:t>e</w:t>
      </w:r>
      <w:r>
        <w:rPr>
          <w:w w:val="114"/>
        </w:rPr>
        <w:t>a</w:t>
      </w:r>
      <w:r>
        <w:rPr>
          <w:w w:val="121"/>
        </w:rPr>
        <w:t>t</w:t>
      </w:r>
      <w:r>
        <w:rPr>
          <w:spacing w:val="-2"/>
          <w:w w:val="110"/>
        </w:rPr>
        <w:t>m</w:t>
      </w:r>
      <w:r>
        <w:rPr>
          <w:w w:val="117"/>
        </w:rPr>
        <w:t>e</w:t>
      </w:r>
      <w:r>
        <w:rPr>
          <w:spacing w:val="1"/>
          <w:w w:val="112"/>
        </w:rPr>
        <w:t>n</w:t>
      </w:r>
      <w:r>
        <w:rPr>
          <w:w w:val="121"/>
        </w:rPr>
        <w:t>t</w:t>
      </w:r>
      <w:r>
        <w:rPr>
          <w:spacing w:val="2"/>
        </w:rPr>
        <w:t xml:space="preserve"> </w:t>
      </w:r>
      <w:r>
        <w:rPr>
          <w:spacing w:val="-1"/>
          <w:w w:val="116"/>
        </w:rPr>
        <w:t>o</w:t>
      </w:r>
      <w:r>
        <w:rPr>
          <w:w w:val="93"/>
        </w:rPr>
        <w:t>f</w:t>
      </w:r>
    </w:p>
    <w:p w:rsidR="006D35CE" w:rsidRDefault="004D58EB">
      <w:pPr>
        <w:spacing w:before="31"/>
        <w:ind w:left="558"/>
      </w:pPr>
      <w:r>
        <w:t>Sleep</w:t>
      </w:r>
      <w:r>
        <w:rPr>
          <w:spacing w:val="35"/>
        </w:rPr>
        <w:t xml:space="preserve"> </w:t>
      </w:r>
      <w:r>
        <w:rPr>
          <w:spacing w:val="1"/>
          <w:w w:val="88"/>
        </w:rPr>
        <w:t>A</w:t>
      </w:r>
      <w:r>
        <w:rPr>
          <w:spacing w:val="1"/>
          <w:w w:val="116"/>
        </w:rPr>
        <w:t>p</w:t>
      </w:r>
      <w:r>
        <w:rPr>
          <w:spacing w:val="1"/>
          <w:w w:val="112"/>
        </w:rPr>
        <w:t>n</w:t>
      </w:r>
      <w:r>
        <w:rPr>
          <w:w w:val="117"/>
        </w:rPr>
        <w:t>e</w:t>
      </w:r>
      <w:r>
        <w:rPr>
          <w:spacing w:val="-2"/>
          <w:w w:val="114"/>
        </w:rPr>
        <w:t>a</w:t>
      </w:r>
      <w:r>
        <w:rPr>
          <w:w w:val="119"/>
        </w:rPr>
        <w:t>-</w:t>
      </w:r>
      <w:r>
        <w:rPr>
          <w:w w:val="97"/>
        </w:rPr>
        <w:t>H</w:t>
      </w:r>
      <w:r>
        <w:rPr>
          <w:spacing w:val="-1"/>
          <w:w w:val="96"/>
        </w:rPr>
        <w:t>y</w:t>
      </w:r>
      <w:r>
        <w:rPr>
          <w:spacing w:val="1"/>
          <w:w w:val="116"/>
        </w:rPr>
        <w:t>p</w:t>
      </w:r>
      <w:r>
        <w:rPr>
          <w:spacing w:val="3"/>
          <w:w w:val="116"/>
        </w:rPr>
        <w:t>o</w:t>
      </w:r>
      <w:r>
        <w:rPr>
          <w:spacing w:val="1"/>
          <w:w w:val="116"/>
        </w:rPr>
        <w:t>p</w:t>
      </w:r>
      <w:r>
        <w:rPr>
          <w:spacing w:val="-3"/>
          <w:w w:val="112"/>
        </w:rPr>
        <w:t>n</w:t>
      </w:r>
      <w:r>
        <w:rPr>
          <w:w w:val="117"/>
        </w:rPr>
        <w:t>e</w:t>
      </w:r>
      <w:r>
        <w:rPr>
          <w:w w:val="114"/>
        </w:rPr>
        <w:t>a</w:t>
      </w:r>
      <w:r>
        <w:rPr>
          <w:spacing w:val="-4"/>
        </w:rPr>
        <w:t xml:space="preserve"> S</w:t>
      </w:r>
      <w:r>
        <w:rPr>
          <w:spacing w:val="-1"/>
        </w:rPr>
        <w:t>y</w:t>
      </w:r>
      <w:r>
        <w:rPr>
          <w:spacing w:val="1"/>
        </w:rPr>
        <w:t>n</w:t>
      </w:r>
      <w:r>
        <w:t>d</w:t>
      </w:r>
      <w:r>
        <w:rPr>
          <w:spacing w:val="-1"/>
        </w:rPr>
        <w:t>r</w:t>
      </w:r>
      <w:r>
        <w:rPr>
          <w:spacing w:val="1"/>
        </w:rPr>
        <w:t>o</w:t>
      </w:r>
      <w:r>
        <w:rPr>
          <w:spacing w:val="-2"/>
        </w:rPr>
        <w:t>m</w:t>
      </w:r>
      <w:r>
        <w:t>e</w:t>
      </w:r>
      <w:r>
        <w:rPr>
          <w:spacing w:val="-19"/>
        </w:rPr>
        <w:t>,</w:t>
      </w:r>
      <w:r>
        <w:t>”</w:t>
      </w:r>
      <w:r>
        <w:rPr>
          <w:spacing w:val="48"/>
        </w:rPr>
        <w:t xml:space="preserve"> </w:t>
      </w:r>
      <w:r>
        <w:rPr>
          <w:w w:val="107"/>
        </w:rPr>
        <w:t>201</w:t>
      </w:r>
      <w:r>
        <w:rPr>
          <w:spacing w:val="2"/>
          <w:w w:val="107"/>
        </w:rPr>
        <w:t>7</w:t>
      </w:r>
      <w:r>
        <w:rPr>
          <w:w w:val="86"/>
        </w:rPr>
        <w:t>.</w:t>
      </w:r>
    </w:p>
    <w:p w:rsidR="006D35CE" w:rsidRDefault="004D58EB">
      <w:pPr>
        <w:spacing w:before="60" w:line="275" w:lineRule="auto"/>
        <w:ind w:left="558" w:right="1364" w:hanging="238"/>
      </w:pPr>
      <w:r>
        <w:t xml:space="preserve">•  </w:t>
      </w:r>
      <w:r>
        <w:rPr>
          <w:spacing w:val="17"/>
        </w:rPr>
        <w:t xml:space="preserve"> </w:t>
      </w:r>
      <w:r>
        <w:t>[3</w:t>
      </w:r>
      <w:r>
        <w:rPr>
          <w:spacing w:val="2"/>
        </w:rPr>
        <w:t>6</w:t>
      </w:r>
      <w:r>
        <w:t>]</w:t>
      </w:r>
      <w:r>
        <w:rPr>
          <w:spacing w:val="-9"/>
        </w:rPr>
        <w:t>J</w:t>
      </w:r>
      <w:r>
        <w:t>.</w:t>
      </w:r>
      <w:r>
        <w:rPr>
          <w:spacing w:val="-12"/>
        </w:rPr>
        <w:t xml:space="preserve"> </w:t>
      </w:r>
      <w:r>
        <w:rPr>
          <w:w w:val="88"/>
        </w:rPr>
        <w:t>R.</w:t>
      </w:r>
      <w:r>
        <w:rPr>
          <w:spacing w:val="7"/>
          <w:w w:val="88"/>
        </w:rPr>
        <w:t xml:space="preserve"> </w:t>
      </w:r>
      <w:proofErr w:type="spellStart"/>
      <w:r>
        <w:rPr>
          <w:w w:val="95"/>
        </w:rPr>
        <w:t>S</w:t>
      </w:r>
      <w:r>
        <w:rPr>
          <w:spacing w:val="1"/>
          <w:w w:val="112"/>
        </w:rPr>
        <w:t>h</w:t>
      </w:r>
      <w:r>
        <w:rPr>
          <w:spacing w:val="-2"/>
          <w:w w:val="114"/>
        </w:rPr>
        <w:t>a</w:t>
      </w:r>
      <w:r>
        <w:rPr>
          <w:w w:val="110"/>
        </w:rPr>
        <w:t>m</w:t>
      </w:r>
      <w:r>
        <w:rPr>
          <w:spacing w:val="1"/>
          <w:w w:val="116"/>
        </w:rPr>
        <w:t>b</w:t>
      </w:r>
      <w:r>
        <w:rPr>
          <w:spacing w:val="-1"/>
          <w:w w:val="103"/>
        </w:rPr>
        <w:t>r</w:t>
      </w:r>
      <w:r>
        <w:rPr>
          <w:spacing w:val="1"/>
          <w:w w:val="116"/>
        </w:rPr>
        <w:t>oo</w:t>
      </w:r>
      <w:r>
        <w:rPr>
          <w:spacing w:val="-2"/>
          <w:w w:val="110"/>
        </w:rPr>
        <w:t>m</w:t>
      </w:r>
      <w:proofErr w:type="spellEnd"/>
      <w:r>
        <w:rPr>
          <w:w w:val="86"/>
        </w:rPr>
        <w:t>,</w:t>
      </w:r>
      <w:r>
        <w:rPr>
          <w:spacing w:val="-1"/>
        </w:rPr>
        <w:t xml:space="preserve"> </w:t>
      </w:r>
      <w:r>
        <w:t>S.</w:t>
      </w:r>
      <w:r>
        <w:rPr>
          <w:spacing w:val="-6"/>
        </w:rPr>
        <w:t xml:space="preserve"> </w:t>
      </w:r>
      <w:r>
        <w:rPr>
          <w:spacing w:val="-1"/>
          <w:w w:val="83"/>
        </w:rPr>
        <w:t>E</w:t>
      </w:r>
      <w:r>
        <w:rPr>
          <w:w w:val="83"/>
        </w:rPr>
        <w:t>.</w:t>
      </w:r>
      <w:r>
        <w:rPr>
          <w:spacing w:val="12"/>
          <w:w w:val="83"/>
        </w:rPr>
        <w:t xml:space="preserve"> </w:t>
      </w:r>
      <w:proofErr w:type="spellStart"/>
      <w:r>
        <w:rPr>
          <w:spacing w:val="2"/>
        </w:rPr>
        <w:t>F</w:t>
      </w:r>
      <w:r>
        <w:rPr>
          <w:spacing w:val="-2"/>
        </w:rPr>
        <w:t>á</w:t>
      </w:r>
      <w:r>
        <w:rPr>
          <w:spacing w:val="1"/>
        </w:rPr>
        <w:t>b</w:t>
      </w:r>
      <w:r>
        <w:rPr>
          <w:spacing w:val="-1"/>
        </w:rPr>
        <w:t>r</w:t>
      </w:r>
      <w:r>
        <w:t>ega</w:t>
      </w:r>
      <w:r>
        <w:rPr>
          <w:spacing w:val="-1"/>
        </w:rPr>
        <w:t>s</w:t>
      </w:r>
      <w:proofErr w:type="spellEnd"/>
      <w:r>
        <w:t xml:space="preserve">, </w:t>
      </w:r>
      <w:r>
        <w:rPr>
          <w:spacing w:val="9"/>
        </w:rPr>
        <w:t xml:space="preserve"> </w:t>
      </w:r>
      <w:r>
        <w:rPr>
          <w:spacing w:val="-2"/>
        </w:rPr>
        <w:t>a</w:t>
      </w:r>
      <w:r>
        <w:rPr>
          <w:spacing w:val="1"/>
        </w:rPr>
        <w:t>n</w:t>
      </w:r>
      <w:r>
        <w:t>d</w:t>
      </w:r>
      <w:r>
        <w:rPr>
          <w:spacing w:val="43"/>
        </w:rPr>
        <w:t xml:space="preserve"> </w:t>
      </w:r>
      <w:r>
        <w:rPr>
          <w:spacing w:val="-7"/>
        </w:rPr>
        <w:t>J</w:t>
      </w:r>
      <w:r>
        <w:t>.</w:t>
      </w:r>
      <w:r>
        <w:rPr>
          <w:spacing w:val="-11"/>
        </w:rPr>
        <w:t xml:space="preserve"> </w:t>
      </w:r>
      <w:r>
        <w:rPr>
          <w:spacing w:val="1"/>
          <w:w w:val="91"/>
        </w:rPr>
        <w:t>J</w:t>
      </w:r>
      <w:r>
        <w:rPr>
          <w:spacing w:val="1"/>
          <w:w w:val="116"/>
        </w:rPr>
        <w:t>o</w:t>
      </w:r>
      <w:r>
        <w:rPr>
          <w:spacing w:val="1"/>
          <w:w w:val="112"/>
        </w:rPr>
        <w:t>h</w:t>
      </w:r>
      <w:r>
        <w:rPr>
          <w:spacing w:val="-1"/>
          <w:w w:val="112"/>
        </w:rPr>
        <w:t>n</w:t>
      </w:r>
      <w:r>
        <w:rPr>
          <w:spacing w:val="-1"/>
          <w:w w:val="108"/>
        </w:rPr>
        <w:t>s</w:t>
      </w:r>
      <w:r>
        <w:rPr>
          <w:spacing w:val="-2"/>
          <w:w w:val="121"/>
        </w:rPr>
        <w:t>t</w:t>
      </w:r>
      <w:r>
        <w:rPr>
          <w:spacing w:val="1"/>
          <w:w w:val="116"/>
        </w:rPr>
        <w:t>o</w:t>
      </w:r>
      <w:r>
        <w:rPr>
          <w:spacing w:val="1"/>
          <w:w w:val="112"/>
        </w:rPr>
        <w:t>n</w:t>
      </w:r>
      <w:r>
        <w:rPr>
          <w:spacing w:val="-2"/>
          <w:w w:val="117"/>
        </w:rPr>
        <w:t>e</w:t>
      </w:r>
      <w:r>
        <w:rPr>
          <w:w w:val="86"/>
        </w:rPr>
        <w:t>,</w:t>
      </w:r>
      <w:r>
        <w:rPr>
          <w:spacing w:val="-1"/>
        </w:rPr>
        <w:t xml:space="preserve"> </w:t>
      </w:r>
      <w:r>
        <w:rPr>
          <w:spacing w:val="1"/>
        </w:rPr>
        <w:t>“</w:t>
      </w:r>
      <w:r>
        <w:rPr>
          <w:spacing w:val="-14"/>
        </w:rPr>
        <w:t>V</w:t>
      </w:r>
      <w:r>
        <w:t>alid</w:t>
      </w:r>
      <w:r>
        <w:rPr>
          <w:spacing w:val="-2"/>
        </w:rPr>
        <w:t>a</w:t>
      </w:r>
      <w:r>
        <w:t>ti</w:t>
      </w:r>
      <w:r>
        <w:rPr>
          <w:spacing w:val="1"/>
        </w:rPr>
        <w:t>o</w:t>
      </w:r>
      <w:r>
        <w:t>n</w:t>
      </w:r>
      <w:r>
        <w:rPr>
          <w:spacing w:val="25"/>
        </w:rPr>
        <w:t xml:space="preserve"> </w:t>
      </w:r>
      <w:r>
        <w:rPr>
          <w:spacing w:val="-1"/>
        </w:rPr>
        <w:t>o</w:t>
      </w:r>
      <w:r>
        <w:t>f</w:t>
      </w:r>
      <w:r>
        <w:rPr>
          <w:spacing w:val="12"/>
        </w:rPr>
        <w:t xml:space="preserve"> </w:t>
      </w:r>
      <w:r>
        <w:rPr>
          <w:spacing w:val="-2"/>
        </w:rPr>
        <w:t>a</w:t>
      </w:r>
      <w:r>
        <w:t>n</w:t>
      </w:r>
      <w:r>
        <w:rPr>
          <w:spacing w:val="27"/>
        </w:rPr>
        <w:t xml:space="preserve"> </w:t>
      </w:r>
      <w:r>
        <w:rPr>
          <w:w w:val="114"/>
        </w:rPr>
        <w:t>a</w:t>
      </w:r>
      <w:r>
        <w:rPr>
          <w:spacing w:val="1"/>
          <w:w w:val="114"/>
        </w:rPr>
        <w:t>u</w:t>
      </w:r>
      <w:r>
        <w:rPr>
          <w:spacing w:val="-5"/>
          <w:w w:val="114"/>
        </w:rPr>
        <w:t>t</w:t>
      </w:r>
      <w:r>
        <w:rPr>
          <w:spacing w:val="1"/>
          <w:w w:val="114"/>
        </w:rPr>
        <w:t>o</w:t>
      </w:r>
      <w:r>
        <w:rPr>
          <w:w w:val="114"/>
        </w:rPr>
        <w:t>m</w:t>
      </w:r>
      <w:r>
        <w:rPr>
          <w:spacing w:val="-2"/>
          <w:w w:val="114"/>
        </w:rPr>
        <w:t>at</w:t>
      </w:r>
      <w:r>
        <w:rPr>
          <w:w w:val="114"/>
        </w:rPr>
        <w:t>ed</w:t>
      </w:r>
      <w:r>
        <w:rPr>
          <w:spacing w:val="3"/>
          <w:w w:val="114"/>
        </w:rPr>
        <w:t xml:space="preserve"> </w:t>
      </w:r>
      <w:r>
        <w:rPr>
          <w:spacing w:val="2"/>
        </w:rPr>
        <w:t>w</w:t>
      </w:r>
      <w:r>
        <w:t>i</w:t>
      </w:r>
      <w:r>
        <w:rPr>
          <w:spacing w:val="-3"/>
        </w:rPr>
        <w:t>r</w:t>
      </w:r>
      <w:r>
        <w:t>ele</w:t>
      </w:r>
      <w:r>
        <w:rPr>
          <w:spacing w:val="-1"/>
        </w:rPr>
        <w:t>s</w:t>
      </w:r>
      <w:r>
        <w:t>s</w:t>
      </w:r>
      <w:r>
        <w:rPr>
          <w:spacing w:val="32"/>
        </w:rPr>
        <w:t xml:space="preserve"> </w:t>
      </w:r>
      <w:r>
        <w:rPr>
          <w:spacing w:val="-1"/>
          <w:w w:val="108"/>
        </w:rPr>
        <w:t>s</w:t>
      </w:r>
      <w:r>
        <w:rPr>
          <w:spacing w:val="-1"/>
          <w:w w:val="96"/>
        </w:rPr>
        <w:t>y</w:t>
      </w:r>
      <w:r>
        <w:rPr>
          <w:spacing w:val="-1"/>
          <w:w w:val="108"/>
        </w:rPr>
        <w:t>s</w:t>
      </w:r>
      <w:r>
        <w:rPr>
          <w:spacing w:val="-2"/>
          <w:w w:val="121"/>
        </w:rPr>
        <w:t>t</w:t>
      </w:r>
      <w:r>
        <w:rPr>
          <w:w w:val="117"/>
        </w:rPr>
        <w:t>e</w:t>
      </w:r>
      <w:r>
        <w:rPr>
          <w:w w:val="110"/>
        </w:rPr>
        <w:t xml:space="preserve">m </w:t>
      </w:r>
      <w:r>
        <w:rPr>
          <w:spacing w:val="-2"/>
        </w:rPr>
        <w:t>t</w:t>
      </w:r>
      <w:r>
        <w:t>o</w:t>
      </w:r>
      <w:r>
        <w:rPr>
          <w:spacing w:val="31"/>
        </w:rPr>
        <w:t xml:space="preserve"> </w:t>
      </w:r>
      <w:r>
        <w:rPr>
          <w:w w:val="110"/>
        </w:rPr>
        <w:t>m</w:t>
      </w:r>
      <w:r>
        <w:rPr>
          <w:spacing w:val="1"/>
          <w:w w:val="116"/>
        </w:rPr>
        <w:t>o</w:t>
      </w:r>
      <w:r>
        <w:rPr>
          <w:spacing w:val="-1"/>
          <w:w w:val="112"/>
        </w:rPr>
        <w:t>n</w:t>
      </w:r>
      <w:r>
        <w:rPr>
          <w:w w:val="87"/>
        </w:rPr>
        <w:t>i</w:t>
      </w:r>
      <w:r>
        <w:rPr>
          <w:spacing w:val="-2"/>
          <w:w w:val="121"/>
        </w:rPr>
        <w:t>t</w:t>
      </w:r>
      <w:r>
        <w:rPr>
          <w:spacing w:val="1"/>
          <w:w w:val="116"/>
        </w:rPr>
        <w:t>o</w:t>
      </w:r>
      <w:r>
        <w:rPr>
          <w:w w:val="103"/>
        </w:rPr>
        <w:t>r</w:t>
      </w:r>
      <w:r>
        <w:t xml:space="preserve"> </w:t>
      </w:r>
      <w:r>
        <w:rPr>
          <w:spacing w:val="-1"/>
        </w:rPr>
        <w:t>s</w:t>
      </w:r>
      <w:r>
        <w:t xml:space="preserve">leep </w:t>
      </w:r>
      <w:r>
        <w:rPr>
          <w:spacing w:val="1"/>
        </w:rPr>
        <w:t xml:space="preserve"> </w:t>
      </w:r>
      <w:r>
        <w:t>in</w:t>
      </w:r>
      <w:r>
        <w:rPr>
          <w:spacing w:val="8"/>
        </w:rPr>
        <w:t xml:space="preserve"> </w:t>
      </w:r>
      <w:r>
        <w:rPr>
          <w:spacing w:val="1"/>
        </w:rPr>
        <w:t>h</w:t>
      </w:r>
      <w:r>
        <w:rPr>
          <w:spacing w:val="-2"/>
        </w:rPr>
        <w:t>e</w:t>
      </w:r>
      <w:r>
        <w:t>alt</w:t>
      </w:r>
      <w:r>
        <w:rPr>
          <w:spacing w:val="1"/>
        </w:rPr>
        <w:t>h</w:t>
      </w:r>
      <w:r>
        <w:t xml:space="preserve">y </w:t>
      </w:r>
      <w:r>
        <w:rPr>
          <w:spacing w:val="3"/>
        </w:rPr>
        <w:t xml:space="preserve"> </w:t>
      </w:r>
      <w:r>
        <w:t>ad</w:t>
      </w:r>
      <w:r>
        <w:rPr>
          <w:spacing w:val="-1"/>
        </w:rPr>
        <w:t>u</w:t>
      </w:r>
      <w:r>
        <w:rPr>
          <w:spacing w:val="2"/>
        </w:rPr>
        <w:t>l</w:t>
      </w:r>
      <w:r>
        <w:rPr>
          <w:spacing w:val="-2"/>
        </w:rPr>
        <w:t>t</w:t>
      </w:r>
      <w:r>
        <w:rPr>
          <w:spacing w:val="-1"/>
        </w:rPr>
        <w:t>s</w:t>
      </w:r>
      <w:r>
        <w:rPr>
          <w:spacing w:val="-17"/>
        </w:rPr>
        <w:t>,</w:t>
      </w:r>
      <w:r>
        <w:t>”</w:t>
      </w:r>
      <w:r>
        <w:rPr>
          <w:spacing w:val="30"/>
        </w:rPr>
        <w:t xml:space="preserve"> </w:t>
      </w:r>
      <w:r>
        <w:rPr>
          <w:spacing w:val="1"/>
        </w:rPr>
        <w:t>Journ</w:t>
      </w:r>
      <w:r>
        <w:rPr>
          <w:spacing w:val="-2"/>
        </w:rPr>
        <w:t>a</w:t>
      </w:r>
      <w:r>
        <w:t>l</w:t>
      </w:r>
      <w:r>
        <w:rPr>
          <w:spacing w:val="41"/>
        </w:rPr>
        <w:t xml:space="preserve"> </w:t>
      </w:r>
      <w:r>
        <w:rPr>
          <w:spacing w:val="-3"/>
        </w:rPr>
        <w:t>o</w:t>
      </w:r>
      <w:r>
        <w:t>f</w:t>
      </w:r>
      <w:r>
        <w:rPr>
          <w:spacing w:val="12"/>
        </w:rPr>
        <w:t xml:space="preserve"> </w:t>
      </w:r>
      <w:r>
        <w:t>Sleep</w:t>
      </w:r>
      <w:r>
        <w:rPr>
          <w:spacing w:val="35"/>
        </w:rPr>
        <w:t xml:space="preserve"> </w:t>
      </w:r>
      <w:r>
        <w:rPr>
          <w:spacing w:val="-4"/>
        </w:rPr>
        <w:t>R</w:t>
      </w:r>
      <w:r>
        <w:t>e</w:t>
      </w:r>
      <w:r>
        <w:rPr>
          <w:spacing w:val="-1"/>
        </w:rPr>
        <w:t>s</w:t>
      </w:r>
      <w:r>
        <w:t>ea</w:t>
      </w:r>
      <w:r>
        <w:rPr>
          <w:spacing w:val="-3"/>
        </w:rPr>
        <w:t>r</w:t>
      </w:r>
      <w:r>
        <w:t>c</w:t>
      </w:r>
      <w:r>
        <w:rPr>
          <w:spacing w:val="1"/>
        </w:rPr>
        <w:t>h</w:t>
      </w:r>
      <w:r>
        <w:t>,</w:t>
      </w:r>
      <w:r>
        <w:rPr>
          <w:spacing w:val="45"/>
        </w:rPr>
        <w:t xml:space="preserve"> </w:t>
      </w:r>
      <w:r>
        <w:t>v</w:t>
      </w:r>
      <w:r>
        <w:rPr>
          <w:spacing w:val="1"/>
        </w:rPr>
        <w:t>o</w:t>
      </w:r>
      <w:r>
        <w:t>l.</w:t>
      </w:r>
      <w:r>
        <w:rPr>
          <w:spacing w:val="-2"/>
        </w:rPr>
        <w:t xml:space="preserve"> </w:t>
      </w:r>
      <w:r>
        <w:t>21,</w:t>
      </w:r>
      <w:r>
        <w:rPr>
          <w:spacing w:val="12"/>
        </w:rPr>
        <w:t xml:space="preserve"> </w:t>
      </w:r>
      <w:r>
        <w:rPr>
          <w:spacing w:val="-1"/>
        </w:rPr>
        <w:t>n</w:t>
      </w:r>
      <w:r>
        <w:rPr>
          <w:spacing w:val="1"/>
        </w:rPr>
        <w:t>o</w:t>
      </w:r>
      <w:r>
        <w:t>.</w:t>
      </w:r>
      <w:r>
        <w:rPr>
          <w:spacing w:val="22"/>
        </w:rPr>
        <w:t xml:space="preserve"> </w:t>
      </w:r>
      <w:r>
        <w:t>2,</w:t>
      </w:r>
      <w:r>
        <w:rPr>
          <w:spacing w:val="5"/>
        </w:rPr>
        <w:t xml:space="preserve"> </w:t>
      </w:r>
      <w:r>
        <w:rPr>
          <w:spacing w:val="1"/>
        </w:rPr>
        <w:t>pp</w:t>
      </w:r>
      <w:r>
        <w:t>.</w:t>
      </w:r>
      <w:r>
        <w:rPr>
          <w:spacing w:val="28"/>
        </w:rPr>
        <w:t xml:space="preserve"> </w:t>
      </w:r>
      <w:r>
        <w:t>22</w:t>
      </w:r>
      <w:r>
        <w:rPr>
          <w:spacing w:val="2"/>
        </w:rPr>
        <w:t>1</w:t>
      </w:r>
      <w:r>
        <w:t>–2</w:t>
      </w:r>
      <w:r>
        <w:rPr>
          <w:spacing w:val="-2"/>
        </w:rPr>
        <w:t>3</w:t>
      </w:r>
      <w:r>
        <w:rPr>
          <w:spacing w:val="2"/>
        </w:rPr>
        <w:t>0</w:t>
      </w:r>
      <w:r>
        <w:t>,</w:t>
      </w:r>
      <w:r>
        <w:rPr>
          <w:spacing w:val="29"/>
        </w:rPr>
        <w:t xml:space="preserve"> </w:t>
      </w:r>
      <w:r>
        <w:rPr>
          <w:spacing w:val="1"/>
        </w:rPr>
        <w:t>Ap</w:t>
      </w:r>
      <w:r>
        <w:rPr>
          <w:spacing w:val="-15"/>
        </w:rPr>
        <w:t>r</w:t>
      </w:r>
      <w:r>
        <w:t>.</w:t>
      </w:r>
    </w:p>
    <w:p w:rsidR="006D35CE" w:rsidRDefault="004D58EB">
      <w:pPr>
        <w:spacing w:line="220" w:lineRule="exact"/>
        <w:ind w:left="558"/>
      </w:pPr>
      <w:r>
        <w:rPr>
          <w:w w:val="107"/>
        </w:rPr>
        <w:t>20</w:t>
      </w:r>
      <w:r>
        <w:rPr>
          <w:spacing w:val="2"/>
          <w:w w:val="107"/>
        </w:rPr>
        <w:t>1</w:t>
      </w:r>
      <w:r>
        <w:rPr>
          <w:w w:val="107"/>
        </w:rPr>
        <w:t>2</w:t>
      </w:r>
      <w:r>
        <w:rPr>
          <w:w w:val="86"/>
        </w:rPr>
        <w:t>.</w:t>
      </w:r>
    </w:p>
    <w:p w:rsidR="006D35CE" w:rsidRDefault="004D58EB">
      <w:pPr>
        <w:spacing w:before="60"/>
        <w:ind w:left="320"/>
      </w:pPr>
      <w:r>
        <w:t xml:space="preserve">•  </w:t>
      </w:r>
      <w:r>
        <w:rPr>
          <w:spacing w:val="17"/>
        </w:rPr>
        <w:t xml:space="preserve"> </w:t>
      </w:r>
      <w:r>
        <w:t>[3</w:t>
      </w:r>
      <w:r>
        <w:rPr>
          <w:spacing w:val="2"/>
        </w:rPr>
        <w:t>7</w:t>
      </w:r>
      <w:r>
        <w:t>]</w:t>
      </w:r>
      <w:r>
        <w:rPr>
          <w:spacing w:val="-2"/>
        </w:rPr>
        <w:t>N</w:t>
      </w:r>
      <w:r>
        <w:t>.</w:t>
      </w:r>
      <w:r>
        <w:rPr>
          <w:spacing w:val="-1"/>
        </w:rPr>
        <w:t xml:space="preserve"> </w:t>
      </w:r>
      <w:proofErr w:type="spellStart"/>
      <w:r>
        <w:t>C</w:t>
      </w:r>
      <w:r>
        <w:rPr>
          <w:spacing w:val="1"/>
        </w:rPr>
        <w:t>r</w:t>
      </w:r>
      <w:r>
        <w:rPr>
          <w:spacing w:val="-2"/>
        </w:rPr>
        <w:t>a</w:t>
      </w:r>
      <w:r>
        <w:rPr>
          <w:spacing w:val="1"/>
        </w:rPr>
        <w:t>s</w:t>
      </w:r>
      <w:r>
        <w:rPr>
          <w:spacing w:val="-4"/>
        </w:rPr>
        <w:t>t</w:t>
      </w:r>
      <w:r>
        <w:t>o</w:t>
      </w:r>
      <w:proofErr w:type="spellEnd"/>
      <w:r>
        <w:rPr>
          <w:spacing w:val="43"/>
        </w:rPr>
        <w:t xml:space="preserve"> </w:t>
      </w:r>
      <w:r>
        <w:rPr>
          <w:spacing w:val="-2"/>
        </w:rPr>
        <w:t>a</w:t>
      </w:r>
      <w:r>
        <w:rPr>
          <w:spacing w:val="1"/>
        </w:rPr>
        <w:t>n</w:t>
      </w:r>
      <w:r>
        <w:t>d</w:t>
      </w:r>
      <w:r>
        <w:rPr>
          <w:spacing w:val="43"/>
        </w:rPr>
        <w:t xml:space="preserve"> </w:t>
      </w:r>
      <w:r>
        <w:rPr>
          <w:spacing w:val="2"/>
        </w:rPr>
        <w:t>R</w:t>
      </w:r>
      <w:r>
        <w:t>.</w:t>
      </w:r>
      <w:r>
        <w:rPr>
          <w:spacing w:val="-19"/>
        </w:rPr>
        <w:t xml:space="preserve"> </w:t>
      </w:r>
      <w:proofErr w:type="spellStart"/>
      <w:r>
        <w:rPr>
          <w:spacing w:val="-1"/>
        </w:rPr>
        <w:t>Up</w:t>
      </w:r>
      <w:r>
        <w:t>ad</w:t>
      </w:r>
      <w:r>
        <w:rPr>
          <w:spacing w:val="1"/>
        </w:rPr>
        <w:t>h</w:t>
      </w:r>
      <w:r>
        <w:rPr>
          <w:spacing w:val="-1"/>
        </w:rPr>
        <w:t>y</w:t>
      </w:r>
      <w:r>
        <w:rPr>
          <w:spacing w:val="-2"/>
        </w:rPr>
        <w:t>a</w:t>
      </w:r>
      <w:r>
        <w:rPr>
          <w:spacing w:val="-9"/>
        </w:rPr>
        <w:t>y</w:t>
      </w:r>
      <w:proofErr w:type="spellEnd"/>
      <w:r>
        <w:t>,</w:t>
      </w:r>
      <w:r>
        <w:rPr>
          <w:spacing w:val="45"/>
        </w:rPr>
        <w:t xml:space="preserve"> </w:t>
      </w:r>
      <w:r>
        <w:rPr>
          <w:spacing w:val="-1"/>
        </w:rPr>
        <w:t>“</w:t>
      </w:r>
      <w:r>
        <w:rPr>
          <w:spacing w:val="-7"/>
        </w:rPr>
        <w:t>W</w:t>
      </w:r>
      <w:r>
        <w:t>avelet</w:t>
      </w:r>
      <w:r>
        <w:rPr>
          <w:spacing w:val="24"/>
        </w:rPr>
        <w:t xml:space="preserve"> </w:t>
      </w:r>
      <w:r>
        <w:rPr>
          <w:w w:val="96"/>
        </w:rPr>
        <w:t>D</w:t>
      </w:r>
      <w:r>
        <w:rPr>
          <w:spacing w:val="-2"/>
          <w:w w:val="117"/>
        </w:rPr>
        <w:t>e</w:t>
      </w:r>
      <w:r>
        <w:rPr>
          <w:w w:val="103"/>
        </w:rPr>
        <w:t>c</w:t>
      </w:r>
      <w:r>
        <w:rPr>
          <w:spacing w:val="1"/>
          <w:w w:val="116"/>
        </w:rPr>
        <w:t>o</w:t>
      </w:r>
      <w:r>
        <w:rPr>
          <w:w w:val="110"/>
        </w:rPr>
        <w:t>m</w:t>
      </w:r>
      <w:r>
        <w:rPr>
          <w:spacing w:val="1"/>
          <w:w w:val="116"/>
        </w:rPr>
        <w:t>po</w:t>
      </w:r>
      <w:r>
        <w:rPr>
          <w:spacing w:val="-1"/>
          <w:w w:val="108"/>
        </w:rPr>
        <w:t>s</w:t>
      </w:r>
      <w:r>
        <w:rPr>
          <w:w w:val="87"/>
        </w:rPr>
        <w:t>i</w:t>
      </w:r>
      <w:r>
        <w:rPr>
          <w:w w:val="121"/>
        </w:rPr>
        <w:t>t</w:t>
      </w:r>
      <w:r>
        <w:rPr>
          <w:w w:val="87"/>
        </w:rPr>
        <w:t>i</w:t>
      </w:r>
      <w:r>
        <w:rPr>
          <w:spacing w:val="1"/>
          <w:w w:val="116"/>
        </w:rPr>
        <w:t>o</w:t>
      </w:r>
      <w:r>
        <w:rPr>
          <w:w w:val="112"/>
        </w:rPr>
        <w:t>n</w:t>
      </w:r>
      <w:r>
        <w:rPr>
          <w:spacing w:val="-1"/>
        </w:rPr>
        <w:t xml:space="preserve"> </w:t>
      </w:r>
      <w:r>
        <w:rPr>
          <w:spacing w:val="1"/>
        </w:rPr>
        <w:t>B</w:t>
      </w:r>
      <w:r>
        <w:rPr>
          <w:spacing w:val="-2"/>
        </w:rPr>
        <w:t>a</w:t>
      </w:r>
      <w:r>
        <w:rPr>
          <w:spacing w:val="-1"/>
        </w:rPr>
        <w:t>s</w:t>
      </w:r>
      <w:r>
        <w:t>ed</w:t>
      </w:r>
      <w:r>
        <w:rPr>
          <w:spacing w:val="35"/>
        </w:rPr>
        <w:t xml:space="preserve"> </w:t>
      </w:r>
      <w:r>
        <w:rPr>
          <w:spacing w:val="1"/>
        </w:rPr>
        <w:t>A</w:t>
      </w:r>
      <w:r>
        <w:rPr>
          <w:spacing w:val="-1"/>
        </w:rPr>
        <w:t>u</w:t>
      </w:r>
      <w:r>
        <w:rPr>
          <w:spacing w:val="-2"/>
        </w:rPr>
        <w:t>t</w:t>
      </w:r>
      <w:r>
        <w:rPr>
          <w:spacing w:val="1"/>
        </w:rPr>
        <w:t>o</w:t>
      </w:r>
      <w:r>
        <w:rPr>
          <w:spacing w:val="-2"/>
        </w:rPr>
        <w:t>m</w:t>
      </w:r>
      <w:r>
        <w:t xml:space="preserve">atic </w:t>
      </w:r>
      <w:r>
        <w:rPr>
          <w:spacing w:val="7"/>
        </w:rPr>
        <w:t xml:space="preserve"> </w:t>
      </w:r>
      <w:r>
        <w:t>Sleep</w:t>
      </w:r>
      <w:r>
        <w:rPr>
          <w:spacing w:val="35"/>
        </w:rPr>
        <w:t xml:space="preserve"> </w:t>
      </w:r>
      <w:r>
        <w:rPr>
          <w:spacing w:val="-6"/>
          <w:w w:val="95"/>
        </w:rPr>
        <w:t>S</w:t>
      </w:r>
      <w:r>
        <w:rPr>
          <w:spacing w:val="-2"/>
          <w:w w:val="121"/>
        </w:rPr>
        <w:t>t</w:t>
      </w:r>
      <w:r>
        <w:rPr>
          <w:w w:val="114"/>
        </w:rPr>
        <w:t>a</w:t>
      </w:r>
      <w:r>
        <w:rPr>
          <w:w w:val="117"/>
        </w:rPr>
        <w:t>ge</w:t>
      </w:r>
    </w:p>
    <w:p w:rsidR="006D35CE" w:rsidRDefault="004D58EB">
      <w:pPr>
        <w:spacing w:before="34"/>
        <w:ind w:left="558"/>
      </w:pPr>
      <w:r>
        <w:rPr>
          <w:spacing w:val="-2"/>
        </w:rPr>
        <w:t>C</w:t>
      </w:r>
      <w:r>
        <w:rPr>
          <w:spacing w:val="2"/>
        </w:rPr>
        <w:t>l</w:t>
      </w:r>
      <w:r>
        <w:rPr>
          <w:spacing w:val="-2"/>
        </w:rPr>
        <w:t>a</w:t>
      </w:r>
      <w:r>
        <w:rPr>
          <w:spacing w:val="-1"/>
        </w:rPr>
        <w:t>s</w:t>
      </w:r>
      <w:r>
        <w:rPr>
          <w:spacing w:val="1"/>
        </w:rPr>
        <w:t>s</w:t>
      </w:r>
      <w:r>
        <w:t>ific</w:t>
      </w:r>
      <w:r>
        <w:rPr>
          <w:spacing w:val="-2"/>
        </w:rPr>
        <w:t>a</w:t>
      </w:r>
      <w:r>
        <w:t>ti</w:t>
      </w:r>
      <w:r>
        <w:rPr>
          <w:spacing w:val="1"/>
        </w:rPr>
        <w:t>o</w:t>
      </w:r>
      <w:r>
        <w:t>n</w:t>
      </w:r>
      <w:r>
        <w:rPr>
          <w:spacing w:val="36"/>
        </w:rPr>
        <w:t xml:space="preserve"> </w:t>
      </w:r>
      <w:r>
        <w:rPr>
          <w:spacing w:val="1"/>
        </w:rPr>
        <w:t>U</w:t>
      </w:r>
      <w:r>
        <w:rPr>
          <w:spacing w:val="-1"/>
        </w:rPr>
        <w:t>s</w:t>
      </w:r>
      <w:r>
        <w:t>i</w:t>
      </w:r>
      <w:r>
        <w:rPr>
          <w:spacing w:val="1"/>
        </w:rPr>
        <w:t>n</w:t>
      </w:r>
      <w:r>
        <w:t>g</w:t>
      </w:r>
      <w:r>
        <w:rPr>
          <w:spacing w:val="21"/>
        </w:rPr>
        <w:t xml:space="preserve"> </w:t>
      </w:r>
      <w:r>
        <w:rPr>
          <w:spacing w:val="1"/>
          <w:w w:val="85"/>
        </w:rPr>
        <w:t>E</w:t>
      </w:r>
      <w:r>
        <w:rPr>
          <w:spacing w:val="-1"/>
          <w:w w:val="85"/>
        </w:rPr>
        <w:t>E</w:t>
      </w:r>
      <w:r>
        <w:rPr>
          <w:spacing w:val="1"/>
          <w:w w:val="85"/>
        </w:rPr>
        <w:t>G</w:t>
      </w:r>
      <w:r>
        <w:rPr>
          <w:spacing w:val="-16"/>
          <w:w w:val="85"/>
        </w:rPr>
        <w:t>,</w:t>
      </w:r>
      <w:r>
        <w:rPr>
          <w:w w:val="85"/>
        </w:rPr>
        <w:t>”</w:t>
      </w:r>
      <w:r>
        <w:rPr>
          <w:spacing w:val="11"/>
          <w:w w:val="85"/>
        </w:rPr>
        <w:t xml:space="preserve"> </w:t>
      </w:r>
      <w:r>
        <w:t>in</w:t>
      </w:r>
      <w:r>
        <w:rPr>
          <w:spacing w:val="10"/>
        </w:rPr>
        <w:t xml:space="preserve"> </w:t>
      </w:r>
      <w:r>
        <w:rPr>
          <w:spacing w:val="1"/>
        </w:rPr>
        <w:t>B</w:t>
      </w:r>
      <w:r>
        <w:t>i</w:t>
      </w:r>
      <w:r>
        <w:rPr>
          <w:spacing w:val="1"/>
        </w:rPr>
        <w:t>o</w:t>
      </w:r>
      <w:r>
        <w:t>i</w:t>
      </w:r>
      <w:r>
        <w:rPr>
          <w:spacing w:val="1"/>
        </w:rPr>
        <w:t>n</w:t>
      </w:r>
      <w:r>
        <w:t>f</w:t>
      </w:r>
      <w:r>
        <w:rPr>
          <w:spacing w:val="1"/>
        </w:rPr>
        <w:t>or</w:t>
      </w:r>
      <w:r>
        <w:t>m</w:t>
      </w:r>
      <w:r>
        <w:rPr>
          <w:spacing w:val="-2"/>
        </w:rPr>
        <w:t>a</w:t>
      </w:r>
      <w:r>
        <w:t>tics</w:t>
      </w:r>
      <w:r>
        <w:rPr>
          <w:spacing w:val="43"/>
        </w:rPr>
        <w:t xml:space="preserve"> </w:t>
      </w:r>
      <w:r>
        <w:t>a</w:t>
      </w:r>
      <w:r>
        <w:rPr>
          <w:spacing w:val="-1"/>
        </w:rPr>
        <w:t>n</w:t>
      </w:r>
      <w:r>
        <w:t>d</w:t>
      </w:r>
      <w:r>
        <w:rPr>
          <w:spacing w:val="45"/>
        </w:rPr>
        <w:t xml:space="preserve"> </w:t>
      </w:r>
      <w:r>
        <w:rPr>
          <w:spacing w:val="1"/>
        </w:rPr>
        <w:t>B</w:t>
      </w:r>
      <w:r>
        <w:t>i</w:t>
      </w:r>
      <w:r>
        <w:rPr>
          <w:spacing w:val="1"/>
        </w:rPr>
        <w:t>o</w:t>
      </w:r>
      <w:r>
        <w:rPr>
          <w:spacing w:val="-2"/>
        </w:rPr>
        <w:t>m</w:t>
      </w:r>
      <w:r>
        <w:t>edical</w:t>
      </w:r>
      <w:r>
        <w:rPr>
          <w:spacing w:val="36"/>
        </w:rPr>
        <w:t xml:space="preserve"> </w:t>
      </w:r>
      <w:r>
        <w:rPr>
          <w:spacing w:val="1"/>
          <w:w w:val="82"/>
        </w:rPr>
        <w:t>E</w:t>
      </w:r>
      <w:r>
        <w:rPr>
          <w:spacing w:val="-1"/>
          <w:w w:val="112"/>
        </w:rPr>
        <w:t>n</w:t>
      </w:r>
      <w:r>
        <w:rPr>
          <w:w w:val="117"/>
        </w:rPr>
        <w:t>g</w:t>
      </w:r>
      <w:r>
        <w:rPr>
          <w:w w:val="87"/>
        </w:rPr>
        <w:t>i</w:t>
      </w:r>
      <w:r>
        <w:rPr>
          <w:spacing w:val="1"/>
          <w:w w:val="112"/>
        </w:rPr>
        <w:t>n</w:t>
      </w:r>
      <w:r>
        <w:rPr>
          <w:w w:val="117"/>
        </w:rPr>
        <w:t>ee</w:t>
      </w:r>
      <w:r>
        <w:rPr>
          <w:spacing w:val="1"/>
          <w:w w:val="103"/>
        </w:rPr>
        <w:t>r</w:t>
      </w:r>
      <w:r>
        <w:rPr>
          <w:w w:val="87"/>
        </w:rPr>
        <w:t>i</w:t>
      </w:r>
      <w:r>
        <w:rPr>
          <w:spacing w:val="-1"/>
          <w:w w:val="112"/>
        </w:rPr>
        <w:t>n</w:t>
      </w:r>
      <w:r>
        <w:rPr>
          <w:w w:val="117"/>
        </w:rPr>
        <w:t>g</w:t>
      </w:r>
      <w:r>
        <w:rPr>
          <w:w w:val="86"/>
        </w:rPr>
        <w:t>,</w:t>
      </w:r>
      <w:r>
        <w:rPr>
          <w:spacing w:val="1"/>
        </w:rPr>
        <w:t xml:space="preserve"> </w:t>
      </w:r>
      <w:r>
        <w:rPr>
          <w:spacing w:val="2"/>
        </w:rPr>
        <w:t>2</w:t>
      </w:r>
      <w:r>
        <w:t>017,</w:t>
      </w:r>
      <w:r>
        <w:rPr>
          <w:spacing w:val="20"/>
        </w:rPr>
        <w:t xml:space="preserve"> </w:t>
      </w:r>
      <w:r>
        <w:rPr>
          <w:spacing w:val="1"/>
        </w:rPr>
        <w:t>pp</w:t>
      </w:r>
      <w:r>
        <w:t>.</w:t>
      </w:r>
      <w:r>
        <w:rPr>
          <w:spacing w:val="26"/>
        </w:rPr>
        <w:t xml:space="preserve"> </w:t>
      </w:r>
      <w:r>
        <w:rPr>
          <w:w w:val="107"/>
        </w:rPr>
        <w:t>5</w:t>
      </w:r>
      <w:r>
        <w:rPr>
          <w:spacing w:val="2"/>
          <w:w w:val="107"/>
        </w:rPr>
        <w:t>0</w:t>
      </w:r>
      <w:r>
        <w:rPr>
          <w:w w:val="107"/>
        </w:rPr>
        <w:t>8</w:t>
      </w:r>
      <w:r>
        <w:rPr>
          <w:w w:val="99"/>
        </w:rPr>
        <w:t>–</w:t>
      </w:r>
      <w:r>
        <w:rPr>
          <w:spacing w:val="2"/>
          <w:w w:val="107"/>
        </w:rPr>
        <w:t>5</w:t>
      </w:r>
      <w:r>
        <w:rPr>
          <w:w w:val="107"/>
        </w:rPr>
        <w:t>1</w:t>
      </w:r>
      <w:r>
        <w:rPr>
          <w:spacing w:val="-2"/>
          <w:w w:val="107"/>
        </w:rPr>
        <w:t>6</w:t>
      </w:r>
      <w:r>
        <w:rPr>
          <w:w w:val="86"/>
        </w:rPr>
        <w:t>.</w:t>
      </w:r>
    </w:p>
    <w:p w:rsidR="006D35CE" w:rsidRDefault="004D58EB">
      <w:pPr>
        <w:spacing w:before="60"/>
        <w:ind w:left="320"/>
      </w:pPr>
      <w:r>
        <w:t xml:space="preserve">•  </w:t>
      </w:r>
      <w:r>
        <w:rPr>
          <w:spacing w:val="17"/>
        </w:rPr>
        <w:t xml:space="preserve"> </w:t>
      </w:r>
      <w:r>
        <w:rPr>
          <w:w w:val="90"/>
        </w:rPr>
        <w:t>[</w:t>
      </w:r>
      <w:r>
        <w:rPr>
          <w:w w:val="107"/>
        </w:rPr>
        <w:t>3</w:t>
      </w:r>
      <w:r>
        <w:rPr>
          <w:spacing w:val="2"/>
          <w:w w:val="107"/>
        </w:rPr>
        <w:t>8</w:t>
      </w:r>
      <w:r>
        <w:rPr>
          <w:w w:val="90"/>
        </w:rPr>
        <w:t>]</w:t>
      </w:r>
      <w:r>
        <w:rPr>
          <w:w w:val="76"/>
        </w:rPr>
        <w:t>L</w:t>
      </w:r>
      <w:r>
        <w:rPr>
          <w:w w:val="86"/>
        </w:rPr>
        <w:t>.</w:t>
      </w:r>
      <w:r>
        <w:rPr>
          <w:spacing w:val="1"/>
        </w:rPr>
        <w:t xml:space="preserve"> </w:t>
      </w:r>
      <w:proofErr w:type="spellStart"/>
      <w:r>
        <w:rPr>
          <w:w w:val="110"/>
        </w:rPr>
        <w:t>D</w:t>
      </w:r>
      <w:r>
        <w:rPr>
          <w:spacing w:val="-2"/>
          <w:w w:val="110"/>
        </w:rPr>
        <w:t>e</w:t>
      </w:r>
      <w:r>
        <w:rPr>
          <w:spacing w:val="1"/>
          <w:w w:val="110"/>
        </w:rPr>
        <w:t>bn</w:t>
      </w:r>
      <w:r>
        <w:rPr>
          <w:w w:val="110"/>
        </w:rPr>
        <w:t>a</w:t>
      </w:r>
      <w:r>
        <w:rPr>
          <w:spacing w:val="-2"/>
          <w:w w:val="110"/>
        </w:rPr>
        <w:t>t</w:t>
      </w:r>
      <w:r>
        <w:rPr>
          <w:w w:val="110"/>
        </w:rPr>
        <w:t>h</w:t>
      </w:r>
      <w:proofErr w:type="spellEnd"/>
      <w:r>
        <w:rPr>
          <w:spacing w:val="2"/>
          <w:w w:val="110"/>
        </w:rPr>
        <w:t xml:space="preserve"> </w:t>
      </w:r>
      <w:r>
        <w:t>a</w:t>
      </w:r>
      <w:r>
        <w:rPr>
          <w:spacing w:val="-1"/>
        </w:rPr>
        <w:t>n</w:t>
      </w:r>
      <w:r>
        <w:t>d</w:t>
      </w:r>
      <w:r>
        <w:rPr>
          <w:spacing w:val="45"/>
        </w:rPr>
        <w:t xml:space="preserve"> </w:t>
      </w:r>
      <w:r>
        <w:rPr>
          <w:spacing w:val="-14"/>
        </w:rPr>
        <w:t>F</w:t>
      </w:r>
      <w:r>
        <w:t>.</w:t>
      </w:r>
      <w:r>
        <w:rPr>
          <w:spacing w:val="-18"/>
        </w:rPr>
        <w:t xml:space="preserve"> </w:t>
      </w:r>
      <w:r>
        <w:t>S</w:t>
      </w:r>
      <w:r>
        <w:rPr>
          <w:spacing w:val="1"/>
        </w:rPr>
        <w:t>h</w:t>
      </w:r>
      <w:r>
        <w:t>a</w:t>
      </w:r>
      <w:r>
        <w:rPr>
          <w:spacing w:val="-1"/>
        </w:rPr>
        <w:t>h</w:t>
      </w:r>
      <w:r>
        <w:t>,</w:t>
      </w:r>
      <w:r>
        <w:rPr>
          <w:spacing w:val="27"/>
        </w:rPr>
        <w:t xml:space="preserve"> </w:t>
      </w:r>
      <w:r>
        <w:rPr>
          <w:spacing w:val="-5"/>
        </w:rPr>
        <w:t>W</w:t>
      </w:r>
      <w:r>
        <w:rPr>
          <w:spacing w:val="-2"/>
        </w:rPr>
        <w:t>a</w:t>
      </w:r>
      <w:r>
        <w:rPr>
          <w:spacing w:val="2"/>
        </w:rPr>
        <w:t>v</w:t>
      </w:r>
      <w:r>
        <w:rPr>
          <w:spacing w:val="-2"/>
        </w:rPr>
        <w:t>e</w:t>
      </w:r>
      <w:r>
        <w:rPr>
          <w:spacing w:val="2"/>
        </w:rPr>
        <w:t>l</w:t>
      </w:r>
      <w:r>
        <w:rPr>
          <w:spacing w:val="-2"/>
        </w:rPr>
        <w:t>e</w:t>
      </w:r>
      <w:r>
        <w:t>t</w:t>
      </w:r>
      <w:r>
        <w:rPr>
          <w:spacing w:val="36"/>
        </w:rPr>
        <w:t xml:space="preserve"> </w:t>
      </w:r>
      <w:r>
        <w:rPr>
          <w:spacing w:val="-17"/>
        </w:rPr>
        <w:t>T</w:t>
      </w:r>
      <w:r>
        <w:rPr>
          <w:spacing w:val="-1"/>
        </w:rPr>
        <w:t>r</w:t>
      </w:r>
      <w:r>
        <w:t>a</w:t>
      </w:r>
      <w:r>
        <w:rPr>
          <w:spacing w:val="1"/>
        </w:rPr>
        <w:t>n</w:t>
      </w:r>
      <w:r>
        <w:rPr>
          <w:spacing w:val="-1"/>
        </w:rPr>
        <w:t>s</w:t>
      </w:r>
      <w:r>
        <w:t>f</w:t>
      </w:r>
      <w:r>
        <w:rPr>
          <w:spacing w:val="1"/>
        </w:rPr>
        <w:t>or</w:t>
      </w:r>
      <w:r>
        <w:t>ms</w:t>
      </w:r>
      <w:r>
        <w:rPr>
          <w:spacing w:val="48"/>
        </w:rPr>
        <w:t xml:space="preserve"> </w:t>
      </w:r>
      <w:r>
        <w:t>a</w:t>
      </w:r>
      <w:r>
        <w:rPr>
          <w:spacing w:val="-1"/>
        </w:rPr>
        <w:t>n</w:t>
      </w:r>
      <w:r>
        <w:t>d</w:t>
      </w:r>
      <w:r>
        <w:rPr>
          <w:spacing w:val="45"/>
        </w:rPr>
        <w:t xml:space="preserve"> </w:t>
      </w:r>
      <w:r>
        <w:rPr>
          <w:spacing w:val="-1"/>
        </w:rPr>
        <w:t>Th</w:t>
      </w:r>
      <w:r>
        <w:t>eir</w:t>
      </w:r>
      <w:r>
        <w:rPr>
          <w:spacing w:val="8"/>
        </w:rPr>
        <w:t xml:space="preserve"> </w:t>
      </w:r>
      <w:r>
        <w:rPr>
          <w:spacing w:val="1"/>
        </w:rPr>
        <w:t>App</w:t>
      </w:r>
      <w:r>
        <w:t>lic</w:t>
      </w:r>
      <w:r>
        <w:rPr>
          <w:spacing w:val="-2"/>
        </w:rPr>
        <w:t>a</w:t>
      </w:r>
      <w:r>
        <w:t>ti</w:t>
      </w:r>
      <w:r>
        <w:rPr>
          <w:spacing w:val="1"/>
        </w:rPr>
        <w:t>on</w:t>
      </w:r>
      <w:r>
        <w:rPr>
          <w:spacing w:val="-1"/>
        </w:rPr>
        <w:t>s</w:t>
      </w:r>
      <w:r>
        <w:t>.</w:t>
      </w:r>
      <w:r>
        <w:rPr>
          <w:spacing w:val="46"/>
        </w:rPr>
        <w:t xml:space="preserve"> </w:t>
      </w:r>
      <w:r>
        <w:t>S</w:t>
      </w:r>
      <w:r>
        <w:rPr>
          <w:spacing w:val="1"/>
        </w:rPr>
        <w:t>pr</w:t>
      </w:r>
      <w:r>
        <w:t>i</w:t>
      </w:r>
      <w:r>
        <w:rPr>
          <w:spacing w:val="1"/>
        </w:rPr>
        <w:t>n</w:t>
      </w:r>
      <w:r>
        <w:t>g</w:t>
      </w:r>
      <w:r>
        <w:rPr>
          <w:spacing w:val="-2"/>
        </w:rPr>
        <w:t>e</w:t>
      </w:r>
      <w:r>
        <w:rPr>
          <w:spacing w:val="-13"/>
        </w:rPr>
        <w:t>r</w:t>
      </w:r>
      <w:r>
        <w:t>,</w:t>
      </w:r>
      <w:r>
        <w:rPr>
          <w:spacing w:val="43"/>
        </w:rPr>
        <w:t xml:space="preserve"> </w:t>
      </w:r>
      <w:r>
        <w:rPr>
          <w:w w:val="107"/>
        </w:rPr>
        <w:t>20</w:t>
      </w:r>
      <w:r>
        <w:rPr>
          <w:spacing w:val="2"/>
          <w:w w:val="107"/>
        </w:rPr>
        <w:t>1</w:t>
      </w:r>
      <w:r>
        <w:rPr>
          <w:w w:val="107"/>
        </w:rPr>
        <w:t>4</w:t>
      </w:r>
      <w:r>
        <w:rPr>
          <w:w w:val="86"/>
        </w:rPr>
        <w:t>.</w:t>
      </w:r>
    </w:p>
    <w:p w:rsidR="006D35CE" w:rsidRDefault="004D58EB">
      <w:pPr>
        <w:spacing w:before="58"/>
        <w:ind w:left="320"/>
      </w:pPr>
      <w:r>
        <w:t>•</w:t>
      </w:r>
    </w:p>
    <w:sectPr w:rsidR="006D35CE">
      <w:pgSz w:w="12240" w:h="15840"/>
      <w:pgMar w:top="360" w:right="40" w:bottom="280" w:left="1720" w:header="111" w:footer="6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43D" w:rsidRDefault="00FA643D">
      <w:r>
        <w:separator/>
      </w:r>
    </w:p>
  </w:endnote>
  <w:endnote w:type="continuationSeparator" w:id="0">
    <w:p w:rsidR="00FA643D" w:rsidRDefault="00FA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D56" w:rsidRDefault="00C62D56">
    <w:pPr>
      <w:spacing w:line="200" w:lineRule="exact"/>
    </w:pPr>
    <w:r>
      <w:pict>
        <v:shapetype id="_x0000_t202" coordsize="21600,21600" o:spt="202" path="m,l,21600r21600,l21600,xe">
          <v:stroke joinstyle="miter"/>
          <v:path gradientshapeok="t" o:connecttype="rect"/>
        </v:shapetype>
        <v:shape id="_x0000_s2050" type="#_x0000_t202" style="position:absolute;margin-left:595.85pt;margin-top:750.8pt;width:10.7pt;height:14.8pt;z-index:-251658752;mso-position-horizontal-relative:page;mso-position-vertical-relative:page" filled="f" stroked="f">
          <v:textbox inset="0,0,0,0">
            <w:txbxContent>
              <w:p w:rsidR="00C62D56" w:rsidRDefault="00C62D56">
                <w:pPr>
                  <w:spacing w:line="280" w:lineRule="exact"/>
                  <w:ind w:left="40"/>
                  <w:rPr>
                    <w:sz w:val="25"/>
                    <w:szCs w:val="25"/>
                  </w:rPr>
                </w:pPr>
                <w:r>
                  <w:fldChar w:fldCharType="begin"/>
                </w:r>
                <w:r>
                  <w:rPr>
                    <w:w w:val="106"/>
                    <w:sz w:val="25"/>
                    <w:szCs w:val="25"/>
                  </w:rPr>
                  <w:instrText xml:space="preserve"> PAGE </w:instrText>
                </w:r>
                <w:r>
                  <w:fldChar w:fldCharType="separate"/>
                </w:r>
                <w:r w:rsidR="009743F0">
                  <w:rPr>
                    <w:noProof/>
                    <w:w w:val="106"/>
                    <w:sz w:val="25"/>
                    <w:szCs w:val="25"/>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43D" w:rsidRDefault="00FA643D">
      <w:r>
        <w:separator/>
      </w:r>
    </w:p>
  </w:footnote>
  <w:footnote w:type="continuationSeparator" w:id="0">
    <w:p w:rsidR="00FA643D" w:rsidRDefault="00FA6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D56" w:rsidRDefault="00C62D56">
    <w:pPr>
      <w:spacing w:line="200" w:lineRule="exact"/>
    </w:pPr>
    <w:r>
      <w:pict>
        <v:shapetype id="_x0000_t202" coordsize="21600,21600" o:spt="202" path="m,l,21600r21600,l21600,xe">
          <v:stroke joinstyle="miter"/>
          <v:path gradientshapeok="t" o:connecttype="rect"/>
        </v:shapetype>
        <v:shape id="_x0000_s2051" type="#_x0000_t202" style="position:absolute;margin-left:545pt;margin-top:4.55pt;width:60.4pt;height:14.8pt;z-index:-251659776;mso-position-horizontal-relative:page;mso-position-vertical-relative:page" filled="f" stroked="f">
          <v:textbox inset="0,0,0,0">
            <w:txbxContent>
              <w:p w:rsidR="00C62D56" w:rsidRDefault="00C62D56">
                <w:pPr>
                  <w:spacing w:line="280" w:lineRule="exact"/>
                  <w:ind w:left="20" w:right="-38"/>
                  <w:rPr>
                    <w:sz w:val="25"/>
                    <w:szCs w:val="25"/>
                  </w:rPr>
                </w:pPr>
                <w:r>
                  <w:rPr>
                    <w:spacing w:val="1"/>
                    <w:w w:val="106"/>
                    <w:sz w:val="25"/>
                    <w:szCs w:val="25"/>
                  </w:rPr>
                  <w:t>8</w:t>
                </w:r>
                <w:r>
                  <w:rPr>
                    <w:spacing w:val="1"/>
                    <w:w w:val="147"/>
                    <w:sz w:val="25"/>
                    <w:szCs w:val="25"/>
                  </w:rPr>
                  <w:t>/</w:t>
                </w:r>
                <w:r>
                  <w:rPr>
                    <w:spacing w:val="4"/>
                    <w:w w:val="106"/>
                    <w:sz w:val="25"/>
                    <w:szCs w:val="25"/>
                  </w:rPr>
                  <w:t>1</w:t>
                </w:r>
                <w:r>
                  <w:rPr>
                    <w:spacing w:val="6"/>
                    <w:w w:val="106"/>
                    <w:sz w:val="25"/>
                    <w:szCs w:val="25"/>
                  </w:rPr>
                  <w:t>3</w:t>
                </w:r>
                <w:r>
                  <w:rPr>
                    <w:spacing w:val="1"/>
                    <w:w w:val="147"/>
                    <w:sz w:val="25"/>
                    <w:szCs w:val="25"/>
                  </w:rPr>
                  <w:t>/</w:t>
                </w:r>
                <w:r>
                  <w:rPr>
                    <w:spacing w:val="4"/>
                    <w:w w:val="106"/>
                    <w:sz w:val="25"/>
                    <w:szCs w:val="25"/>
                  </w:rPr>
                  <w:t>2</w:t>
                </w:r>
                <w:r>
                  <w:rPr>
                    <w:spacing w:val="6"/>
                    <w:w w:val="106"/>
                    <w:sz w:val="25"/>
                    <w:szCs w:val="25"/>
                  </w:rPr>
                  <w:t>01</w:t>
                </w:r>
                <w:r>
                  <w:rPr>
                    <w:w w:val="106"/>
                    <w:sz w:val="25"/>
                    <w:szCs w:val="25"/>
                  </w:rPr>
                  <w:t>7</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D56" w:rsidRDefault="00C62D56">
    <w:pPr>
      <w:spacing w:line="200" w:lineRule="exact"/>
    </w:pPr>
    <w:r>
      <w:pict>
        <v:shapetype id="_x0000_t202" coordsize="21600,21600" o:spt="202" path="m,l,21600r21600,l21600,xe">
          <v:stroke joinstyle="miter"/>
          <v:path gradientshapeok="t" o:connecttype="rect"/>
        </v:shapetype>
        <v:shape id="_x0000_s2049" type="#_x0000_t202" style="position:absolute;margin-left:545pt;margin-top:4.55pt;width:60.4pt;height:14.8pt;z-index:-251657728;mso-position-horizontal-relative:page;mso-position-vertical-relative:page" filled="f" stroked="f">
          <v:textbox inset="0,0,0,0">
            <w:txbxContent>
              <w:p w:rsidR="00C62D56" w:rsidRDefault="00C62D56">
                <w:pPr>
                  <w:spacing w:line="280" w:lineRule="exact"/>
                  <w:ind w:left="20" w:right="-38"/>
                  <w:rPr>
                    <w:sz w:val="25"/>
                    <w:szCs w:val="25"/>
                  </w:rPr>
                </w:pPr>
                <w:r>
                  <w:rPr>
                    <w:spacing w:val="1"/>
                    <w:w w:val="106"/>
                    <w:sz w:val="25"/>
                    <w:szCs w:val="25"/>
                  </w:rPr>
                  <w:t>8</w:t>
                </w:r>
                <w:r>
                  <w:rPr>
                    <w:spacing w:val="1"/>
                    <w:w w:val="147"/>
                    <w:sz w:val="25"/>
                    <w:szCs w:val="25"/>
                  </w:rPr>
                  <w:t>/</w:t>
                </w:r>
                <w:r>
                  <w:rPr>
                    <w:spacing w:val="4"/>
                    <w:w w:val="106"/>
                    <w:sz w:val="25"/>
                    <w:szCs w:val="25"/>
                  </w:rPr>
                  <w:t>1</w:t>
                </w:r>
                <w:r>
                  <w:rPr>
                    <w:spacing w:val="6"/>
                    <w:w w:val="106"/>
                    <w:sz w:val="25"/>
                    <w:szCs w:val="25"/>
                  </w:rPr>
                  <w:t>3</w:t>
                </w:r>
                <w:r>
                  <w:rPr>
                    <w:spacing w:val="1"/>
                    <w:w w:val="147"/>
                    <w:sz w:val="25"/>
                    <w:szCs w:val="25"/>
                  </w:rPr>
                  <w:t>/</w:t>
                </w:r>
                <w:r>
                  <w:rPr>
                    <w:spacing w:val="4"/>
                    <w:w w:val="106"/>
                    <w:sz w:val="25"/>
                    <w:szCs w:val="25"/>
                  </w:rPr>
                  <w:t>2</w:t>
                </w:r>
                <w:r>
                  <w:rPr>
                    <w:spacing w:val="6"/>
                    <w:w w:val="106"/>
                    <w:sz w:val="25"/>
                    <w:szCs w:val="25"/>
                  </w:rPr>
                  <w:t>01</w:t>
                </w:r>
                <w:r>
                  <w:rPr>
                    <w:w w:val="106"/>
                    <w:sz w:val="25"/>
                    <w:szCs w:val="25"/>
                  </w:rPr>
                  <w:t>7</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A2EC3"/>
    <w:multiLevelType w:val="multilevel"/>
    <w:tmpl w:val="65E0CA8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CE"/>
    <w:rsid w:val="00122185"/>
    <w:rsid w:val="00157AD4"/>
    <w:rsid w:val="001C16AA"/>
    <w:rsid w:val="001D4E05"/>
    <w:rsid w:val="003933C4"/>
    <w:rsid w:val="003D1A55"/>
    <w:rsid w:val="0041542A"/>
    <w:rsid w:val="004642FA"/>
    <w:rsid w:val="004C590B"/>
    <w:rsid w:val="004D58EB"/>
    <w:rsid w:val="005C5D82"/>
    <w:rsid w:val="005F4956"/>
    <w:rsid w:val="005F65FB"/>
    <w:rsid w:val="00644879"/>
    <w:rsid w:val="006B318C"/>
    <w:rsid w:val="006D35CE"/>
    <w:rsid w:val="00727D57"/>
    <w:rsid w:val="007E27DD"/>
    <w:rsid w:val="007E4496"/>
    <w:rsid w:val="0086546C"/>
    <w:rsid w:val="0089298E"/>
    <w:rsid w:val="009067AE"/>
    <w:rsid w:val="009743F0"/>
    <w:rsid w:val="00C62D56"/>
    <w:rsid w:val="00CD06A5"/>
    <w:rsid w:val="00D2323B"/>
    <w:rsid w:val="00D54D17"/>
    <w:rsid w:val="00D95AC7"/>
    <w:rsid w:val="00F55B0E"/>
    <w:rsid w:val="00F864E6"/>
    <w:rsid w:val="00FA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CA2B25"/>
  <w15:docId w15:val="{BD25917A-3EA6-4AF4-8537-E020A871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rvps21">
    <w:name w:val="rvps21"/>
    <w:basedOn w:val="Normal"/>
    <w:rsid w:val="005F65FB"/>
    <w:pPr>
      <w:spacing w:before="100" w:beforeAutospacing="1" w:after="100" w:afterAutospacing="1"/>
    </w:pPr>
    <w:rPr>
      <w:sz w:val="24"/>
      <w:szCs w:val="24"/>
    </w:rPr>
  </w:style>
  <w:style w:type="character" w:customStyle="1" w:styleId="rvts27">
    <w:name w:val="rvts27"/>
    <w:basedOn w:val="DefaultParagraphFont"/>
    <w:rsid w:val="005F65FB"/>
  </w:style>
  <w:style w:type="paragraph" w:customStyle="1" w:styleId="rvps30">
    <w:name w:val="rvps30"/>
    <w:basedOn w:val="Normal"/>
    <w:rsid w:val="005F65F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98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8234de8b-f2a6-417d-93de-597fe37750c7@sessionmgr102&amp;vid"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eds.b.ebscohost.com.ezproxy.mtsu.edu/eds/ebookviewer/ebook/bmxlYmtfXzc1MzU4OF9f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ysionet.org/physiobank/database/sleep-edf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dfplus.info/"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4605</Words>
  <Characters>26251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Toban</cp:lastModifiedBy>
  <cp:revision>10</cp:revision>
  <dcterms:created xsi:type="dcterms:W3CDTF">2017-08-14T03:01:00Z</dcterms:created>
  <dcterms:modified xsi:type="dcterms:W3CDTF">2017-08-14T17:04:00Z</dcterms:modified>
</cp:coreProperties>
</file>